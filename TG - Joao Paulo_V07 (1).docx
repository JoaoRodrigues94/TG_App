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8196B" w14:textId="77777777" w:rsidR="00EB6149" w:rsidRDefault="00EB6149" w:rsidP="00EB6149">
      <w:pPr>
        <w:pBdr>
          <w:top w:val="nil"/>
          <w:left w:val="nil"/>
          <w:bottom w:val="nil"/>
          <w:right w:val="nil"/>
          <w:between w:val="nil"/>
        </w:pBdr>
        <w:ind w:firstLine="0"/>
        <w:jc w:val="center"/>
        <w:rPr>
          <w:b/>
          <w:color w:val="000000"/>
          <w:sz w:val="28"/>
          <w:szCs w:val="28"/>
        </w:rPr>
      </w:pPr>
      <w:r>
        <w:rPr>
          <w:b/>
          <w:color w:val="000000"/>
          <w:sz w:val="28"/>
          <w:szCs w:val="28"/>
        </w:rPr>
        <w:t>CENTRO PAULA SOUZA</w:t>
      </w:r>
    </w:p>
    <w:p w14:paraId="6EB3FDDA" w14:textId="77777777" w:rsidR="00EB6149" w:rsidRDefault="00EB6149" w:rsidP="00EB6149">
      <w:pPr>
        <w:pBdr>
          <w:top w:val="nil"/>
          <w:left w:val="nil"/>
          <w:bottom w:val="nil"/>
          <w:right w:val="nil"/>
          <w:between w:val="nil"/>
        </w:pBdr>
        <w:ind w:firstLine="0"/>
        <w:jc w:val="center"/>
        <w:rPr>
          <w:b/>
          <w:color w:val="000000"/>
          <w:sz w:val="28"/>
          <w:szCs w:val="28"/>
        </w:rPr>
      </w:pPr>
      <w:r>
        <w:rPr>
          <w:b/>
          <w:color w:val="000000"/>
          <w:sz w:val="28"/>
          <w:szCs w:val="28"/>
        </w:rPr>
        <w:t xml:space="preserve">FACULDADE DE TECNOLOGIA DE FRANCA </w:t>
      </w:r>
    </w:p>
    <w:p w14:paraId="0A1E8830" w14:textId="77777777" w:rsidR="00EB6149" w:rsidRDefault="00EB6149" w:rsidP="00EB6149">
      <w:pPr>
        <w:pBdr>
          <w:top w:val="nil"/>
          <w:left w:val="nil"/>
          <w:bottom w:val="nil"/>
          <w:right w:val="nil"/>
          <w:between w:val="nil"/>
        </w:pBdr>
        <w:ind w:firstLine="0"/>
        <w:jc w:val="center"/>
        <w:rPr>
          <w:b/>
          <w:color w:val="000000"/>
          <w:sz w:val="28"/>
          <w:szCs w:val="28"/>
        </w:rPr>
      </w:pPr>
      <w:r>
        <w:rPr>
          <w:b/>
          <w:color w:val="000000"/>
          <w:sz w:val="28"/>
          <w:szCs w:val="28"/>
        </w:rPr>
        <w:t>“Dr. THOMAZ NOVELINO”</w:t>
      </w:r>
    </w:p>
    <w:p w14:paraId="305B4E39" w14:textId="77777777" w:rsidR="00EB6149" w:rsidRDefault="00EB6149" w:rsidP="00EB6149"/>
    <w:p w14:paraId="5AAAF2C8" w14:textId="77777777" w:rsidR="00EB6149" w:rsidRDefault="00EB6149" w:rsidP="00EB6149"/>
    <w:p w14:paraId="6B30C08A" w14:textId="77777777" w:rsidR="00EB6149" w:rsidRDefault="00EB6149" w:rsidP="00EB6149">
      <w:pPr>
        <w:ind w:firstLine="0"/>
        <w:jc w:val="center"/>
        <w:rPr>
          <w:b/>
          <w:sz w:val="28"/>
          <w:szCs w:val="28"/>
        </w:rPr>
      </w:pPr>
      <w:r>
        <w:rPr>
          <w:b/>
          <w:sz w:val="28"/>
          <w:szCs w:val="28"/>
        </w:rPr>
        <w:t>TECNOLOGIA EM ANÁLISE E DESENVOLVIMENTO DE SISTEMAS</w:t>
      </w:r>
    </w:p>
    <w:p w14:paraId="5DAB6C7B" w14:textId="77777777" w:rsidR="001E1227" w:rsidRPr="00B01591" w:rsidRDefault="001E1227" w:rsidP="00F962BA">
      <w:pPr>
        <w:pStyle w:val="0-Autor"/>
        <w:spacing w:line="360" w:lineRule="auto"/>
        <w:rPr>
          <w:rFonts w:cs="Arial"/>
          <w:szCs w:val="28"/>
        </w:rPr>
      </w:pPr>
    </w:p>
    <w:p w14:paraId="02EB378F" w14:textId="00766386" w:rsidR="001E1227" w:rsidRDefault="001E1227" w:rsidP="00F962BA">
      <w:pPr>
        <w:pStyle w:val="0-Autor"/>
        <w:spacing w:line="360" w:lineRule="auto"/>
        <w:rPr>
          <w:rFonts w:cs="Arial"/>
          <w:szCs w:val="28"/>
        </w:rPr>
      </w:pPr>
    </w:p>
    <w:p w14:paraId="58D4BCC2" w14:textId="745A3757" w:rsidR="006B7373" w:rsidRDefault="006B7373" w:rsidP="006B7373"/>
    <w:p w14:paraId="4409FA3E" w14:textId="4DD1FD41" w:rsidR="006B7373" w:rsidRDefault="006B7373" w:rsidP="006B7373"/>
    <w:p w14:paraId="0BED9390" w14:textId="77777777" w:rsidR="006B7373" w:rsidRPr="006B7373" w:rsidRDefault="006B7373" w:rsidP="006B7373"/>
    <w:p w14:paraId="6A05A809" w14:textId="0E800B3C" w:rsidR="00F909A8" w:rsidRPr="00F909A8" w:rsidRDefault="00073143" w:rsidP="00F962BA">
      <w:pPr>
        <w:pStyle w:val="0-Autor"/>
        <w:spacing w:line="360" w:lineRule="auto"/>
        <w:rPr>
          <w:rFonts w:cs="Arial"/>
        </w:rPr>
      </w:pPr>
      <w:r w:rsidRPr="71602002">
        <w:rPr>
          <w:rFonts w:cs="Arial"/>
        </w:rPr>
        <w:t>João Paulo Fernandes rodrigues</w:t>
      </w:r>
    </w:p>
    <w:p w14:paraId="41C8F396" w14:textId="39D4BB25" w:rsidR="00F909A8" w:rsidRDefault="00F909A8" w:rsidP="00F962BA">
      <w:pPr>
        <w:pStyle w:val="0-Autor"/>
        <w:spacing w:line="360" w:lineRule="auto"/>
        <w:rPr>
          <w:bCs/>
          <w:szCs w:val="28"/>
        </w:rPr>
      </w:pPr>
    </w:p>
    <w:p w14:paraId="311C5D7F" w14:textId="283BAFEC" w:rsidR="00EB6149" w:rsidRDefault="00EB6149" w:rsidP="00EB6149"/>
    <w:p w14:paraId="14D8C1F6" w14:textId="77777777" w:rsidR="00EB6149" w:rsidRPr="00EB6149" w:rsidRDefault="00EB6149" w:rsidP="00EB6149"/>
    <w:p w14:paraId="7DD38611" w14:textId="77777777" w:rsidR="006B7373" w:rsidRPr="006B7373" w:rsidRDefault="006B7373" w:rsidP="006B7373"/>
    <w:p w14:paraId="72A3D3EC" w14:textId="5D5C8159" w:rsidR="00D80F73" w:rsidRPr="00B01591" w:rsidRDefault="00EB6149" w:rsidP="006B7373">
      <w:pPr>
        <w:ind w:firstLine="0"/>
        <w:jc w:val="center"/>
        <w:rPr>
          <w:b/>
          <w:bCs/>
          <w:color w:val="000000" w:themeColor="text1"/>
          <w:sz w:val="28"/>
          <w:szCs w:val="28"/>
        </w:rPr>
      </w:pPr>
      <w:r w:rsidRPr="71602002">
        <w:rPr>
          <w:rFonts w:eastAsia="Arial" w:cs="Arial"/>
          <w:b/>
          <w:bCs/>
          <w:color w:val="000000" w:themeColor="text1"/>
          <w:sz w:val="28"/>
          <w:szCs w:val="28"/>
        </w:rPr>
        <w:t>A TECNOLOGIA DIGITAL D</w:t>
      </w:r>
      <w:r>
        <w:rPr>
          <w:rFonts w:eastAsia="Arial" w:cs="Arial"/>
          <w:b/>
          <w:bCs/>
          <w:color w:val="000000" w:themeColor="text1"/>
          <w:sz w:val="28"/>
          <w:szCs w:val="28"/>
        </w:rPr>
        <w:t>A</w:t>
      </w:r>
      <w:r w:rsidRPr="71602002">
        <w:rPr>
          <w:rFonts w:eastAsia="Arial" w:cs="Arial"/>
          <w:b/>
          <w:bCs/>
          <w:color w:val="000000" w:themeColor="text1"/>
          <w:sz w:val="28"/>
          <w:szCs w:val="28"/>
        </w:rPr>
        <w:t xml:space="preserve"> INFORMAÇÃO E COMUNICAÇÃO PARA MELHORIA DA QUALIDADE DE VIDA DE PESSOAS DIABÉTICAS</w:t>
      </w:r>
    </w:p>
    <w:p w14:paraId="55E5F129" w14:textId="39CAF5D9" w:rsidR="71602002" w:rsidRDefault="71602002" w:rsidP="00F962BA">
      <w:pPr>
        <w:ind w:firstLine="0"/>
        <w:rPr>
          <w:b/>
          <w:bCs/>
          <w:color w:val="000000" w:themeColor="text1"/>
          <w:szCs w:val="24"/>
        </w:rPr>
      </w:pPr>
    </w:p>
    <w:p w14:paraId="0D0B940D" w14:textId="77777777" w:rsidR="00F909A8" w:rsidRPr="00F909A8" w:rsidRDefault="00F909A8" w:rsidP="00F962BA">
      <w:pPr>
        <w:pStyle w:val="0-TitAFR"/>
        <w:spacing w:before="0" w:line="360" w:lineRule="auto"/>
        <w:jc w:val="both"/>
        <w:rPr>
          <w:rFonts w:cs="Arial"/>
          <w:szCs w:val="28"/>
        </w:rPr>
      </w:pPr>
    </w:p>
    <w:p w14:paraId="1D3F0126" w14:textId="77777777" w:rsidR="00ED5129" w:rsidRDefault="00262F3B" w:rsidP="00F962BA">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w:t>
      </w:r>
      <w:proofErr w:type="spellStart"/>
      <w:r w:rsidR="008B0367" w:rsidRPr="00B01591">
        <w:rPr>
          <w:rFonts w:cs="Arial"/>
        </w:rPr>
        <w:t>Novelino</w:t>
      </w:r>
      <w:proofErr w:type="spellEnd"/>
      <w:r w:rsidR="008B0367" w:rsidRPr="00B01591">
        <w:rPr>
          <w:rFonts w:cs="Arial"/>
        </w:rPr>
        <w:t>”</w:t>
      </w:r>
      <w:r w:rsidRPr="00B01591">
        <w:rPr>
          <w:rFonts w:cs="Arial"/>
        </w:rPr>
        <w:t>, como parte dos requisitos obrigatórios para obtenção do título de Tecnólogo e</w:t>
      </w:r>
      <w:r w:rsidR="00EF59F6">
        <w:rPr>
          <w:rFonts w:cs="Arial"/>
        </w:rPr>
        <w:t xml:space="preserve">m </w:t>
      </w:r>
      <w:r w:rsidR="00EF59F6" w:rsidRPr="00EF59F6">
        <w:rPr>
          <w:rFonts w:cs="Arial"/>
        </w:rPr>
        <w:t>Análise e Desenvolvimento de Sistemas</w:t>
      </w:r>
      <w:r w:rsidR="00EF59F6">
        <w:rPr>
          <w:rFonts w:cs="Arial"/>
        </w:rPr>
        <w:t>.</w:t>
      </w:r>
    </w:p>
    <w:p w14:paraId="0E27B00A" w14:textId="77777777" w:rsidR="00F909A8" w:rsidRPr="00F909A8" w:rsidRDefault="00F909A8" w:rsidP="00F962BA">
      <w:pPr>
        <w:ind w:left="3969" w:firstLine="0"/>
        <w:rPr>
          <w:rFonts w:cs="Arial"/>
        </w:rPr>
      </w:pPr>
    </w:p>
    <w:p w14:paraId="5E5F0968" w14:textId="77777777" w:rsidR="0039493F" w:rsidRDefault="00043528" w:rsidP="00F962BA">
      <w:pPr>
        <w:ind w:left="3969" w:firstLine="0"/>
        <w:rPr>
          <w:rFonts w:cs="Arial"/>
        </w:rPr>
      </w:pPr>
      <w:r w:rsidRPr="00B702C4">
        <w:rPr>
          <w:rFonts w:cs="Arial"/>
        </w:rPr>
        <w:t xml:space="preserve">Orientador: </w:t>
      </w:r>
      <w:r w:rsidR="00EF59F6" w:rsidRPr="00B702C4">
        <w:rPr>
          <w:rFonts w:cs="Arial"/>
        </w:rPr>
        <w:t xml:space="preserve">Prof. </w:t>
      </w:r>
      <w:r w:rsidR="00393034">
        <w:rPr>
          <w:rFonts w:cs="Arial"/>
        </w:rPr>
        <w:t>Me</w:t>
      </w:r>
      <w:r w:rsidR="00EF59F6" w:rsidRPr="00B702C4">
        <w:rPr>
          <w:rFonts w:cs="Arial"/>
        </w:rPr>
        <w:t xml:space="preserve">. </w:t>
      </w:r>
      <w:r w:rsidR="0039493F">
        <w:rPr>
          <w:rFonts w:cs="Arial"/>
        </w:rPr>
        <w:t>Claudio Eduardo Paiva</w:t>
      </w:r>
    </w:p>
    <w:p w14:paraId="0298A4DB" w14:textId="34F91284" w:rsidR="006B7373" w:rsidRDefault="006B7373" w:rsidP="00F962BA">
      <w:pPr>
        <w:ind w:left="3969" w:firstLine="0"/>
        <w:rPr>
          <w:rFonts w:cs="Arial"/>
        </w:rPr>
      </w:pPr>
    </w:p>
    <w:p w14:paraId="52482B32" w14:textId="77777777" w:rsidR="006B7373" w:rsidRPr="00B01591" w:rsidRDefault="006B7373" w:rsidP="00F962BA">
      <w:pPr>
        <w:ind w:left="3969" w:firstLine="0"/>
        <w:rPr>
          <w:rFonts w:cs="Arial"/>
        </w:rPr>
      </w:pPr>
    </w:p>
    <w:p w14:paraId="54C8AE19" w14:textId="77777777" w:rsidR="00ED5129" w:rsidRPr="00B01591" w:rsidRDefault="00262F3B" w:rsidP="00F962BA">
      <w:pPr>
        <w:pStyle w:val="0-LocalAFR"/>
        <w:spacing w:before="0" w:line="360" w:lineRule="auto"/>
        <w:rPr>
          <w:rFonts w:cs="Arial"/>
        </w:rPr>
      </w:pPr>
      <w:r w:rsidRPr="00B01591">
        <w:rPr>
          <w:rFonts w:cs="Arial"/>
        </w:rPr>
        <w:t>FRANCA</w:t>
      </w:r>
      <w:r w:rsidR="005D52EB" w:rsidRPr="00B01591">
        <w:rPr>
          <w:rFonts w:cs="Arial"/>
        </w:rPr>
        <w:t>/SP</w:t>
      </w:r>
    </w:p>
    <w:p w14:paraId="65B281B9" w14:textId="5504955A" w:rsidR="0044473D" w:rsidRDefault="0039493F" w:rsidP="00F962BA">
      <w:pPr>
        <w:pStyle w:val="0-Data"/>
        <w:spacing w:line="360" w:lineRule="auto"/>
        <w:rPr>
          <w:rFonts w:cs="Arial"/>
        </w:rPr>
      </w:pPr>
      <w:r>
        <w:rPr>
          <w:rFonts w:cs="Arial"/>
        </w:rPr>
        <w:t>202</w:t>
      </w:r>
      <w:r w:rsidR="006C6647">
        <w:rPr>
          <w:rFonts w:cs="Arial"/>
        </w:rPr>
        <w:t>2</w:t>
      </w:r>
    </w:p>
    <w:p w14:paraId="4B94D5A5" w14:textId="77777777" w:rsidR="00040764" w:rsidRPr="00040764" w:rsidRDefault="00040764" w:rsidP="00F962BA">
      <w:pPr>
        <w:sectPr w:rsidR="00040764" w:rsidRPr="00040764" w:rsidSect="000B7A64">
          <w:headerReference w:type="default" r:id="rId11"/>
          <w:footnotePr>
            <w:pos w:val="beneathText"/>
          </w:footnotePr>
          <w:type w:val="continuous"/>
          <w:pgSz w:w="11905" w:h="16837"/>
          <w:pgMar w:top="1701" w:right="1134" w:bottom="1134" w:left="1701" w:header="720" w:footer="720" w:gutter="0"/>
          <w:pgNumType w:start="0"/>
          <w:cols w:space="720"/>
          <w:docGrid w:linePitch="360"/>
        </w:sectPr>
      </w:pPr>
    </w:p>
    <w:p w14:paraId="3DEEC669" w14:textId="7C8D0126" w:rsidR="00CF7275" w:rsidRDefault="00EB6149" w:rsidP="00EB6149">
      <w:pPr>
        <w:ind w:firstLine="0"/>
        <w:jc w:val="center"/>
        <w:rPr>
          <w:b/>
          <w:bCs/>
          <w:color w:val="000000" w:themeColor="text1"/>
          <w:szCs w:val="24"/>
        </w:rPr>
      </w:pPr>
      <w:bookmarkStart w:id="0" w:name="_Toc434489461"/>
      <w:r w:rsidRPr="71602002">
        <w:rPr>
          <w:rFonts w:eastAsia="Arial" w:cs="Arial"/>
          <w:b/>
          <w:bCs/>
          <w:color w:val="000000" w:themeColor="text1"/>
          <w:sz w:val="27"/>
          <w:szCs w:val="27"/>
        </w:rPr>
        <w:lastRenderedPageBreak/>
        <w:t>A TECNOLOGIA DIGITAL DE INFORMAÇÃO E COMUNICAÇÃO PARA MELHORIA DA QUALIDADE DE VIDA DE PESSOAS DIABÉTICAS</w:t>
      </w:r>
    </w:p>
    <w:p w14:paraId="4CC70C1E" w14:textId="43277DE4" w:rsidR="00073143" w:rsidRPr="00040764" w:rsidRDefault="00073143" w:rsidP="00EB6149">
      <w:pPr>
        <w:ind w:firstLine="0"/>
        <w:jc w:val="center"/>
        <w:rPr>
          <w:rFonts w:cs="Arial"/>
          <w:b/>
          <w:szCs w:val="24"/>
          <w:vertAlign w:val="superscript"/>
        </w:rPr>
      </w:pPr>
      <w:r w:rsidRPr="00B702C4">
        <w:rPr>
          <w:rFonts w:cs="Arial"/>
          <w:b/>
          <w:szCs w:val="24"/>
        </w:rPr>
        <w:t>João Paulo Fernandes Rodrigues</w:t>
      </w:r>
      <w:r w:rsidR="00EB6149">
        <w:rPr>
          <w:rFonts w:cs="Arial"/>
          <w:b/>
          <w:szCs w:val="24"/>
        </w:rPr>
        <w:t xml:space="preserve"> </w:t>
      </w:r>
      <w:r w:rsidR="00EB6149">
        <w:rPr>
          <w:rStyle w:val="Refdenotaderodap"/>
          <w:rFonts w:cs="Arial"/>
          <w:b/>
          <w:szCs w:val="24"/>
        </w:rPr>
        <w:footnoteReference w:id="1"/>
      </w:r>
    </w:p>
    <w:p w14:paraId="3656B9AB" w14:textId="77777777" w:rsidR="00073143" w:rsidRPr="00040764" w:rsidRDefault="00073143" w:rsidP="008917F4">
      <w:pPr>
        <w:spacing w:line="240" w:lineRule="auto"/>
        <w:ind w:firstLine="0"/>
        <w:jc w:val="center"/>
        <w:rPr>
          <w:rFonts w:cs="Arial"/>
          <w:b/>
          <w:szCs w:val="24"/>
          <w:vertAlign w:val="superscript"/>
        </w:rPr>
      </w:pPr>
    </w:p>
    <w:p w14:paraId="62DD76C1" w14:textId="582A2474" w:rsidR="00CF7275" w:rsidRDefault="00CF7275" w:rsidP="008917F4">
      <w:pPr>
        <w:pStyle w:val="RME-Resumo"/>
        <w:numPr>
          <w:ilvl w:val="0"/>
          <w:numId w:val="0"/>
        </w:numPr>
        <w:spacing w:before="0"/>
        <w:rPr>
          <w:rFonts w:ascii="Arial" w:hAnsi="Arial" w:cs="Arial"/>
          <w:b/>
          <w:sz w:val="24"/>
          <w:szCs w:val="24"/>
        </w:rPr>
      </w:pPr>
      <w:r w:rsidRPr="004B4E13">
        <w:rPr>
          <w:rFonts w:ascii="Arial" w:hAnsi="Arial" w:cs="Arial"/>
          <w:b/>
          <w:sz w:val="24"/>
          <w:szCs w:val="24"/>
        </w:rPr>
        <w:t>Resumo</w:t>
      </w:r>
    </w:p>
    <w:p w14:paraId="63C549E9" w14:textId="77777777" w:rsidR="00A77F25" w:rsidRDefault="00A77F25" w:rsidP="008917F4">
      <w:pPr>
        <w:pStyle w:val="RME-Resumo"/>
        <w:numPr>
          <w:ilvl w:val="0"/>
          <w:numId w:val="0"/>
        </w:numPr>
        <w:spacing w:before="0"/>
        <w:rPr>
          <w:rFonts w:ascii="Arial" w:hAnsi="Arial" w:cs="Arial"/>
          <w:b/>
          <w:sz w:val="24"/>
          <w:szCs w:val="24"/>
        </w:rPr>
      </w:pPr>
    </w:p>
    <w:p w14:paraId="20B21D44" w14:textId="3D88DB3E" w:rsidR="004A27B7" w:rsidRPr="004A27B7" w:rsidRDefault="004A27B7" w:rsidP="008917F4">
      <w:pPr>
        <w:pStyle w:val="0-Normal"/>
        <w:spacing w:line="240" w:lineRule="auto"/>
        <w:ind w:firstLine="0"/>
      </w:pPr>
      <w:r w:rsidRPr="004A27B7">
        <w:t xml:space="preserve">O diabetes </w:t>
      </w:r>
      <w:r>
        <w:t>é uma doença que afeta o pâ</w:t>
      </w:r>
      <w:r w:rsidRPr="004A27B7">
        <w:t xml:space="preserve">ncreas, causando </w:t>
      </w:r>
      <w:r>
        <w:t xml:space="preserve">seu </w:t>
      </w:r>
      <w:r w:rsidRPr="004A27B7">
        <w:t>mal funcionamento na produção de insulina</w:t>
      </w:r>
      <w:r w:rsidR="00A77F25">
        <w:t>,</w:t>
      </w:r>
      <w:r w:rsidRPr="004A27B7">
        <w:t xml:space="preserve"> que é respons</w:t>
      </w:r>
      <w:r>
        <w:t>á</w:t>
      </w:r>
      <w:r w:rsidRPr="004A27B7">
        <w:t xml:space="preserve">vel </w:t>
      </w:r>
      <w:r w:rsidR="00E12A66">
        <w:t>por controlar o nível de glicose</w:t>
      </w:r>
      <w:r w:rsidRPr="004A27B7">
        <w:t>.</w:t>
      </w:r>
      <w:r>
        <w:t xml:space="preserve"> O mau controle dessa doença pode </w:t>
      </w:r>
      <w:r w:rsidR="00460932">
        <w:t>acarretar</w:t>
      </w:r>
      <w:r>
        <w:t xml:space="preserve"> sérios danos à saúde, em alguns casos levando a pessoa a morte, sendo assim a proposta deste trabalho é apresentar</w:t>
      </w:r>
      <w:r w:rsidRPr="004A27B7">
        <w:t xml:space="preserve"> o desenvolvimento de um software </w:t>
      </w:r>
      <w:r w:rsidR="009C0A42">
        <w:t xml:space="preserve">para </w:t>
      </w:r>
      <w:r w:rsidRPr="004A27B7">
        <w:t>auxiliar</w:t>
      </w:r>
      <w:r>
        <w:t xml:space="preserve"> essas</w:t>
      </w:r>
      <w:r w:rsidRPr="004A27B7">
        <w:t xml:space="preserve"> pessoas a realizar</w:t>
      </w:r>
      <w:r w:rsidR="00FF2D42">
        <w:t>em um melhor controle e</w:t>
      </w:r>
      <w:r w:rsidRPr="004A27B7">
        <w:t xml:space="preserve"> monitoramento de sua doença</w:t>
      </w:r>
      <w:r w:rsidR="00FF2D42">
        <w:t>,</w:t>
      </w:r>
      <w:r>
        <w:t xml:space="preserve"> de forma correta e eficaz</w:t>
      </w:r>
      <w:r w:rsidR="00FF2D42">
        <w:t>. Softwares que auxiliam no controle de diabetes através de verificações</w:t>
      </w:r>
      <w:r w:rsidRPr="004A27B7">
        <w:t xml:space="preserve"> </w:t>
      </w:r>
      <w:r w:rsidR="00FF2D42">
        <w:t>do índice de glicemia, registros de glicemia, e monitoramento da doença podem ser de grande contribuição social, proporcionando uma melhor qualidade de vida a seus usuários</w:t>
      </w:r>
      <w:r w:rsidRPr="004A27B7">
        <w:t>.</w:t>
      </w:r>
      <w:r w:rsidR="00FF2D42">
        <w:t xml:space="preserve"> Para desenvolver este projeto</w:t>
      </w:r>
      <w:r w:rsidR="00E12A66">
        <w:t xml:space="preserve"> foi-se utilizado do conví</w:t>
      </w:r>
      <w:r w:rsidRPr="004A27B7">
        <w:t xml:space="preserve">vio com diversas pessoas portadoras desta doença, bem como estudos de métodos para se obter um melhor controle </w:t>
      </w:r>
      <w:r w:rsidR="00E12A66">
        <w:t>desta</w:t>
      </w:r>
      <w:r w:rsidRPr="004A27B7">
        <w:t xml:space="preserve"> comorbidade, e estudos das principais ferramentas de </w:t>
      </w:r>
      <w:proofErr w:type="spellStart"/>
      <w:r w:rsidRPr="004A27B7">
        <w:t>elicitação</w:t>
      </w:r>
      <w:proofErr w:type="spellEnd"/>
      <w:r w:rsidRPr="004A27B7">
        <w:t xml:space="preserve"> de requisitos e de recursos</w:t>
      </w:r>
      <w:r>
        <w:t xml:space="preserve"> </w:t>
      </w:r>
      <w:r w:rsidRPr="004A27B7">
        <w:t>mais utilizados para o desenvolvimento de software para ambientes multiplataformas.</w:t>
      </w:r>
      <w:r>
        <w:t xml:space="preserve"> </w:t>
      </w:r>
      <w:r w:rsidRPr="004A27B7">
        <w:t>Utilizou-se do framewor</w:t>
      </w:r>
      <w:r w:rsidR="002A6A1B">
        <w:t>k</w:t>
      </w:r>
      <w:r w:rsidRPr="004A27B7">
        <w:t xml:space="preserve"> </w:t>
      </w:r>
      <w:proofErr w:type="spellStart"/>
      <w:r w:rsidRPr="004A27B7">
        <w:t>Xamarin</w:t>
      </w:r>
      <w:proofErr w:type="spellEnd"/>
      <w:r w:rsidRPr="004A27B7">
        <w:t xml:space="preserve"> </w:t>
      </w:r>
      <w:proofErr w:type="spellStart"/>
      <w:r w:rsidRPr="004A27B7">
        <w:t>Forms</w:t>
      </w:r>
      <w:proofErr w:type="spellEnd"/>
      <w:r w:rsidRPr="004A27B7">
        <w:t xml:space="preserve"> que foi re</w:t>
      </w:r>
      <w:r w:rsidR="00E12A66">
        <w:t>sponsá</w:t>
      </w:r>
      <w:r w:rsidRPr="004A27B7">
        <w:t xml:space="preserve">vel por fazer a interligação da interface com o banco de dados </w:t>
      </w:r>
      <w:proofErr w:type="spellStart"/>
      <w:r w:rsidRPr="004A27B7">
        <w:t>SQLite</w:t>
      </w:r>
      <w:proofErr w:type="spellEnd"/>
      <w:r w:rsidRPr="004A27B7">
        <w:t>, utilizando a linguagem de programação C#.</w:t>
      </w:r>
      <w:r>
        <w:t xml:space="preserve"> </w:t>
      </w:r>
      <w:r w:rsidRPr="004A27B7">
        <w:t>Este projeto resultou em um si</w:t>
      </w:r>
      <w:r w:rsidR="00E12A66">
        <w:t>stema que realiza cá</w:t>
      </w:r>
      <w:r w:rsidRPr="004A27B7">
        <w:t>lculos complexos de correções de glicemia</w:t>
      </w:r>
      <w:r w:rsidR="009C0A42">
        <w:t xml:space="preserve"> e</w:t>
      </w:r>
      <w:r w:rsidRPr="004A27B7">
        <w:t xml:space="preserve"> </w:t>
      </w:r>
      <w:r w:rsidR="009C0A42">
        <w:t xml:space="preserve">faz </w:t>
      </w:r>
      <w:r w:rsidRPr="004A27B7">
        <w:t>agendamento de d</w:t>
      </w:r>
      <w:r w:rsidR="00E12A66">
        <w:t xml:space="preserve">ados, </w:t>
      </w:r>
      <w:r w:rsidR="009C0A42">
        <w:t xml:space="preserve">permitindo assim </w:t>
      </w:r>
      <w:r w:rsidR="00E12A66">
        <w:t>monitor</w:t>
      </w:r>
      <w:r w:rsidR="009C0A42">
        <w:t>ar</w:t>
      </w:r>
      <w:r w:rsidR="00E12A66">
        <w:t xml:space="preserve"> a doença</w:t>
      </w:r>
      <w:r w:rsidRPr="004A27B7">
        <w:t>.</w:t>
      </w:r>
      <w:r w:rsidR="00E12A66">
        <w:t xml:space="preserve"> </w:t>
      </w:r>
      <w:r>
        <w:t>Por tanto o software desenvolvido incentiva uma melhor qualidade de vida para pessoas portadoras de diabetes, proporcionando facilidades para se conseguir controlar o nível de glicemia do usuário, de forma rápida e segura.</w:t>
      </w:r>
    </w:p>
    <w:p w14:paraId="53128261" w14:textId="7C1EF4FB" w:rsidR="009B196A" w:rsidRPr="00DE6B51" w:rsidRDefault="009B196A" w:rsidP="008917F4">
      <w:pPr>
        <w:pStyle w:val="RME-Resumo"/>
        <w:numPr>
          <w:ilvl w:val="0"/>
          <w:numId w:val="0"/>
        </w:numPr>
        <w:spacing w:before="0"/>
        <w:rPr>
          <w:rFonts w:ascii="Arial" w:hAnsi="Arial" w:cs="Arial"/>
          <w:sz w:val="24"/>
          <w:szCs w:val="24"/>
          <w:lang w:eastAsia="ar-SA"/>
        </w:rPr>
      </w:pPr>
    </w:p>
    <w:p w14:paraId="24C2C3C5" w14:textId="3ED1636E" w:rsidR="009B196A" w:rsidRPr="00DE6B51" w:rsidRDefault="009B196A" w:rsidP="008917F4">
      <w:pPr>
        <w:pStyle w:val="RME-Resumo"/>
        <w:numPr>
          <w:ilvl w:val="0"/>
          <w:numId w:val="0"/>
        </w:numPr>
        <w:spacing w:before="0"/>
        <w:rPr>
          <w:rFonts w:ascii="Arial" w:hAnsi="Arial" w:cs="Arial"/>
          <w:sz w:val="24"/>
          <w:szCs w:val="24"/>
        </w:rPr>
      </w:pPr>
      <w:r w:rsidRPr="00DE6B51">
        <w:rPr>
          <w:rFonts w:ascii="Arial" w:hAnsi="Arial" w:cs="Arial"/>
          <w:b/>
          <w:sz w:val="24"/>
          <w:szCs w:val="24"/>
        </w:rPr>
        <w:t>Palavras-chave:</w:t>
      </w:r>
      <w:r w:rsidRPr="00DE6B51">
        <w:rPr>
          <w:rFonts w:ascii="Arial" w:hAnsi="Arial" w:cs="Arial"/>
          <w:sz w:val="24"/>
          <w:szCs w:val="24"/>
        </w:rPr>
        <w:t xml:space="preserve"> </w:t>
      </w:r>
      <w:r w:rsidR="00C33842" w:rsidRPr="00DE6B51">
        <w:rPr>
          <w:rFonts w:ascii="Arial" w:hAnsi="Arial" w:cs="Arial"/>
          <w:sz w:val="24"/>
          <w:szCs w:val="24"/>
        </w:rPr>
        <w:t>Controle</w:t>
      </w:r>
      <w:r w:rsidR="006B7373" w:rsidRPr="00DE6B51">
        <w:rPr>
          <w:rFonts w:ascii="Arial" w:hAnsi="Arial" w:cs="Arial"/>
          <w:sz w:val="24"/>
          <w:szCs w:val="24"/>
        </w:rPr>
        <w:t>.</w:t>
      </w:r>
      <w:r w:rsidR="00C33842" w:rsidRPr="00DE6B51">
        <w:rPr>
          <w:rFonts w:ascii="Arial" w:hAnsi="Arial" w:cs="Arial"/>
          <w:sz w:val="24"/>
          <w:szCs w:val="24"/>
        </w:rPr>
        <w:t xml:space="preserve"> Diabetes</w:t>
      </w:r>
      <w:r w:rsidR="006B7373" w:rsidRPr="00DE6B51">
        <w:rPr>
          <w:rFonts w:ascii="Arial" w:hAnsi="Arial" w:cs="Arial"/>
          <w:sz w:val="24"/>
          <w:szCs w:val="24"/>
        </w:rPr>
        <w:t>.</w:t>
      </w:r>
      <w:r w:rsidR="00C33842" w:rsidRPr="00DE6B51">
        <w:rPr>
          <w:rFonts w:ascii="Arial" w:hAnsi="Arial" w:cs="Arial"/>
          <w:sz w:val="24"/>
          <w:szCs w:val="24"/>
        </w:rPr>
        <w:t xml:space="preserve"> Insulina</w:t>
      </w:r>
      <w:r w:rsidR="006B7373" w:rsidRPr="00DE6B51">
        <w:rPr>
          <w:rFonts w:ascii="Arial" w:hAnsi="Arial" w:cs="Arial"/>
          <w:sz w:val="24"/>
          <w:szCs w:val="24"/>
        </w:rPr>
        <w:t>.</w:t>
      </w:r>
      <w:r w:rsidR="00C33842" w:rsidRPr="00DE6B51">
        <w:rPr>
          <w:rFonts w:ascii="Arial" w:hAnsi="Arial" w:cs="Arial"/>
          <w:sz w:val="24"/>
          <w:szCs w:val="24"/>
        </w:rPr>
        <w:t xml:space="preserve"> Monitoramento</w:t>
      </w:r>
      <w:r w:rsidRPr="00DE6B51">
        <w:rPr>
          <w:rFonts w:ascii="Arial" w:hAnsi="Arial" w:cs="Arial"/>
          <w:sz w:val="24"/>
          <w:szCs w:val="24"/>
        </w:rPr>
        <w:t xml:space="preserve">. </w:t>
      </w:r>
      <w:r w:rsidR="00E12A66">
        <w:rPr>
          <w:rFonts w:ascii="Arial" w:hAnsi="Arial" w:cs="Arial"/>
          <w:sz w:val="24"/>
          <w:szCs w:val="24"/>
        </w:rPr>
        <w:t>Multiplataformas</w:t>
      </w:r>
      <w:r w:rsidR="005F42E3">
        <w:rPr>
          <w:rFonts w:ascii="Arial" w:hAnsi="Arial" w:cs="Arial"/>
          <w:sz w:val="24"/>
          <w:szCs w:val="24"/>
        </w:rPr>
        <w:t>.</w:t>
      </w:r>
    </w:p>
    <w:p w14:paraId="62486C05" w14:textId="77777777" w:rsidR="009B196A" w:rsidRPr="00DE6B51" w:rsidRDefault="009B196A" w:rsidP="008917F4">
      <w:pPr>
        <w:pStyle w:val="RME-Resumo"/>
        <w:numPr>
          <w:ilvl w:val="0"/>
          <w:numId w:val="0"/>
        </w:numPr>
        <w:spacing w:before="0"/>
        <w:rPr>
          <w:rFonts w:ascii="Arial" w:hAnsi="Arial" w:cs="Arial"/>
          <w:sz w:val="24"/>
          <w:szCs w:val="24"/>
        </w:rPr>
      </w:pPr>
    </w:p>
    <w:p w14:paraId="7CBFD60A" w14:textId="2A87D9A8" w:rsidR="009B196A" w:rsidRDefault="009B196A" w:rsidP="008917F4">
      <w:pPr>
        <w:autoSpaceDE w:val="0"/>
        <w:autoSpaceDN w:val="0"/>
        <w:adjustRightInd w:val="0"/>
        <w:spacing w:line="240" w:lineRule="auto"/>
        <w:ind w:firstLine="0"/>
        <w:rPr>
          <w:rFonts w:cs="Arial"/>
          <w:b/>
          <w:bCs/>
          <w:i/>
          <w:szCs w:val="24"/>
        </w:rPr>
      </w:pPr>
      <w:r w:rsidRPr="00DE6B51">
        <w:rPr>
          <w:rFonts w:cs="Arial"/>
          <w:b/>
          <w:bCs/>
          <w:i/>
          <w:szCs w:val="24"/>
        </w:rPr>
        <w:t>Abstract</w:t>
      </w:r>
    </w:p>
    <w:p w14:paraId="38B5C3AB" w14:textId="77777777" w:rsidR="00DE6B51" w:rsidRPr="00DE6B51" w:rsidRDefault="00DE6B51" w:rsidP="008917F4">
      <w:pPr>
        <w:autoSpaceDE w:val="0"/>
        <w:autoSpaceDN w:val="0"/>
        <w:adjustRightInd w:val="0"/>
        <w:spacing w:line="240" w:lineRule="auto"/>
        <w:ind w:firstLine="0"/>
        <w:rPr>
          <w:rFonts w:cs="Arial"/>
          <w:b/>
          <w:bCs/>
          <w:i/>
          <w:szCs w:val="24"/>
        </w:rPr>
      </w:pPr>
    </w:p>
    <w:p w14:paraId="35A420A7" w14:textId="77777777" w:rsidR="00E12A66" w:rsidRPr="00087D4B" w:rsidRDefault="00E12A66" w:rsidP="008917F4">
      <w:pPr>
        <w:pStyle w:val="0-Normal"/>
        <w:spacing w:line="240" w:lineRule="auto"/>
        <w:ind w:firstLine="0"/>
        <w:rPr>
          <w:rFonts w:cs="Arial"/>
          <w:lang w:eastAsia="pt-BR"/>
        </w:rPr>
      </w:pPr>
      <w:r w:rsidRPr="00087D4B">
        <w:rPr>
          <w:rStyle w:val="y2iqfc"/>
          <w:rFonts w:cs="Arial"/>
          <w:szCs w:val="24"/>
          <w:lang w:val="en"/>
        </w:rPr>
        <w:t xml:space="preserve">Diabetes Mellitus is a disease that affects the pancreas, causing it to malfunction in the production of insulin that is responsible for controlling the glucose level. Poor control of this disease can cause serious damage to health, in some cases leading to death, so the purpose of this work is to present the development of software that </w:t>
      </w:r>
      <w:proofErr w:type="gramStart"/>
      <w:r w:rsidRPr="00087D4B">
        <w:rPr>
          <w:rStyle w:val="y2iqfc"/>
          <w:rFonts w:cs="Arial"/>
          <w:szCs w:val="24"/>
          <w:lang w:val="en"/>
        </w:rPr>
        <w:t>is capable of helping</w:t>
      </w:r>
      <w:proofErr w:type="gramEnd"/>
      <w:r w:rsidRPr="00087D4B">
        <w:rPr>
          <w:rStyle w:val="y2iqfc"/>
          <w:rFonts w:cs="Arial"/>
          <w:szCs w:val="24"/>
          <w:lang w:val="en"/>
        </w:rPr>
        <w:t xml:space="preserve"> these people to perform better control and monitoring of diseases. your illness, correctly and effectively. Software that helps control diabetes through glycemic index checks, glycemic records, and disease monitoring can be of great social contribution, providing a better quality of life for its users. To develop this project, it was used the contact with several people with this disease, as well as studies of methods to obtain a better control of this comorbidity, and studies of the main requirements elicitation tools and the most used resources for software development. for cross-platform environments. The Xamarin Forms framework was used, which was responsible for interconnecting the interface with the SQLite database, using the C# programming language. This project resulted in a system that </w:t>
      </w:r>
      <w:proofErr w:type="gramStart"/>
      <w:r w:rsidRPr="00087D4B">
        <w:rPr>
          <w:rStyle w:val="y2iqfc"/>
          <w:rFonts w:cs="Arial"/>
          <w:szCs w:val="24"/>
          <w:lang w:val="en"/>
        </w:rPr>
        <w:t>is capable of performing</w:t>
      </w:r>
      <w:proofErr w:type="gramEnd"/>
      <w:r w:rsidRPr="00087D4B">
        <w:rPr>
          <w:rStyle w:val="y2iqfc"/>
          <w:rFonts w:cs="Arial"/>
          <w:szCs w:val="24"/>
          <w:lang w:val="en"/>
        </w:rPr>
        <w:t xml:space="preserve"> complex calculations of blood glucose corrections, data scheduling, and disease </w:t>
      </w:r>
      <w:r w:rsidRPr="00087D4B">
        <w:rPr>
          <w:rStyle w:val="y2iqfc"/>
          <w:rFonts w:cs="Arial"/>
          <w:szCs w:val="24"/>
          <w:lang w:val="en"/>
        </w:rPr>
        <w:lastRenderedPageBreak/>
        <w:t>monitoring. Therefore, the developed software encourages a better quality of life for people with diabetes, providing facilities to be able to control the user's blood glucose level, quickly and safely.</w:t>
      </w:r>
    </w:p>
    <w:p w14:paraId="4B99056E" w14:textId="7DE72FE5" w:rsidR="001317CF" w:rsidRPr="00DE6B51" w:rsidRDefault="001317CF" w:rsidP="008917F4">
      <w:pPr>
        <w:pStyle w:val="Estilo1"/>
        <w:spacing w:after="0" w:line="240" w:lineRule="auto"/>
        <w:rPr>
          <w:b w:val="0"/>
          <w:i/>
          <w:sz w:val="24"/>
          <w:szCs w:val="24"/>
        </w:rPr>
      </w:pPr>
    </w:p>
    <w:p w14:paraId="7AD55439" w14:textId="0D24BECD" w:rsidR="009B196A" w:rsidRDefault="009B196A" w:rsidP="008917F4">
      <w:pPr>
        <w:pStyle w:val="RME-Resumo"/>
        <w:numPr>
          <w:ilvl w:val="0"/>
          <w:numId w:val="0"/>
        </w:numPr>
        <w:spacing w:before="0"/>
        <w:rPr>
          <w:rFonts w:ascii="Arial" w:hAnsi="Arial" w:cs="Arial"/>
          <w:i/>
          <w:iCs/>
          <w:sz w:val="24"/>
          <w:szCs w:val="24"/>
        </w:rPr>
      </w:pPr>
      <w:r w:rsidRPr="00DE6B51">
        <w:rPr>
          <w:rFonts w:ascii="Arial" w:hAnsi="Arial" w:cs="Arial"/>
          <w:b/>
          <w:bCs/>
          <w:i/>
          <w:iCs/>
          <w:sz w:val="24"/>
          <w:szCs w:val="24"/>
        </w:rPr>
        <w:t>Keywords:</w:t>
      </w:r>
      <w:r w:rsidRPr="00DE6B51">
        <w:rPr>
          <w:rFonts w:ascii="Arial" w:hAnsi="Arial" w:cs="Arial"/>
          <w:i/>
          <w:iCs/>
          <w:sz w:val="24"/>
          <w:szCs w:val="24"/>
        </w:rPr>
        <w:t xml:space="preserve"> </w:t>
      </w:r>
      <w:proofErr w:type="spellStart"/>
      <w:r w:rsidR="001317CF" w:rsidRPr="00DE6B51">
        <w:rPr>
          <w:rFonts w:ascii="Arial" w:hAnsi="Arial" w:cs="Arial"/>
          <w:i/>
          <w:iCs/>
          <w:sz w:val="24"/>
          <w:szCs w:val="24"/>
        </w:rPr>
        <w:t>Control</w:t>
      </w:r>
      <w:proofErr w:type="spellEnd"/>
      <w:r w:rsidR="005F42E3">
        <w:rPr>
          <w:rFonts w:ascii="Arial" w:hAnsi="Arial" w:cs="Arial"/>
          <w:i/>
          <w:iCs/>
          <w:sz w:val="24"/>
          <w:szCs w:val="24"/>
        </w:rPr>
        <w:t>.</w:t>
      </w:r>
      <w:r w:rsidR="001317CF" w:rsidRPr="00DE6B51">
        <w:rPr>
          <w:rFonts w:ascii="Arial" w:hAnsi="Arial" w:cs="Arial"/>
          <w:i/>
          <w:iCs/>
          <w:sz w:val="24"/>
          <w:szCs w:val="24"/>
        </w:rPr>
        <w:t xml:space="preserve"> Diabetes</w:t>
      </w:r>
      <w:r w:rsidR="005F42E3">
        <w:rPr>
          <w:rFonts w:ascii="Arial" w:hAnsi="Arial" w:cs="Arial"/>
          <w:i/>
          <w:iCs/>
          <w:sz w:val="24"/>
          <w:szCs w:val="24"/>
        </w:rPr>
        <w:t>.</w:t>
      </w:r>
      <w:r w:rsidR="001317CF" w:rsidRPr="00DE6B51">
        <w:rPr>
          <w:rFonts w:ascii="Arial" w:hAnsi="Arial" w:cs="Arial"/>
          <w:i/>
          <w:iCs/>
          <w:sz w:val="24"/>
          <w:szCs w:val="24"/>
        </w:rPr>
        <w:t xml:space="preserve"> </w:t>
      </w:r>
      <w:proofErr w:type="spellStart"/>
      <w:r w:rsidR="001317CF" w:rsidRPr="00DE6B51">
        <w:rPr>
          <w:rFonts w:ascii="Arial" w:hAnsi="Arial" w:cs="Arial"/>
          <w:i/>
          <w:iCs/>
          <w:sz w:val="24"/>
          <w:szCs w:val="24"/>
        </w:rPr>
        <w:t>Insulin</w:t>
      </w:r>
      <w:proofErr w:type="spellEnd"/>
      <w:r w:rsidR="005F42E3">
        <w:rPr>
          <w:rFonts w:ascii="Arial" w:hAnsi="Arial" w:cs="Arial"/>
          <w:i/>
          <w:iCs/>
          <w:sz w:val="24"/>
          <w:szCs w:val="24"/>
        </w:rPr>
        <w:t>.</w:t>
      </w:r>
      <w:r w:rsidR="001317CF" w:rsidRPr="00DE6B51">
        <w:rPr>
          <w:rFonts w:ascii="Arial" w:hAnsi="Arial" w:cs="Arial"/>
          <w:i/>
          <w:iCs/>
          <w:sz w:val="24"/>
          <w:szCs w:val="24"/>
        </w:rPr>
        <w:t xml:space="preserve"> </w:t>
      </w:r>
      <w:r w:rsidR="005F42E3">
        <w:rPr>
          <w:rFonts w:ascii="Arial" w:hAnsi="Arial" w:cs="Arial"/>
          <w:i/>
          <w:iCs/>
          <w:sz w:val="24"/>
          <w:szCs w:val="24"/>
        </w:rPr>
        <w:t>C</w:t>
      </w:r>
      <w:r w:rsidR="00E12A66">
        <w:rPr>
          <w:rFonts w:ascii="Arial" w:hAnsi="Arial" w:cs="Arial"/>
          <w:i/>
          <w:iCs/>
          <w:sz w:val="24"/>
          <w:szCs w:val="24"/>
        </w:rPr>
        <w:t>ross-</w:t>
      </w:r>
      <w:proofErr w:type="spellStart"/>
      <w:r w:rsidR="00E12A66">
        <w:rPr>
          <w:rFonts w:ascii="Arial" w:hAnsi="Arial" w:cs="Arial"/>
          <w:i/>
          <w:iCs/>
          <w:sz w:val="24"/>
          <w:szCs w:val="24"/>
        </w:rPr>
        <w:t>platform</w:t>
      </w:r>
      <w:proofErr w:type="spellEnd"/>
      <w:r w:rsidR="005F42E3">
        <w:rPr>
          <w:rFonts w:ascii="Arial" w:hAnsi="Arial" w:cs="Arial"/>
          <w:i/>
          <w:iCs/>
          <w:sz w:val="24"/>
          <w:szCs w:val="24"/>
        </w:rPr>
        <w:t>.</w:t>
      </w:r>
    </w:p>
    <w:p w14:paraId="0F7318B3" w14:textId="77777777" w:rsidR="00E12A66" w:rsidRPr="006B7373" w:rsidRDefault="00E12A66" w:rsidP="008917F4">
      <w:pPr>
        <w:pStyle w:val="RME-Resumo"/>
        <w:numPr>
          <w:ilvl w:val="0"/>
          <w:numId w:val="0"/>
        </w:numPr>
        <w:spacing w:before="0"/>
        <w:rPr>
          <w:rFonts w:ascii="Arial" w:hAnsi="Arial" w:cs="Arial"/>
          <w:i/>
          <w:iCs/>
          <w:sz w:val="24"/>
          <w:szCs w:val="24"/>
        </w:rPr>
      </w:pPr>
    </w:p>
    <w:p w14:paraId="55DD509E" w14:textId="77777777" w:rsidR="00BA547D" w:rsidRPr="005571E9" w:rsidRDefault="00BA547D" w:rsidP="00F962BA">
      <w:pPr>
        <w:pStyle w:val="Estilo1"/>
        <w:spacing w:after="0" w:line="360" w:lineRule="auto"/>
        <w:rPr>
          <w:sz w:val="24"/>
          <w:szCs w:val="24"/>
        </w:rPr>
      </w:pPr>
      <w:r w:rsidRPr="005571E9">
        <w:rPr>
          <w:sz w:val="24"/>
          <w:szCs w:val="24"/>
        </w:rPr>
        <w:t xml:space="preserve">1 </w:t>
      </w:r>
      <w:r w:rsidR="005571E9" w:rsidRPr="005571E9">
        <w:rPr>
          <w:sz w:val="24"/>
          <w:szCs w:val="24"/>
        </w:rPr>
        <w:t>Introdução</w:t>
      </w:r>
      <w:bookmarkEnd w:id="0"/>
    </w:p>
    <w:p w14:paraId="756015CB" w14:textId="45CE5652" w:rsidR="00E13304" w:rsidRDefault="00E13304" w:rsidP="00E13304">
      <w:pPr>
        <w:pStyle w:val="0-Normal"/>
        <w:ind w:firstLine="0"/>
      </w:pPr>
      <w:bookmarkStart w:id="1" w:name="_Toc434489512"/>
    </w:p>
    <w:p w14:paraId="17D25232" w14:textId="5B23C85A" w:rsidR="00087D4B" w:rsidRDefault="00087D4B" w:rsidP="00E13304">
      <w:pPr>
        <w:pStyle w:val="0-Normal"/>
        <w:ind w:firstLine="0"/>
      </w:pPr>
      <w:r>
        <w:tab/>
        <w:t>O diabetes é uma doença que afeta primordialmente o pâncreas do indivíduo, sendo que este órgão é responsável pela produção de insulina, o mau controle da doença pode gerar danos irreversíveis a saúde da pessoa</w:t>
      </w:r>
      <w:r w:rsidR="00E249F3">
        <w:t>, e</w:t>
      </w:r>
      <w:r>
        <w:t xml:space="preserve"> em alguns casos levando a morte, sendo assim, este trabalho tem por finalidade apresentar o desenvolvimento de um sistema </w:t>
      </w:r>
      <w:proofErr w:type="spellStart"/>
      <w:r>
        <w:t>multiplaraformas</w:t>
      </w:r>
      <w:proofErr w:type="spellEnd"/>
      <w:r>
        <w:t xml:space="preserve"> que seja capaz de proporcionar uma melhor qualidade de vida a seus usuários, através de sugestões de dosagens de insulina para que se possa ter um melhor controle e monitoramento sobre a doença.</w:t>
      </w:r>
    </w:p>
    <w:p w14:paraId="7757ADB1" w14:textId="58CA18DF" w:rsidR="0039493F" w:rsidRPr="00221CE4" w:rsidRDefault="0039493F" w:rsidP="00221CE4">
      <w:pPr>
        <w:pStyle w:val="0-Normal"/>
      </w:pPr>
      <w:r w:rsidRPr="00221CE4">
        <w:t xml:space="preserve">A função da insulina é promover a entrada de glicose para as células do organismo de tal maneira que ela possa ser aproveitada para as diversas atividades celulares. A falta de insulina ou um defeito na sua ação promove acúmulos de glicose no sangue, esse </w:t>
      </w:r>
      <w:r w:rsidR="00F962BA" w:rsidRPr="00221CE4">
        <w:t>acúmulo</w:t>
      </w:r>
      <w:r w:rsidRPr="00221CE4">
        <w:t xml:space="preserve"> é chamado de hiperglicemia. É de extrema importância tratar da hiperglicemia, tendo em vista que está associada a lesões da microcirculação, o que ocasiona um mal funcionamento em diversos órgãos como rins, olhos, nervos e coração.</w:t>
      </w:r>
    </w:p>
    <w:p w14:paraId="597DB3B8" w14:textId="39790FC6" w:rsidR="0039493F" w:rsidRPr="00934E25" w:rsidRDefault="0039493F" w:rsidP="00F962BA">
      <w:pPr>
        <w:pStyle w:val="0-TranscLonga"/>
        <w:spacing w:after="0"/>
      </w:pPr>
      <w:r w:rsidRPr="00934E25">
        <w:t>Atualmente, aproximadamente 415 milhões de adultos apresentam Diabetes Mellitus (DM) em todo o mundo e 318 milhões de adultos possuem intolerância à glicose, com risco elevado de desenvolver a doença no futuro.</w:t>
      </w:r>
    </w:p>
    <w:p w14:paraId="15B0351A" w14:textId="3DE9BDAC" w:rsidR="000451A1" w:rsidRDefault="0039493F" w:rsidP="000451A1">
      <w:pPr>
        <w:pStyle w:val="0-TranscLonga"/>
        <w:spacing w:after="0"/>
      </w:pPr>
      <w:r>
        <w:t xml:space="preserve">O Brasil é o quarto país com maiores taxas de DM na população adulta, com um total de 14,3 (12,9-15,8) milhões de pessoas de 20 a 79 anos com DM, com um gasto anual estimado de pelo menos US$ 21,8 bilhões </w:t>
      </w:r>
      <w:bookmarkStart w:id="2" w:name="_Hlk103074143"/>
      <w:r>
        <w:t>(BRASI</w:t>
      </w:r>
      <w:r w:rsidR="004D3216">
        <w:t>L</w:t>
      </w:r>
      <w:r>
        <w:t>, 2017, p.09)</w:t>
      </w:r>
      <w:bookmarkEnd w:id="2"/>
      <w:r w:rsidR="000451A1">
        <w:t>.</w:t>
      </w:r>
    </w:p>
    <w:p w14:paraId="4B1E3D8F" w14:textId="77777777" w:rsidR="000451A1" w:rsidRPr="000451A1" w:rsidRDefault="000451A1" w:rsidP="000451A1">
      <w:pPr>
        <w:pStyle w:val="0-Normal"/>
        <w:rPr>
          <w:sz w:val="20"/>
          <w:szCs w:val="18"/>
        </w:rPr>
      </w:pPr>
    </w:p>
    <w:p w14:paraId="441B13F0" w14:textId="110BA048" w:rsidR="00E13304" w:rsidRDefault="0039493F" w:rsidP="004D3216">
      <w:pPr>
        <w:pStyle w:val="0-Normal"/>
      </w:pPr>
      <w:r w:rsidRPr="00221CE4">
        <w:t>Os tipos de diabetes mais frequentes são o diabetes tipo 1</w:t>
      </w:r>
      <w:r w:rsidR="00F962BA" w:rsidRPr="00221CE4">
        <w:t>,</w:t>
      </w:r>
      <w:r w:rsidRPr="00221CE4">
        <w:t xml:space="preserve"> que corresponde a 10% do total dos casos, e o diabetes tipo 2</w:t>
      </w:r>
      <w:r w:rsidR="00F962BA" w:rsidRPr="00221CE4">
        <w:t>,</w:t>
      </w:r>
      <w:r w:rsidRPr="00221CE4">
        <w:t xml:space="preserve"> que corresponde a 90% dos casos</w:t>
      </w:r>
      <w:r w:rsidR="004D3216">
        <w:t xml:space="preserve"> </w:t>
      </w:r>
      <w:r w:rsidR="004D3216" w:rsidRPr="004D3216">
        <w:t>(BRASI</w:t>
      </w:r>
      <w:r w:rsidR="004D3216">
        <w:t>L</w:t>
      </w:r>
      <w:r w:rsidR="004D3216" w:rsidRPr="004D3216">
        <w:t>, 2017, p.</w:t>
      </w:r>
      <w:r w:rsidR="004D3216">
        <w:t>12</w:t>
      </w:r>
      <w:r w:rsidR="004D3216" w:rsidRPr="004D3216">
        <w:t>).</w:t>
      </w:r>
      <w:r>
        <w:t xml:space="preserve"> </w:t>
      </w:r>
    </w:p>
    <w:p w14:paraId="7E4DE0DA" w14:textId="5131236D" w:rsidR="0039493F" w:rsidRPr="00221CE4" w:rsidRDefault="0039493F" w:rsidP="00221CE4">
      <w:pPr>
        <w:pStyle w:val="0-Normal"/>
      </w:pPr>
      <w:r w:rsidRPr="00221CE4">
        <w:t>O diabetes tipo 1, também conhecida como diabetes juvenil</w:t>
      </w:r>
      <w:r w:rsidR="00F962BA" w:rsidRPr="00221CE4">
        <w:t>,</w:t>
      </w:r>
      <w:r w:rsidRPr="00221CE4">
        <w:t xml:space="preserve"> indica a deficiência absoluta do pâncreas na produção de insulina</w:t>
      </w:r>
      <w:r w:rsidR="00F962BA" w:rsidRPr="00221CE4">
        <w:t>. N</w:t>
      </w:r>
      <w:r w:rsidRPr="00221CE4">
        <w:t xml:space="preserve">esse tipo </w:t>
      </w:r>
      <w:r w:rsidR="002E10CC" w:rsidRPr="00221CE4">
        <w:t>específico</w:t>
      </w:r>
      <w:r w:rsidRPr="00221CE4">
        <w:t xml:space="preserve"> de diabetes o uso injetável de insulina passa a ser obrigatório e de extrema importância para que se possa prevenir</w:t>
      </w:r>
      <w:r w:rsidR="002E10CC" w:rsidRPr="00221CE4">
        <w:t xml:space="preserve"> a</w:t>
      </w:r>
      <w:r w:rsidRPr="00221CE4">
        <w:t xml:space="preserve"> cetoacidose</w:t>
      </w:r>
      <w:r w:rsidR="00F962BA" w:rsidRPr="00221CE4">
        <w:t xml:space="preserve"> </w:t>
      </w:r>
      <w:r w:rsidR="002E10CC" w:rsidRPr="00221CE4">
        <w:t>que se trata de uma complicação da diabetes em que se pode tornar fatal devido à falta de controle da doença</w:t>
      </w:r>
      <w:r w:rsidRPr="00221CE4">
        <w:t>.</w:t>
      </w:r>
    </w:p>
    <w:p w14:paraId="220748B3" w14:textId="2CC94834" w:rsidR="00151FD9" w:rsidRPr="00151FD9" w:rsidRDefault="00151FD9" w:rsidP="00730315">
      <w:pPr>
        <w:pStyle w:val="NormalWeb"/>
        <w:shd w:val="clear" w:color="auto" w:fill="FFFFFF"/>
        <w:spacing w:before="0" w:after="0" w:line="240" w:lineRule="auto"/>
        <w:ind w:left="2268" w:firstLine="0"/>
        <w:rPr>
          <w:rFonts w:cs="Arial"/>
          <w:sz w:val="20"/>
          <w:lang w:eastAsia="pt-BR"/>
        </w:rPr>
      </w:pPr>
      <w:r w:rsidRPr="00151FD9">
        <w:rPr>
          <w:rFonts w:cs="Arial"/>
          <w:sz w:val="20"/>
        </w:rPr>
        <w:lastRenderedPageBreak/>
        <w:t xml:space="preserve">No caso da diabetes do tipo 1, o organismo é incapaz de produzir insulina, o que faz com que a glicose permaneça em elevadas concentrações no sangue e em baixa quantidade dentro das células. Isso faz com que o organismo passe a utilizar a gordura como fonte de energia para manter as funções do corpo, levando à produção de corpos cetônicos em excesso, o que recebe o nome de cetose. </w:t>
      </w:r>
    </w:p>
    <w:p w14:paraId="27D08820" w14:textId="5EC6F15A" w:rsidR="00151FD9" w:rsidRDefault="00151FD9" w:rsidP="00730315">
      <w:pPr>
        <w:pStyle w:val="NormalWeb"/>
        <w:shd w:val="clear" w:color="auto" w:fill="FFFFFF"/>
        <w:spacing w:before="0" w:after="0" w:line="240" w:lineRule="auto"/>
        <w:ind w:left="2268" w:firstLine="0"/>
        <w:rPr>
          <w:rFonts w:cs="Arial"/>
          <w:sz w:val="20"/>
          <w:shd w:val="clear" w:color="auto" w:fill="FFFFFF"/>
        </w:rPr>
      </w:pPr>
      <w:r w:rsidRPr="00151FD9">
        <w:rPr>
          <w:rFonts w:cs="Arial"/>
          <w:sz w:val="20"/>
        </w:rPr>
        <w:t>A presença em excesso de corpos cetônicos faz com que haja diminuição do pH do sangue, deixando-o mais ácido, o que é chamado de acidose. Quanto mais ácido é o sangue, menor é a capacidade do corpo de realizar as suas funções, o que pode levar a pessoa ao coma e, até mesmo, ao óbito</w:t>
      </w:r>
      <w:r>
        <w:rPr>
          <w:rFonts w:cs="Arial"/>
          <w:sz w:val="20"/>
        </w:rPr>
        <w:t xml:space="preserve"> </w:t>
      </w:r>
      <w:r w:rsidRPr="00151FD9">
        <w:rPr>
          <w:rFonts w:cs="Arial"/>
          <w:color w:val="000000"/>
          <w:sz w:val="20"/>
          <w:shd w:val="clear" w:color="auto" w:fill="FFFFFF"/>
        </w:rPr>
        <w:t>(BEZERRA, 2021)</w:t>
      </w:r>
      <w:r w:rsidR="006441DA" w:rsidRPr="00151FD9">
        <w:rPr>
          <w:rFonts w:cs="Arial"/>
          <w:sz w:val="20"/>
          <w:shd w:val="clear" w:color="auto" w:fill="FFFFFF"/>
        </w:rPr>
        <w:t>.</w:t>
      </w:r>
    </w:p>
    <w:p w14:paraId="1125E9E8" w14:textId="77777777" w:rsidR="00730315" w:rsidRPr="00730315" w:rsidRDefault="00730315" w:rsidP="00730315">
      <w:pPr>
        <w:pStyle w:val="NormalWeb"/>
        <w:shd w:val="clear" w:color="auto" w:fill="FFFFFF"/>
        <w:spacing w:before="0" w:after="0" w:line="240" w:lineRule="auto"/>
        <w:ind w:left="2268" w:firstLine="0"/>
        <w:rPr>
          <w:rFonts w:cs="Arial"/>
          <w:sz w:val="20"/>
          <w:u w:val="single"/>
          <w:shd w:val="clear" w:color="auto" w:fill="FFFFFF"/>
        </w:rPr>
      </w:pPr>
    </w:p>
    <w:p w14:paraId="4ABB2E46" w14:textId="2C1FFFFB" w:rsidR="0039493F" w:rsidRPr="00221CE4" w:rsidRDefault="0039493F" w:rsidP="00221CE4">
      <w:pPr>
        <w:pStyle w:val="0-Normal"/>
      </w:pPr>
      <w:r w:rsidRPr="00221CE4">
        <w:t xml:space="preserve">O diabetes tipo 2 consiste no mal funcionamento do pâncreas que gera uma deficiência relativa </w:t>
      </w:r>
      <w:r w:rsidR="00F962BA" w:rsidRPr="00221CE4">
        <w:t>à</w:t>
      </w:r>
      <w:r w:rsidRPr="00221CE4">
        <w:t xml:space="preserve"> insulina. </w:t>
      </w:r>
      <w:r w:rsidR="00F962BA" w:rsidRPr="00221CE4">
        <w:t>E</w:t>
      </w:r>
      <w:r w:rsidRPr="00221CE4">
        <w:t xml:space="preserve">m alguns casos </w:t>
      </w:r>
      <w:r w:rsidR="00F962BA" w:rsidRPr="00221CE4">
        <w:t xml:space="preserve">do diabetes tipo 2 </w:t>
      </w:r>
      <w:r w:rsidRPr="00221CE4">
        <w:t>é necessário o uso de insulina, porém</w:t>
      </w:r>
      <w:r w:rsidR="00F962BA" w:rsidRPr="00221CE4">
        <w:t>,</w:t>
      </w:r>
      <w:r w:rsidRPr="00221CE4">
        <w:t xml:space="preserve"> ao contrário da diabetes tipo 1</w:t>
      </w:r>
      <w:r w:rsidR="00F962BA" w:rsidRPr="00221CE4">
        <w:t>,</w:t>
      </w:r>
      <w:r w:rsidRPr="00221CE4">
        <w:t xml:space="preserve"> o uso de insulina não visa evitar a cetoacidose, mais sim obter o controle de hiperglicemia, como pode-se ver na Figura 1. A cetoacidose nesse caso é rara, e quando presente geralmente está acompanhada de alguma infecção, trauma ou um estresse muito grave.</w:t>
      </w:r>
    </w:p>
    <w:p w14:paraId="0782DD47" w14:textId="1A2D0015" w:rsidR="007C6CF1" w:rsidRPr="007C6CF1" w:rsidRDefault="00EB66F9" w:rsidP="00730315">
      <w:pPr>
        <w:pStyle w:val="0-Normal"/>
      </w:pPr>
      <w:r w:rsidRPr="00221CE4">
        <w:t xml:space="preserve">Outro tipo de diabetes que surge com mais frequência é o diabetes gestacional, que </w:t>
      </w:r>
      <w:r w:rsidR="0013299F" w:rsidRPr="00221CE4">
        <w:t>se identifica</w:t>
      </w:r>
      <w:r w:rsidRPr="00221CE4">
        <w:t xml:space="preserve"> </w:t>
      </w:r>
      <w:r w:rsidR="0013299F" w:rsidRPr="00221CE4">
        <w:t>em</w:t>
      </w:r>
      <w:r w:rsidRPr="00221CE4">
        <w:t xml:space="preserve"> mulheres no período pré-natal. Outras variações do diabetes </w:t>
      </w:r>
      <w:r w:rsidR="0013299F" w:rsidRPr="00221CE4">
        <w:t>menos frequentes surgem devido de defeitos genéticos da função das células beta, ocasionando sintomas da doença</w:t>
      </w:r>
      <w:r w:rsidR="00730315">
        <w:t xml:space="preserve"> </w:t>
      </w:r>
      <w:r w:rsidR="00730315" w:rsidRPr="00730315">
        <w:t>(BRASI</w:t>
      </w:r>
      <w:r w:rsidR="00730315">
        <w:t>L</w:t>
      </w:r>
      <w:r w:rsidR="00730315" w:rsidRPr="00730315">
        <w:t>, 2017, p.</w:t>
      </w:r>
      <w:r w:rsidR="00730315">
        <w:t>12</w:t>
      </w:r>
      <w:r w:rsidR="00730315" w:rsidRPr="00730315">
        <w:t>)</w:t>
      </w:r>
      <w:r w:rsidR="0013299F" w:rsidRPr="00221CE4">
        <w:t>.</w:t>
      </w:r>
    </w:p>
    <w:p w14:paraId="21F18B3D" w14:textId="77777777" w:rsidR="00730315" w:rsidRDefault="00730315" w:rsidP="007C6CF1">
      <w:pPr>
        <w:pStyle w:val="0-Normal"/>
        <w:ind w:firstLine="0"/>
        <w:jc w:val="center"/>
        <w:rPr>
          <w:b/>
          <w:sz w:val="20"/>
          <w:szCs w:val="18"/>
        </w:rPr>
      </w:pPr>
    </w:p>
    <w:p w14:paraId="103556A1" w14:textId="014DD503" w:rsidR="0039493F" w:rsidRPr="007C6CF1" w:rsidRDefault="0039493F" w:rsidP="007C6CF1">
      <w:pPr>
        <w:pStyle w:val="0-Normal"/>
        <w:ind w:firstLine="0"/>
        <w:jc w:val="center"/>
        <w:rPr>
          <w:sz w:val="20"/>
          <w:szCs w:val="18"/>
        </w:rPr>
      </w:pPr>
      <w:r w:rsidRPr="007C6CF1">
        <w:rPr>
          <w:b/>
          <w:sz w:val="20"/>
          <w:szCs w:val="18"/>
        </w:rPr>
        <w:t xml:space="preserve">Figura 1 – </w:t>
      </w:r>
      <w:r w:rsidRPr="007C6CF1">
        <w:rPr>
          <w:sz w:val="20"/>
          <w:szCs w:val="18"/>
        </w:rPr>
        <w:t>Requisitos para uso de insulina</w:t>
      </w:r>
    </w:p>
    <w:p w14:paraId="3461D779" w14:textId="77777777" w:rsidR="0039493F" w:rsidRPr="007C6CF1" w:rsidRDefault="0039493F" w:rsidP="007C6CF1">
      <w:pPr>
        <w:pStyle w:val="PargrafodaLista"/>
        <w:spacing w:after="0"/>
        <w:ind w:left="0"/>
        <w:contextualSpacing w:val="0"/>
        <w:jc w:val="center"/>
        <w:rPr>
          <w:rFonts w:cs="Arial"/>
          <w:sz w:val="18"/>
          <w:szCs w:val="18"/>
          <w:highlight w:val="green"/>
        </w:rPr>
      </w:pPr>
      <w:r w:rsidRPr="007C6CF1">
        <w:rPr>
          <w:noProof/>
          <w:sz w:val="18"/>
          <w:szCs w:val="18"/>
          <w:lang w:eastAsia="pt-BR"/>
        </w:rPr>
        <w:drawing>
          <wp:inline distT="0" distB="0" distL="0" distR="0" wp14:anchorId="6D0A92A6" wp14:editId="5748C4DF">
            <wp:extent cx="5611960" cy="2352486"/>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5611960" cy="2352486"/>
                    </a:xfrm>
                    <a:prstGeom prst="rect">
                      <a:avLst/>
                    </a:prstGeom>
                  </pic:spPr>
                </pic:pic>
              </a:graphicData>
            </a:graphic>
          </wp:inline>
        </w:drawing>
      </w:r>
    </w:p>
    <w:p w14:paraId="628D63D7" w14:textId="75FBC2EF" w:rsidR="0039493F" w:rsidRDefault="0039493F" w:rsidP="007C6CF1">
      <w:pPr>
        <w:pStyle w:val="0-Normal"/>
        <w:ind w:firstLine="0"/>
        <w:jc w:val="center"/>
        <w:rPr>
          <w:sz w:val="20"/>
          <w:szCs w:val="18"/>
        </w:rPr>
      </w:pPr>
      <w:r w:rsidRPr="007C6CF1">
        <w:rPr>
          <w:b/>
          <w:sz w:val="20"/>
          <w:szCs w:val="18"/>
        </w:rPr>
        <w:t xml:space="preserve">Fonte: </w:t>
      </w:r>
      <w:r w:rsidRPr="007C6CF1">
        <w:rPr>
          <w:sz w:val="20"/>
          <w:szCs w:val="18"/>
        </w:rPr>
        <w:t>Bras</w:t>
      </w:r>
      <w:r w:rsidR="008917F4">
        <w:rPr>
          <w:sz w:val="20"/>
          <w:szCs w:val="18"/>
        </w:rPr>
        <w:t>il</w:t>
      </w:r>
      <w:r w:rsidRPr="007C6CF1">
        <w:rPr>
          <w:sz w:val="20"/>
          <w:szCs w:val="18"/>
        </w:rPr>
        <w:t xml:space="preserve"> (2016)</w:t>
      </w:r>
    </w:p>
    <w:p w14:paraId="3C6C6950" w14:textId="77777777" w:rsidR="00E13304" w:rsidRPr="007C6CF1" w:rsidRDefault="00E13304" w:rsidP="007C6CF1">
      <w:pPr>
        <w:pStyle w:val="0-Normal"/>
        <w:ind w:firstLine="0"/>
        <w:jc w:val="center"/>
        <w:rPr>
          <w:sz w:val="20"/>
          <w:szCs w:val="18"/>
        </w:rPr>
      </w:pPr>
    </w:p>
    <w:p w14:paraId="59B0EE6A" w14:textId="3FA82DF1" w:rsidR="0039493F" w:rsidRPr="00895EFD" w:rsidRDefault="0039493F" w:rsidP="00F962BA">
      <w:pPr>
        <w:pStyle w:val="0-Normal"/>
      </w:pPr>
      <w:r w:rsidRPr="00895EFD">
        <w:t xml:space="preserve">É possível identificar pessoas portadoras de diabetes mellitus tipo 1 </w:t>
      </w:r>
      <w:r w:rsidR="00151FD9">
        <w:t xml:space="preserve">e tipo 2 </w:t>
      </w:r>
      <w:r w:rsidRPr="00895EFD">
        <w:t>pelos seguintes sintomas: vontade de urinar com muita frequência, sede excessiva, fome em excesso, perda involuntária de peso, cansaço frequente, sonolência, coceira em todo corpo, infecções frequentes, irritabilidade e mudanças de humor repentinas.</w:t>
      </w:r>
    </w:p>
    <w:p w14:paraId="767F64FF" w14:textId="2FEA2F86" w:rsidR="00971A94" w:rsidRDefault="0039493F" w:rsidP="00F962BA">
      <w:pPr>
        <w:pStyle w:val="0-Normal"/>
      </w:pPr>
      <w:r w:rsidRPr="00895EFD">
        <w:lastRenderedPageBreak/>
        <w:t>Já as pessoas com diabetes tipo 2 geralmente apresentam os seguintes sintomas: aumento de sede, boca constantemente seca, vontade de urinar com muita frequência, cansaço frequente, visão turva ou embaçadas, feridas com a cicatrização muito lentas e infecções frequentes</w:t>
      </w:r>
      <w:r w:rsidR="0055640A" w:rsidRPr="003C0A8F">
        <w:t xml:space="preserve"> (MINISTÉRIO DA SAÚDE, 2009)</w:t>
      </w:r>
      <w:r w:rsidR="00971A94" w:rsidRPr="003C0A8F">
        <w:t>.</w:t>
      </w:r>
    </w:p>
    <w:p w14:paraId="5D82261C" w14:textId="77777777" w:rsidR="00780BBE" w:rsidRDefault="00780BBE" w:rsidP="00780BBE">
      <w:pPr>
        <w:pStyle w:val="0-Normal"/>
      </w:pPr>
      <w:r>
        <w:t xml:space="preserve">Para que uma pessoa portadora de diabetes mellitus possa ter uma melhor qualidade de vida </w:t>
      </w:r>
      <w:r w:rsidR="0039493F" w:rsidRPr="00895EFD">
        <w:t>elenca</w:t>
      </w:r>
      <w:r w:rsidR="007C3FFE">
        <w:t>-se</w:t>
      </w:r>
      <w:r w:rsidR="0039493F" w:rsidRPr="00895EFD">
        <w:t xml:space="preserve"> como essencial a alimentação e a pr</w:t>
      </w:r>
      <w:r w:rsidR="007C3FFE">
        <w:t>á</w:t>
      </w:r>
      <w:r w:rsidR="0039493F" w:rsidRPr="00895EFD">
        <w:t xml:space="preserve">tica de exercícios físicos que ajudam na distribuição de glicose entre as células. </w:t>
      </w:r>
      <w:r w:rsidR="007C3FFE">
        <w:t>Na</w:t>
      </w:r>
      <w:r w:rsidR="0039493F" w:rsidRPr="00895EFD">
        <w:t xml:space="preserve"> alimentação a quantidade energética ingerida deve ser adequada à atividade física e ser fracionada em 5 a 6 refeições/lanches diários. Para tanto, os pacientes devem ser encorajados a comer alimentos ricos em fibras, como frutas, verduras, legumes, feijões e cereais integrais.  </w:t>
      </w:r>
      <w:r w:rsidRPr="00934E25">
        <w:t>Com relação aos diabéticos tipo 1, obrigatoriamente</w:t>
      </w:r>
      <w:r>
        <w:t>,</w:t>
      </w:r>
      <w:r w:rsidRPr="00934E25">
        <w:t xml:space="preserve"> a aplicação de insulina </w:t>
      </w:r>
      <w:r>
        <w:t xml:space="preserve">é feita de acordo com a </w:t>
      </w:r>
      <w:r w:rsidRPr="00934E25">
        <w:t>quantidade de carboidratos</w:t>
      </w:r>
      <w:r>
        <w:t xml:space="preserve"> consumidos e deve ser </w:t>
      </w:r>
      <w:r w:rsidRPr="00934E25">
        <w:t>definid</w:t>
      </w:r>
      <w:r>
        <w:t>a</w:t>
      </w:r>
      <w:r w:rsidRPr="00934E25">
        <w:t xml:space="preserve"> </w:t>
      </w:r>
      <w:r>
        <w:t xml:space="preserve">por um </w:t>
      </w:r>
      <w:r w:rsidRPr="00934E25">
        <w:t>médico.</w:t>
      </w:r>
    </w:p>
    <w:p w14:paraId="32076D0A" w14:textId="47EC569B" w:rsidR="0039493F" w:rsidRDefault="0039493F" w:rsidP="00F962BA">
      <w:pPr>
        <w:pStyle w:val="0-Normal"/>
      </w:pPr>
    </w:p>
    <w:p w14:paraId="40F99EDE" w14:textId="77777777" w:rsidR="00AD729C" w:rsidRPr="00AD729C" w:rsidRDefault="00AD729C" w:rsidP="00AD729C">
      <w:pPr>
        <w:shd w:val="clear" w:color="auto" w:fill="FFFFFF"/>
        <w:suppressAutoHyphens w:val="0"/>
        <w:spacing w:line="240" w:lineRule="auto"/>
        <w:ind w:left="2268" w:firstLine="0"/>
        <w:rPr>
          <w:rFonts w:cs="Arial"/>
          <w:sz w:val="20"/>
          <w:lang w:eastAsia="pt-BR"/>
        </w:rPr>
      </w:pPr>
      <w:r w:rsidRPr="00AD729C">
        <w:rPr>
          <w:rFonts w:cs="Arial"/>
          <w:sz w:val="20"/>
          <w:lang w:eastAsia="pt-BR"/>
        </w:rPr>
        <w:t>A terapia nutricional é parte fundamental do plano terapêutico do diabético. Baseia-se nos mesmos princípios básicos de uma alimentação saudável. A quantidade energética ingerida deve ser adequada à atividade física e ser fracionada em 5 a 6 refeições/lanches diários. Portanto, a dieta deve ser individualizada, respeitando as características de cada indivíduo.</w:t>
      </w:r>
    </w:p>
    <w:p w14:paraId="43508084" w14:textId="77777777" w:rsidR="00AD729C" w:rsidRPr="00AD729C" w:rsidRDefault="00AD729C" w:rsidP="00AD729C">
      <w:pPr>
        <w:shd w:val="clear" w:color="auto" w:fill="FFFFFF"/>
        <w:suppressAutoHyphens w:val="0"/>
        <w:spacing w:line="240" w:lineRule="auto"/>
        <w:ind w:left="2268" w:firstLine="0"/>
        <w:rPr>
          <w:rFonts w:cs="Arial"/>
          <w:sz w:val="20"/>
          <w:lang w:eastAsia="pt-BR"/>
        </w:rPr>
      </w:pPr>
      <w:r w:rsidRPr="00AD729C">
        <w:rPr>
          <w:rFonts w:cs="Arial"/>
          <w:sz w:val="20"/>
          <w:lang w:eastAsia="pt-BR"/>
        </w:rPr>
        <w:t>A ingestão diária deve conter carboidratos, a maior parte em forma complexa. Para tanto, os pacientes devem ser encorajados a comer alimentos ricos em fibras, como frutas, verduras, legumes, feijões e cereais integrais.</w:t>
      </w:r>
    </w:p>
    <w:p w14:paraId="025F27F1" w14:textId="13501F6A" w:rsidR="00AD729C" w:rsidRPr="00AD729C" w:rsidRDefault="00AD729C" w:rsidP="00AD729C">
      <w:pPr>
        <w:shd w:val="clear" w:color="auto" w:fill="FFFFFF"/>
        <w:suppressAutoHyphens w:val="0"/>
        <w:spacing w:line="240" w:lineRule="auto"/>
        <w:ind w:left="2268" w:firstLine="0"/>
        <w:rPr>
          <w:rFonts w:cs="Arial"/>
          <w:sz w:val="20"/>
          <w:lang w:eastAsia="pt-BR"/>
        </w:rPr>
      </w:pPr>
      <w:r w:rsidRPr="00AD729C">
        <w:rPr>
          <w:rFonts w:cs="Arial"/>
          <w:sz w:val="20"/>
          <w:lang w:eastAsia="pt-BR"/>
        </w:rPr>
        <w:t>A ingestão diária de gordura deve ser baixa, principalmente as de origem animal (ácidos graxos saturados</w:t>
      </w:r>
      <w:r>
        <w:rPr>
          <w:rFonts w:cs="Arial"/>
          <w:sz w:val="20"/>
          <w:lang w:eastAsia="pt-BR"/>
        </w:rPr>
        <w:t>)</w:t>
      </w:r>
      <w:r w:rsidR="00AC4308">
        <w:rPr>
          <w:rFonts w:cs="Arial"/>
          <w:sz w:val="20"/>
          <w:lang w:eastAsia="pt-BR"/>
        </w:rPr>
        <w:t xml:space="preserve"> </w:t>
      </w:r>
      <w:r w:rsidR="00AC4308" w:rsidRPr="00AC4308">
        <w:rPr>
          <w:rFonts w:cs="Arial"/>
          <w:sz w:val="20"/>
          <w:shd w:val="clear" w:color="auto" w:fill="FFFFFF"/>
        </w:rPr>
        <w:t>(DALTOÉ, 2013)</w:t>
      </w:r>
      <w:r w:rsidRPr="00AC4308">
        <w:rPr>
          <w:rFonts w:cs="Arial"/>
          <w:sz w:val="20"/>
          <w:lang w:eastAsia="pt-BR"/>
        </w:rPr>
        <w:t>.</w:t>
      </w:r>
    </w:p>
    <w:p w14:paraId="073A5305" w14:textId="77777777" w:rsidR="00AD729C" w:rsidRPr="00895EFD" w:rsidRDefault="00AD729C" w:rsidP="00F962BA">
      <w:pPr>
        <w:pStyle w:val="0-Normal"/>
      </w:pPr>
    </w:p>
    <w:p w14:paraId="334036E0" w14:textId="3D3B76E7" w:rsidR="0039493F" w:rsidRDefault="0039493F" w:rsidP="008D1A9D">
      <w:pPr>
        <w:pStyle w:val="0-Normal"/>
      </w:pPr>
      <w:r w:rsidRPr="00934E25">
        <w:t xml:space="preserve">As correções no nível de glicemia devem ser feitas com base </w:t>
      </w:r>
      <w:r w:rsidR="00F72044">
        <w:t>em</w:t>
      </w:r>
      <w:r w:rsidRPr="00934E25">
        <w:t xml:space="preserve"> exames </w:t>
      </w:r>
      <w:r w:rsidR="002F7344">
        <w:t xml:space="preserve">feitos em um aparelho chamado </w:t>
      </w:r>
      <w:proofErr w:type="spellStart"/>
      <w:r w:rsidR="002F7344">
        <w:t>glicosímetro</w:t>
      </w:r>
      <w:proofErr w:type="spellEnd"/>
      <w:r w:rsidR="002F7344">
        <w:t>,</w:t>
      </w:r>
      <w:r w:rsidRPr="00934E25">
        <w:t xml:space="preserve"> </w:t>
      </w:r>
      <w:r w:rsidR="002F7344">
        <w:t>em termos gerais o paciente coleta uma pequena quantidade de sangue retirada da ponta de seu dedo, colocando em uma pequena plaqueta onde será analisado e informado o valor atual de sua glicemia</w:t>
      </w:r>
      <w:r w:rsidR="00F72044">
        <w:t>. A</w:t>
      </w:r>
      <w:r w:rsidRPr="00934E25">
        <w:t xml:space="preserve"> base para o cálculo de correção é definida obrigatoriamente pelo médico.</w:t>
      </w:r>
    </w:p>
    <w:p w14:paraId="66E5868B" w14:textId="7A3222F5" w:rsidR="002F7344" w:rsidRPr="002F7344" w:rsidRDefault="002F7344" w:rsidP="00E10E55">
      <w:pPr>
        <w:shd w:val="clear" w:color="auto" w:fill="FFFFFF"/>
        <w:suppressAutoHyphens w:val="0"/>
        <w:spacing w:line="240" w:lineRule="auto"/>
        <w:ind w:left="2268" w:firstLine="0"/>
        <w:jc w:val="left"/>
        <w:rPr>
          <w:rFonts w:ascii="Helvetica" w:hAnsi="Helvetica"/>
          <w:color w:val="404040"/>
          <w:szCs w:val="24"/>
          <w:lang w:eastAsia="pt-BR"/>
        </w:rPr>
      </w:pPr>
      <w:r w:rsidRPr="002F7344">
        <w:rPr>
          <w:rFonts w:cs="Arial"/>
          <w:sz w:val="20"/>
          <w:lang w:eastAsia="pt-BR"/>
        </w:rPr>
        <w:t xml:space="preserve">A glicemia capilar é medida por meio de uma pequena quantidade de sangue que é retirada da ponta do dedo e que é analisada pelo </w:t>
      </w:r>
      <w:proofErr w:type="spellStart"/>
      <w:r w:rsidRPr="002F7344">
        <w:rPr>
          <w:rFonts w:cs="Arial"/>
          <w:sz w:val="20"/>
          <w:lang w:eastAsia="pt-BR"/>
        </w:rPr>
        <w:t>glicosímetro</w:t>
      </w:r>
      <w:proofErr w:type="spellEnd"/>
      <w:r w:rsidRPr="002F7344">
        <w:rPr>
          <w:rFonts w:cs="Arial"/>
          <w:sz w:val="20"/>
          <w:lang w:eastAsia="pt-BR"/>
        </w:rPr>
        <w:t>, que é o nome dado ao equipamento</w:t>
      </w:r>
      <w:r w:rsidR="00E10E55">
        <w:rPr>
          <w:rFonts w:cs="Arial"/>
          <w:sz w:val="20"/>
          <w:lang w:eastAsia="pt-BR"/>
        </w:rPr>
        <w:t xml:space="preserve"> </w:t>
      </w:r>
      <w:r w:rsidR="00E10E55" w:rsidRPr="00E10E55">
        <w:rPr>
          <w:rFonts w:cs="Arial"/>
          <w:sz w:val="20"/>
          <w:shd w:val="clear" w:color="auto" w:fill="FFFFFF"/>
        </w:rPr>
        <w:t>(BEZERRA, 2021)</w:t>
      </w:r>
      <w:r w:rsidRPr="002F7344">
        <w:rPr>
          <w:rFonts w:cs="Arial"/>
          <w:sz w:val="20"/>
          <w:lang w:eastAsia="pt-BR"/>
        </w:rPr>
        <w:t>.</w:t>
      </w:r>
    </w:p>
    <w:p w14:paraId="2D4D5695" w14:textId="77777777" w:rsidR="002F7344" w:rsidRPr="00934E25" w:rsidRDefault="002F7344" w:rsidP="008D1A9D">
      <w:pPr>
        <w:pStyle w:val="0-Normal"/>
      </w:pPr>
    </w:p>
    <w:p w14:paraId="14739F18" w14:textId="66977A96" w:rsidR="0039493F" w:rsidRPr="00934E25" w:rsidRDefault="0039493F" w:rsidP="008D1A9D">
      <w:pPr>
        <w:pStyle w:val="0-Normal"/>
        <w:rPr>
          <w:color w:val="000000" w:themeColor="text1"/>
        </w:rPr>
      </w:pPr>
      <w:r w:rsidRPr="465AD03F">
        <w:rPr>
          <w:color w:val="000000" w:themeColor="text1"/>
        </w:rPr>
        <w:t>O diabetes apresenta altos índices de internações e morbimortalidade, o que ocasiona uma perda importante na qualidade de vida do portador de tal doença, isso ocorre devido a erros ao fazer as correções através de insulina e mal monitoramento da doença</w:t>
      </w:r>
      <w:r w:rsidR="00E10E55" w:rsidRPr="007E7518">
        <w:rPr>
          <w:color w:val="000000" w:themeColor="text1"/>
        </w:rPr>
        <w:t xml:space="preserve"> (</w:t>
      </w:r>
      <w:r w:rsidR="008414ED" w:rsidRPr="007E7518">
        <w:rPr>
          <w:color w:val="000000" w:themeColor="text1"/>
        </w:rPr>
        <w:t>BRASIL, 2006</w:t>
      </w:r>
      <w:r w:rsidR="00E10E55" w:rsidRPr="007E7518">
        <w:rPr>
          <w:color w:val="000000" w:themeColor="text1"/>
        </w:rPr>
        <w:t>).</w:t>
      </w:r>
      <w:r w:rsidR="007E7518">
        <w:rPr>
          <w:color w:val="000000" w:themeColor="text1"/>
        </w:rPr>
        <w:t xml:space="preserve"> </w:t>
      </w:r>
      <w:r w:rsidR="001601D2" w:rsidRPr="465AD03F">
        <w:rPr>
          <w:color w:val="000000" w:themeColor="text1"/>
        </w:rPr>
        <w:t xml:space="preserve">Destaca-se ainda </w:t>
      </w:r>
      <w:r w:rsidRPr="465AD03F">
        <w:rPr>
          <w:color w:val="000000" w:themeColor="text1"/>
        </w:rPr>
        <w:t xml:space="preserve">que </w:t>
      </w:r>
      <w:r w:rsidR="001601D2" w:rsidRPr="465AD03F">
        <w:rPr>
          <w:color w:val="000000" w:themeColor="text1"/>
        </w:rPr>
        <w:t xml:space="preserve">a doença </w:t>
      </w:r>
      <w:r w:rsidRPr="465AD03F">
        <w:rPr>
          <w:color w:val="000000" w:themeColor="text1"/>
        </w:rPr>
        <w:t xml:space="preserve">pode ser um dos motivos </w:t>
      </w:r>
      <w:r w:rsidR="001601D2" w:rsidRPr="465AD03F">
        <w:rPr>
          <w:color w:val="000000" w:themeColor="text1"/>
        </w:rPr>
        <w:t xml:space="preserve">de </w:t>
      </w:r>
      <w:r w:rsidRPr="465AD03F">
        <w:rPr>
          <w:color w:val="000000" w:themeColor="text1"/>
        </w:rPr>
        <w:t xml:space="preserve">algumas infecções encontradas nos pacientes. O diabetes é uma das principais </w:t>
      </w:r>
      <w:r w:rsidRPr="465AD03F">
        <w:rPr>
          <w:color w:val="000000" w:themeColor="text1"/>
        </w:rPr>
        <w:lastRenderedPageBreak/>
        <w:t>causas de mortalidade</w:t>
      </w:r>
      <w:r w:rsidR="001601D2" w:rsidRPr="465AD03F">
        <w:rPr>
          <w:color w:val="000000" w:themeColor="text1"/>
        </w:rPr>
        <w:t xml:space="preserve"> e pode causar </w:t>
      </w:r>
      <w:r w:rsidRPr="465AD03F">
        <w:rPr>
          <w:color w:val="000000" w:themeColor="text1"/>
        </w:rPr>
        <w:t xml:space="preserve">insuficiência renal, amputações de membros inferiores, cegueira e doenças cardiovasculares. </w:t>
      </w:r>
    </w:p>
    <w:p w14:paraId="6ACA5DAB" w14:textId="6B53B550" w:rsidR="00E16941" w:rsidRDefault="008414ED" w:rsidP="00F962BA">
      <w:pPr>
        <w:pStyle w:val="0-TranscLonga"/>
        <w:spacing w:after="0"/>
      </w:pPr>
      <w:r>
        <w:t xml:space="preserve">A expectativa de vida é reduzida em média em 15 anos para o diabetes tipo 1 e em 5 a 7 anos na do tipo 2; os adultos com diabetes têm risco 2 a 4 vezes maior de doença cardiovascular e acidente vascular cerebral; é a causa mais comum de amputações de membros inferiores não traumática, cegueira irreversível e doença renal </w:t>
      </w:r>
      <w:proofErr w:type="gramStart"/>
      <w:r>
        <w:t>crônica terminal</w:t>
      </w:r>
      <w:proofErr w:type="gramEnd"/>
      <w:r>
        <w:t xml:space="preserve"> (BRASIL, 2006).</w:t>
      </w:r>
    </w:p>
    <w:p w14:paraId="781667D6" w14:textId="70784D86" w:rsidR="0039493F" w:rsidRDefault="0039493F" w:rsidP="00F962BA">
      <w:pPr>
        <w:pStyle w:val="0-TranscLonga"/>
        <w:spacing w:after="0"/>
      </w:pPr>
      <w:r w:rsidRPr="00934E25">
        <w:t xml:space="preserve">Estima-se que uma em cada 12 mortes em adultos no mundo possa ser atribuída ao DM, totalizando, aproximadamente, cinco milhões de casos ao ano, o que equivale a uma morte a cada seis segundos. A proporção de óbitos é ligeiramente maior </w:t>
      </w:r>
      <w:r>
        <w:t>em mulheres do que em homens</w:t>
      </w:r>
      <w:r w:rsidRPr="00934E25">
        <w:t>. O gasto com DM, na maioria dos países, varia entre 5% e 20% da</w:t>
      </w:r>
      <w:r>
        <w:t xml:space="preserve">s despesas globais em saúde </w:t>
      </w:r>
      <w:r w:rsidRPr="00934E25">
        <w:t>(Brasília, 2017</w:t>
      </w:r>
      <w:r>
        <w:t>, p.09</w:t>
      </w:r>
      <w:r w:rsidRPr="00934E25">
        <w:t>)</w:t>
      </w:r>
      <w:r>
        <w:t>.</w:t>
      </w:r>
    </w:p>
    <w:p w14:paraId="5242F6CE" w14:textId="77777777" w:rsidR="00E16941" w:rsidRPr="00E16941" w:rsidRDefault="00E16941" w:rsidP="00E16941">
      <w:pPr>
        <w:pStyle w:val="0-Normal"/>
      </w:pPr>
    </w:p>
    <w:p w14:paraId="3D5E3D71" w14:textId="42B16225" w:rsidR="0039493F" w:rsidRPr="00895EFD" w:rsidRDefault="00F643A5" w:rsidP="000555A3">
      <w:pPr>
        <w:pStyle w:val="0-Normal"/>
      </w:pPr>
      <w:r>
        <w:t xml:space="preserve">Diante disso, este trabalho </w:t>
      </w:r>
      <w:r w:rsidR="002A6A1B">
        <w:t xml:space="preserve">tem o </w:t>
      </w:r>
      <w:r w:rsidR="00780BBE">
        <w:t>objetiv</w:t>
      </w:r>
      <w:r w:rsidR="002A6A1B">
        <w:t xml:space="preserve">o de </w:t>
      </w:r>
      <w:r w:rsidR="000555A3">
        <w:t>apresentar</w:t>
      </w:r>
      <w:r w:rsidR="000555A3" w:rsidRPr="004A27B7">
        <w:t xml:space="preserve"> o desenvolvimento de um software </w:t>
      </w:r>
      <w:r w:rsidR="000555A3">
        <w:t xml:space="preserve">para </w:t>
      </w:r>
      <w:r w:rsidR="000555A3">
        <w:t>controle e</w:t>
      </w:r>
      <w:r w:rsidR="000555A3" w:rsidRPr="004A27B7">
        <w:t xml:space="preserve"> monitoramento d</w:t>
      </w:r>
      <w:r w:rsidR="000555A3">
        <w:t xml:space="preserve">os níveis de glicemia de pacientes com diabetes e, assim, </w:t>
      </w:r>
      <w:r w:rsidR="00780BBE">
        <w:t>proporcionar uma</w:t>
      </w:r>
      <w:r w:rsidR="0039493F" w:rsidRPr="00895EFD">
        <w:t xml:space="preserve"> melhor qualidade de vida </w:t>
      </w:r>
      <w:r>
        <w:t xml:space="preserve">meio do </w:t>
      </w:r>
      <w:r w:rsidR="0039493F" w:rsidRPr="00895EFD">
        <w:t>controle da quantidade de insulina a ser injetada no sangue</w:t>
      </w:r>
      <w:r w:rsidR="00780BBE">
        <w:t xml:space="preserve"> </w:t>
      </w:r>
      <w:r>
        <w:t xml:space="preserve">utilizando-se de tecnologia da informação. Para isto, </w:t>
      </w:r>
      <w:r w:rsidR="0039493F" w:rsidRPr="00895EFD">
        <w:t xml:space="preserve">um aplicativo multiplataforma </w:t>
      </w:r>
      <w:r w:rsidR="002C1487">
        <w:t xml:space="preserve">foi criado por meio da ferramenta de desenvolvimento </w:t>
      </w:r>
      <w:proofErr w:type="spellStart"/>
      <w:r w:rsidR="0039493F" w:rsidRPr="00895EFD">
        <w:t>Xamarin</w:t>
      </w:r>
      <w:proofErr w:type="spellEnd"/>
      <w:r w:rsidR="00780BBE">
        <w:t xml:space="preserve"> </w:t>
      </w:r>
      <w:proofErr w:type="spellStart"/>
      <w:r w:rsidR="00780BBE">
        <w:t>Forms</w:t>
      </w:r>
      <w:proofErr w:type="spellEnd"/>
      <w:r w:rsidR="0039493F" w:rsidRPr="00895EFD">
        <w:t xml:space="preserve"> </w:t>
      </w:r>
      <w:r w:rsidR="002C1487">
        <w:t xml:space="preserve">a fim de </w:t>
      </w:r>
      <w:r w:rsidR="0039493F" w:rsidRPr="00895EFD">
        <w:t>facilitar a definição de horários e cálculos</w:t>
      </w:r>
      <w:r w:rsidR="00780BBE">
        <w:t xml:space="preserve"> rápidos</w:t>
      </w:r>
      <w:r w:rsidR="0039493F" w:rsidRPr="00895EFD">
        <w:t xml:space="preserve"> de alimentação a ser consumida, possibilitando o registro dos dados de medições para monitoramento do tratamento</w:t>
      </w:r>
      <w:r w:rsidR="002C1487">
        <w:rPr>
          <w:color w:val="000000" w:themeColor="text1"/>
        </w:rPr>
        <w:t>.</w:t>
      </w:r>
    </w:p>
    <w:p w14:paraId="27C58C5B" w14:textId="06CA0894" w:rsidR="00780BBE" w:rsidRDefault="0039493F" w:rsidP="00780BBE">
      <w:pPr>
        <w:pStyle w:val="0-Normal"/>
      </w:pPr>
      <w:r w:rsidRPr="00934E25">
        <w:t xml:space="preserve">O </w:t>
      </w:r>
      <w:r w:rsidRPr="00895EFD">
        <w:t>aplicativo</w:t>
      </w:r>
      <w:r w:rsidRPr="00934E25">
        <w:t xml:space="preserve"> </w:t>
      </w:r>
      <w:r w:rsidR="00766750">
        <w:t xml:space="preserve">visa </w:t>
      </w:r>
      <w:r w:rsidRPr="00934E25">
        <w:t>evitar erros de cálculos</w:t>
      </w:r>
      <w:r w:rsidR="00780BBE">
        <w:t xml:space="preserve"> complexos</w:t>
      </w:r>
      <w:r w:rsidRPr="00934E25">
        <w:t xml:space="preserve"> referentes </w:t>
      </w:r>
      <w:r w:rsidR="00766750">
        <w:t>à quantidade de</w:t>
      </w:r>
      <w:r w:rsidRPr="00934E25">
        <w:t xml:space="preserve"> insulina a ser aplicada</w:t>
      </w:r>
      <w:r w:rsidR="007D4EDA">
        <w:t xml:space="preserve"> e também oferece funcionalidades como </w:t>
      </w:r>
      <w:r w:rsidRPr="00934E25">
        <w:t xml:space="preserve">alertar o usuário </w:t>
      </w:r>
      <w:r w:rsidR="00766750">
        <w:t xml:space="preserve">para </w:t>
      </w:r>
      <w:r w:rsidRPr="00934E25">
        <w:t xml:space="preserve">tomar </w:t>
      </w:r>
      <w:r w:rsidR="00766750">
        <w:t xml:space="preserve">seus </w:t>
      </w:r>
      <w:r w:rsidRPr="00934E25">
        <w:t>remédios nos devidos horários</w:t>
      </w:r>
      <w:r w:rsidR="007D4EDA">
        <w:t xml:space="preserve"> e</w:t>
      </w:r>
      <w:r w:rsidRPr="00934E25">
        <w:t xml:space="preserve"> fazer exames de correções, registrar observações referentes aos horários </w:t>
      </w:r>
      <w:r w:rsidR="007D4EDA">
        <w:t>de realização d</w:t>
      </w:r>
      <w:r w:rsidRPr="00934E25">
        <w:t xml:space="preserve">os exames e </w:t>
      </w:r>
      <w:r w:rsidR="007D4EDA">
        <w:t>d</w:t>
      </w:r>
      <w:r w:rsidR="00766750">
        <w:t xml:space="preserve">as </w:t>
      </w:r>
      <w:r w:rsidRPr="00934E25">
        <w:t>atividades físicas, lembrar sobre as próximas consultas e exames marcados, além de auxiliar o médico a obter um cronograma e monitoramento mais detalhado</w:t>
      </w:r>
      <w:r w:rsidR="00766750">
        <w:t xml:space="preserve"> do paciente</w:t>
      </w:r>
      <w:r w:rsidRPr="00934E25">
        <w:t xml:space="preserve">, proporcionando uma melhor qualidade de vida para pessoas portadoras do </w:t>
      </w:r>
      <w:r w:rsidR="0013744D">
        <w:t>diabetes.</w:t>
      </w:r>
      <w:r w:rsidR="00780BBE">
        <w:t xml:space="preserve"> </w:t>
      </w:r>
    </w:p>
    <w:p w14:paraId="0FB7CE1D" w14:textId="6F4EA29D" w:rsidR="00E249F3" w:rsidRDefault="00E249F3" w:rsidP="00780BBE">
      <w:pPr>
        <w:pStyle w:val="0-Normal"/>
      </w:pPr>
      <w:r>
        <w:t>Justifica-se a criação de um aplicativo multiplataformas visando atender uma grande diversidade de pessoas, através de seus aparelhos telefônicos, e computadores, facilitando assim a capacidade de controle e monitoramento do diabetes</w:t>
      </w:r>
      <w:r w:rsidR="00AA0A51">
        <w:t xml:space="preserve"> proporcionando funcionalidades rápidas e seguras para se obterem uma melhor qualidade de vida.</w:t>
      </w:r>
    </w:p>
    <w:p w14:paraId="36C1631D" w14:textId="0063B6D9" w:rsidR="00AA0A51" w:rsidRDefault="00AA0A51" w:rsidP="00780BBE">
      <w:pPr>
        <w:pStyle w:val="0-Normal"/>
      </w:pPr>
      <w:r>
        <w:t xml:space="preserve">Para desenvolver este projeto foi necessário fazer um estudo aprofundado com relação aos cuidados sobre o diabetes, foi utilizado como base o convívio com diversas pessoas portadoras desta doença, onde foi-se </w:t>
      </w:r>
      <w:r w:rsidR="00D86605">
        <w:t xml:space="preserve">analisado os principais pontos de dificuldades ao se conviver com o diabetes. Além do convívio com estas pessoas, foi-se elaborado um estudo bibliográfico para se obter um melhor controle da doença, </w:t>
      </w:r>
      <w:r w:rsidR="00D86605">
        <w:lastRenderedPageBreak/>
        <w:t xml:space="preserve">para que em seguida fosse analisado as principais ferramentas de </w:t>
      </w:r>
      <w:proofErr w:type="spellStart"/>
      <w:r w:rsidR="00D86605">
        <w:t>elicitação</w:t>
      </w:r>
      <w:proofErr w:type="spellEnd"/>
      <w:r w:rsidR="00D86605">
        <w:t xml:space="preserve"> de requisitos e recursos para se desenvolver um software eficaz, rápido </w:t>
      </w:r>
      <w:proofErr w:type="gramStart"/>
      <w:r w:rsidR="00D86605">
        <w:t>e</w:t>
      </w:r>
      <w:proofErr w:type="gramEnd"/>
      <w:r w:rsidR="00D86605">
        <w:t xml:space="preserve"> seguro. Visando atender uma grande quantidade de pessoas, foi-se desenvolvido um sistema multiplataformas, utilizando o </w:t>
      </w:r>
      <w:r w:rsidR="008917F4">
        <w:t>framework</w:t>
      </w:r>
      <w:r w:rsidR="00D86605">
        <w:t xml:space="preserve"> </w:t>
      </w:r>
      <w:proofErr w:type="spellStart"/>
      <w:r w:rsidR="00D86605">
        <w:t>Xamarin</w:t>
      </w:r>
      <w:proofErr w:type="spellEnd"/>
      <w:r w:rsidR="00D86605">
        <w:t xml:space="preserve"> </w:t>
      </w:r>
      <w:proofErr w:type="spellStart"/>
      <w:r w:rsidR="00D86605">
        <w:t>Forms</w:t>
      </w:r>
      <w:proofErr w:type="spellEnd"/>
      <w:r w:rsidR="00D86605">
        <w:t xml:space="preserve">, que permite a interação com o banco de dados </w:t>
      </w:r>
      <w:proofErr w:type="spellStart"/>
      <w:r w:rsidR="00D86605">
        <w:t>SQLite</w:t>
      </w:r>
      <w:proofErr w:type="spellEnd"/>
      <w:r w:rsidR="000565C7">
        <w:t xml:space="preserve"> com a interface, utilizando-se a linguagem de programação C# para seu desenvolvimento.</w:t>
      </w:r>
    </w:p>
    <w:p w14:paraId="6DE9A7CC" w14:textId="4D533B52" w:rsidR="00AA0A51" w:rsidRDefault="00D779A3" w:rsidP="00780BBE">
      <w:pPr>
        <w:pStyle w:val="0-Normal"/>
      </w:pPr>
      <w:r>
        <w:t>Portanto p</w:t>
      </w:r>
      <w:r w:rsidR="000565C7">
        <w:t>ode-se elencar como sendo os principais resultados deste projeto, a construção de um software que necessita de pouco espaço de memória para sua utilização, que tem por finalidade efetuar cálculos complexos</w:t>
      </w:r>
      <w:r>
        <w:t xml:space="preserve"> e seguros</w:t>
      </w:r>
      <w:r w:rsidR="000565C7">
        <w:t xml:space="preserve"> de correções de glicemia e alimentares, exibir relatórios detalhados para se obter um melhor monitoramento da doença</w:t>
      </w:r>
      <w:r w:rsidR="00A47CDB">
        <w:t>, incentivar o usuário a obter um melhor controle através de atividades físicas</w:t>
      </w:r>
      <w:r w:rsidR="000565C7">
        <w:t xml:space="preserve"> e o fato de permitir que o usuário possa utiliza-lo sem </w:t>
      </w:r>
      <w:r w:rsidR="00A47CDB">
        <w:t>que seja necessário</w:t>
      </w:r>
      <w:r w:rsidR="000565C7">
        <w:t xml:space="preserve"> ter</w:t>
      </w:r>
      <w:r w:rsidR="00A47CDB">
        <w:t xml:space="preserve"> acesso à</w:t>
      </w:r>
      <w:r w:rsidR="000565C7">
        <w:t xml:space="preserve"> internet em seu aparelho, </w:t>
      </w:r>
      <w:r>
        <w:t>pelo fato</w:t>
      </w:r>
      <w:r w:rsidR="000565C7">
        <w:t xml:space="preserve"> </w:t>
      </w:r>
      <w:r>
        <w:t>d</w:t>
      </w:r>
      <w:r w:rsidR="000565C7">
        <w:t>o sistema utiliza</w:t>
      </w:r>
      <w:r>
        <w:t>r</w:t>
      </w:r>
      <w:r w:rsidR="000565C7">
        <w:t xml:space="preserve"> o próprio armazenamento do aparelho</w:t>
      </w:r>
      <w:r w:rsidR="00A47CDB">
        <w:t>.</w:t>
      </w:r>
    </w:p>
    <w:p w14:paraId="1FC39945" w14:textId="77777777" w:rsidR="00BD06F8" w:rsidRPr="005571E9" w:rsidRDefault="00BD06F8" w:rsidP="00F962BA">
      <w:pPr>
        <w:ind w:firstLine="0"/>
        <w:rPr>
          <w:szCs w:val="24"/>
        </w:rPr>
      </w:pPr>
    </w:p>
    <w:p w14:paraId="126D7532" w14:textId="3967164C" w:rsidR="004660BB" w:rsidRDefault="00C50A1D" w:rsidP="465AD03F">
      <w:pPr>
        <w:ind w:firstLine="0"/>
        <w:rPr>
          <w:b/>
          <w:bCs/>
        </w:rPr>
      </w:pPr>
      <w:r w:rsidRPr="465AD03F">
        <w:rPr>
          <w:b/>
          <w:bCs/>
        </w:rPr>
        <w:t>2</w:t>
      </w:r>
      <w:r w:rsidR="005571E9" w:rsidRPr="465AD03F">
        <w:rPr>
          <w:b/>
          <w:bCs/>
        </w:rPr>
        <w:t xml:space="preserve"> </w:t>
      </w:r>
      <w:r w:rsidR="003447F4" w:rsidRPr="465AD03F">
        <w:rPr>
          <w:b/>
          <w:bCs/>
        </w:rPr>
        <w:t>Levantamento de Requisitos</w:t>
      </w:r>
    </w:p>
    <w:p w14:paraId="1209C747" w14:textId="77777777" w:rsidR="00EA5A91" w:rsidRDefault="005B26A4" w:rsidP="465AD03F">
      <w:pPr>
        <w:ind w:firstLine="0"/>
        <w:rPr>
          <w:b/>
          <w:bCs/>
        </w:rPr>
      </w:pPr>
      <w:r>
        <w:rPr>
          <w:b/>
          <w:bCs/>
        </w:rPr>
        <w:tab/>
      </w:r>
    </w:p>
    <w:p w14:paraId="42CF31B5" w14:textId="41373979" w:rsidR="005B26A4" w:rsidRPr="005B26A4" w:rsidRDefault="005B26A4" w:rsidP="00EA5A91">
      <w:pPr>
        <w:ind w:firstLine="709"/>
        <w:rPr>
          <w:highlight w:val="yellow"/>
        </w:rPr>
      </w:pPr>
      <w:r>
        <w:rPr>
          <w:bCs/>
        </w:rPr>
        <w:t xml:space="preserve">Esta seção apresenta a </w:t>
      </w:r>
      <w:proofErr w:type="spellStart"/>
      <w:r>
        <w:rPr>
          <w:bCs/>
        </w:rPr>
        <w:t>elicitação</w:t>
      </w:r>
      <w:proofErr w:type="spellEnd"/>
      <w:r>
        <w:rPr>
          <w:bCs/>
        </w:rPr>
        <w:t xml:space="preserve"> dos requisitos do projeto, o</w:t>
      </w:r>
      <w:r w:rsidR="009C1BAD">
        <w:rPr>
          <w:bCs/>
        </w:rPr>
        <w:t xml:space="preserve"> </w:t>
      </w:r>
      <w:r w:rsidR="009C1BAD" w:rsidRPr="009C1BAD">
        <w:rPr>
          <w:i/>
          <w:iCs/>
          <w:szCs w:val="24"/>
        </w:rPr>
        <w:t xml:space="preserve">business </w:t>
      </w:r>
      <w:proofErr w:type="spellStart"/>
      <w:r w:rsidR="009C1BAD" w:rsidRPr="009C1BAD">
        <w:rPr>
          <w:i/>
          <w:iCs/>
          <w:szCs w:val="24"/>
        </w:rPr>
        <w:t>process</w:t>
      </w:r>
      <w:proofErr w:type="spellEnd"/>
      <w:r w:rsidR="009C1BAD" w:rsidRPr="009C1BAD">
        <w:rPr>
          <w:i/>
          <w:iCs/>
          <w:szCs w:val="24"/>
        </w:rPr>
        <w:t xml:space="preserve"> model </w:t>
      </w:r>
      <w:proofErr w:type="spellStart"/>
      <w:r w:rsidR="009C1BAD" w:rsidRPr="009C1BAD">
        <w:rPr>
          <w:i/>
          <w:iCs/>
          <w:szCs w:val="24"/>
        </w:rPr>
        <w:t>and</w:t>
      </w:r>
      <w:proofErr w:type="spellEnd"/>
      <w:r w:rsidR="009C1BAD" w:rsidRPr="009C1BAD">
        <w:rPr>
          <w:i/>
          <w:iCs/>
          <w:szCs w:val="24"/>
        </w:rPr>
        <w:t xml:space="preserve"> </w:t>
      </w:r>
      <w:proofErr w:type="spellStart"/>
      <w:r w:rsidR="009C1BAD" w:rsidRPr="009C1BAD">
        <w:rPr>
          <w:i/>
          <w:iCs/>
          <w:szCs w:val="24"/>
        </w:rPr>
        <w:t>notation</w:t>
      </w:r>
      <w:proofErr w:type="spellEnd"/>
      <w:r w:rsidR="009C1BAD">
        <w:rPr>
          <w:szCs w:val="24"/>
        </w:rPr>
        <w:t xml:space="preserve"> (</w:t>
      </w:r>
      <w:r>
        <w:rPr>
          <w:bCs/>
        </w:rPr>
        <w:t>BPM</w:t>
      </w:r>
      <w:r w:rsidR="00CA7BAD">
        <w:rPr>
          <w:bCs/>
        </w:rPr>
        <w:t>N</w:t>
      </w:r>
      <w:r w:rsidR="009C1BAD">
        <w:rPr>
          <w:bCs/>
        </w:rPr>
        <w:t>)</w:t>
      </w:r>
      <w:r>
        <w:rPr>
          <w:bCs/>
        </w:rPr>
        <w:t xml:space="preserve">, os requisitos funcionais e não funcionais, a matriz de rastreabilidade dos requisitos funcionais e não funcionais, </w:t>
      </w:r>
      <w:r w:rsidR="00CA7BAD">
        <w:rPr>
          <w:bCs/>
        </w:rPr>
        <w:t xml:space="preserve">os casos de usos, o diagrama de casos de usos, a matriz de rastreabilidade entre requisitos funcionais e casos de usos e o diagrama </w:t>
      </w:r>
      <w:r w:rsidR="005C48F6">
        <w:rPr>
          <w:bCs/>
        </w:rPr>
        <w:t>da modelagem do banco de dados</w:t>
      </w:r>
      <w:r w:rsidR="00CA7BAD">
        <w:rPr>
          <w:bCs/>
        </w:rPr>
        <w:t>.</w:t>
      </w:r>
    </w:p>
    <w:p w14:paraId="177664CC" w14:textId="77777777" w:rsidR="00300631" w:rsidRDefault="00300631" w:rsidP="00300631">
      <w:pPr>
        <w:ind w:firstLine="0"/>
        <w:rPr>
          <w:szCs w:val="24"/>
        </w:rPr>
      </w:pPr>
    </w:p>
    <w:p w14:paraId="0009192E" w14:textId="5C15D71D" w:rsidR="003447F4" w:rsidRPr="003447F4" w:rsidRDefault="00C50A1D" w:rsidP="00F962BA">
      <w:pPr>
        <w:ind w:firstLine="0"/>
        <w:rPr>
          <w:szCs w:val="24"/>
        </w:rPr>
      </w:pPr>
      <w:r>
        <w:rPr>
          <w:szCs w:val="24"/>
        </w:rPr>
        <w:t>2</w:t>
      </w:r>
      <w:r w:rsidR="003447F4" w:rsidRPr="004660BB">
        <w:rPr>
          <w:szCs w:val="24"/>
        </w:rPr>
        <w:t xml:space="preserve">.1 Elicitação </w:t>
      </w:r>
      <w:r w:rsidR="004660BB">
        <w:rPr>
          <w:szCs w:val="24"/>
        </w:rPr>
        <w:t>e e</w:t>
      </w:r>
      <w:r w:rsidR="004660BB" w:rsidRPr="004660BB">
        <w:rPr>
          <w:szCs w:val="24"/>
        </w:rPr>
        <w:t xml:space="preserve">specificação </w:t>
      </w:r>
      <w:r w:rsidR="003447F4" w:rsidRPr="004660BB">
        <w:rPr>
          <w:szCs w:val="24"/>
        </w:rPr>
        <w:t>dos Requisitos</w:t>
      </w:r>
      <w:r w:rsidR="004660BB">
        <w:rPr>
          <w:szCs w:val="24"/>
        </w:rPr>
        <w:t xml:space="preserve"> </w:t>
      </w:r>
    </w:p>
    <w:p w14:paraId="0D12C9E6" w14:textId="77777777" w:rsidR="00B74125" w:rsidRDefault="004660BB" w:rsidP="00F962BA">
      <w:pPr>
        <w:ind w:firstLine="0"/>
        <w:rPr>
          <w:szCs w:val="24"/>
        </w:rPr>
      </w:pPr>
      <w:r>
        <w:rPr>
          <w:szCs w:val="24"/>
        </w:rPr>
        <w:tab/>
      </w:r>
    </w:p>
    <w:p w14:paraId="182F12FC" w14:textId="4E5AD10D" w:rsidR="00BE4DDB" w:rsidRDefault="001D44FC" w:rsidP="00B74125">
      <w:pPr>
        <w:ind w:firstLine="709"/>
        <w:rPr>
          <w:szCs w:val="24"/>
        </w:rPr>
      </w:pPr>
      <w:r>
        <w:rPr>
          <w:szCs w:val="24"/>
        </w:rPr>
        <w:t xml:space="preserve">A </w:t>
      </w:r>
      <w:proofErr w:type="spellStart"/>
      <w:r>
        <w:rPr>
          <w:szCs w:val="24"/>
        </w:rPr>
        <w:t>elicitação</w:t>
      </w:r>
      <w:proofErr w:type="spellEnd"/>
      <w:r>
        <w:rPr>
          <w:szCs w:val="24"/>
        </w:rPr>
        <w:t xml:space="preserve"> dos requisitos do </w:t>
      </w:r>
      <w:r w:rsidR="008B08AC">
        <w:rPr>
          <w:szCs w:val="24"/>
        </w:rPr>
        <w:t xml:space="preserve">projeto foi </w:t>
      </w:r>
      <w:r>
        <w:rPr>
          <w:szCs w:val="24"/>
        </w:rPr>
        <w:t xml:space="preserve">feita </w:t>
      </w:r>
      <w:r w:rsidR="008B08AC">
        <w:rPr>
          <w:szCs w:val="24"/>
        </w:rPr>
        <w:t>a partir de técnicas de entrevistas com pessoas portadoras d</w:t>
      </w:r>
      <w:r>
        <w:rPr>
          <w:szCs w:val="24"/>
        </w:rPr>
        <w:t xml:space="preserve">e DM e em </w:t>
      </w:r>
      <w:r w:rsidR="002F64C3">
        <w:rPr>
          <w:szCs w:val="24"/>
        </w:rPr>
        <w:t>reuniões presenciais</w:t>
      </w:r>
      <w:r>
        <w:rPr>
          <w:szCs w:val="24"/>
        </w:rPr>
        <w:t>,</w:t>
      </w:r>
      <w:r w:rsidR="008B08AC">
        <w:rPr>
          <w:szCs w:val="24"/>
        </w:rPr>
        <w:t xml:space="preserve"> </w:t>
      </w:r>
      <w:r>
        <w:rPr>
          <w:szCs w:val="24"/>
        </w:rPr>
        <w:t xml:space="preserve">onde foram </w:t>
      </w:r>
      <w:r w:rsidR="002F64C3">
        <w:rPr>
          <w:szCs w:val="24"/>
        </w:rPr>
        <w:t>destaca</w:t>
      </w:r>
      <w:r>
        <w:rPr>
          <w:szCs w:val="24"/>
        </w:rPr>
        <w:t xml:space="preserve">das </w:t>
      </w:r>
      <w:r w:rsidR="002F64C3">
        <w:rPr>
          <w:szCs w:val="24"/>
        </w:rPr>
        <w:t>as principais dificuldades no controle e monitoramento</w:t>
      </w:r>
      <w:r w:rsidR="001B4D32">
        <w:rPr>
          <w:szCs w:val="24"/>
        </w:rPr>
        <w:t xml:space="preserve"> da doença</w:t>
      </w:r>
      <w:r>
        <w:rPr>
          <w:szCs w:val="24"/>
        </w:rPr>
        <w:t>. T</w:t>
      </w:r>
      <w:r w:rsidR="001B4D32">
        <w:rPr>
          <w:szCs w:val="24"/>
        </w:rPr>
        <w:t>ambém foi</w:t>
      </w:r>
      <w:r w:rsidR="008B08AC">
        <w:rPr>
          <w:szCs w:val="24"/>
        </w:rPr>
        <w:t xml:space="preserve"> utilizado a técnica de etnografia, </w:t>
      </w:r>
      <w:r w:rsidR="0078354D">
        <w:rPr>
          <w:szCs w:val="24"/>
        </w:rPr>
        <w:t xml:space="preserve">tendo em vista que o autor deste trabalho possuí </w:t>
      </w:r>
      <w:r>
        <w:rPr>
          <w:szCs w:val="24"/>
        </w:rPr>
        <w:t xml:space="preserve">a referida </w:t>
      </w:r>
      <w:r w:rsidR="0078354D">
        <w:rPr>
          <w:szCs w:val="24"/>
        </w:rPr>
        <w:t>doença</w:t>
      </w:r>
      <w:r w:rsidR="0056297D">
        <w:rPr>
          <w:szCs w:val="24"/>
        </w:rPr>
        <w:t>, atualmente</w:t>
      </w:r>
      <w:r w:rsidR="00AF12F1">
        <w:rPr>
          <w:szCs w:val="24"/>
        </w:rPr>
        <w:t xml:space="preserve"> </w:t>
      </w:r>
      <w:r w:rsidR="004B1020">
        <w:rPr>
          <w:szCs w:val="24"/>
        </w:rPr>
        <w:t>completando</w:t>
      </w:r>
      <w:r w:rsidR="0056297D">
        <w:rPr>
          <w:szCs w:val="24"/>
        </w:rPr>
        <w:t xml:space="preserve"> 26 anos</w:t>
      </w:r>
      <w:r w:rsidR="004B1020">
        <w:rPr>
          <w:szCs w:val="24"/>
        </w:rPr>
        <w:t xml:space="preserve"> portando </w:t>
      </w:r>
      <w:r>
        <w:rPr>
          <w:szCs w:val="24"/>
        </w:rPr>
        <w:t xml:space="preserve">DM. Deste modo, com </w:t>
      </w:r>
      <w:r w:rsidR="00CB146C">
        <w:rPr>
          <w:szCs w:val="24"/>
        </w:rPr>
        <w:t xml:space="preserve">base </w:t>
      </w:r>
      <w:r>
        <w:rPr>
          <w:szCs w:val="24"/>
        </w:rPr>
        <w:t xml:space="preserve">na </w:t>
      </w:r>
      <w:r w:rsidR="00CB146C">
        <w:rPr>
          <w:szCs w:val="24"/>
        </w:rPr>
        <w:t xml:space="preserve">experiência </w:t>
      </w:r>
      <w:r>
        <w:rPr>
          <w:szCs w:val="24"/>
        </w:rPr>
        <w:t xml:space="preserve">própria do autor </w:t>
      </w:r>
      <w:r w:rsidR="00CB146C">
        <w:rPr>
          <w:szCs w:val="24"/>
        </w:rPr>
        <w:t>e d</w:t>
      </w:r>
      <w:r>
        <w:rPr>
          <w:szCs w:val="24"/>
        </w:rPr>
        <w:t>as</w:t>
      </w:r>
      <w:r w:rsidR="00CB146C">
        <w:rPr>
          <w:szCs w:val="24"/>
        </w:rPr>
        <w:t xml:space="preserve"> demais pessoas</w:t>
      </w:r>
      <w:r>
        <w:rPr>
          <w:szCs w:val="24"/>
        </w:rPr>
        <w:t xml:space="preserve"> entrevistadas,</w:t>
      </w:r>
      <w:r w:rsidR="00CB146C">
        <w:rPr>
          <w:szCs w:val="24"/>
        </w:rPr>
        <w:t xml:space="preserve"> foram levantados os principais requisitos para a construção do sistema.</w:t>
      </w:r>
    </w:p>
    <w:p w14:paraId="34CE0A41" w14:textId="77777777" w:rsidR="00BE4DDB" w:rsidRDefault="00BE4DDB" w:rsidP="00F962BA">
      <w:pPr>
        <w:ind w:firstLine="0"/>
        <w:rPr>
          <w:szCs w:val="24"/>
        </w:rPr>
      </w:pPr>
    </w:p>
    <w:p w14:paraId="0ADCD228" w14:textId="57265589" w:rsidR="003447F4" w:rsidRDefault="00C50A1D" w:rsidP="00F962BA">
      <w:pPr>
        <w:ind w:firstLine="0"/>
        <w:rPr>
          <w:szCs w:val="24"/>
        </w:rPr>
      </w:pPr>
      <w:r>
        <w:rPr>
          <w:szCs w:val="24"/>
        </w:rPr>
        <w:t>2</w:t>
      </w:r>
      <w:r w:rsidR="003447F4">
        <w:rPr>
          <w:szCs w:val="24"/>
        </w:rPr>
        <w:t>.2</w:t>
      </w:r>
      <w:r w:rsidR="00421934">
        <w:rPr>
          <w:szCs w:val="24"/>
        </w:rPr>
        <w:t xml:space="preserve"> </w:t>
      </w:r>
      <w:r w:rsidR="003447F4" w:rsidRPr="003447F4">
        <w:rPr>
          <w:szCs w:val="24"/>
        </w:rPr>
        <w:t>BPMN</w:t>
      </w:r>
    </w:p>
    <w:p w14:paraId="16EDBB1B" w14:textId="77777777" w:rsidR="00B74125" w:rsidRDefault="00CA7BAD" w:rsidP="00CA7BAD">
      <w:pPr>
        <w:ind w:firstLine="0"/>
        <w:rPr>
          <w:szCs w:val="24"/>
        </w:rPr>
      </w:pPr>
      <w:r>
        <w:rPr>
          <w:szCs w:val="24"/>
        </w:rPr>
        <w:lastRenderedPageBreak/>
        <w:tab/>
      </w:r>
    </w:p>
    <w:p w14:paraId="55232CB1" w14:textId="24D83ECB" w:rsidR="001D44FC" w:rsidRDefault="00CA7BAD" w:rsidP="00B74125">
      <w:pPr>
        <w:ind w:firstLine="709"/>
        <w:rPr>
          <w:color w:val="FF0000"/>
          <w:szCs w:val="24"/>
        </w:rPr>
      </w:pPr>
      <w:r>
        <w:rPr>
          <w:szCs w:val="24"/>
        </w:rPr>
        <w:t xml:space="preserve">A Figura 2 apresenta o BPMN do projeto, onde pode-se destacar as ações de definir a quantidade de medicamento para corrigir a glicemia, definir a quantidade de medicamento para correções alimentares e exibir relatório no período selecionado.  </w:t>
      </w:r>
    </w:p>
    <w:p w14:paraId="1F007950" w14:textId="77777777" w:rsidR="00CA7BAD" w:rsidRDefault="00CA7BAD" w:rsidP="00CA7BAD">
      <w:pPr>
        <w:ind w:firstLine="0"/>
        <w:rPr>
          <w:color w:val="FF0000"/>
          <w:szCs w:val="24"/>
        </w:rPr>
      </w:pPr>
    </w:p>
    <w:p w14:paraId="78B89702" w14:textId="77777777" w:rsidR="003447F4" w:rsidRPr="00F81168" w:rsidRDefault="003B4489" w:rsidP="00F962BA">
      <w:pPr>
        <w:ind w:firstLine="0"/>
        <w:jc w:val="center"/>
        <w:rPr>
          <w:noProof/>
          <w:sz w:val="20"/>
          <w:lang w:eastAsia="pt-BR"/>
        </w:rPr>
      </w:pPr>
      <w:r w:rsidRPr="00F81168">
        <w:rPr>
          <w:b/>
          <w:color w:val="000000" w:themeColor="text1"/>
          <w:sz w:val="20"/>
        </w:rPr>
        <w:t>Figura 2</w:t>
      </w:r>
      <w:r w:rsidR="00CB5E8E" w:rsidRPr="00F81168">
        <w:rPr>
          <w:b/>
          <w:color w:val="000000" w:themeColor="text1"/>
          <w:sz w:val="20"/>
        </w:rPr>
        <w:t xml:space="preserve">: </w:t>
      </w:r>
      <w:r w:rsidR="00CB5E8E" w:rsidRPr="00F81168">
        <w:rPr>
          <w:color w:val="000000" w:themeColor="text1"/>
          <w:sz w:val="20"/>
        </w:rPr>
        <w:t>BPMN</w:t>
      </w:r>
    </w:p>
    <w:p w14:paraId="62EBF3C5" w14:textId="3A4A4CC4" w:rsidR="003B4489" w:rsidRDefault="00DE6D2D" w:rsidP="00F962BA">
      <w:pPr>
        <w:ind w:firstLine="0"/>
        <w:jc w:val="center"/>
        <w:rPr>
          <w:sz w:val="20"/>
        </w:rPr>
      </w:pPr>
      <w:r w:rsidRPr="00F81168">
        <w:rPr>
          <w:noProof/>
          <w:sz w:val="20"/>
          <w:lang w:eastAsia="pt-BR"/>
        </w:rPr>
        <w:drawing>
          <wp:inline distT="0" distB="0" distL="0" distR="0" wp14:anchorId="7FCF3051" wp14:editId="26E2BE0F">
            <wp:extent cx="5759450" cy="3042285"/>
            <wp:effectExtent l="0" t="0" r="0" b="571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3"/>
                    <a:stretch>
                      <a:fillRect/>
                    </a:stretch>
                  </pic:blipFill>
                  <pic:spPr>
                    <a:xfrm>
                      <a:off x="0" y="0"/>
                      <a:ext cx="5759450" cy="3042285"/>
                    </a:xfrm>
                    <a:prstGeom prst="rect">
                      <a:avLst/>
                    </a:prstGeom>
                  </pic:spPr>
                </pic:pic>
              </a:graphicData>
            </a:graphic>
          </wp:inline>
        </w:drawing>
      </w:r>
    </w:p>
    <w:p w14:paraId="4F6FDB7C" w14:textId="11440D8D" w:rsidR="001C5D70" w:rsidRPr="00F81168" w:rsidRDefault="001C5D70" w:rsidP="00F962BA">
      <w:pPr>
        <w:ind w:firstLine="0"/>
        <w:jc w:val="center"/>
        <w:rPr>
          <w:sz w:val="20"/>
        </w:rPr>
      </w:pPr>
      <w:r w:rsidRPr="00747E13">
        <w:rPr>
          <w:b/>
          <w:sz w:val="20"/>
        </w:rPr>
        <w:t xml:space="preserve">Fonte: </w:t>
      </w:r>
      <w:r w:rsidRPr="00747E13">
        <w:rPr>
          <w:sz w:val="20"/>
        </w:rPr>
        <w:t>Autor</w:t>
      </w:r>
    </w:p>
    <w:p w14:paraId="475D2A9D" w14:textId="77777777" w:rsidR="00F81168" w:rsidRDefault="00F81168" w:rsidP="00F962BA">
      <w:pPr>
        <w:ind w:firstLine="0"/>
        <w:rPr>
          <w:szCs w:val="24"/>
        </w:rPr>
      </w:pPr>
    </w:p>
    <w:p w14:paraId="1D316C9B" w14:textId="0D402947" w:rsidR="003447F4" w:rsidRDefault="00C50A1D" w:rsidP="00F962BA">
      <w:pPr>
        <w:ind w:firstLine="0"/>
        <w:rPr>
          <w:szCs w:val="24"/>
        </w:rPr>
      </w:pPr>
      <w:r>
        <w:rPr>
          <w:szCs w:val="24"/>
        </w:rPr>
        <w:t>2</w:t>
      </w:r>
      <w:r w:rsidR="003447F4" w:rsidRPr="003447F4">
        <w:rPr>
          <w:szCs w:val="24"/>
        </w:rPr>
        <w:t>.</w:t>
      </w:r>
      <w:r w:rsidR="00421934">
        <w:rPr>
          <w:szCs w:val="24"/>
        </w:rPr>
        <w:t>3</w:t>
      </w:r>
      <w:r w:rsidR="003447F4">
        <w:rPr>
          <w:szCs w:val="24"/>
        </w:rPr>
        <w:t xml:space="preserve"> </w:t>
      </w:r>
      <w:r w:rsidR="003447F4" w:rsidRPr="003447F4">
        <w:rPr>
          <w:szCs w:val="24"/>
        </w:rPr>
        <w:t>Requisitos Funcionais</w:t>
      </w:r>
    </w:p>
    <w:p w14:paraId="743E23B3" w14:textId="77777777" w:rsidR="00B74125" w:rsidRDefault="00CA7BAD" w:rsidP="00F962BA">
      <w:pPr>
        <w:ind w:firstLine="0"/>
        <w:rPr>
          <w:szCs w:val="24"/>
        </w:rPr>
      </w:pPr>
      <w:r>
        <w:rPr>
          <w:szCs w:val="24"/>
        </w:rPr>
        <w:tab/>
      </w:r>
    </w:p>
    <w:p w14:paraId="717C4748" w14:textId="392FA79E" w:rsidR="00CA7BAD" w:rsidRPr="003447F4" w:rsidRDefault="00CA7BAD" w:rsidP="00B74125">
      <w:pPr>
        <w:ind w:firstLine="709"/>
        <w:rPr>
          <w:szCs w:val="24"/>
        </w:rPr>
      </w:pPr>
      <w:r>
        <w:rPr>
          <w:szCs w:val="24"/>
        </w:rPr>
        <w:t>O Quadro 1 apresenta os requisitos funcionais do projeto,</w:t>
      </w:r>
      <w:r w:rsidR="00FA11FE">
        <w:rPr>
          <w:szCs w:val="24"/>
        </w:rPr>
        <w:t xml:space="preserve"> onde pode-se destacar as ações de</w:t>
      </w:r>
      <w:r>
        <w:rPr>
          <w:szCs w:val="24"/>
        </w:rPr>
        <w:t xml:space="preserve"> </w:t>
      </w:r>
      <w:r w:rsidR="00FA11FE">
        <w:rPr>
          <w:szCs w:val="24"/>
        </w:rPr>
        <w:t xml:space="preserve">cálculo para dosagem de alimentos, cálculo para dosagem de correção de glicemia, sugerir a quantidade de medicamento que deve ser utilizado e </w:t>
      </w:r>
      <w:r w:rsidR="005A6F46">
        <w:rPr>
          <w:szCs w:val="24"/>
        </w:rPr>
        <w:t xml:space="preserve">a </w:t>
      </w:r>
      <w:r w:rsidR="00FA11FE">
        <w:rPr>
          <w:szCs w:val="24"/>
        </w:rPr>
        <w:t>exibi</w:t>
      </w:r>
      <w:r w:rsidR="005A6F46">
        <w:rPr>
          <w:szCs w:val="24"/>
        </w:rPr>
        <w:t>ção de</w:t>
      </w:r>
      <w:r w:rsidR="00FA11FE">
        <w:rPr>
          <w:szCs w:val="24"/>
        </w:rPr>
        <w:t xml:space="preserve"> relatório</w:t>
      </w:r>
      <w:r w:rsidR="005A6F46">
        <w:rPr>
          <w:szCs w:val="24"/>
        </w:rPr>
        <w:t>s</w:t>
      </w:r>
      <w:r w:rsidR="00FA11FE">
        <w:rPr>
          <w:szCs w:val="24"/>
        </w:rPr>
        <w:t>.</w:t>
      </w:r>
    </w:p>
    <w:p w14:paraId="6D98A12B" w14:textId="23BBF254" w:rsidR="00B42452" w:rsidRDefault="00F81168" w:rsidP="00F81168">
      <w:pPr>
        <w:ind w:firstLine="0"/>
        <w:rPr>
          <w:szCs w:val="24"/>
        </w:rPr>
      </w:pPr>
      <w:r>
        <w:rPr>
          <w:szCs w:val="24"/>
        </w:rPr>
        <w:tab/>
      </w:r>
    </w:p>
    <w:p w14:paraId="3F6D097E" w14:textId="17F16FC9" w:rsidR="00B42452" w:rsidRPr="00135213" w:rsidRDefault="00B42452" w:rsidP="00F962BA">
      <w:pPr>
        <w:ind w:firstLine="0"/>
        <w:jc w:val="center"/>
        <w:rPr>
          <w:sz w:val="20"/>
        </w:rPr>
      </w:pPr>
      <w:r w:rsidRPr="00135213">
        <w:rPr>
          <w:b/>
          <w:sz w:val="20"/>
        </w:rPr>
        <w:t xml:space="preserve">Quadro 1 – </w:t>
      </w:r>
      <w:r w:rsidRPr="00135213">
        <w:rPr>
          <w:sz w:val="20"/>
        </w:rPr>
        <w:t>Requisitos Funcionais do sistema</w:t>
      </w:r>
    </w:p>
    <w:tbl>
      <w:tblPr>
        <w:tblStyle w:val="Tabelacomgrade"/>
        <w:tblW w:w="0" w:type="auto"/>
        <w:tblLook w:val="04A0" w:firstRow="1" w:lastRow="0" w:firstColumn="1" w:lastColumn="0" w:noHBand="0" w:noVBand="1"/>
      </w:tblPr>
      <w:tblGrid>
        <w:gridCol w:w="3020"/>
        <w:gridCol w:w="2925"/>
        <w:gridCol w:w="30"/>
        <w:gridCol w:w="65"/>
        <w:gridCol w:w="3020"/>
      </w:tblGrid>
      <w:tr w:rsidR="002F64C3" w:rsidRPr="00135213" w14:paraId="0A26F59A" w14:textId="77777777" w:rsidTr="002F64C3">
        <w:tc>
          <w:tcPr>
            <w:tcW w:w="3020" w:type="dxa"/>
          </w:tcPr>
          <w:p w14:paraId="3237C0FB" w14:textId="6CE041F0" w:rsidR="002F64C3" w:rsidRPr="00135213" w:rsidRDefault="002F64C3" w:rsidP="00F962BA">
            <w:pPr>
              <w:suppressAutoHyphens w:val="0"/>
              <w:spacing w:line="240" w:lineRule="auto"/>
              <w:ind w:firstLine="0"/>
              <w:rPr>
                <w:rFonts w:cs="Arial"/>
                <w:sz w:val="20"/>
                <w:lang w:eastAsia="pt-BR"/>
              </w:rPr>
            </w:pPr>
            <w:r w:rsidRPr="00135213">
              <w:rPr>
                <w:rFonts w:cs="Arial"/>
                <w:b/>
                <w:bCs/>
                <w:color w:val="000000"/>
                <w:sz w:val="20"/>
                <w:lang w:eastAsia="pt-BR"/>
              </w:rPr>
              <w:t>RF001</w:t>
            </w:r>
            <w:r w:rsidRPr="00135213">
              <w:rPr>
                <w:rFonts w:cs="Arial"/>
                <w:color w:val="000000"/>
                <w:sz w:val="20"/>
                <w:lang w:eastAsia="pt-BR"/>
              </w:rPr>
              <w:t>-Cadastro de dados pessoais</w:t>
            </w:r>
          </w:p>
        </w:tc>
        <w:tc>
          <w:tcPr>
            <w:tcW w:w="2925" w:type="dxa"/>
          </w:tcPr>
          <w:p w14:paraId="1FF33048" w14:textId="77777777" w:rsidR="002F64C3" w:rsidRPr="00135213" w:rsidRDefault="002F64C3" w:rsidP="00F962BA">
            <w:pPr>
              <w:pStyle w:val="0-BancaInstituicao"/>
              <w:spacing w:after="0"/>
              <w:jc w:val="both"/>
              <w:rPr>
                <w:rFonts w:cs="Arial"/>
                <w:sz w:val="20"/>
                <w:szCs w:val="20"/>
              </w:rPr>
            </w:pPr>
            <w:r w:rsidRPr="00135213">
              <w:rPr>
                <w:rFonts w:cs="Arial"/>
                <w:sz w:val="20"/>
                <w:szCs w:val="20"/>
              </w:rPr>
              <w:t>Categoria:</w:t>
            </w:r>
          </w:p>
          <w:p w14:paraId="4F8FFE7D" w14:textId="77777777" w:rsidR="002F64C3" w:rsidRPr="00135213" w:rsidRDefault="002F64C3" w:rsidP="00F962BA">
            <w:pPr>
              <w:pStyle w:val="0-BancaComponentes"/>
              <w:jc w:val="both"/>
              <w:rPr>
                <w:rFonts w:cs="Arial"/>
                <w:sz w:val="20"/>
                <w:szCs w:val="20"/>
              </w:rPr>
            </w:pPr>
            <w:r w:rsidRPr="00135213">
              <w:rPr>
                <w:rFonts w:cs="Arial"/>
                <w:sz w:val="20"/>
                <w:szCs w:val="20"/>
              </w:rPr>
              <w:t>(  ) Oculto</w:t>
            </w:r>
          </w:p>
          <w:p w14:paraId="6222F46C" w14:textId="77777777" w:rsidR="002F64C3" w:rsidRPr="00135213" w:rsidRDefault="002F64C3" w:rsidP="00F962BA">
            <w:pPr>
              <w:spacing w:line="240" w:lineRule="auto"/>
              <w:ind w:firstLine="0"/>
              <w:rPr>
                <w:rFonts w:cs="Arial"/>
                <w:sz w:val="20"/>
              </w:rPr>
            </w:pPr>
            <w:r w:rsidRPr="00135213">
              <w:rPr>
                <w:rFonts w:cs="Arial"/>
                <w:sz w:val="20"/>
              </w:rPr>
              <w:t>(X)Evidente</w:t>
            </w:r>
          </w:p>
        </w:tc>
        <w:tc>
          <w:tcPr>
            <w:tcW w:w="3115" w:type="dxa"/>
            <w:gridSpan w:val="3"/>
          </w:tcPr>
          <w:p w14:paraId="7207CC77" w14:textId="77777777" w:rsidR="002F64C3" w:rsidRPr="00135213" w:rsidRDefault="002F64C3" w:rsidP="00F962BA">
            <w:pPr>
              <w:suppressAutoHyphens w:val="0"/>
              <w:spacing w:line="240" w:lineRule="auto"/>
              <w:ind w:firstLine="0"/>
              <w:rPr>
                <w:rFonts w:cs="Arial"/>
                <w:color w:val="000000"/>
                <w:sz w:val="20"/>
                <w:lang w:eastAsia="pt-BR"/>
              </w:rPr>
            </w:pPr>
            <w:r w:rsidRPr="00135213">
              <w:rPr>
                <w:rFonts w:cs="Arial"/>
                <w:color w:val="000000"/>
                <w:sz w:val="20"/>
                <w:lang w:eastAsia="pt-BR"/>
              </w:rPr>
              <w:t xml:space="preserve">Prioridade: </w:t>
            </w:r>
          </w:p>
          <w:p w14:paraId="303BED63" w14:textId="77777777" w:rsidR="002F64C3" w:rsidRPr="00135213" w:rsidRDefault="002F64C3" w:rsidP="00F962BA">
            <w:pPr>
              <w:pStyle w:val="0-BancaComponentes"/>
              <w:jc w:val="both"/>
              <w:rPr>
                <w:rFonts w:cs="Arial"/>
                <w:sz w:val="20"/>
                <w:szCs w:val="20"/>
              </w:rPr>
            </w:pPr>
            <w:r w:rsidRPr="00135213">
              <w:rPr>
                <w:rFonts w:cs="Arial"/>
                <w:sz w:val="20"/>
                <w:szCs w:val="20"/>
              </w:rPr>
              <w:t>(X) Altíssima</w:t>
            </w:r>
          </w:p>
          <w:p w14:paraId="060EC80F" w14:textId="77777777" w:rsidR="002F64C3" w:rsidRPr="00135213" w:rsidRDefault="002F64C3" w:rsidP="00F962BA">
            <w:pPr>
              <w:pStyle w:val="0-BancaComponentes"/>
              <w:jc w:val="both"/>
              <w:rPr>
                <w:rFonts w:cs="Arial"/>
                <w:sz w:val="20"/>
                <w:szCs w:val="20"/>
              </w:rPr>
            </w:pPr>
            <w:r w:rsidRPr="00135213">
              <w:rPr>
                <w:rFonts w:cs="Arial"/>
                <w:sz w:val="20"/>
                <w:szCs w:val="20"/>
              </w:rPr>
              <w:t>(  ) Alta</w:t>
            </w:r>
          </w:p>
          <w:p w14:paraId="001D99CE" w14:textId="77777777" w:rsidR="002F64C3" w:rsidRPr="00135213" w:rsidRDefault="002F64C3" w:rsidP="00F962BA">
            <w:pPr>
              <w:pStyle w:val="0-BancaComponentes"/>
              <w:jc w:val="both"/>
              <w:rPr>
                <w:rFonts w:cs="Arial"/>
                <w:sz w:val="20"/>
                <w:szCs w:val="20"/>
              </w:rPr>
            </w:pPr>
            <w:r w:rsidRPr="00135213">
              <w:rPr>
                <w:rFonts w:cs="Arial"/>
                <w:sz w:val="20"/>
                <w:szCs w:val="20"/>
              </w:rPr>
              <w:t>(  ) Média</w:t>
            </w:r>
          </w:p>
          <w:p w14:paraId="0AA229B7" w14:textId="77777777" w:rsidR="002F64C3" w:rsidRPr="00135213" w:rsidRDefault="002F64C3" w:rsidP="00F962BA">
            <w:pPr>
              <w:suppressAutoHyphens w:val="0"/>
              <w:spacing w:line="240" w:lineRule="auto"/>
              <w:ind w:firstLine="0"/>
              <w:jc w:val="left"/>
              <w:rPr>
                <w:rFonts w:cs="Arial"/>
                <w:sz w:val="20"/>
              </w:rPr>
            </w:pPr>
            <w:r w:rsidRPr="00135213">
              <w:rPr>
                <w:rFonts w:cs="Arial"/>
                <w:sz w:val="20"/>
              </w:rPr>
              <w:t>(  ) Baixa</w:t>
            </w:r>
          </w:p>
        </w:tc>
      </w:tr>
      <w:tr w:rsidR="002F64C3" w:rsidRPr="00135213" w14:paraId="4CB011D6" w14:textId="77777777" w:rsidTr="002F64C3">
        <w:trPr>
          <w:trHeight w:val="705"/>
        </w:trPr>
        <w:tc>
          <w:tcPr>
            <w:tcW w:w="9060" w:type="dxa"/>
            <w:gridSpan w:val="5"/>
          </w:tcPr>
          <w:p w14:paraId="13A8C591" w14:textId="6E3FBF4F" w:rsidR="002F64C3" w:rsidRPr="00135213" w:rsidRDefault="002F64C3" w:rsidP="00F962BA">
            <w:pPr>
              <w:suppressAutoHyphens w:val="0"/>
              <w:spacing w:line="240" w:lineRule="auto"/>
              <w:ind w:firstLine="0"/>
              <w:rPr>
                <w:rFonts w:cs="Arial"/>
                <w:sz w:val="20"/>
                <w:lang w:eastAsia="pt-BR"/>
              </w:rPr>
            </w:pPr>
            <w:r w:rsidRPr="00135213">
              <w:rPr>
                <w:rFonts w:cs="Arial"/>
                <w:b/>
                <w:bCs/>
                <w:color w:val="000000"/>
                <w:sz w:val="20"/>
                <w:lang w:eastAsia="pt-BR"/>
              </w:rPr>
              <w:t>Descrição</w:t>
            </w:r>
            <w:r w:rsidRPr="00135213">
              <w:rPr>
                <w:rFonts w:cs="Arial"/>
                <w:color w:val="000000"/>
                <w:sz w:val="20"/>
                <w:lang w:eastAsia="pt-BR"/>
              </w:rPr>
              <w:t xml:space="preserve">: O sistema deve </w:t>
            </w:r>
            <w:r w:rsidR="0011367D" w:rsidRPr="00135213">
              <w:rPr>
                <w:rFonts w:cs="Arial"/>
                <w:color w:val="000000"/>
                <w:sz w:val="20"/>
                <w:lang w:eastAsia="pt-BR"/>
              </w:rPr>
              <w:t>gravar os dados pessoais de cada usuário sendo estes: Nome, e-mail, celular</w:t>
            </w:r>
            <w:r w:rsidR="00875BC2" w:rsidRPr="00135213">
              <w:rPr>
                <w:rFonts w:cs="Arial"/>
                <w:color w:val="000000"/>
                <w:sz w:val="20"/>
                <w:lang w:eastAsia="pt-BR"/>
              </w:rPr>
              <w:t xml:space="preserve"> e o</w:t>
            </w:r>
            <w:r w:rsidR="0011367D" w:rsidRPr="00135213">
              <w:rPr>
                <w:rFonts w:cs="Arial"/>
                <w:color w:val="000000"/>
                <w:sz w:val="20"/>
                <w:lang w:eastAsia="pt-BR"/>
              </w:rPr>
              <w:t xml:space="preserve"> tipo de diabetes que possuí.</w:t>
            </w:r>
          </w:p>
        </w:tc>
      </w:tr>
      <w:tr w:rsidR="004B79FA" w:rsidRPr="00135213" w14:paraId="74A967FC" w14:textId="77777777" w:rsidTr="005B26A4">
        <w:tblPrEx>
          <w:jc w:val="center"/>
        </w:tblPrEx>
        <w:trPr>
          <w:jc w:val="center"/>
        </w:trPr>
        <w:tc>
          <w:tcPr>
            <w:tcW w:w="3020" w:type="dxa"/>
          </w:tcPr>
          <w:p w14:paraId="1EF4769D" w14:textId="5B131B60" w:rsidR="004B79FA" w:rsidRPr="00135213" w:rsidRDefault="004B79FA" w:rsidP="00F962BA">
            <w:pPr>
              <w:suppressAutoHyphens w:val="0"/>
              <w:spacing w:line="240" w:lineRule="auto"/>
              <w:ind w:firstLine="0"/>
              <w:rPr>
                <w:rFonts w:cs="Arial"/>
                <w:sz w:val="20"/>
                <w:lang w:eastAsia="pt-BR"/>
              </w:rPr>
            </w:pPr>
            <w:r w:rsidRPr="00135213">
              <w:rPr>
                <w:rFonts w:cs="Arial"/>
                <w:b/>
                <w:bCs/>
                <w:color w:val="000000"/>
                <w:sz w:val="20"/>
                <w:lang w:eastAsia="pt-BR"/>
              </w:rPr>
              <w:t>RF00</w:t>
            </w:r>
            <w:r w:rsidR="002F64C3" w:rsidRPr="00135213">
              <w:rPr>
                <w:rFonts w:cs="Arial"/>
                <w:b/>
                <w:bCs/>
                <w:color w:val="000000"/>
                <w:sz w:val="20"/>
                <w:lang w:eastAsia="pt-BR"/>
              </w:rPr>
              <w:t>2</w:t>
            </w:r>
            <w:r w:rsidRPr="00135213">
              <w:rPr>
                <w:rFonts w:cs="Arial"/>
                <w:color w:val="000000"/>
                <w:sz w:val="20"/>
                <w:lang w:eastAsia="pt-BR"/>
              </w:rPr>
              <w:t>-</w:t>
            </w:r>
            <w:r w:rsidR="0011367D" w:rsidRPr="00135213">
              <w:rPr>
                <w:rFonts w:cs="Arial"/>
                <w:color w:val="000000"/>
                <w:sz w:val="20"/>
                <w:lang w:eastAsia="pt-BR"/>
              </w:rPr>
              <w:t xml:space="preserve"> Cadastro de medicamentos</w:t>
            </w:r>
          </w:p>
        </w:tc>
        <w:tc>
          <w:tcPr>
            <w:tcW w:w="2925" w:type="dxa"/>
            <w:tcBorders>
              <w:top w:val="single" w:sz="4" w:space="0" w:color="auto"/>
              <w:bottom w:val="single" w:sz="4" w:space="0" w:color="auto"/>
              <w:right w:val="single" w:sz="4" w:space="0" w:color="auto"/>
            </w:tcBorders>
          </w:tcPr>
          <w:p w14:paraId="237724F3" w14:textId="77777777" w:rsidR="004B79FA" w:rsidRPr="00135213" w:rsidRDefault="004B79FA" w:rsidP="00F962BA">
            <w:pPr>
              <w:pStyle w:val="0-BancaInstituicao"/>
              <w:spacing w:after="0"/>
              <w:jc w:val="both"/>
              <w:rPr>
                <w:rFonts w:cs="Arial"/>
                <w:sz w:val="20"/>
                <w:szCs w:val="20"/>
              </w:rPr>
            </w:pPr>
            <w:r w:rsidRPr="00135213">
              <w:rPr>
                <w:rFonts w:cs="Arial"/>
                <w:sz w:val="20"/>
                <w:szCs w:val="20"/>
              </w:rPr>
              <w:t>Categoria:</w:t>
            </w:r>
          </w:p>
          <w:p w14:paraId="2CD155CC" w14:textId="77777777" w:rsidR="004B79FA" w:rsidRPr="00135213" w:rsidRDefault="004B79FA" w:rsidP="00F962BA">
            <w:pPr>
              <w:pStyle w:val="0-BancaComponentes"/>
              <w:jc w:val="both"/>
              <w:rPr>
                <w:rFonts w:cs="Arial"/>
                <w:sz w:val="20"/>
                <w:szCs w:val="20"/>
              </w:rPr>
            </w:pPr>
            <w:r w:rsidRPr="00135213">
              <w:rPr>
                <w:rFonts w:cs="Arial"/>
                <w:sz w:val="20"/>
                <w:szCs w:val="20"/>
              </w:rPr>
              <w:t>(  ) Oculto</w:t>
            </w:r>
          </w:p>
          <w:p w14:paraId="75D52C94" w14:textId="77777777" w:rsidR="004B79FA" w:rsidRPr="00135213" w:rsidRDefault="004B79FA" w:rsidP="00F962BA">
            <w:pPr>
              <w:spacing w:line="240" w:lineRule="auto"/>
              <w:ind w:firstLine="0"/>
              <w:rPr>
                <w:rFonts w:cs="Arial"/>
                <w:sz w:val="20"/>
              </w:rPr>
            </w:pPr>
            <w:r w:rsidRPr="00135213">
              <w:rPr>
                <w:rFonts w:cs="Arial"/>
                <w:sz w:val="20"/>
              </w:rPr>
              <w:t>(X)Evidente</w:t>
            </w:r>
          </w:p>
        </w:tc>
        <w:tc>
          <w:tcPr>
            <w:tcW w:w="3115" w:type="dxa"/>
            <w:gridSpan w:val="3"/>
            <w:tcBorders>
              <w:top w:val="single" w:sz="4" w:space="0" w:color="auto"/>
              <w:left w:val="single" w:sz="4" w:space="0" w:color="auto"/>
              <w:bottom w:val="single" w:sz="4" w:space="0" w:color="auto"/>
            </w:tcBorders>
          </w:tcPr>
          <w:p w14:paraId="0E1C0FD2" w14:textId="77777777" w:rsidR="004B79FA" w:rsidRPr="00135213" w:rsidRDefault="004B79FA" w:rsidP="00F962BA">
            <w:pPr>
              <w:suppressAutoHyphens w:val="0"/>
              <w:spacing w:line="240" w:lineRule="auto"/>
              <w:ind w:firstLine="0"/>
              <w:rPr>
                <w:rFonts w:cs="Arial"/>
                <w:color w:val="000000"/>
                <w:sz w:val="20"/>
                <w:lang w:eastAsia="pt-BR"/>
              </w:rPr>
            </w:pPr>
            <w:r w:rsidRPr="00135213">
              <w:rPr>
                <w:rFonts w:cs="Arial"/>
                <w:color w:val="000000"/>
                <w:sz w:val="20"/>
                <w:lang w:eastAsia="pt-BR"/>
              </w:rPr>
              <w:t xml:space="preserve">Prioridade: </w:t>
            </w:r>
          </w:p>
          <w:p w14:paraId="6597AE0C" w14:textId="10F1BEA0" w:rsidR="004B79FA" w:rsidRPr="00135213" w:rsidRDefault="004B79FA" w:rsidP="00F962BA">
            <w:pPr>
              <w:pStyle w:val="0-BancaComponentes"/>
              <w:jc w:val="both"/>
              <w:rPr>
                <w:rFonts w:cs="Arial"/>
                <w:sz w:val="20"/>
                <w:szCs w:val="20"/>
              </w:rPr>
            </w:pPr>
            <w:r w:rsidRPr="00135213">
              <w:rPr>
                <w:rFonts w:cs="Arial"/>
                <w:sz w:val="20"/>
                <w:szCs w:val="20"/>
              </w:rPr>
              <w:t>(</w:t>
            </w:r>
            <w:r w:rsidR="0011367D" w:rsidRPr="00135213">
              <w:rPr>
                <w:rFonts w:cs="Arial"/>
                <w:sz w:val="20"/>
                <w:szCs w:val="20"/>
              </w:rPr>
              <w:t xml:space="preserve">  </w:t>
            </w:r>
            <w:r w:rsidRPr="00135213">
              <w:rPr>
                <w:rFonts w:cs="Arial"/>
                <w:sz w:val="20"/>
                <w:szCs w:val="20"/>
              </w:rPr>
              <w:t>) Altíssima</w:t>
            </w:r>
          </w:p>
          <w:p w14:paraId="06FCFC7F" w14:textId="77777777" w:rsidR="004B79FA" w:rsidRPr="00135213" w:rsidRDefault="004B79FA" w:rsidP="00F962BA">
            <w:pPr>
              <w:pStyle w:val="0-BancaComponentes"/>
              <w:jc w:val="both"/>
              <w:rPr>
                <w:rFonts w:cs="Arial"/>
                <w:sz w:val="20"/>
                <w:szCs w:val="20"/>
              </w:rPr>
            </w:pPr>
            <w:r w:rsidRPr="00135213">
              <w:rPr>
                <w:rFonts w:cs="Arial"/>
                <w:sz w:val="20"/>
                <w:szCs w:val="20"/>
              </w:rPr>
              <w:t>(  ) Alta</w:t>
            </w:r>
          </w:p>
          <w:p w14:paraId="326F4A76" w14:textId="7280C962" w:rsidR="004B79FA" w:rsidRPr="00135213" w:rsidRDefault="004B79FA" w:rsidP="00F962BA">
            <w:pPr>
              <w:pStyle w:val="0-BancaComponentes"/>
              <w:jc w:val="both"/>
              <w:rPr>
                <w:rFonts w:cs="Arial"/>
                <w:sz w:val="20"/>
                <w:szCs w:val="20"/>
              </w:rPr>
            </w:pPr>
            <w:r w:rsidRPr="00135213">
              <w:rPr>
                <w:rFonts w:cs="Arial"/>
                <w:sz w:val="20"/>
                <w:szCs w:val="20"/>
              </w:rPr>
              <w:lastRenderedPageBreak/>
              <w:t xml:space="preserve">( </w:t>
            </w:r>
            <w:r w:rsidR="0011367D" w:rsidRPr="00135213">
              <w:rPr>
                <w:rFonts w:cs="Arial"/>
                <w:sz w:val="20"/>
                <w:szCs w:val="20"/>
              </w:rPr>
              <w:t xml:space="preserve"> </w:t>
            </w:r>
            <w:r w:rsidRPr="00135213">
              <w:rPr>
                <w:rFonts w:cs="Arial"/>
                <w:sz w:val="20"/>
                <w:szCs w:val="20"/>
              </w:rPr>
              <w:t>) Média</w:t>
            </w:r>
          </w:p>
          <w:p w14:paraId="72885ECA" w14:textId="7C6EAD63" w:rsidR="004B79FA" w:rsidRPr="00135213" w:rsidRDefault="004B79FA" w:rsidP="00F962BA">
            <w:pPr>
              <w:suppressAutoHyphens w:val="0"/>
              <w:spacing w:line="240" w:lineRule="auto"/>
              <w:ind w:firstLine="0"/>
              <w:jc w:val="left"/>
              <w:rPr>
                <w:rFonts w:cs="Arial"/>
                <w:sz w:val="20"/>
              </w:rPr>
            </w:pPr>
            <w:r w:rsidRPr="00135213">
              <w:rPr>
                <w:rFonts w:cs="Arial"/>
                <w:sz w:val="20"/>
              </w:rPr>
              <w:t>(</w:t>
            </w:r>
            <w:r w:rsidR="0011367D" w:rsidRPr="00135213">
              <w:rPr>
                <w:rFonts w:cs="Arial"/>
                <w:sz w:val="20"/>
              </w:rPr>
              <w:t>X</w:t>
            </w:r>
            <w:r w:rsidRPr="00135213">
              <w:rPr>
                <w:rFonts w:cs="Arial"/>
                <w:sz w:val="20"/>
              </w:rPr>
              <w:t>) Baixa</w:t>
            </w:r>
          </w:p>
        </w:tc>
      </w:tr>
      <w:tr w:rsidR="004B79FA" w:rsidRPr="00135213" w14:paraId="0900C8D8" w14:textId="77777777" w:rsidTr="008747B2">
        <w:tblPrEx>
          <w:jc w:val="center"/>
        </w:tblPrEx>
        <w:trPr>
          <w:trHeight w:val="705"/>
          <w:jc w:val="center"/>
        </w:trPr>
        <w:tc>
          <w:tcPr>
            <w:tcW w:w="9060" w:type="dxa"/>
            <w:gridSpan w:val="5"/>
          </w:tcPr>
          <w:p w14:paraId="22073173" w14:textId="08AD0B10" w:rsidR="004B79FA" w:rsidRPr="00135213" w:rsidRDefault="004B79FA" w:rsidP="00F962BA">
            <w:pPr>
              <w:suppressAutoHyphens w:val="0"/>
              <w:spacing w:line="240" w:lineRule="auto"/>
              <w:ind w:firstLine="0"/>
              <w:rPr>
                <w:rFonts w:cs="Arial"/>
                <w:sz w:val="20"/>
                <w:lang w:eastAsia="pt-BR"/>
              </w:rPr>
            </w:pPr>
            <w:r w:rsidRPr="00135213">
              <w:rPr>
                <w:rFonts w:cs="Arial"/>
                <w:b/>
                <w:bCs/>
                <w:color w:val="000000"/>
                <w:sz w:val="20"/>
                <w:lang w:eastAsia="pt-BR"/>
              </w:rPr>
              <w:lastRenderedPageBreak/>
              <w:t>Descrição</w:t>
            </w:r>
            <w:r w:rsidR="0011367D" w:rsidRPr="00135213">
              <w:rPr>
                <w:rFonts w:cs="Arial"/>
                <w:b/>
                <w:bCs/>
                <w:color w:val="000000"/>
                <w:sz w:val="20"/>
                <w:lang w:eastAsia="pt-BR"/>
              </w:rPr>
              <w:t>:</w:t>
            </w:r>
            <w:r w:rsidR="0011367D" w:rsidRPr="00135213">
              <w:rPr>
                <w:rFonts w:cs="Arial"/>
                <w:color w:val="000000"/>
                <w:sz w:val="20"/>
                <w:lang w:eastAsia="pt-BR"/>
              </w:rPr>
              <w:t xml:space="preserve"> O sistema deve registrar o nome dos medicamentos utilizados pelo usuário.</w:t>
            </w:r>
          </w:p>
        </w:tc>
      </w:tr>
      <w:tr w:rsidR="004B79FA" w:rsidRPr="00135213" w14:paraId="02FC4A75" w14:textId="77777777" w:rsidTr="005B26A4">
        <w:tblPrEx>
          <w:jc w:val="center"/>
        </w:tblPrEx>
        <w:trPr>
          <w:jc w:val="center"/>
        </w:trPr>
        <w:tc>
          <w:tcPr>
            <w:tcW w:w="3020" w:type="dxa"/>
          </w:tcPr>
          <w:p w14:paraId="7E25C58E" w14:textId="370E45D1" w:rsidR="004B79FA" w:rsidRPr="00135213" w:rsidRDefault="004B79FA" w:rsidP="00F962BA">
            <w:pPr>
              <w:suppressAutoHyphens w:val="0"/>
              <w:spacing w:line="240" w:lineRule="auto"/>
              <w:ind w:firstLine="0"/>
              <w:rPr>
                <w:rFonts w:cs="Arial"/>
                <w:sz w:val="20"/>
                <w:lang w:eastAsia="pt-BR"/>
              </w:rPr>
            </w:pPr>
            <w:r w:rsidRPr="00135213">
              <w:rPr>
                <w:rFonts w:cs="Arial"/>
                <w:b/>
                <w:bCs/>
                <w:color w:val="000000"/>
                <w:sz w:val="20"/>
                <w:lang w:eastAsia="pt-BR"/>
              </w:rPr>
              <w:t>RF00</w:t>
            </w:r>
            <w:r w:rsidR="002F64C3" w:rsidRPr="00135213">
              <w:rPr>
                <w:rFonts w:cs="Arial"/>
                <w:b/>
                <w:bCs/>
                <w:color w:val="000000"/>
                <w:sz w:val="20"/>
                <w:lang w:eastAsia="pt-BR"/>
              </w:rPr>
              <w:t>3</w:t>
            </w:r>
            <w:r w:rsidRPr="00135213">
              <w:rPr>
                <w:rFonts w:cs="Arial"/>
                <w:color w:val="000000"/>
                <w:sz w:val="20"/>
                <w:lang w:eastAsia="pt-BR"/>
              </w:rPr>
              <w:t>-</w:t>
            </w:r>
            <w:r w:rsidR="0011367D" w:rsidRPr="00135213">
              <w:rPr>
                <w:rFonts w:cs="Arial"/>
                <w:color w:val="000000"/>
                <w:sz w:val="20"/>
                <w:lang w:eastAsia="pt-BR"/>
              </w:rPr>
              <w:t xml:space="preserve"> Cadastro de dosage</w:t>
            </w:r>
            <w:r w:rsidR="008620B1" w:rsidRPr="00135213">
              <w:rPr>
                <w:rFonts w:cs="Arial"/>
                <w:color w:val="000000"/>
                <w:sz w:val="20"/>
                <w:lang w:eastAsia="pt-BR"/>
              </w:rPr>
              <w:t>ns</w:t>
            </w:r>
            <w:r w:rsidR="0011367D" w:rsidRPr="00135213">
              <w:rPr>
                <w:rFonts w:cs="Arial"/>
                <w:color w:val="000000"/>
                <w:sz w:val="20"/>
                <w:lang w:eastAsia="pt-BR"/>
              </w:rPr>
              <w:t xml:space="preserve"> para </w:t>
            </w:r>
            <w:r w:rsidR="008620B1" w:rsidRPr="00135213">
              <w:rPr>
                <w:rFonts w:cs="Arial"/>
                <w:color w:val="000000"/>
                <w:sz w:val="20"/>
                <w:lang w:eastAsia="pt-BR"/>
              </w:rPr>
              <w:t>correções.</w:t>
            </w:r>
          </w:p>
        </w:tc>
        <w:tc>
          <w:tcPr>
            <w:tcW w:w="2925" w:type="dxa"/>
            <w:tcBorders>
              <w:right w:val="single" w:sz="4" w:space="0" w:color="auto"/>
            </w:tcBorders>
          </w:tcPr>
          <w:p w14:paraId="0A18D68B" w14:textId="77777777" w:rsidR="004B79FA" w:rsidRPr="00135213" w:rsidRDefault="004B79FA" w:rsidP="00F962BA">
            <w:pPr>
              <w:pStyle w:val="0-BancaInstituicao"/>
              <w:spacing w:after="0"/>
              <w:jc w:val="both"/>
              <w:rPr>
                <w:rFonts w:cs="Arial"/>
                <w:sz w:val="20"/>
                <w:szCs w:val="20"/>
              </w:rPr>
            </w:pPr>
            <w:r w:rsidRPr="00135213">
              <w:rPr>
                <w:rFonts w:cs="Arial"/>
                <w:sz w:val="20"/>
                <w:szCs w:val="20"/>
              </w:rPr>
              <w:t>Categoria:</w:t>
            </w:r>
          </w:p>
          <w:p w14:paraId="75EB5302" w14:textId="77777777" w:rsidR="004B79FA" w:rsidRPr="00135213" w:rsidRDefault="004B79FA" w:rsidP="00F962BA">
            <w:pPr>
              <w:pStyle w:val="0-BancaComponentes"/>
              <w:jc w:val="both"/>
              <w:rPr>
                <w:rFonts w:cs="Arial"/>
                <w:sz w:val="20"/>
                <w:szCs w:val="20"/>
              </w:rPr>
            </w:pPr>
            <w:r w:rsidRPr="00135213">
              <w:rPr>
                <w:rFonts w:cs="Arial"/>
                <w:sz w:val="20"/>
                <w:szCs w:val="20"/>
              </w:rPr>
              <w:t>(  ) Oculto</w:t>
            </w:r>
          </w:p>
          <w:p w14:paraId="5FDC5CA0" w14:textId="77777777" w:rsidR="004B79FA" w:rsidRPr="00135213" w:rsidRDefault="004B79FA" w:rsidP="00F962BA">
            <w:pPr>
              <w:spacing w:line="240" w:lineRule="auto"/>
              <w:ind w:firstLine="0"/>
              <w:rPr>
                <w:rFonts w:cs="Arial"/>
                <w:sz w:val="20"/>
              </w:rPr>
            </w:pPr>
            <w:r w:rsidRPr="00135213">
              <w:rPr>
                <w:rFonts w:cs="Arial"/>
                <w:sz w:val="20"/>
              </w:rPr>
              <w:t>(X)Evidente</w:t>
            </w:r>
          </w:p>
        </w:tc>
        <w:tc>
          <w:tcPr>
            <w:tcW w:w="3115" w:type="dxa"/>
            <w:gridSpan w:val="3"/>
            <w:tcBorders>
              <w:left w:val="single" w:sz="4" w:space="0" w:color="auto"/>
            </w:tcBorders>
          </w:tcPr>
          <w:p w14:paraId="23DA4B5B" w14:textId="77777777" w:rsidR="004B79FA" w:rsidRPr="00135213" w:rsidRDefault="004B79FA" w:rsidP="00F962BA">
            <w:pPr>
              <w:suppressAutoHyphens w:val="0"/>
              <w:spacing w:line="240" w:lineRule="auto"/>
              <w:ind w:firstLine="0"/>
              <w:rPr>
                <w:rFonts w:cs="Arial"/>
                <w:color w:val="000000"/>
                <w:sz w:val="20"/>
                <w:lang w:eastAsia="pt-BR"/>
              </w:rPr>
            </w:pPr>
            <w:r w:rsidRPr="00135213">
              <w:rPr>
                <w:rFonts w:cs="Arial"/>
                <w:color w:val="000000"/>
                <w:sz w:val="20"/>
                <w:lang w:eastAsia="pt-BR"/>
              </w:rPr>
              <w:t xml:space="preserve">Prioridade: </w:t>
            </w:r>
          </w:p>
          <w:p w14:paraId="0889A4C0" w14:textId="77777777" w:rsidR="004B79FA" w:rsidRPr="00135213" w:rsidRDefault="004B79FA" w:rsidP="00F962BA">
            <w:pPr>
              <w:pStyle w:val="0-BancaComponentes"/>
              <w:jc w:val="both"/>
              <w:rPr>
                <w:rFonts w:cs="Arial"/>
                <w:sz w:val="20"/>
                <w:szCs w:val="20"/>
              </w:rPr>
            </w:pPr>
            <w:r w:rsidRPr="00135213">
              <w:rPr>
                <w:rFonts w:cs="Arial"/>
                <w:sz w:val="20"/>
                <w:szCs w:val="20"/>
              </w:rPr>
              <w:t>(  ) Altíssima</w:t>
            </w:r>
          </w:p>
          <w:p w14:paraId="23820031" w14:textId="456C3BA7" w:rsidR="004B79FA" w:rsidRPr="00135213" w:rsidRDefault="004B79FA" w:rsidP="00F962BA">
            <w:pPr>
              <w:pStyle w:val="0-BancaComponentes"/>
              <w:jc w:val="both"/>
              <w:rPr>
                <w:rFonts w:cs="Arial"/>
                <w:sz w:val="20"/>
                <w:szCs w:val="20"/>
              </w:rPr>
            </w:pPr>
            <w:r w:rsidRPr="00135213">
              <w:rPr>
                <w:rFonts w:cs="Arial"/>
                <w:sz w:val="20"/>
                <w:szCs w:val="20"/>
              </w:rPr>
              <w:t>(</w:t>
            </w:r>
            <w:r w:rsidR="00A55525" w:rsidRPr="00135213">
              <w:rPr>
                <w:rFonts w:cs="Arial"/>
                <w:sz w:val="20"/>
                <w:szCs w:val="20"/>
              </w:rPr>
              <w:t>X</w:t>
            </w:r>
            <w:r w:rsidRPr="00135213">
              <w:rPr>
                <w:rFonts w:cs="Arial"/>
                <w:sz w:val="20"/>
                <w:szCs w:val="20"/>
              </w:rPr>
              <w:t>) Alta</w:t>
            </w:r>
          </w:p>
          <w:p w14:paraId="4D4E123F" w14:textId="61DCCA6E" w:rsidR="004B79FA" w:rsidRPr="00135213" w:rsidRDefault="004B79FA" w:rsidP="00F962BA">
            <w:pPr>
              <w:pStyle w:val="0-BancaComponentes"/>
              <w:jc w:val="both"/>
              <w:rPr>
                <w:rFonts w:cs="Arial"/>
                <w:sz w:val="20"/>
                <w:szCs w:val="20"/>
              </w:rPr>
            </w:pPr>
            <w:r w:rsidRPr="00135213">
              <w:rPr>
                <w:rFonts w:cs="Arial"/>
                <w:sz w:val="20"/>
                <w:szCs w:val="20"/>
              </w:rPr>
              <w:t>(</w:t>
            </w:r>
            <w:r w:rsidR="00A55525" w:rsidRPr="00135213">
              <w:rPr>
                <w:rFonts w:cs="Arial"/>
                <w:sz w:val="20"/>
                <w:szCs w:val="20"/>
              </w:rPr>
              <w:t xml:space="preserve">  </w:t>
            </w:r>
            <w:r w:rsidRPr="00135213">
              <w:rPr>
                <w:rFonts w:cs="Arial"/>
                <w:sz w:val="20"/>
                <w:szCs w:val="20"/>
              </w:rPr>
              <w:t>) Média</w:t>
            </w:r>
          </w:p>
          <w:p w14:paraId="471EC870" w14:textId="77777777" w:rsidR="004B79FA" w:rsidRPr="00135213" w:rsidRDefault="004B79FA" w:rsidP="00F962BA">
            <w:pPr>
              <w:suppressAutoHyphens w:val="0"/>
              <w:spacing w:line="240" w:lineRule="auto"/>
              <w:ind w:firstLine="0"/>
              <w:jc w:val="left"/>
              <w:rPr>
                <w:rFonts w:cs="Arial"/>
                <w:sz w:val="20"/>
              </w:rPr>
            </w:pPr>
            <w:r w:rsidRPr="00135213">
              <w:rPr>
                <w:rFonts w:cs="Arial"/>
                <w:sz w:val="20"/>
              </w:rPr>
              <w:t>(  ) Baixa</w:t>
            </w:r>
          </w:p>
        </w:tc>
      </w:tr>
      <w:tr w:rsidR="004B79FA" w:rsidRPr="00135213" w14:paraId="3D4CEF0A" w14:textId="77777777" w:rsidTr="005B26A4">
        <w:tblPrEx>
          <w:jc w:val="center"/>
        </w:tblPrEx>
        <w:trPr>
          <w:trHeight w:val="283"/>
          <w:jc w:val="center"/>
        </w:trPr>
        <w:tc>
          <w:tcPr>
            <w:tcW w:w="9060" w:type="dxa"/>
            <w:gridSpan w:val="5"/>
          </w:tcPr>
          <w:p w14:paraId="5C024910" w14:textId="77777777" w:rsidR="00A55525" w:rsidRPr="00135213" w:rsidRDefault="004B79FA" w:rsidP="00F962BA">
            <w:pPr>
              <w:suppressAutoHyphens w:val="0"/>
              <w:spacing w:line="240" w:lineRule="auto"/>
              <w:ind w:firstLine="0"/>
              <w:rPr>
                <w:rFonts w:cs="Arial"/>
                <w:color w:val="000000"/>
                <w:sz w:val="20"/>
                <w:lang w:eastAsia="pt-BR"/>
              </w:rPr>
            </w:pPr>
            <w:r w:rsidRPr="00135213">
              <w:rPr>
                <w:rFonts w:cs="Arial"/>
                <w:b/>
                <w:bCs/>
                <w:color w:val="000000"/>
                <w:sz w:val="20"/>
                <w:lang w:eastAsia="pt-BR"/>
              </w:rPr>
              <w:t>Descrição</w:t>
            </w:r>
            <w:r w:rsidRPr="00135213">
              <w:rPr>
                <w:rFonts w:cs="Arial"/>
                <w:color w:val="000000"/>
                <w:sz w:val="20"/>
                <w:lang w:eastAsia="pt-BR"/>
              </w:rPr>
              <w:t xml:space="preserve">: </w:t>
            </w:r>
            <w:r w:rsidR="00A55525" w:rsidRPr="00135213">
              <w:rPr>
                <w:rFonts w:cs="Arial"/>
                <w:color w:val="000000"/>
                <w:sz w:val="20"/>
                <w:lang w:eastAsia="pt-BR"/>
              </w:rPr>
              <w:t>O sistema deve registrar a quantidade de insulina referente a determinada quantidade de carboidratos, caso esteja especificado na receita médica.</w:t>
            </w:r>
          </w:p>
          <w:p w14:paraId="18C56051" w14:textId="5969F5E8" w:rsidR="00A55525" w:rsidRPr="00135213" w:rsidRDefault="00A55525" w:rsidP="00F962BA">
            <w:pPr>
              <w:suppressAutoHyphens w:val="0"/>
              <w:spacing w:line="240" w:lineRule="auto"/>
              <w:ind w:firstLine="0"/>
              <w:rPr>
                <w:rFonts w:cs="Arial"/>
                <w:color w:val="000000"/>
                <w:sz w:val="20"/>
                <w:lang w:eastAsia="pt-BR"/>
              </w:rPr>
            </w:pPr>
            <w:r w:rsidRPr="00135213">
              <w:rPr>
                <w:rFonts w:cs="Arial"/>
                <w:color w:val="000000"/>
                <w:sz w:val="20"/>
                <w:lang w:eastAsia="pt-BR"/>
              </w:rPr>
              <w:t>Exemplo: 1 unidade para cada 15 gramas de carboidrato.</w:t>
            </w:r>
          </w:p>
          <w:p w14:paraId="510BBAEB" w14:textId="77777777" w:rsidR="00A55525" w:rsidRPr="00135213" w:rsidRDefault="00A55525" w:rsidP="00F962BA">
            <w:pPr>
              <w:suppressAutoHyphens w:val="0"/>
              <w:spacing w:line="240" w:lineRule="auto"/>
              <w:ind w:firstLine="0"/>
              <w:rPr>
                <w:rFonts w:cs="Arial"/>
                <w:color w:val="000000"/>
                <w:sz w:val="20"/>
                <w:lang w:eastAsia="pt-BR"/>
              </w:rPr>
            </w:pPr>
          </w:p>
          <w:p w14:paraId="670CB6D3" w14:textId="77777777" w:rsidR="00A55525" w:rsidRPr="00135213" w:rsidRDefault="00A55525" w:rsidP="00F962BA">
            <w:pPr>
              <w:suppressAutoHyphens w:val="0"/>
              <w:spacing w:line="240" w:lineRule="auto"/>
              <w:ind w:firstLine="0"/>
              <w:rPr>
                <w:rFonts w:cs="Arial"/>
                <w:color w:val="000000"/>
                <w:sz w:val="20"/>
                <w:lang w:eastAsia="pt-BR"/>
              </w:rPr>
            </w:pPr>
            <w:r w:rsidRPr="00135213">
              <w:rPr>
                <w:rFonts w:cs="Arial"/>
                <w:color w:val="000000"/>
                <w:sz w:val="20"/>
                <w:lang w:eastAsia="pt-BR"/>
              </w:rPr>
              <w:t>Obrigatoriamente o sistema deve registrar a quantidade de insulina referente ao total do valor de glicemia que deve ser controlado.</w:t>
            </w:r>
          </w:p>
          <w:p w14:paraId="406351FB" w14:textId="6DCEADB7" w:rsidR="004B79FA" w:rsidRPr="00135213" w:rsidRDefault="00A55525" w:rsidP="00F962BA">
            <w:pPr>
              <w:suppressAutoHyphens w:val="0"/>
              <w:spacing w:line="240" w:lineRule="auto"/>
              <w:ind w:firstLine="0"/>
              <w:rPr>
                <w:rFonts w:cs="Arial"/>
                <w:color w:val="000000"/>
                <w:sz w:val="20"/>
                <w:lang w:eastAsia="pt-BR"/>
              </w:rPr>
            </w:pPr>
            <w:r w:rsidRPr="00135213">
              <w:rPr>
                <w:rFonts w:cs="Arial"/>
                <w:sz w:val="20"/>
                <w:lang w:eastAsia="pt-BR"/>
              </w:rPr>
              <w:t>Exemplo: 1 unidade para cada 50 mg/dl.</w:t>
            </w:r>
          </w:p>
        </w:tc>
      </w:tr>
      <w:tr w:rsidR="004B79FA" w:rsidRPr="00135213" w14:paraId="4E108EC3" w14:textId="77777777" w:rsidTr="005B26A4">
        <w:tblPrEx>
          <w:jc w:val="center"/>
        </w:tblPrEx>
        <w:trPr>
          <w:jc w:val="center"/>
        </w:trPr>
        <w:tc>
          <w:tcPr>
            <w:tcW w:w="3020" w:type="dxa"/>
          </w:tcPr>
          <w:p w14:paraId="4B7B18D7" w14:textId="291931A8" w:rsidR="0011367D" w:rsidRPr="00135213" w:rsidRDefault="004B79FA" w:rsidP="00F962BA">
            <w:pPr>
              <w:suppressAutoHyphens w:val="0"/>
              <w:spacing w:line="240" w:lineRule="auto"/>
              <w:ind w:firstLine="0"/>
              <w:rPr>
                <w:rFonts w:cs="Arial"/>
                <w:sz w:val="20"/>
                <w:lang w:eastAsia="pt-BR"/>
              </w:rPr>
            </w:pPr>
            <w:r w:rsidRPr="00135213">
              <w:rPr>
                <w:rFonts w:cs="Arial"/>
                <w:b/>
                <w:bCs/>
                <w:color w:val="000000"/>
                <w:sz w:val="20"/>
                <w:lang w:eastAsia="pt-BR"/>
              </w:rPr>
              <w:t>RF00</w:t>
            </w:r>
            <w:r w:rsidR="002F64C3" w:rsidRPr="00135213">
              <w:rPr>
                <w:rFonts w:cs="Arial"/>
                <w:b/>
                <w:bCs/>
                <w:color w:val="000000"/>
                <w:sz w:val="20"/>
                <w:lang w:eastAsia="pt-BR"/>
              </w:rPr>
              <w:t>4</w:t>
            </w:r>
            <w:r w:rsidRPr="00135213">
              <w:rPr>
                <w:rFonts w:cs="Arial"/>
                <w:color w:val="000000"/>
                <w:sz w:val="20"/>
                <w:lang w:eastAsia="pt-BR"/>
              </w:rPr>
              <w:t>-</w:t>
            </w:r>
            <w:r w:rsidR="008620B1" w:rsidRPr="00135213">
              <w:rPr>
                <w:rFonts w:cs="Arial"/>
                <w:color w:val="000000"/>
                <w:sz w:val="20"/>
                <w:lang w:eastAsia="pt-BR"/>
              </w:rPr>
              <w:t xml:space="preserve"> </w:t>
            </w:r>
            <w:r w:rsidR="0011367D" w:rsidRPr="00135213">
              <w:rPr>
                <w:rFonts w:cs="Arial"/>
                <w:color w:val="000000"/>
                <w:sz w:val="20"/>
                <w:lang w:eastAsia="pt-BR"/>
              </w:rPr>
              <w:t>Cadastro do exame de glicemia.</w:t>
            </w:r>
          </w:p>
        </w:tc>
        <w:tc>
          <w:tcPr>
            <w:tcW w:w="2955" w:type="dxa"/>
            <w:gridSpan w:val="2"/>
            <w:tcBorders>
              <w:top w:val="single" w:sz="4" w:space="0" w:color="auto"/>
              <w:bottom w:val="single" w:sz="4" w:space="0" w:color="auto"/>
              <w:right w:val="single" w:sz="4" w:space="0" w:color="auto"/>
            </w:tcBorders>
          </w:tcPr>
          <w:p w14:paraId="4C74D183" w14:textId="77777777" w:rsidR="004B79FA" w:rsidRPr="00135213" w:rsidRDefault="004B79FA" w:rsidP="00F962BA">
            <w:pPr>
              <w:pStyle w:val="0-BancaInstituicao"/>
              <w:spacing w:after="0"/>
              <w:jc w:val="both"/>
              <w:rPr>
                <w:rFonts w:cs="Arial"/>
                <w:sz w:val="20"/>
                <w:szCs w:val="20"/>
              </w:rPr>
            </w:pPr>
            <w:r w:rsidRPr="00135213">
              <w:rPr>
                <w:rFonts w:cs="Arial"/>
                <w:sz w:val="20"/>
                <w:szCs w:val="20"/>
              </w:rPr>
              <w:t>Categoria:</w:t>
            </w:r>
          </w:p>
          <w:p w14:paraId="38966D86" w14:textId="77777777" w:rsidR="004B79FA" w:rsidRPr="00135213" w:rsidRDefault="004B79FA" w:rsidP="00F962BA">
            <w:pPr>
              <w:pStyle w:val="0-BancaComponentes"/>
              <w:jc w:val="both"/>
              <w:rPr>
                <w:rFonts w:cs="Arial"/>
                <w:sz w:val="20"/>
                <w:szCs w:val="20"/>
              </w:rPr>
            </w:pPr>
            <w:r w:rsidRPr="00135213">
              <w:rPr>
                <w:rFonts w:cs="Arial"/>
                <w:sz w:val="20"/>
                <w:szCs w:val="20"/>
              </w:rPr>
              <w:t>(  ) Oculto</w:t>
            </w:r>
          </w:p>
          <w:p w14:paraId="7DF48CD6" w14:textId="77777777" w:rsidR="004B79FA" w:rsidRPr="00135213" w:rsidRDefault="004B79FA" w:rsidP="00F962BA">
            <w:pPr>
              <w:spacing w:line="240" w:lineRule="auto"/>
              <w:ind w:firstLine="0"/>
              <w:rPr>
                <w:rFonts w:cs="Arial"/>
                <w:sz w:val="20"/>
              </w:rPr>
            </w:pPr>
            <w:r w:rsidRPr="00135213">
              <w:rPr>
                <w:rFonts w:cs="Arial"/>
                <w:sz w:val="20"/>
              </w:rPr>
              <w:t>(X)Evidente</w:t>
            </w:r>
          </w:p>
          <w:p w14:paraId="29CBE1CF" w14:textId="77777777" w:rsidR="004B79FA" w:rsidRPr="00135213" w:rsidRDefault="004B79FA" w:rsidP="00F962BA">
            <w:pPr>
              <w:spacing w:line="240" w:lineRule="auto"/>
              <w:ind w:firstLine="0"/>
              <w:rPr>
                <w:rFonts w:cs="Arial"/>
                <w:sz w:val="20"/>
              </w:rPr>
            </w:pPr>
          </w:p>
        </w:tc>
        <w:tc>
          <w:tcPr>
            <w:tcW w:w="3085" w:type="dxa"/>
            <w:gridSpan w:val="2"/>
            <w:tcBorders>
              <w:top w:val="single" w:sz="4" w:space="0" w:color="auto"/>
              <w:left w:val="single" w:sz="4" w:space="0" w:color="auto"/>
              <w:bottom w:val="single" w:sz="4" w:space="0" w:color="auto"/>
            </w:tcBorders>
          </w:tcPr>
          <w:p w14:paraId="0DA2839D" w14:textId="77777777" w:rsidR="004B79FA" w:rsidRPr="00135213" w:rsidRDefault="004B79FA" w:rsidP="00F962BA">
            <w:pPr>
              <w:suppressAutoHyphens w:val="0"/>
              <w:spacing w:line="240" w:lineRule="auto"/>
              <w:ind w:firstLine="0"/>
              <w:rPr>
                <w:rFonts w:cs="Arial"/>
                <w:color w:val="000000"/>
                <w:sz w:val="20"/>
                <w:lang w:eastAsia="pt-BR"/>
              </w:rPr>
            </w:pPr>
            <w:r w:rsidRPr="00135213">
              <w:rPr>
                <w:rFonts w:cs="Arial"/>
                <w:color w:val="000000"/>
                <w:sz w:val="20"/>
                <w:lang w:eastAsia="pt-BR"/>
              </w:rPr>
              <w:t xml:space="preserve">Prioridade: </w:t>
            </w:r>
          </w:p>
          <w:p w14:paraId="2E9FE777" w14:textId="40104C66" w:rsidR="004B79FA" w:rsidRPr="00135213" w:rsidRDefault="004B79FA" w:rsidP="00F962BA">
            <w:pPr>
              <w:pStyle w:val="0-BancaComponentes"/>
              <w:jc w:val="both"/>
              <w:rPr>
                <w:rFonts w:cs="Arial"/>
                <w:sz w:val="20"/>
                <w:szCs w:val="20"/>
              </w:rPr>
            </w:pPr>
            <w:r w:rsidRPr="00135213">
              <w:rPr>
                <w:rFonts w:cs="Arial"/>
                <w:sz w:val="20"/>
                <w:szCs w:val="20"/>
              </w:rPr>
              <w:t>(</w:t>
            </w:r>
            <w:r w:rsidR="008620B1" w:rsidRPr="00135213">
              <w:rPr>
                <w:rFonts w:cs="Arial"/>
                <w:sz w:val="20"/>
                <w:szCs w:val="20"/>
              </w:rPr>
              <w:t>X</w:t>
            </w:r>
            <w:r w:rsidRPr="00135213">
              <w:rPr>
                <w:rFonts w:cs="Arial"/>
                <w:sz w:val="20"/>
                <w:szCs w:val="20"/>
              </w:rPr>
              <w:t>) Altíssima</w:t>
            </w:r>
          </w:p>
          <w:p w14:paraId="477F9A5E" w14:textId="77777777" w:rsidR="004B79FA" w:rsidRPr="00135213" w:rsidRDefault="004B79FA" w:rsidP="00F962BA">
            <w:pPr>
              <w:pStyle w:val="0-BancaComponentes"/>
              <w:jc w:val="both"/>
              <w:rPr>
                <w:rFonts w:cs="Arial"/>
                <w:sz w:val="20"/>
                <w:szCs w:val="20"/>
              </w:rPr>
            </w:pPr>
            <w:r w:rsidRPr="00135213">
              <w:rPr>
                <w:rFonts w:cs="Arial"/>
                <w:sz w:val="20"/>
                <w:szCs w:val="20"/>
              </w:rPr>
              <w:t>(  ) Alta</w:t>
            </w:r>
          </w:p>
          <w:p w14:paraId="0551F5B3" w14:textId="5E7E16E6" w:rsidR="004B79FA" w:rsidRPr="00135213" w:rsidRDefault="004B79FA" w:rsidP="00F962BA">
            <w:pPr>
              <w:pStyle w:val="0-BancaComponentes"/>
              <w:jc w:val="both"/>
              <w:rPr>
                <w:rFonts w:cs="Arial"/>
                <w:sz w:val="20"/>
                <w:szCs w:val="20"/>
              </w:rPr>
            </w:pPr>
            <w:r w:rsidRPr="00135213">
              <w:rPr>
                <w:rFonts w:cs="Arial"/>
                <w:sz w:val="20"/>
                <w:szCs w:val="20"/>
              </w:rPr>
              <w:t>(</w:t>
            </w:r>
            <w:r w:rsidR="008620B1" w:rsidRPr="00135213">
              <w:rPr>
                <w:rFonts w:cs="Arial"/>
                <w:sz w:val="20"/>
                <w:szCs w:val="20"/>
              </w:rPr>
              <w:t xml:space="preserve">  </w:t>
            </w:r>
            <w:r w:rsidRPr="00135213">
              <w:rPr>
                <w:rFonts w:cs="Arial"/>
                <w:sz w:val="20"/>
                <w:szCs w:val="20"/>
              </w:rPr>
              <w:t>) Média</w:t>
            </w:r>
          </w:p>
          <w:p w14:paraId="344B7692" w14:textId="77777777" w:rsidR="004B79FA" w:rsidRPr="00135213" w:rsidRDefault="004B79FA" w:rsidP="00F962BA">
            <w:pPr>
              <w:suppressAutoHyphens w:val="0"/>
              <w:spacing w:line="240" w:lineRule="auto"/>
              <w:ind w:firstLine="0"/>
              <w:jc w:val="left"/>
              <w:rPr>
                <w:rFonts w:cs="Arial"/>
                <w:sz w:val="20"/>
              </w:rPr>
            </w:pPr>
            <w:r w:rsidRPr="00135213">
              <w:rPr>
                <w:rFonts w:cs="Arial"/>
                <w:sz w:val="20"/>
              </w:rPr>
              <w:t>(  ) Baixa</w:t>
            </w:r>
          </w:p>
        </w:tc>
      </w:tr>
      <w:tr w:rsidR="004B79FA" w:rsidRPr="00135213" w14:paraId="2424B4C6" w14:textId="77777777" w:rsidTr="005B26A4">
        <w:tblPrEx>
          <w:jc w:val="center"/>
        </w:tblPrEx>
        <w:trPr>
          <w:trHeight w:val="283"/>
          <w:jc w:val="center"/>
        </w:trPr>
        <w:tc>
          <w:tcPr>
            <w:tcW w:w="9060" w:type="dxa"/>
            <w:gridSpan w:val="5"/>
          </w:tcPr>
          <w:p w14:paraId="6C41B2DE" w14:textId="0F304690" w:rsidR="00A55525" w:rsidRPr="00135213" w:rsidRDefault="004B79FA" w:rsidP="00F962BA">
            <w:pPr>
              <w:suppressAutoHyphens w:val="0"/>
              <w:spacing w:line="240" w:lineRule="auto"/>
              <w:ind w:firstLine="0"/>
              <w:rPr>
                <w:rFonts w:cs="Arial"/>
                <w:sz w:val="20"/>
                <w:lang w:eastAsia="pt-BR"/>
              </w:rPr>
            </w:pPr>
            <w:r w:rsidRPr="00135213">
              <w:rPr>
                <w:rFonts w:cs="Arial"/>
                <w:b/>
                <w:bCs/>
                <w:color w:val="000000"/>
                <w:sz w:val="20"/>
                <w:lang w:eastAsia="pt-BR"/>
              </w:rPr>
              <w:t>Descrição</w:t>
            </w:r>
            <w:r w:rsidRPr="00135213">
              <w:rPr>
                <w:rFonts w:cs="Arial"/>
                <w:color w:val="000000"/>
                <w:sz w:val="20"/>
                <w:lang w:eastAsia="pt-BR"/>
              </w:rPr>
              <w:t xml:space="preserve">: </w:t>
            </w:r>
            <w:r w:rsidR="00A55525" w:rsidRPr="00135213">
              <w:rPr>
                <w:rFonts w:cs="Arial"/>
                <w:color w:val="000000"/>
                <w:sz w:val="20"/>
                <w:lang w:eastAsia="pt-BR"/>
              </w:rPr>
              <w:t>O sistema deve registrar dia, horário e o valor informado pelo usuário referente ao exame de glicemia, este valor deverá estar contido entre 21 mg/dl e 599 mg/dl, caso o valor seja inferior a 21 mg/dl o sistema apresentará as siglas LO, e caso o valor seja superior a 599 mg/dl o sistema apresentará as siglas HI.</w:t>
            </w:r>
          </w:p>
          <w:p w14:paraId="2F77DB4C" w14:textId="1A3A0501" w:rsidR="00A55525" w:rsidRPr="00135213" w:rsidRDefault="00A55525" w:rsidP="00F962BA">
            <w:pPr>
              <w:suppressAutoHyphens w:val="0"/>
              <w:spacing w:line="240" w:lineRule="auto"/>
              <w:ind w:firstLine="0"/>
              <w:rPr>
                <w:rFonts w:cs="Arial"/>
                <w:sz w:val="20"/>
                <w:lang w:eastAsia="pt-BR"/>
              </w:rPr>
            </w:pPr>
          </w:p>
        </w:tc>
      </w:tr>
      <w:tr w:rsidR="004B79FA" w:rsidRPr="00135213" w14:paraId="53B27110" w14:textId="77777777" w:rsidTr="005B26A4">
        <w:tblPrEx>
          <w:jc w:val="center"/>
        </w:tblPrEx>
        <w:trPr>
          <w:jc w:val="center"/>
        </w:trPr>
        <w:tc>
          <w:tcPr>
            <w:tcW w:w="3020" w:type="dxa"/>
          </w:tcPr>
          <w:p w14:paraId="2F37D251" w14:textId="6A315B4C" w:rsidR="004B79FA" w:rsidRPr="00135213" w:rsidRDefault="004B79FA" w:rsidP="00F962BA">
            <w:pPr>
              <w:spacing w:line="240" w:lineRule="auto"/>
              <w:ind w:firstLine="0"/>
              <w:rPr>
                <w:rFonts w:cs="Arial"/>
                <w:sz w:val="20"/>
              </w:rPr>
            </w:pPr>
            <w:r w:rsidRPr="00135213">
              <w:rPr>
                <w:rFonts w:cs="Arial"/>
                <w:b/>
                <w:bCs/>
                <w:color w:val="000000"/>
                <w:sz w:val="20"/>
                <w:lang w:eastAsia="pt-BR"/>
              </w:rPr>
              <w:t>RF00</w:t>
            </w:r>
            <w:r w:rsidR="002F64C3" w:rsidRPr="00135213">
              <w:rPr>
                <w:rFonts w:cs="Arial"/>
                <w:b/>
                <w:bCs/>
                <w:color w:val="000000"/>
                <w:sz w:val="20"/>
                <w:lang w:eastAsia="pt-BR"/>
              </w:rPr>
              <w:t>5</w:t>
            </w:r>
            <w:r w:rsidRPr="00135213">
              <w:rPr>
                <w:rFonts w:cs="Arial"/>
                <w:b/>
                <w:bCs/>
                <w:color w:val="000000"/>
                <w:sz w:val="20"/>
                <w:lang w:eastAsia="pt-BR"/>
              </w:rPr>
              <w:t>-</w:t>
            </w:r>
            <w:r w:rsidRPr="00135213">
              <w:rPr>
                <w:rFonts w:cs="Arial"/>
                <w:bCs/>
                <w:color w:val="000000"/>
                <w:sz w:val="20"/>
                <w:lang w:eastAsia="pt-BR"/>
              </w:rPr>
              <w:t xml:space="preserve"> Calcular média </w:t>
            </w:r>
            <w:r w:rsidR="00FA11FE">
              <w:rPr>
                <w:rFonts w:cs="Arial"/>
                <w:bCs/>
                <w:color w:val="000000"/>
                <w:sz w:val="20"/>
                <w:lang w:eastAsia="pt-BR"/>
              </w:rPr>
              <w:t>de glice</w:t>
            </w:r>
            <w:r w:rsidR="00A55525" w:rsidRPr="00135213">
              <w:rPr>
                <w:rFonts w:cs="Arial"/>
                <w:bCs/>
                <w:color w:val="000000"/>
                <w:sz w:val="20"/>
                <w:lang w:eastAsia="pt-BR"/>
              </w:rPr>
              <w:t>mia.</w:t>
            </w:r>
          </w:p>
        </w:tc>
        <w:tc>
          <w:tcPr>
            <w:tcW w:w="3020" w:type="dxa"/>
            <w:gridSpan w:val="3"/>
          </w:tcPr>
          <w:p w14:paraId="0B8C44B9" w14:textId="77777777" w:rsidR="004B79FA" w:rsidRPr="00135213" w:rsidRDefault="004B79FA" w:rsidP="00F962BA">
            <w:pPr>
              <w:suppressAutoHyphens w:val="0"/>
              <w:spacing w:line="240" w:lineRule="auto"/>
              <w:ind w:firstLine="0"/>
              <w:rPr>
                <w:rFonts w:cs="Arial"/>
                <w:bCs/>
                <w:color w:val="000000"/>
                <w:sz w:val="20"/>
                <w:lang w:eastAsia="pt-BR"/>
              </w:rPr>
            </w:pPr>
            <w:r w:rsidRPr="00135213">
              <w:rPr>
                <w:rFonts w:cs="Arial"/>
                <w:bCs/>
                <w:color w:val="000000"/>
                <w:sz w:val="20"/>
                <w:lang w:eastAsia="pt-BR"/>
              </w:rPr>
              <w:t>Categoria:</w:t>
            </w:r>
          </w:p>
          <w:p w14:paraId="1F3511C6" w14:textId="77777777" w:rsidR="004B79FA" w:rsidRPr="00135213" w:rsidRDefault="004B79FA" w:rsidP="00F962BA">
            <w:pPr>
              <w:pStyle w:val="0-BancaComponentes"/>
              <w:jc w:val="both"/>
              <w:rPr>
                <w:rFonts w:cs="Arial"/>
                <w:sz w:val="20"/>
                <w:szCs w:val="20"/>
              </w:rPr>
            </w:pPr>
            <w:r w:rsidRPr="00135213">
              <w:rPr>
                <w:rFonts w:cs="Arial"/>
                <w:sz w:val="20"/>
                <w:szCs w:val="20"/>
              </w:rPr>
              <w:t>(X) Oculto</w:t>
            </w:r>
          </w:p>
          <w:p w14:paraId="51F7A4FB" w14:textId="77777777" w:rsidR="004B79FA" w:rsidRPr="00135213" w:rsidRDefault="004B79FA" w:rsidP="00F962BA">
            <w:pPr>
              <w:spacing w:line="240" w:lineRule="auto"/>
              <w:ind w:firstLine="0"/>
              <w:rPr>
                <w:rFonts w:cs="Arial"/>
                <w:sz w:val="20"/>
              </w:rPr>
            </w:pPr>
            <w:r w:rsidRPr="00135213">
              <w:rPr>
                <w:rFonts w:cs="Arial"/>
                <w:sz w:val="20"/>
              </w:rPr>
              <w:t>(   ) Evidente</w:t>
            </w:r>
          </w:p>
        </w:tc>
        <w:tc>
          <w:tcPr>
            <w:tcW w:w="3020" w:type="dxa"/>
          </w:tcPr>
          <w:p w14:paraId="24811909" w14:textId="77777777" w:rsidR="004B79FA" w:rsidRPr="00135213" w:rsidRDefault="004B79FA" w:rsidP="00F962BA">
            <w:pPr>
              <w:suppressAutoHyphens w:val="0"/>
              <w:spacing w:line="240" w:lineRule="auto"/>
              <w:ind w:firstLine="0"/>
              <w:rPr>
                <w:rFonts w:cs="Arial"/>
                <w:color w:val="000000"/>
                <w:sz w:val="20"/>
                <w:lang w:eastAsia="pt-BR"/>
              </w:rPr>
            </w:pPr>
            <w:r w:rsidRPr="00135213">
              <w:rPr>
                <w:rFonts w:cs="Arial"/>
                <w:color w:val="000000"/>
                <w:sz w:val="20"/>
                <w:lang w:eastAsia="pt-BR"/>
              </w:rPr>
              <w:t xml:space="preserve">Prioridade: </w:t>
            </w:r>
          </w:p>
          <w:p w14:paraId="07AA3EAC" w14:textId="77777777" w:rsidR="004B79FA" w:rsidRPr="00135213" w:rsidRDefault="004B79FA" w:rsidP="00F962BA">
            <w:pPr>
              <w:pStyle w:val="0-BancaComponentes"/>
              <w:jc w:val="both"/>
              <w:rPr>
                <w:rFonts w:cs="Arial"/>
                <w:sz w:val="20"/>
                <w:szCs w:val="20"/>
              </w:rPr>
            </w:pPr>
            <w:r w:rsidRPr="00135213">
              <w:rPr>
                <w:rFonts w:cs="Arial"/>
                <w:sz w:val="20"/>
                <w:szCs w:val="20"/>
              </w:rPr>
              <w:t>(  ) Altíssima</w:t>
            </w:r>
          </w:p>
          <w:p w14:paraId="2932FC24" w14:textId="3756F30A" w:rsidR="004B79FA" w:rsidRPr="00135213" w:rsidRDefault="004B79FA" w:rsidP="00F962BA">
            <w:pPr>
              <w:pStyle w:val="0-BancaComponentes"/>
              <w:jc w:val="both"/>
              <w:rPr>
                <w:rFonts w:cs="Arial"/>
                <w:sz w:val="20"/>
                <w:szCs w:val="20"/>
              </w:rPr>
            </w:pPr>
            <w:r w:rsidRPr="00135213">
              <w:rPr>
                <w:rFonts w:cs="Arial"/>
                <w:sz w:val="20"/>
                <w:szCs w:val="20"/>
              </w:rPr>
              <w:t>(</w:t>
            </w:r>
            <w:r w:rsidR="00A55525" w:rsidRPr="00135213">
              <w:rPr>
                <w:rFonts w:cs="Arial"/>
                <w:sz w:val="20"/>
                <w:szCs w:val="20"/>
              </w:rPr>
              <w:t xml:space="preserve">  </w:t>
            </w:r>
            <w:r w:rsidRPr="00135213">
              <w:rPr>
                <w:rFonts w:cs="Arial"/>
                <w:sz w:val="20"/>
                <w:szCs w:val="20"/>
              </w:rPr>
              <w:t>) Alta</w:t>
            </w:r>
          </w:p>
          <w:p w14:paraId="23FFB8A3" w14:textId="60FB06B1" w:rsidR="004B79FA" w:rsidRPr="00135213" w:rsidRDefault="004B79FA" w:rsidP="00F962BA">
            <w:pPr>
              <w:pStyle w:val="0-BancaComponentes"/>
              <w:jc w:val="both"/>
              <w:rPr>
                <w:rFonts w:cs="Arial"/>
                <w:sz w:val="20"/>
                <w:szCs w:val="20"/>
              </w:rPr>
            </w:pPr>
            <w:r w:rsidRPr="00135213">
              <w:rPr>
                <w:rFonts w:cs="Arial"/>
                <w:sz w:val="20"/>
                <w:szCs w:val="20"/>
              </w:rPr>
              <w:t>(</w:t>
            </w:r>
            <w:r w:rsidR="00A55525" w:rsidRPr="00135213">
              <w:rPr>
                <w:rFonts w:cs="Arial"/>
                <w:sz w:val="20"/>
                <w:szCs w:val="20"/>
              </w:rPr>
              <w:t xml:space="preserve">  </w:t>
            </w:r>
            <w:r w:rsidRPr="00135213">
              <w:rPr>
                <w:rFonts w:cs="Arial"/>
                <w:sz w:val="20"/>
                <w:szCs w:val="20"/>
              </w:rPr>
              <w:t>) Média</w:t>
            </w:r>
          </w:p>
          <w:p w14:paraId="245B0A9A" w14:textId="00743C4A" w:rsidR="004B79FA" w:rsidRPr="00135213" w:rsidRDefault="004B79FA" w:rsidP="00F962BA">
            <w:pPr>
              <w:spacing w:line="240" w:lineRule="auto"/>
              <w:ind w:firstLine="0"/>
              <w:rPr>
                <w:rFonts w:cs="Arial"/>
                <w:sz w:val="20"/>
              </w:rPr>
            </w:pPr>
            <w:r w:rsidRPr="00135213">
              <w:rPr>
                <w:rFonts w:cs="Arial"/>
                <w:sz w:val="20"/>
              </w:rPr>
              <w:t>(</w:t>
            </w:r>
            <w:r w:rsidR="00A55525" w:rsidRPr="00135213">
              <w:rPr>
                <w:rFonts w:cs="Arial"/>
                <w:sz w:val="20"/>
              </w:rPr>
              <w:t>X</w:t>
            </w:r>
            <w:r w:rsidRPr="00135213">
              <w:rPr>
                <w:rFonts w:cs="Arial"/>
                <w:sz w:val="20"/>
              </w:rPr>
              <w:t>) Baixa</w:t>
            </w:r>
          </w:p>
        </w:tc>
      </w:tr>
      <w:tr w:rsidR="004B79FA" w:rsidRPr="00135213" w14:paraId="64FF8373" w14:textId="77777777" w:rsidTr="005B26A4">
        <w:tblPrEx>
          <w:jc w:val="center"/>
        </w:tblPrEx>
        <w:trPr>
          <w:trHeight w:val="283"/>
          <w:jc w:val="center"/>
        </w:trPr>
        <w:tc>
          <w:tcPr>
            <w:tcW w:w="9060" w:type="dxa"/>
            <w:gridSpan w:val="5"/>
          </w:tcPr>
          <w:p w14:paraId="7FA858B6" w14:textId="41E56A18" w:rsidR="004B79FA" w:rsidRPr="00135213" w:rsidRDefault="004B79FA" w:rsidP="00F962BA">
            <w:pPr>
              <w:spacing w:line="240" w:lineRule="auto"/>
              <w:ind w:firstLine="0"/>
              <w:rPr>
                <w:rFonts w:cs="Arial"/>
                <w:color w:val="000000"/>
                <w:sz w:val="20"/>
                <w:lang w:eastAsia="pt-BR"/>
              </w:rPr>
            </w:pPr>
            <w:r w:rsidRPr="00135213">
              <w:rPr>
                <w:rFonts w:cs="Arial"/>
                <w:b/>
                <w:bCs/>
                <w:color w:val="000000"/>
                <w:sz w:val="20"/>
                <w:lang w:eastAsia="pt-BR"/>
              </w:rPr>
              <w:t>Descrição</w:t>
            </w:r>
            <w:r w:rsidRPr="00135213">
              <w:rPr>
                <w:rFonts w:cs="Arial"/>
                <w:color w:val="000000"/>
                <w:sz w:val="20"/>
                <w:lang w:eastAsia="pt-BR"/>
              </w:rPr>
              <w:t xml:space="preserve">: Caso seja solicitado o sistema deve fazer a média </w:t>
            </w:r>
            <w:r w:rsidR="00A55525" w:rsidRPr="00135213">
              <w:rPr>
                <w:rFonts w:cs="Arial"/>
                <w:color w:val="000000"/>
                <w:sz w:val="20"/>
                <w:lang w:eastAsia="pt-BR"/>
              </w:rPr>
              <w:t xml:space="preserve">da </w:t>
            </w:r>
            <w:r w:rsidR="00FC38D5" w:rsidRPr="00135213">
              <w:rPr>
                <w:rFonts w:cs="Arial"/>
                <w:color w:val="000000"/>
                <w:sz w:val="20"/>
                <w:lang w:eastAsia="pt-BR"/>
              </w:rPr>
              <w:t>glicemia</w:t>
            </w:r>
            <w:r w:rsidRPr="00135213">
              <w:rPr>
                <w:rFonts w:cs="Arial"/>
                <w:color w:val="000000"/>
                <w:sz w:val="20"/>
                <w:lang w:eastAsia="pt-BR"/>
              </w:rPr>
              <w:t xml:space="preserve"> </w:t>
            </w:r>
            <w:r w:rsidR="00FC38D5" w:rsidRPr="00135213">
              <w:rPr>
                <w:rFonts w:cs="Arial"/>
                <w:color w:val="000000"/>
                <w:sz w:val="20"/>
                <w:lang w:eastAsia="pt-BR"/>
              </w:rPr>
              <w:t>em</w:t>
            </w:r>
            <w:r w:rsidRPr="00135213">
              <w:rPr>
                <w:rFonts w:cs="Arial"/>
                <w:color w:val="000000"/>
                <w:sz w:val="20"/>
                <w:lang w:eastAsia="pt-BR"/>
              </w:rPr>
              <w:t xml:space="preserve"> determinados períodos definidos pelo usuário.</w:t>
            </w:r>
          </w:p>
          <w:p w14:paraId="78603F84" w14:textId="77777777" w:rsidR="004B79FA" w:rsidRPr="00135213" w:rsidRDefault="004B79FA" w:rsidP="00F962BA">
            <w:pPr>
              <w:spacing w:line="240" w:lineRule="auto"/>
              <w:ind w:firstLine="0"/>
              <w:rPr>
                <w:rFonts w:cs="Arial"/>
                <w:color w:val="000000"/>
                <w:sz w:val="20"/>
                <w:lang w:eastAsia="pt-BR"/>
              </w:rPr>
            </w:pPr>
            <w:r w:rsidRPr="00135213">
              <w:rPr>
                <w:rFonts w:cs="Arial"/>
                <w:color w:val="000000"/>
                <w:sz w:val="20"/>
                <w:lang w:eastAsia="pt-BR"/>
              </w:rPr>
              <w:t>Fórmula para média glicêmica:</w:t>
            </w:r>
            <w:r w:rsidRPr="00135213">
              <w:rPr>
                <w:rFonts w:cs="Arial"/>
                <w:color w:val="000000"/>
                <w:sz w:val="20"/>
                <w:lang w:eastAsia="pt-BR"/>
              </w:rPr>
              <w:br/>
            </w:r>
            <w:r w:rsidRPr="00135213">
              <w:rPr>
                <w:rFonts w:eastAsia="Wingdings" w:cs="Arial"/>
                <w:color w:val="000000"/>
                <w:sz w:val="20"/>
                <w:lang w:eastAsia="pt-BR"/>
              </w:rPr>
              <w:t></w:t>
            </w:r>
            <w:r w:rsidRPr="00135213">
              <w:rPr>
                <w:rFonts w:cs="Arial"/>
                <w:color w:val="000000"/>
                <w:sz w:val="20"/>
                <w:lang w:eastAsia="pt-BR"/>
              </w:rPr>
              <w:t xml:space="preserve">  Para cada exame registrado será somado o valor “1” em uma variável “X”.</w:t>
            </w:r>
            <w:r w:rsidRPr="00135213">
              <w:rPr>
                <w:rFonts w:cs="Arial"/>
                <w:color w:val="000000"/>
                <w:sz w:val="20"/>
                <w:lang w:eastAsia="pt-BR"/>
              </w:rPr>
              <w:br/>
            </w:r>
            <w:r w:rsidRPr="00135213">
              <w:rPr>
                <w:rFonts w:eastAsia="Wingdings" w:cs="Arial"/>
                <w:color w:val="000000"/>
                <w:sz w:val="20"/>
                <w:lang w:eastAsia="pt-BR"/>
              </w:rPr>
              <w:t></w:t>
            </w:r>
            <w:r w:rsidRPr="00135213">
              <w:rPr>
                <w:rFonts w:cs="Arial"/>
                <w:color w:val="000000"/>
                <w:sz w:val="20"/>
                <w:lang w:eastAsia="pt-BR"/>
              </w:rPr>
              <w:t xml:space="preserve"> Em uma segunda variável “Y” será somado o valor obtido através dos registros dos exames de glicemias do usuário.</w:t>
            </w:r>
          </w:p>
          <w:p w14:paraId="1F719F78" w14:textId="5CFC33FB" w:rsidR="004B79FA" w:rsidRPr="00135213" w:rsidRDefault="004B79FA" w:rsidP="00F962BA">
            <w:pPr>
              <w:spacing w:line="240" w:lineRule="auto"/>
              <w:ind w:firstLine="0"/>
              <w:rPr>
                <w:rFonts w:cs="Arial"/>
                <w:color w:val="000000"/>
                <w:sz w:val="20"/>
                <w:lang w:eastAsia="pt-BR"/>
              </w:rPr>
            </w:pPr>
            <w:r w:rsidRPr="00135213">
              <w:rPr>
                <w:rFonts w:eastAsia="Wingdings" w:cs="Arial"/>
                <w:color w:val="000000"/>
                <w:sz w:val="20"/>
                <w:lang w:eastAsia="pt-BR"/>
              </w:rPr>
              <w:t></w:t>
            </w:r>
            <w:r w:rsidRPr="00135213">
              <w:rPr>
                <w:rFonts w:cs="Arial"/>
                <w:color w:val="000000"/>
                <w:sz w:val="20"/>
                <w:lang w:eastAsia="pt-BR"/>
              </w:rPr>
              <w:t xml:space="preserve">   Deste modo se o usuário registrar </w:t>
            </w:r>
            <w:r w:rsidR="00FC38D5" w:rsidRPr="00135213">
              <w:rPr>
                <w:rFonts w:cs="Arial"/>
                <w:color w:val="000000"/>
                <w:sz w:val="20"/>
                <w:lang w:eastAsia="pt-BR"/>
              </w:rPr>
              <w:t xml:space="preserve">de seus exames </w:t>
            </w:r>
            <w:r w:rsidRPr="00135213">
              <w:rPr>
                <w:rFonts w:cs="Arial"/>
                <w:color w:val="000000"/>
                <w:sz w:val="20"/>
                <w:lang w:eastAsia="pt-BR"/>
              </w:rPr>
              <w:t xml:space="preserve">em 3 horários diferentes, com os seguintes valore: 250; 150; 80 o sistema deverá </w:t>
            </w:r>
            <w:r w:rsidR="00CE5C76" w:rsidRPr="00135213">
              <w:rPr>
                <w:rFonts w:cs="Arial"/>
                <w:color w:val="000000"/>
                <w:sz w:val="20"/>
                <w:lang w:eastAsia="pt-BR"/>
              </w:rPr>
              <w:t>somá-los</w:t>
            </w:r>
            <w:r w:rsidRPr="00135213">
              <w:rPr>
                <w:rFonts w:cs="Arial"/>
                <w:color w:val="000000"/>
                <w:sz w:val="20"/>
                <w:lang w:eastAsia="pt-BR"/>
              </w:rPr>
              <w:t xml:space="preserve"> e dividi-los pôr 3 chegando ao resultado de 160. </w:t>
            </w:r>
            <w:r w:rsidRPr="00135213">
              <w:rPr>
                <w:rFonts w:cs="Arial"/>
                <w:color w:val="000000"/>
                <w:sz w:val="20"/>
                <w:lang w:eastAsia="pt-BR"/>
              </w:rPr>
              <w:br/>
            </w:r>
            <w:r w:rsidRPr="00135213">
              <w:rPr>
                <w:rFonts w:eastAsia="Wingdings" w:cs="Arial"/>
                <w:color w:val="000000"/>
                <w:sz w:val="20"/>
                <w:lang w:eastAsia="pt-BR"/>
              </w:rPr>
              <w:t></w:t>
            </w:r>
            <w:r w:rsidRPr="00135213">
              <w:rPr>
                <w:rFonts w:cs="Arial"/>
                <w:color w:val="000000"/>
                <w:sz w:val="20"/>
                <w:lang w:eastAsia="pt-BR"/>
              </w:rPr>
              <w:t xml:space="preserve">     Média = Y/X.</w:t>
            </w:r>
          </w:p>
        </w:tc>
      </w:tr>
      <w:tr w:rsidR="004B79FA" w:rsidRPr="00135213" w14:paraId="61E8D3A4" w14:textId="77777777" w:rsidTr="005B26A4">
        <w:tblPrEx>
          <w:jc w:val="center"/>
        </w:tblPrEx>
        <w:trPr>
          <w:jc w:val="center"/>
        </w:trPr>
        <w:tc>
          <w:tcPr>
            <w:tcW w:w="3020" w:type="dxa"/>
          </w:tcPr>
          <w:p w14:paraId="3962D035" w14:textId="370B4165" w:rsidR="004B79FA" w:rsidRPr="00135213" w:rsidRDefault="004B79FA" w:rsidP="00F962BA">
            <w:pPr>
              <w:spacing w:line="240" w:lineRule="auto"/>
              <w:ind w:firstLine="0"/>
              <w:rPr>
                <w:rFonts w:cs="Arial"/>
                <w:sz w:val="20"/>
              </w:rPr>
            </w:pPr>
            <w:r w:rsidRPr="00135213">
              <w:rPr>
                <w:rFonts w:cs="Arial"/>
                <w:b/>
                <w:bCs/>
                <w:color w:val="000000"/>
                <w:sz w:val="20"/>
                <w:lang w:eastAsia="pt-BR"/>
              </w:rPr>
              <w:t>RF00</w:t>
            </w:r>
            <w:r w:rsidR="002F64C3" w:rsidRPr="00135213">
              <w:rPr>
                <w:rFonts w:cs="Arial"/>
                <w:b/>
                <w:bCs/>
                <w:color w:val="000000"/>
                <w:sz w:val="20"/>
                <w:lang w:eastAsia="pt-BR"/>
              </w:rPr>
              <w:t>6</w:t>
            </w:r>
            <w:r w:rsidRPr="00135213">
              <w:rPr>
                <w:rFonts w:cs="Arial"/>
                <w:color w:val="000000"/>
                <w:sz w:val="20"/>
                <w:lang w:eastAsia="pt-BR"/>
              </w:rPr>
              <w:t>-</w:t>
            </w:r>
            <w:r w:rsidR="00A911C7" w:rsidRPr="00135213">
              <w:rPr>
                <w:rFonts w:cs="Arial"/>
                <w:color w:val="000000"/>
                <w:sz w:val="20"/>
                <w:lang w:eastAsia="pt-BR"/>
              </w:rPr>
              <w:t xml:space="preserve"> Cálculo</w:t>
            </w:r>
            <w:r w:rsidR="009F03EE" w:rsidRPr="00135213">
              <w:rPr>
                <w:rFonts w:cs="Arial"/>
                <w:color w:val="000000"/>
                <w:sz w:val="20"/>
                <w:lang w:eastAsia="pt-BR"/>
              </w:rPr>
              <w:t xml:space="preserve"> de correção de glicemia</w:t>
            </w:r>
            <w:r w:rsidRPr="00135213">
              <w:rPr>
                <w:rFonts w:cs="Arial"/>
                <w:color w:val="000000"/>
                <w:sz w:val="20"/>
                <w:lang w:eastAsia="pt-BR"/>
              </w:rPr>
              <w:t>.</w:t>
            </w:r>
          </w:p>
        </w:tc>
        <w:tc>
          <w:tcPr>
            <w:tcW w:w="3020" w:type="dxa"/>
            <w:gridSpan w:val="3"/>
          </w:tcPr>
          <w:p w14:paraId="1EDA5DA5" w14:textId="77777777" w:rsidR="004B79FA" w:rsidRPr="00135213" w:rsidRDefault="004B79FA" w:rsidP="00F962BA">
            <w:pPr>
              <w:suppressAutoHyphens w:val="0"/>
              <w:spacing w:line="240" w:lineRule="auto"/>
              <w:ind w:firstLine="0"/>
              <w:rPr>
                <w:rFonts w:cs="Arial"/>
                <w:bCs/>
                <w:color w:val="000000"/>
                <w:sz w:val="20"/>
                <w:lang w:eastAsia="pt-BR"/>
              </w:rPr>
            </w:pPr>
            <w:r w:rsidRPr="00135213">
              <w:rPr>
                <w:rFonts w:cs="Arial"/>
                <w:bCs/>
                <w:color w:val="000000"/>
                <w:sz w:val="20"/>
                <w:lang w:eastAsia="pt-BR"/>
              </w:rPr>
              <w:t>Categoria:</w:t>
            </w:r>
          </w:p>
          <w:p w14:paraId="3A4734FF" w14:textId="77777777" w:rsidR="004B79FA" w:rsidRPr="00135213" w:rsidRDefault="004B79FA" w:rsidP="00F962BA">
            <w:pPr>
              <w:pStyle w:val="0-BancaComponentes"/>
              <w:jc w:val="both"/>
              <w:rPr>
                <w:rFonts w:cs="Arial"/>
                <w:sz w:val="20"/>
                <w:szCs w:val="20"/>
              </w:rPr>
            </w:pPr>
            <w:r w:rsidRPr="00135213">
              <w:rPr>
                <w:rFonts w:cs="Arial"/>
                <w:sz w:val="20"/>
                <w:szCs w:val="20"/>
              </w:rPr>
              <w:t>(X) Oculto</w:t>
            </w:r>
          </w:p>
          <w:p w14:paraId="58C8DB00" w14:textId="77777777" w:rsidR="004B79FA" w:rsidRPr="00135213" w:rsidRDefault="004B79FA" w:rsidP="00F962BA">
            <w:pPr>
              <w:spacing w:line="240" w:lineRule="auto"/>
              <w:ind w:firstLine="0"/>
              <w:rPr>
                <w:rFonts w:cs="Arial"/>
                <w:sz w:val="20"/>
              </w:rPr>
            </w:pPr>
            <w:r w:rsidRPr="00135213">
              <w:rPr>
                <w:rFonts w:cs="Arial"/>
                <w:sz w:val="20"/>
              </w:rPr>
              <w:t>(  ) Evidente</w:t>
            </w:r>
          </w:p>
        </w:tc>
        <w:tc>
          <w:tcPr>
            <w:tcW w:w="3020" w:type="dxa"/>
          </w:tcPr>
          <w:p w14:paraId="2C8669F7" w14:textId="77777777" w:rsidR="004B79FA" w:rsidRPr="00135213" w:rsidRDefault="004B79FA" w:rsidP="00F962BA">
            <w:pPr>
              <w:suppressAutoHyphens w:val="0"/>
              <w:spacing w:line="240" w:lineRule="auto"/>
              <w:ind w:firstLine="0"/>
              <w:rPr>
                <w:rFonts w:cs="Arial"/>
                <w:color w:val="000000"/>
                <w:sz w:val="20"/>
                <w:lang w:eastAsia="pt-BR"/>
              </w:rPr>
            </w:pPr>
            <w:r w:rsidRPr="00135213">
              <w:rPr>
                <w:rFonts w:cs="Arial"/>
                <w:color w:val="000000"/>
                <w:sz w:val="20"/>
                <w:lang w:eastAsia="pt-BR"/>
              </w:rPr>
              <w:t xml:space="preserve">Prioridade: </w:t>
            </w:r>
          </w:p>
          <w:p w14:paraId="3B9BEFD7" w14:textId="3E6C15DB" w:rsidR="004B79FA" w:rsidRPr="00135213" w:rsidRDefault="004B79FA" w:rsidP="00F962BA">
            <w:pPr>
              <w:pStyle w:val="0-BancaComponentes"/>
              <w:jc w:val="both"/>
              <w:rPr>
                <w:rFonts w:cs="Arial"/>
                <w:sz w:val="20"/>
                <w:szCs w:val="20"/>
              </w:rPr>
            </w:pPr>
            <w:r w:rsidRPr="00135213">
              <w:rPr>
                <w:rFonts w:cs="Arial"/>
                <w:sz w:val="20"/>
                <w:szCs w:val="20"/>
              </w:rPr>
              <w:t>(</w:t>
            </w:r>
            <w:r w:rsidR="00A41DB5" w:rsidRPr="00135213">
              <w:rPr>
                <w:rFonts w:cs="Arial"/>
                <w:sz w:val="20"/>
                <w:szCs w:val="20"/>
              </w:rPr>
              <w:t>X</w:t>
            </w:r>
            <w:r w:rsidRPr="00135213">
              <w:rPr>
                <w:rFonts w:cs="Arial"/>
                <w:sz w:val="20"/>
                <w:szCs w:val="20"/>
              </w:rPr>
              <w:t>) Altíssima</w:t>
            </w:r>
          </w:p>
          <w:p w14:paraId="684CCD0A" w14:textId="77C9E3EE" w:rsidR="004B79FA" w:rsidRPr="00135213" w:rsidRDefault="004B79FA" w:rsidP="00F962BA">
            <w:pPr>
              <w:pStyle w:val="0-BancaComponentes"/>
              <w:jc w:val="both"/>
              <w:rPr>
                <w:rFonts w:cs="Arial"/>
                <w:sz w:val="20"/>
                <w:szCs w:val="20"/>
              </w:rPr>
            </w:pPr>
            <w:r w:rsidRPr="00135213">
              <w:rPr>
                <w:rFonts w:cs="Arial"/>
                <w:sz w:val="20"/>
                <w:szCs w:val="20"/>
              </w:rPr>
              <w:t>(</w:t>
            </w:r>
            <w:r w:rsidR="00A41DB5" w:rsidRPr="00135213">
              <w:rPr>
                <w:rFonts w:cs="Arial"/>
                <w:sz w:val="20"/>
                <w:szCs w:val="20"/>
              </w:rPr>
              <w:t xml:space="preserve">  </w:t>
            </w:r>
            <w:r w:rsidRPr="00135213">
              <w:rPr>
                <w:rFonts w:cs="Arial"/>
                <w:sz w:val="20"/>
                <w:szCs w:val="20"/>
              </w:rPr>
              <w:t>) Alta</w:t>
            </w:r>
          </w:p>
          <w:p w14:paraId="6562F2D7" w14:textId="77777777" w:rsidR="004B79FA" w:rsidRPr="00135213" w:rsidRDefault="004B79FA" w:rsidP="00F962BA">
            <w:pPr>
              <w:pStyle w:val="0-BancaComponentes"/>
              <w:jc w:val="both"/>
              <w:rPr>
                <w:rFonts w:cs="Arial"/>
                <w:sz w:val="20"/>
                <w:szCs w:val="20"/>
              </w:rPr>
            </w:pPr>
            <w:r w:rsidRPr="00135213">
              <w:rPr>
                <w:rFonts w:cs="Arial"/>
                <w:sz w:val="20"/>
                <w:szCs w:val="20"/>
              </w:rPr>
              <w:t>(  ) Média</w:t>
            </w:r>
          </w:p>
          <w:p w14:paraId="200B05C3" w14:textId="77777777" w:rsidR="004B79FA" w:rsidRPr="00135213" w:rsidRDefault="004B79FA" w:rsidP="00F962BA">
            <w:pPr>
              <w:spacing w:line="240" w:lineRule="auto"/>
              <w:ind w:firstLine="0"/>
              <w:rPr>
                <w:rFonts w:cs="Arial"/>
                <w:sz w:val="20"/>
              </w:rPr>
            </w:pPr>
            <w:r w:rsidRPr="00135213">
              <w:rPr>
                <w:rFonts w:cs="Arial"/>
                <w:sz w:val="20"/>
              </w:rPr>
              <w:t>(  ) Baixa</w:t>
            </w:r>
          </w:p>
        </w:tc>
      </w:tr>
      <w:tr w:rsidR="004B79FA" w:rsidRPr="00135213" w14:paraId="3BBC41E4" w14:textId="77777777" w:rsidTr="005B26A4">
        <w:tblPrEx>
          <w:jc w:val="center"/>
        </w:tblPrEx>
        <w:trPr>
          <w:trHeight w:val="283"/>
          <w:jc w:val="center"/>
        </w:trPr>
        <w:tc>
          <w:tcPr>
            <w:tcW w:w="9060" w:type="dxa"/>
            <w:gridSpan w:val="5"/>
          </w:tcPr>
          <w:p w14:paraId="1B746A23" w14:textId="77777777" w:rsidR="00A41DB5" w:rsidRPr="00135213" w:rsidRDefault="004B79FA" w:rsidP="00F962BA">
            <w:pPr>
              <w:spacing w:line="240" w:lineRule="auto"/>
              <w:ind w:firstLine="0"/>
              <w:rPr>
                <w:rFonts w:cs="Arial"/>
                <w:color w:val="000000"/>
                <w:sz w:val="20"/>
                <w:lang w:eastAsia="pt-BR"/>
              </w:rPr>
            </w:pPr>
            <w:r w:rsidRPr="00135213">
              <w:rPr>
                <w:rFonts w:cs="Arial"/>
                <w:b/>
                <w:bCs/>
                <w:color w:val="000000"/>
                <w:sz w:val="20"/>
                <w:lang w:eastAsia="pt-BR"/>
              </w:rPr>
              <w:t>Descrição</w:t>
            </w:r>
            <w:r w:rsidRPr="00135213">
              <w:rPr>
                <w:rFonts w:cs="Arial"/>
                <w:color w:val="000000"/>
                <w:sz w:val="20"/>
                <w:lang w:eastAsia="pt-BR"/>
              </w:rPr>
              <w:t xml:space="preserve">: Com base nos dados obtidos através do cadastro do usuário, o sistema </w:t>
            </w:r>
            <w:r w:rsidR="00FC38D5" w:rsidRPr="00135213">
              <w:rPr>
                <w:rFonts w:cs="Arial"/>
                <w:color w:val="000000"/>
                <w:sz w:val="20"/>
                <w:lang w:eastAsia="pt-BR"/>
              </w:rPr>
              <w:t>deve</w:t>
            </w:r>
            <w:r w:rsidRPr="00135213">
              <w:rPr>
                <w:rFonts w:cs="Arial"/>
                <w:color w:val="000000"/>
                <w:sz w:val="20"/>
                <w:lang w:eastAsia="pt-BR"/>
              </w:rPr>
              <w:t xml:space="preserve"> calcular a quantidade de medicamento a ser utilizado</w:t>
            </w:r>
            <w:r w:rsidR="00A41DB5" w:rsidRPr="00135213">
              <w:rPr>
                <w:rFonts w:cs="Arial"/>
                <w:color w:val="000000"/>
                <w:sz w:val="20"/>
                <w:lang w:eastAsia="pt-BR"/>
              </w:rPr>
              <w:t xml:space="preserve">. </w:t>
            </w:r>
          </w:p>
          <w:p w14:paraId="3C0C378F" w14:textId="5C187936" w:rsidR="00A41DB5" w:rsidRPr="00135213" w:rsidRDefault="00FC38D5" w:rsidP="00F962BA">
            <w:pPr>
              <w:spacing w:line="240" w:lineRule="auto"/>
              <w:ind w:firstLine="0"/>
              <w:rPr>
                <w:rFonts w:cs="Arial"/>
                <w:color w:val="000000"/>
                <w:sz w:val="20"/>
                <w:lang w:eastAsia="pt-BR"/>
              </w:rPr>
            </w:pPr>
            <w:r w:rsidRPr="00135213">
              <w:rPr>
                <w:rFonts w:cs="Arial"/>
                <w:color w:val="000000"/>
                <w:sz w:val="20"/>
                <w:lang w:eastAsia="pt-BR"/>
              </w:rPr>
              <w:t>Desta forma se for registrado um valor hipotético de 200 mg/dl, o sistema deve</w:t>
            </w:r>
            <w:r w:rsidR="00A41DB5" w:rsidRPr="00135213">
              <w:rPr>
                <w:rFonts w:cs="Arial"/>
                <w:color w:val="000000"/>
                <w:sz w:val="20"/>
                <w:lang w:eastAsia="pt-BR"/>
              </w:rPr>
              <w:t xml:space="preserve"> fazer um cálculo objetivando chegar a um valor entre 70 </w:t>
            </w:r>
            <w:proofErr w:type="gramStart"/>
            <w:r w:rsidR="00A41DB5" w:rsidRPr="00135213">
              <w:rPr>
                <w:rFonts w:cs="Arial"/>
                <w:color w:val="000000"/>
                <w:sz w:val="20"/>
                <w:lang w:eastAsia="pt-BR"/>
              </w:rPr>
              <w:t>à</w:t>
            </w:r>
            <w:proofErr w:type="gramEnd"/>
            <w:r w:rsidR="00A41DB5" w:rsidRPr="00135213">
              <w:rPr>
                <w:rFonts w:cs="Arial"/>
                <w:color w:val="000000"/>
                <w:sz w:val="20"/>
                <w:lang w:eastAsia="pt-BR"/>
              </w:rPr>
              <w:t xml:space="preserve"> 150 mg/dl.</w:t>
            </w:r>
          </w:p>
        </w:tc>
      </w:tr>
      <w:tr w:rsidR="004B79FA" w:rsidRPr="00135213" w14:paraId="04B2BE3D" w14:textId="77777777" w:rsidTr="005B26A4">
        <w:tc>
          <w:tcPr>
            <w:tcW w:w="3020" w:type="dxa"/>
          </w:tcPr>
          <w:p w14:paraId="4038929B" w14:textId="432BF781" w:rsidR="004B79FA" w:rsidRPr="00135213" w:rsidRDefault="004B79FA" w:rsidP="00F962BA">
            <w:pPr>
              <w:ind w:firstLine="0"/>
              <w:rPr>
                <w:rFonts w:cs="Arial"/>
                <w:sz w:val="20"/>
              </w:rPr>
            </w:pPr>
            <w:r w:rsidRPr="00135213">
              <w:rPr>
                <w:rFonts w:cs="Arial"/>
                <w:b/>
                <w:sz w:val="20"/>
              </w:rPr>
              <w:t>RF00</w:t>
            </w:r>
            <w:r w:rsidR="002F64C3" w:rsidRPr="00135213">
              <w:rPr>
                <w:rFonts w:cs="Arial"/>
                <w:b/>
                <w:sz w:val="20"/>
              </w:rPr>
              <w:t>7</w:t>
            </w:r>
            <w:r w:rsidRPr="00135213">
              <w:rPr>
                <w:rFonts w:cs="Arial"/>
                <w:b/>
                <w:sz w:val="20"/>
              </w:rPr>
              <w:t xml:space="preserve">- </w:t>
            </w:r>
            <w:r w:rsidRPr="00135213">
              <w:rPr>
                <w:rFonts w:cs="Arial"/>
                <w:sz w:val="20"/>
              </w:rPr>
              <w:t>Cadastro de Alimento.</w:t>
            </w:r>
          </w:p>
        </w:tc>
        <w:tc>
          <w:tcPr>
            <w:tcW w:w="3020" w:type="dxa"/>
            <w:gridSpan w:val="3"/>
          </w:tcPr>
          <w:p w14:paraId="555D28C9" w14:textId="77777777" w:rsidR="004B79FA" w:rsidRPr="00135213" w:rsidRDefault="004B79FA" w:rsidP="00F962BA">
            <w:pPr>
              <w:suppressAutoHyphens w:val="0"/>
              <w:spacing w:line="240" w:lineRule="auto"/>
              <w:ind w:firstLine="0"/>
              <w:rPr>
                <w:rFonts w:cs="Arial"/>
                <w:bCs/>
                <w:color w:val="000000"/>
                <w:sz w:val="20"/>
                <w:lang w:eastAsia="pt-BR"/>
              </w:rPr>
            </w:pPr>
            <w:r w:rsidRPr="00135213">
              <w:rPr>
                <w:rFonts w:cs="Arial"/>
                <w:bCs/>
                <w:color w:val="000000"/>
                <w:sz w:val="20"/>
                <w:lang w:eastAsia="pt-BR"/>
              </w:rPr>
              <w:t>Categoria:</w:t>
            </w:r>
          </w:p>
          <w:p w14:paraId="71F2971C" w14:textId="77777777" w:rsidR="004B79FA" w:rsidRPr="00135213" w:rsidRDefault="004B79FA" w:rsidP="00F962BA">
            <w:pPr>
              <w:pStyle w:val="0-BancaComponentes"/>
              <w:jc w:val="both"/>
              <w:rPr>
                <w:rFonts w:cs="Arial"/>
                <w:sz w:val="20"/>
                <w:szCs w:val="20"/>
              </w:rPr>
            </w:pPr>
            <w:r w:rsidRPr="00135213">
              <w:rPr>
                <w:rFonts w:cs="Arial"/>
                <w:sz w:val="20"/>
                <w:szCs w:val="20"/>
              </w:rPr>
              <w:t>(  ) Oculto</w:t>
            </w:r>
          </w:p>
          <w:p w14:paraId="029C0330" w14:textId="77777777" w:rsidR="004B79FA" w:rsidRPr="00135213" w:rsidRDefault="004B79FA" w:rsidP="00F962BA">
            <w:pPr>
              <w:ind w:firstLine="0"/>
              <w:rPr>
                <w:rFonts w:cs="Arial"/>
                <w:sz w:val="20"/>
              </w:rPr>
            </w:pPr>
            <w:r w:rsidRPr="00135213">
              <w:rPr>
                <w:rFonts w:cs="Arial"/>
                <w:sz w:val="20"/>
              </w:rPr>
              <w:t>(X) Evidente</w:t>
            </w:r>
          </w:p>
        </w:tc>
        <w:tc>
          <w:tcPr>
            <w:tcW w:w="3020" w:type="dxa"/>
          </w:tcPr>
          <w:p w14:paraId="3632FF36" w14:textId="77777777" w:rsidR="004B79FA" w:rsidRPr="00135213" w:rsidRDefault="004B79FA" w:rsidP="00F962BA">
            <w:pPr>
              <w:suppressAutoHyphens w:val="0"/>
              <w:spacing w:line="240" w:lineRule="auto"/>
              <w:ind w:firstLine="0"/>
              <w:rPr>
                <w:rFonts w:cs="Arial"/>
                <w:color w:val="000000"/>
                <w:sz w:val="20"/>
                <w:lang w:eastAsia="pt-BR"/>
              </w:rPr>
            </w:pPr>
            <w:r w:rsidRPr="00135213">
              <w:rPr>
                <w:rFonts w:cs="Arial"/>
                <w:color w:val="000000"/>
                <w:sz w:val="20"/>
                <w:lang w:eastAsia="pt-BR"/>
              </w:rPr>
              <w:t xml:space="preserve">Prioridade: </w:t>
            </w:r>
          </w:p>
          <w:p w14:paraId="5D758BFD" w14:textId="77777777" w:rsidR="004B79FA" w:rsidRPr="00135213" w:rsidRDefault="004B79FA" w:rsidP="00F962BA">
            <w:pPr>
              <w:pStyle w:val="0-BancaComponentes"/>
              <w:jc w:val="both"/>
              <w:rPr>
                <w:rFonts w:cs="Arial"/>
                <w:sz w:val="20"/>
                <w:szCs w:val="20"/>
              </w:rPr>
            </w:pPr>
            <w:r w:rsidRPr="00135213">
              <w:rPr>
                <w:rFonts w:cs="Arial"/>
                <w:sz w:val="20"/>
                <w:szCs w:val="20"/>
              </w:rPr>
              <w:t>(  ) Altíssima</w:t>
            </w:r>
          </w:p>
          <w:p w14:paraId="018863CC" w14:textId="52DCEED1" w:rsidR="004B79FA" w:rsidRPr="00135213" w:rsidRDefault="004B79FA" w:rsidP="00F962BA">
            <w:pPr>
              <w:pStyle w:val="0-BancaComponentes"/>
              <w:jc w:val="both"/>
              <w:rPr>
                <w:rFonts w:cs="Arial"/>
                <w:sz w:val="20"/>
                <w:szCs w:val="20"/>
              </w:rPr>
            </w:pPr>
            <w:r w:rsidRPr="00135213">
              <w:rPr>
                <w:rFonts w:cs="Arial"/>
                <w:sz w:val="20"/>
                <w:szCs w:val="20"/>
              </w:rPr>
              <w:t>(</w:t>
            </w:r>
            <w:r w:rsidR="00A41DB5" w:rsidRPr="00135213">
              <w:rPr>
                <w:rFonts w:cs="Arial"/>
                <w:sz w:val="20"/>
                <w:szCs w:val="20"/>
              </w:rPr>
              <w:t>X</w:t>
            </w:r>
            <w:r w:rsidRPr="00135213">
              <w:rPr>
                <w:rFonts w:cs="Arial"/>
                <w:sz w:val="20"/>
                <w:szCs w:val="20"/>
              </w:rPr>
              <w:t>) Alta</w:t>
            </w:r>
          </w:p>
          <w:p w14:paraId="68693863" w14:textId="77777777" w:rsidR="004B79FA" w:rsidRPr="00135213" w:rsidRDefault="004B79FA" w:rsidP="00F962BA">
            <w:pPr>
              <w:pStyle w:val="0-BancaComponentes"/>
              <w:jc w:val="both"/>
              <w:rPr>
                <w:rFonts w:cs="Arial"/>
                <w:sz w:val="20"/>
                <w:szCs w:val="20"/>
              </w:rPr>
            </w:pPr>
            <w:r w:rsidRPr="00135213">
              <w:rPr>
                <w:rFonts w:cs="Arial"/>
                <w:sz w:val="20"/>
                <w:szCs w:val="20"/>
              </w:rPr>
              <w:t>(  ) Média</w:t>
            </w:r>
          </w:p>
          <w:p w14:paraId="27A51F69" w14:textId="32FF0C7E" w:rsidR="004B79FA" w:rsidRPr="00135213" w:rsidRDefault="004B79FA" w:rsidP="00F962BA">
            <w:pPr>
              <w:ind w:firstLine="0"/>
              <w:rPr>
                <w:rFonts w:cs="Arial"/>
                <w:sz w:val="20"/>
              </w:rPr>
            </w:pPr>
            <w:r w:rsidRPr="00135213">
              <w:rPr>
                <w:rFonts w:cs="Arial"/>
                <w:sz w:val="20"/>
              </w:rPr>
              <w:t>(</w:t>
            </w:r>
            <w:r w:rsidR="00A41DB5" w:rsidRPr="00135213">
              <w:rPr>
                <w:rFonts w:cs="Arial"/>
                <w:sz w:val="20"/>
              </w:rPr>
              <w:t xml:space="preserve">  </w:t>
            </w:r>
            <w:r w:rsidRPr="00135213">
              <w:rPr>
                <w:rFonts w:cs="Arial"/>
                <w:sz w:val="20"/>
              </w:rPr>
              <w:t>) Baixa</w:t>
            </w:r>
          </w:p>
        </w:tc>
      </w:tr>
      <w:tr w:rsidR="004B79FA" w:rsidRPr="00135213" w14:paraId="35788023" w14:textId="77777777" w:rsidTr="005B26A4">
        <w:tc>
          <w:tcPr>
            <w:tcW w:w="9060" w:type="dxa"/>
            <w:gridSpan w:val="5"/>
          </w:tcPr>
          <w:p w14:paraId="18454BC5" w14:textId="00C2BBFE" w:rsidR="004B79FA" w:rsidRPr="00135213" w:rsidRDefault="004B79FA" w:rsidP="00F962BA">
            <w:pPr>
              <w:ind w:firstLine="0"/>
              <w:rPr>
                <w:rFonts w:cs="Arial"/>
                <w:sz w:val="20"/>
              </w:rPr>
            </w:pPr>
            <w:r w:rsidRPr="00135213">
              <w:rPr>
                <w:rFonts w:cs="Arial"/>
                <w:b/>
                <w:sz w:val="20"/>
              </w:rPr>
              <w:t xml:space="preserve">Descrição: </w:t>
            </w:r>
            <w:r w:rsidRPr="00135213">
              <w:rPr>
                <w:rFonts w:cs="Arial"/>
                <w:sz w:val="20"/>
              </w:rPr>
              <w:t xml:space="preserve">O usuário do sistema </w:t>
            </w:r>
            <w:r w:rsidR="00D011B3" w:rsidRPr="00135213">
              <w:rPr>
                <w:rFonts w:cs="Arial"/>
                <w:sz w:val="20"/>
              </w:rPr>
              <w:t>deverá</w:t>
            </w:r>
            <w:r w:rsidRPr="00135213">
              <w:rPr>
                <w:rFonts w:cs="Arial"/>
                <w:sz w:val="20"/>
              </w:rPr>
              <w:t xml:space="preserve"> inserir alimentos informando a quantidade de carboidratos</w:t>
            </w:r>
            <w:r w:rsidR="00170F70" w:rsidRPr="00135213">
              <w:rPr>
                <w:rFonts w:cs="Arial"/>
                <w:sz w:val="20"/>
              </w:rPr>
              <w:t xml:space="preserve"> e unidade de medida</w:t>
            </w:r>
            <w:r w:rsidRPr="00135213">
              <w:rPr>
                <w:rFonts w:cs="Arial"/>
                <w:sz w:val="20"/>
              </w:rPr>
              <w:t>.</w:t>
            </w:r>
          </w:p>
        </w:tc>
      </w:tr>
      <w:tr w:rsidR="004B79FA" w:rsidRPr="00135213" w14:paraId="1D4031F0" w14:textId="77777777" w:rsidTr="005B26A4">
        <w:tc>
          <w:tcPr>
            <w:tcW w:w="3020" w:type="dxa"/>
          </w:tcPr>
          <w:p w14:paraId="6AD881B3" w14:textId="40226CCC" w:rsidR="004B79FA" w:rsidRPr="00135213" w:rsidRDefault="004B79FA" w:rsidP="00F962BA">
            <w:pPr>
              <w:ind w:firstLine="0"/>
              <w:rPr>
                <w:rFonts w:cs="Arial"/>
                <w:sz w:val="20"/>
              </w:rPr>
            </w:pPr>
            <w:r w:rsidRPr="00135213">
              <w:rPr>
                <w:rFonts w:cs="Arial"/>
                <w:b/>
                <w:sz w:val="20"/>
              </w:rPr>
              <w:lastRenderedPageBreak/>
              <w:t>RF00</w:t>
            </w:r>
            <w:r w:rsidR="002F64C3" w:rsidRPr="00135213">
              <w:rPr>
                <w:rFonts w:cs="Arial"/>
                <w:b/>
                <w:sz w:val="20"/>
              </w:rPr>
              <w:t>8</w:t>
            </w:r>
            <w:r w:rsidRPr="00135213">
              <w:rPr>
                <w:rFonts w:cs="Arial"/>
                <w:b/>
                <w:sz w:val="20"/>
              </w:rPr>
              <w:t>-</w:t>
            </w:r>
            <w:r w:rsidRPr="00135213">
              <w:rPr>
                <w:rFonts w:cs="Arial"/>
                <w:sz w:val="20"/>
              </w:rPr>
              <w:t xml:space="preserve"> </w:t>
            </w:r>
            <w:r w:rsidR="008747B2" w:rsidRPr="00135213">
              <w:rPr>
                <w:rFonts w:cs="Arial"/>
                <w:sz w:val="20"/>
              </w:rPr>
              <w:t>Cálculo</w:t>
            </w:r>
            <w:r w:rsidRPr="00135213">
              <w:rPr>
                <w:rFonts w:cs="Arial"/>
                <w:sz w:val="20"/>
              </w:rPr>
              <w:t xml:space="preserve"> para dosagem de alimentos.</w:t>
            </w:r>
          </w:p>
        </w:tc>
        <w:tc>
          <w:tcPr>
            <w:tcW w:w="3020" w:type="dxa"/>
            <w:gridSpan w:val="3"/>
          </w:tcPr>
          <w:p w14:paraId="0EF498B5" w14:textId="77777777" w:rsidR="004B79FA" w:rsidRPr="00135213" w:rsidRDefault="004B79FA" w:rsidP="00F962BA">
            <w:pPr>
              <w:suppressAutoHyphens w:val="0"/>
              <w:spacing w:line="240" w:lineRule="auto"/>
              <w:ind w:firstLine="0"/>
              <w:rPr>
                <w:rFonts w:cs="Arial"/>
                <w:bCs/>
                <w:color w:val="000000"/>
                <w:sz w:val="20"/>
                <w:lang w:eastAsia="pt-BR"/>
              </w:rPr>
            </w:pPr>
            <w:r w:rsidRPr="00135213">
              <w:rPr>
                <w:rFonts w:cs="Arial"/>
                <w:bCs/>
                <w:color w:val="000000"/>
                <w:sz w:val="20"/>
                <w:lang w:eastAsia="pt-BR"/>
              </w:rPr>
              <w:t>Categoria:</w:t>
            </w:r>
          </w:p>
          <w:p w14:paraId="589301CA" w14:textId="77777777" w:rsidR="004B79FA" w:rsidRPr="00135213" w:rsidRDefault="004B79FA" w:rsidP="00F962BA">
            <w:pPr>
              <w:pStyle w:val="0-BancaComponentes"/>
              <w:jc w:val="both"/>
              <w:rPr>
                <w:rFonts w:cs="Arial"/>
                <w:sz w:val="20"/>
                <w:szCs w:val="20"/>
              </w:rPr>
            </w:pPr>
            <w:r w:rsidRPr="00135213">
              <w:rPr>
                <w:rFonts w:cs="Arial"/>
                <w:sz w:val="20"/>
                <w:szCs w:val="20"/>
              </w:rPr>
              <w:t>(X) Oculto</w:t>
            </w:r>
          </w:p>
          <w:p w14:paraId="1AB87867" w14:textId="77777777" w:rsidR="004B79FA" w:rsidRPr="00135213" w:rsidRDefault="004B79FA" w:rsidP="00F962BA">
            <w:pPr>
              <w:ind w:firstLine="0"/>
              <w:rPr>
                <w:rFonts w:cs="Arial"/>
                <w:sz w:val="20"/>
              </w:rPr>
            </w:pPr>
            <w:r w:rsidRPr="00135213">
              <w:rPr>
                <w:rFonts w:cs="Arial"/>
                <w:sz w:val="20"/>
              </w:rPr>
              <w:t>(  ) Evidente</w:t>
            </w:r>
          </w:p>
        </w:tc>
        <w:tc>
          <w:tcPr>
            <w:tcW w:w="3020" w:type="dxa"/>
          </w:tcPr>
          <w:p w14:paraId="31EFCEFA" w14:textId="77777777" w:rsidR="004B79FA" w:rsidRPr="00135213" w:rsidRDefault="004B79FA" w:rsidP="00F962BA">
            <w:pPr>
              <w:suppressAutoHyphens w:val="0"/>
              <w:spacing w:line="240" w:lineRule="auto"/>
              <w:ind w:firstLine="0"/>
              <w:rPr>
                <w:rFonts w:cs="Arial"/>
                <w:color w:val="000000"/>
                <w:sz w:val="20"/>
                <w:lang w:eastAsia="pt-BR"/>
              </w:rPr>
            </w:pPr>
            <w:r w:rsidRPr="00135213">
              <w:rPr>
                <w:rFonts w:cs="Arial"/>
                <w:color w:val="000000"/>
                <w:sz w:val="20"/>
                <w:lang w:eastAsia="pt-BR"/>
              </w:rPr>
              <w:t xml:space="preserve">Prioridade: </w:t>
            </w:r>
          </w:p>
          <w:p w14:paraId="57E41234" w14:textId="77777777" w:rsidR="004B79FA" w:rsidRPr="00135213" w:rsidRDefault="004B79FA" w:rsidP="00F962BA">
            <w:pPr>
              <w:pStyle w:val="0-BancaComponentes"/>
              <w:jc w:val="both"/>
              <w:rPr>
                <w:rFonts w:cs="Arial"/>
                <w:sz w:val="20"/>
                <w:szCs w:val="20"/>
              </w:rPr>
            </w:pPr>
            <w:r w:rsidRPr="00135213">
              <w:rPr>
                <w:rFonts w:cs="Arial"/>
                <w:sz w:val="20"/>
                <w:szCs w:val="20"/>
              </w:rPr>
              <w:t>(  ) Altíssima</w:t>
            </w:r>
          </w:p>
          <w:p w14:paraId="639B365F" w14:textId="77777777" w:rsidR="004B79FA" w:rsidRPr="00135213" w:rsidRDefault="004B79FA" w:rsidP="00F962BA">
            <w:pPr>
              <w:pStyle w:val="0-BancaComponentes"/>
              <w:jc w:val="both"/>
              <w:rPr>
                <w:rFonts w:cs="Arial"/>
                <w:sz w:val="20"/>
                <w:szCs w:val="20"/>
              </w:rPr>
            </w:pPr>
            <w:r w:rsidRPr="00135213">
              <w:rPr>
                <w:rFonts w:cs="Arial"/>
                <w:sz w:val="20"/>
                <w:szCs w:val="20"/>
              </w:rPr>
              <w:t>(X) Alta</w:t>
            </w:r>
          </w:p>
          <w:p w14:paraId="5481C06A" w14:textId="77777777" w:rsidR="004B79FA" w:rsidRPr="00135213" w:rsidRDefault="004B79FA" w:rsidP="00F962BA">
            <w:pPr>
              <w:pStyle w:val="0-BancaComponentes"/>
              <w:jc w:val="both"/>
              <w:rPr>
                <w:rFonts w:cs="Arial"/>
                <w:sz w:val="20"/>
                <w:szCs w:val="20"/>
              </w:rPr>
            </w:pPr>
            <w:r w:rsidRPr="00135213">
              <w:rPr>
                <w:rFonts w:cs="Arial"/>
                <w:sz w:val="20"/>
                <w:szCs w:val="20"/>
              </w:rPr>
              <w:t>(  ) Média</w:t>
            </w:r>
          </w:p>
          <w:p w14:paraId="10BF7D8D" w14:textId="77777777" w:rsidR="004B79FA" w:rsidRPr="00135213" w:rsidRDefault="004B79FA" w:rsidP="00F962BA">
            <w:pPr>
              <w:ind w:firstLine="0"/>
              <w:rPr>
                <w:rFonts w:cs="Arial"/>
                <w:sz w:val="20"/>
              </w:rPr>
            </w:pPr>
            <w:r w:rsidRPr="00135213">
              <w:rPr>
                <w:rFonts w:cs="Arial"/>
                <w:sz w:val="20"/>
              </w:rPr>
              <w:t>(  ) Baixa</w:t>
            </w:r>
          </w:p>
        </w:tc>
      </w:tr>
      <w:tr w:rsidR="004B79FA" w:rsidRPr="00135213" w14:paraId="21D59DE8" w14:textId="77777777" w:rsidTr="005B26A4">
        <w:tc>
          <w:tcPr>
            <w:tcW w:w="9060" w:type="dxa"/>
            <w:gridSpan w:val="5"/>
          </w:tcPr>
          <w:p w14:paraId="42C88201" w14:textId="2AC9C625" w:rsidR="004B79FA" w:rsidRPr="00135213" w:rsidRDefault="004B79FA" w:rsidP="00F962BA">
            <w:pPr>
              <w:ind w:firstLine="0"/>
              <w:rPr>
                <w:rFonts w:cs="Arial"/>
                <w:sz w:val="20"/>
              </w:rPr>
            </w:pPr>
            <w:r w:rsidRPr="00135213">
              <w:rPr>
                <w:rFonts w:cs="Arial"/>
                <w:b/>
                <w:sz w:val="20"/>
              </w:rPr>
              <w:t>Descrição:</w:t>
            </w:r>
            <w:r w:rsidRPr="00135213">
              <w:rPr>
                <w:rFonts w:cs="Arial"/>
                <w:sz w:val="20"/>
              </w:rPr>
              <w:t xml:space="preserve">  O usuário deve informar </w:t>
            </w:r>
            <w:r w:rsidR="00072C84" w:rsidRPr="00135213">
              <w:rPr>
                <w:rFonts w:cs="Arial"/>
                <w:sz w:val="20"/>
              </w:rPr>
              <w:t>quais</w:t>
            </w:r>
            <w:r w:rsidRPr="00135213">
              <w:rPr>
                <w:rFonts w:cs="Arial"/>
                <w:sz w:val="20"/>
              </w:rPr>
              <w:t xml:space="preserve"> alimentos </w:t>
            </w:r>
            <w:r w:rsidR="00170F70" w:rsidRPr="00135213">
              <w:rPr>
                <w:rFonts w:cs="Arial"/>
                <w:sz w:val="20"/>
              </w:rPr>
              <w:t>foram consumidos</w:t>
            </w:r>
            <w:r w:rsidR="00072C84" w:rsidRPr="00135213">
              <w:rPr>
                <w:rFonts w:cs="Arial"/>
                <w:sz w:val="20"/>
              </w:rPr>
              <w:t xml:space="preserve"> e suas respectivas quantidades.</w:t>
            </w:r>
          </w:p>
          <w:p w14:paraId="515E1843" w14:textId="02C177CD" w:rsidR="004B79FA" w:rsidRPr="00135213" w:rsidRDefault="00A41DB5" w:rsidP="00F962BA">
            <w:pPr>
              <w:ind w:firstLine="0"/>
              <w:rPr>
                <w:rFonts w:cs="Arial"/>
                <w:sz w:val="20"/>
              </w:rPr>
            </w:pPr>
            <w:r w:rsidRPr="00135213">
              <w:rPr>
                <w:rFonts w:cs="Arial"/>
                <w:sz w:val="20"/>
              </w:rPr>
              <w:t xml:space="preserve">Hipoteticamente se o usuário </w:t>
            </w:r>
            <w:r w:rsidR="004B5347" w:rsidRPr="00135213">
              <w:rPr>
                <w:rFonts w:cs="Arial"/>
                <w:sz w:val="20"/>
              </w:rPr>
              <w:t>registra</w:t>
            </w:r>
            <w:r w:rsidRPr="00135213">
              <w:rPr>
                <w:rFonts w:cs="Arial"/>
                <w:sz w:val="20"/>
              </w:rPr>
              <w:t xml:space="preserve"> um pão </w:t>
            </w:r>
            <w:r w:rsidR="004B5347" w:rsidRPr="00135213">
              <w:rPr>
                <w:rFonts w:cs="Arial"/>
                <w:sz w:val="20"/>
              </w:rPr>
              <w:t>francês com equivalência a 15 gramas de carboidratos o sistema deverá definir 1 unidade de insulina para cada pão francês consumido. Este valor irá variar conforme o cadastro feito pelo usuário inicialmente ou conforme for atualizado os dados no sistema.</w:t>
            </w:r>
            <w:r w:rsidR="004B79FA" w:rsidRPr="00135213">
              <w:rPr>
                <w:rFonts w:cs="Arial"/>
                <w:sz w:val="20"/>
              </w:rPr>
              <w:t xml:space="preserve"> </w:t>
            </w:r>
          </w:p>
        </w:tc>
      </w:tr>
      <w:tr w:rsidR="004B79FA" w:rsidRPr="00135213" w14:paraId="1E81C300" w14:textId="77777777" w:rsidTr="005B26A4">
        <w:tc>
          <w:tcPr>
            <w:tcW w:w="3020" w:type="dxa"/>
          </w:tcPr>
          <w:p w14:paraId="1B177F69" w14:textId="4DB45204" w:rsidR="004B79FA" w:rsidRPr="00135213" w:rsidRDefault="004B79FA" w:rsidP="00F962BA">
            <w:pPr>
              <w:ind w:firstLine="0"/>
              <w:rPr>
                <w:rFonts w:cs="Arial"/>
                <w:sz w:val="20"/>
              </w:rPr>
            </w:pPr>
            <w:r w:rsidRPr="00135213">
              <w:rPr>
                <w:rFonts w:cs="Arial"/>
                <w:b/>
                <w:sz w:val="20"/>
              </w:rPr>
              <w:t>RF00</w:t>
            </w:r>
            <w:r w:rsidR="002F64C3" w:rsidRPr="00135213">
              <w:rPr>
                <w:rFonts w:cs="Arial"/>
                <w:b/>
                <w:sz w:val="20"/>
              </w:rPr>
              <w:t>9</w:t>
            </w:r>
            <w:r w:rsidRPr="00135213">
              <w:rPr>
                <w:rFonts w:cs="Arial"/>
                <w:b/>
                <w:sz w:val="20"/>
              </w:rPr>
              <w:t>-</w:t>
            </w:r>
            <w:r w:rsidRPr="00135213">
              <w:rPr>
                <w:rFonts w:cs="Arial"/>
                <w:sz w:val="20"/>
              </w:rPr>
              <w:t xml:space="preserve"> Sugerir a quantidade de medicamento a ser utilizado</w:t>
            </w:r>
          </w:p>
        </w:tc>
        <w:tc>
          <w:tcPr>
            <w:tcW w:w="3020" w:type="dxa"/>
            <w:gridSpan w:val="3"/>
          </w:tcPr>
          <w:p w14:paraId="6F7FA679" w14:textId="77777777" w:rsidR="004B79FA" w:rsidRPr="00135213" w:rsidRDefault="004B79FA" w:rsidP="00F962BA">
            <w:pPr>
              <w:suppressAutoHyphens w:val="0"/>
              <w:spacing w:line="240" w:lineRule="auto"/>
              <w:ind w:firstLine="0"/>
              <w:rPr>
                <w:rFonts w:cs="Arial"/>
                <w:bCs/>
                <w:color w:val="000000"/>
                <w:sz w:val="20"/>
                <w:lang w:eastAsia="pt-BR"/>
              </w:rPr>
            </w:pPr>
            <w:r w:rsidRPr="00135213">
              <w:rPr>
                <w:rFonts w:cs="Arial"/>
                <w:bCs/>
                <w:color w:val="000000"/>
                <w:sz w:val="20"/>
                <w:lang w:eastAsia="pt-BR"/>
              </w:rPr>
              <w:t>Categoria:</w:t>
            </w:r>
          </w:p>
          <w:p w14:paraId="0F226D2A" w14:textId="77777777" w:rsidR="004B79FA" w:rsidRPr="00135213" w:rsidRDefault="004B79FA" w:rsidP="00F962BA">
            <w:pPr>
              <w:pStyle w:val="0-BancaComponentes"/>
              <w:jc w:val="both"/>
              <w:rPr>
                <w:rFonts w:cs="Arial"/>
                <w:sz w:val="20"/>
                <w:szCs w:val="20"/>
              </w:rPr>
            </w:pPr>
            <w:r w:rsidRPr="00135213">
              <w:rPr>
                <w:rFonts w:cs="Arial"/>
                <w:sz w:val="20"/>
                <w:szCs w:val="20"/>
              </w:rPr>
              <w:t>(X) Oculto</w:t>
            </w:r>
          </w:p>
          <w:p w14:paraId="36C2ABD1" w14:textId="77777777" w:rsidR="004B79FA" w:rsidRPr="00135213" w:rsidRDefault="004B79FA" w:rsidP="00F962BA">
            <w:pPr>
              <w:ind w:firstLine="0"/>
              <w:rPr>
                <w:rFonts w:cs="Arial"/>
                <w:sz w:val="20"/>
              </w:rPr>
            </w:pPr>
            <w:r w:rsidRPr="00135213">
              <w:rPr>
                <w:rFonts w:cs="Arial"/>
                <w:sz w:val="20"/>
              </w:rPr>
              <w:t>(  ) Evidente</w:t>
            </w:r>
          </w:p>
        </w:tc>
        <w:tc>
          <w:tcPr>
            <w:tcW w:w="3020" w:type="dxa"/>
          </w:tcPr>
          <w:p w14:paraId="6546364F" w14:textId="77777777" w:rsidR="004B79FA" w:rsidRPr="00135213" w:rsidRDefault="004B79FA" w:rsidP="00F962BA">
            <w:pPr>
              <w:suppressAutoHyphens w:val="0"/>
              <w:spacing w:line="240" w:lineRule="auto"/>
              <w:ind w:firstLine="0"/>
              <w:rPr>
                <w:rFonts w:cs="Arial"/>
                <w:color w:val="000000"/>
                <w:sz w:val="20"/>
                <w:lang w:eastAsia="pt-BR"/>
              </w:rPr>
            </w:pPr>
            <w:r w:rsidRPr="00135213">
              <w:rPr>
                <w:rFonts w:cs="Arial"/>
                <w:color w:val="000000"/>
                <w:sz w:val="20"/>
                <w:lang w:eastAsia="pt-BR"/>
              </w:rPr>
              <w:t xml:space="preserve">Prioridade: </w:t>
            </w:r>
          </w:p>
          <w:p w14:paraId="519E562E" w14:textId="77777777" w:rsidR="004B79FA" w:rsidRPr="00135213" w:rsidRDefault="004B79FA" w:rsidP="00F962BA">
            <w:pPr>
              <w:pStyle w:val="0-BancaComponentes"/>
              <w:jc w:val="both"/>
              <w:rPr>
                <w:rFonts w:cs="Arial"/>
                <w:sz w:val="20"/>
                <w:szCs w:val="20"/>
              </w:rPr>
            </w:pPr>
            <w:r w:rsidRPr="00135213">
              <w:rPr>
                <w:rFonts w:cs="Arial"/>
                <w:sz w:val="20"/>
                <w:szCs w:val="20"/>
              </w:rPr>
              <w:t>(X) Altíssima</w:t>
            </w:r>
          </w:p>
          <w:p w14:paraId="425D089D" w14:textId="77777777" w:rsidR="004B79FA" w:rsidRPr="00135213" w:rsidRDefault="004B79FA" w:rsidP="00F962BA">
            <w:pPr>
              <w:pStyle w:val="0-BancaComponentes"/>
              <w:jc w:val="both"/>
              <w:rPr>
                <w:rFonts w:cs="Arial"/>
                <w:sz w:val="20"/>
                <w:szCs w:val="20"/>
              </w:rPr>
            </w:pPr>
            <w:r w:rsidRPr="00135213">
              <w:rPr>
                <w:rFonts w:cs="Arial"/>
                <w:sz w:val="20"/>
                <w:szCs w:val="20"/>
              </w:rPr>
              <w:t>(  ) Alta</w:t>
            </w:r>
          </w:p>
          <w:p w14:paraId="06204A14" w14:textId="77777777" w:rsidR="004B79FA" w:rsidRPr="00135213" w:rsidRDefault="004B79FA" w:rsidP="00F962BA">
            <w:pPr>
              <w:pStyle w:val="0-BancaComponentes"/>
              <w:jc w:val="both"/>
              <w:rPr>
                <w:rFonts w:cs="Arial"/>
                <w:sz w:val="20"/>
                <w:szCs w:val="20"/>
              </w:rPr>
            </w:pPr>
            <w:r w:rsidRPr="00135213">
              <w:rPr>
                <w:rFonts w:cs="Arial"/>
                <w:sz w:val="20"/>
                <w:szCs w:val="20"/>
              </w:rPr>
              <w:t>(  ) Média</w:t>
            </w:r>
          </w:p>
          <w:p w14:paraId="1FC688FB" w14:textId="77777777" w:rsidR="004B79FA" w:rsidRPr="00135213" w:rsidRDefault="004B79FA" w:rsidP="00F962BA">
            <w:pPr>
              <w:ind w:firstLine="0"/>
              <w:rPr>
                <w:rFonts w:cs="Arial"/>
                <w:sz w:val="20"/>
              </w:rPr>
            </w:pPr>
            <w:r w:rsidRPr="00135213">
              <w:rPr>
                <w:rFonts w:cs="Arial"/>
                <w:sz w:val="20"/>
              </w:rPr>
              <w:t>(  ) Baixa</w:t>
            </w:r>
          </w:p>
        </w:tc>
      </w:tr>
      <w:tr w:rsidR="004B79FA" w:rsidRPr="00135213" w14:paraId="140F637B" w14:textId="77777777" w:rsidTr="005B26A4">
        <w:tc>
          <w:tcPr>
            <w:tcW w:w="9060" w:type="dxa"/>
            <w:gridSpan w:val="5"/>
          </w:tcPr>
          <w:p w14:paraId="7932DFBF" w14:textId="5191D340" w:rsidR="004B79FA" w:rsidRPr="00135213" w:rsidRDefault="004B79FA" w:rsidP="00F962BA">
            <w:pPr>
              <w:ind w:firstLine="0"/>
              <w:rPr>
                <w:rFonts w:cs="Arial"/>
                <w:sz w:val="20"/>
              </w:rPr>
            </w:pPr>
            <w:r w:rsidRPr="00135213">
              <w:rPr>
                <w:rFonts w:cs="Arial"/>
                <w:b/>
                <w:sz w:val="20"/>
              </w:rPr>
              <w:t xml:space="preserve">Descrição: </w:t>
            </w:r>
            <w:r w:rsidRPr="00135213">
              <w:rPr>
                <w:rFonts w:cs="Arial"/>
                <w:sz w:val="20"/>
              </w:rPr>
              <w:t xml:space="preserve">Ao se obter os cálculos de correção </w:t>
            </w:r>
            <w:r w:rsidR="004B5347" w:rsidRPr="00135213">
              <w:rPr>
                <w:rFonts w:cs="Arial"/>
                <w:sz w:val="20"/>
              </w:rPr>
              <w:t>de glicemia</w:t>
            </w:r>
            <w:r w:rsidRPr="00135213">
              <w:rPr>
                <w:rFonts w:cs="Arial"/>
                <w:sz w:val="20"/>
              </w:rPr>
              <w:t xml:space="preserve"> e correção alimentar, o sistema deverá somar os dois resultados e exibir para o usuário a quantidade recomendada de </w:t>
            </w:r>
            <w:r w:rsidR="004B5347" w:rsidRPr="00135213">
              <w:rPr>
                <w:rFonts w:cs="Arial"/>
                <w:sz w:val="20"/>
              </w:rPr>
              <w:t>insulina</w:t>
            </w:r>
            <w:r w:rsidRPr="00135213">
              <w:rPr>
                <w:rFonts w:cs="Arial"/>
                <w:sz w:val="20"/>
              </w:rPr>
              <w:t xml:space="preserve">, </w:t>
            </w:r>
            <w:r w:rsidR="004B5347" w:rsidRPr="00135213">
              <w:rPr>
                <w:rFonts w:cs="Arial"/>
                <w:sz w:val="20"/>
              </w:rPr>
              <w:t xml:space="preserve">a sugestão </w:t>
            </w:r>
            <w:r w:rsidRPr="00135213">
              <w:rPr>
                <w:rFonts w:cs="Arial"/>
                <w:sz w:val="20"/>
              </w:rPr>
              <w:t xml:space="preserve">não </w:t>
            </w:r>
            <w:r w:rsidR="004B5347" w:rsidRPr="00135213">
              <w:rPr>
                <w:rFonts w:cs="Arial"/>
                <w:sz w:val="20"/>
              </w:rPr>
              <w:t>pode</w:t>
            </w:r>
            <w:r w:rsidRPr="00135213">
              <w:rPr>
                <w:rFonts w:cs="Arial"/>
                <w:sz w:val="20"/>
              </w:rPr>
              <w:t xml:space="preserve"> ser um número com casas decimais, </w:t>
            </w:r>
            <w:r w:rsidR="004B5347" w:rsidRPr="00135213">
              <w:rPr>
                <w:rFonts w:cs="Arial"/>
                <w:sz w:val="20"/>
              </w:rPr>
              <w:t>deve</w:t>
            </w:r>
            <w:r w:rsidRPr="00135213">
              <w:rPr>
                <w:rFonts w:cs="Arial"/>
                <w:sz w:val="20"/>
              </w:rPr>
              <w:t xml:space="preserve"> ser um número inteiro.</w:t>
            </w:r>
          </w:p>
          <w:p w14:paraId="7322AB37" w14:textId="3B514AD7" w:rsidR="002F30AD" w:rsidRPr="00135213" w:rsidRDefault="002F30AD" w:rsidP="00F962BA">
            <w:pPr>
              <w:ind w:firstLine="0"/>
              <w:rPr>
                <w:rFonts w:cs="Arial"/>
                <w:sz w:val="20"/>
              </w:rPr>
            </w:pPr>
            <w:r w:rsidRPr="00135213">
              <w:rPr>
                <w:rFonts w:cs="Arial"/>
                <w:sz w:val="20"/>
              </w:rPr>
              <w:t xml:space="preserve">Caso o resultado do exame de </w:t>
            </w:r>
            <w:r w:rsidR="004B5347" w:rsidRPr="00135213">
              <w:rPr>
                <w:rFonts w:cs="Arial"/>
                <w:sz w:val="20"/>
              </w:rPr>
              <w:t>glicemia</w:t>
            </w:r>
            <w:r w:rsidRPr="00135213">
              <w:rPr>
                <w:rFonts w:cs="Arial"/>
                <w:sz w:val="20"/>
              </w:rPr>
              <w:t xml:space="preserve"> </w:t>
            </w:r>
            <w:r w:rsidR="004B5347" w:rsidRPr="00135213">
              <w:rPr>
                <w:rFonts w:cs="Arial"/>
                <w:sz w:val="20"/>
              </w:rPr>
              <w:t>for</w:t>
            </w:r>
            <w:r w:rsidRPr="00135213">
              <w:rPr>
                <w:rFonts w:cs="Arial"/>
                <w:sz w:val="20"/>
              </w:rPr>
              <w:t xml:space="preserve"> um valor inferior a 70</w:t>
            </w:r>
            <w:r w:rsidR="004B5347" w:rsidRPr="00135213">
              <w:rPr>
                <w:rFonts w:cs="Arial"/>
                <w:sz w:val="20"/>
              </w:rPr>
              <w:t xml:space="preserve"> mg/dl</w:t>
            </w:r>
            <w:r w:rsidRPr="00135213">
              <w:rPr>
                <w:rFonts w:cs="Arial"/>
                <w:sz w:val="20"/>
              </w:rPr>
              <w:t xml:space="preserve"> o sistema </w:t>
            </w:r>
            <w:r w:rsidR="004B5347" w:rsidRPr="00135213">
              <w:rPr>
                <w:rFonts w:cs="Arial"/>
                <w:sz w:val="20"/>
              </w:rPr>
              <w:t>deve</w:t>
            </w:r>
            <w:r w:rsidRPr="00135213">
              <w:rPr>
                <w:rFonts w:cs="Arial"/>
                <w:sz w:val="20"/>
              </w:rPr>
              <w:t xml:space="preserve"> abortar a sugestão</w:t>
            </w:r>
            <w:r w:rsidR="00EF3139" w:rsidRPr="00135213">
              <w:rPr>
                <w:rFonts w:cs="Arial"/>
                <w:sz w:val="20"/>
              </w:rPr>
              <w:t xml:space="preserve">, exibindo uma mensagem relatando que o sistema só faz cálculos de sugestões para valores iguais ou </w:t>
            </w:r>
            <w:r w:rsidR="00E6755B" w:rsidRPr="00135213">
              <w:rPr>
                <w:rFonts w:cs="Arial"/>
                <w:sz w:val="20"/>
              </w:rPr>
              <w:t>superiores</w:t>
            </w:r>
            <w:r w:rsidR="00EF3139" w:rsidRPr="00135213">
              <w:rPr>
                <w:rFonts w:cs="Arial"/>
                <w:sz w:val="20"/>
              </w:rPr>
              <w:t xml:space="preserve"> </w:t>
            </w:r>
            <w:r w:rsidR="00E6755B" w:rsidRPr="00135213">
              <w:rPr>
                <w:rFonts w:cs="Arial"/>
                <w:sz w:val="20"/>
              </w:rPr>
              <w:t>à</w:t>
            </w:r>
            <w:r w:rsidR="00EF3139" w:rsidRPr="00135213">
              <w:rPr>
                <w:rFonts w:cs="Arial"/>
                <w:sz w:val="20"/>
              </w:rPr>
              <w:t xml:space="preserve"> 70</w:t>
            </w:r>
            <w:r w:rsidR="00832604" w:rsidRPr="00135213">
              <w:rPr>
                <w:rFonts w:cs="Arial"/>
                <w:sz w:val="20"/>
              </w:rPr>
              <w:t xml:space="preserve"> mg/dl.</w:t>
            </w:r>
          </w:p>
        </w:tc>
      </w:tr>
      <w:tr w:rsidR="004B79FA" w:rsidRPr="00135213" w14:paraId="1A01211C" w14:textId="77777777" w:rsidTr="005B26A4">
        <w:tc>
          <w:tcPr>
            <w:tcW w:w="3020" w:type="dxa"/>
          </w:tcPr>
          <w:p w14:paraId="2D681AF6" w14:textId="69E18A52" w:rsidR="004B79FA" w:rsidRPr="00135213" w:rsidRDefault="004B79FA" w:rsidP="00F962BA">
            <w:pPr>
              <w:ind w:firstLine="0"/>
              <w:rPr>
                <w:rFonts w:cs="Arial"/>
                <w:sz w:val="20"/>
              </w:rPr>
            </w:pPr>
            <w:r w:rsidRPr="00135213">
              <w:rPr>
                <w:rFonts w:cs="Arial"/>
                <w:b/>
                <w:sz w:val="20"/>
              </w:rPr>
              <w:t>RF0</w:t>
            </w:r>
            <w:r w:rsidR="002F64C3" w:rsidRPr="00135213">
              <w:rPr>
                <w:rFonts w:cs="Arial"/>
                <w:b/>
                <w:sz w:val="20"/>
              </w:rPr>
              <w:t>10</w:t>
            </w:r>
            <w:r w:rsidRPr="00135213">
              <w:rPr>
                <w:rFonts w:cs="Arial"/>
                <w:b/>
                <w:sz w:val="20"/>
              </w:rPr>
              <w:t>-</w:t>
            </w:r>
            <w:r w:rsidRPr="00135213">
              <w:rPr>
                <w:rFonts w:cs="Arial"/>
                <w:sz w:val="20"/>
              </w:rPr>
              <w:t xml:space="preserve"> Informar atividades físicas</w:t>
            </w:r>
          </w:p>
        </w:tc>
        <w:tc>
          <w:tcPr>
            <w:tcW w:w="3020" w:type="dxa"/>
            <w:gridSpan w:val="3"/>
          </w:tcPr>
          <w:p w14:paraId="0DDF0877" w14:textId="77777777" w:rsidR="004B79FA" w:rsidRPr="00135213" w:rsidRDefault="004B79FA" w:rsidP="00F962BA">
            <w:pPr>
              <w:suppressAutoHyphens w:val="0"/>
              <w:spacing w:line="240" w:lineRule="auto"/>
              <w:ind w:firstLine="0"/>
              <w:rPr>
                <w:rFonts w:cs="Arial"/>
                <w:bCs/>
                <w:color w:val="000000"/>
                <w:sz w:val="20"/>
                <w:lang w:eastAsia="pt-BR"/>
              </w:rPr>
            </w:pPr>
            <w:r w:rsidRPr="00135213">
              <w:rPr>
                <w:rFonts w:cs="Arial"/>
                <w:bCs/>
                <w:color w:val="000000"/>
                <w:sz w:val="20"/>
                <w:lang w:eastAsia="pt-BR"/>
              </w:rPr>
              <w:t>Categoria:</w:t>
            </w:r>
          </w:p>
          <w:p w14:paraId="40548071" w14:textId="523D5AAC" w:rsidR="004B79FA" w:rsidRPr="00135213" w:rsidRDefault="004B79FA" w:rsidP="00F962BA">
            <w:pPr>
              <w:pStyle w:val="0-BancaComponentes"/>
              <w:jc w:val="both"/>
              <w:rPr>
                <w:rFonts w:cs="Arial"/>
                <w:sz w:val="20"/>
                <w:szCs w:val="20"/>
              </w:rPr>
            </w:pPr>
            <w:r w:rsidRPr="00135213">
              <w:rPr>
                <w:rFonts w:cs="Arial"/>
                <w:sz w:val="20"/>
                <w:szCs w:val="20"/>
              </w:rPr>
              <w:t>(</w:t>
            </w:r>
            <w:r w:rsidR="00E6755B" w:rsidRPr="00135213">
              <w:rPr>
                <w:rFonts w:cs="Arial"/>
                <w:sz w:val="20"/>
                <w:szCs w:val="20"/>
              </w:rPr>
              <w:t xml:space="preserve">  </w:t>
            </w:r>
            <w:r w:rsidRPr="00135213">
              <w:rPr>
                <w:rFonts w:cs="Arial"/>
                <w:sz w:val="20"/>
                <w:szCs w:val="20"/>
              </w:rPr>
              <w:t>) Oculto</w:t>
            </w:r>
          </w:p>
          <w:p w14:paraId="04D04645" w14:textId="7612EFFD" w:rsidR="004B79FA" w:rsidRPr="00135213" w:rsidRDefault="004B79FA" w:rsidP="00F962BA">
            <w:pPr>
              <w:ind w:firstLine="0"/>
              <w:rPr>
                <w:rFonts w:cs="Arial"/>
                <w:sz w:val="20"/>
              </w:rPr>
            </w:pPr>
            <w:r w:rsidRPr="00135213">
              <w:rPr>
                <w:rFonts w:cs="Arial"/>
                <w:sz w:val="20"/>
              </w:rPr>
              <w:t>(</w:t>
            </w:r>
            <w:r w:rsidR="00E6755B" w:rsidRPr="00135213">
              <w:rPr>
                <w:rFonts w:cs="Arial"/>
                <w:sz w:val="20"/>
              </w:rPr>
              <w:t>X</w:t>
            </w:r>
            <w:r w:rsidRPr="00135213">
              <w:rPr>
                <w:rFonts w:cs="Arial"/>
                <w:sz w:val="20"/>
              </w:rPr>
              <w:t>) Evidente</w:t>
            </w:r>
          </w:p>
        </w:tc>
        <w:tc>
          <w:tcPr>
            <w:tcW w:w="3020" w:type="dxa"/>
          </w:tcPr>
          <w:p w14:paraId="45248907" w14:textId="77777777" w:rsidR="004B79FA" w:rsidRPr="00135213" w:rsidRDefault="004B79FA" w:rsidP="00F962BA">
            <w:pPr>
              <w:suppressAutoHyphens w:val="0"/>
              <w:spacing w:line="240" w:lineRule="auto"/>
              <w:ind w:firstLine="0"/>
              <w:rPr>
                <w:rFonts w:cs="Arial"/>
                <w:color w:val="000000"/>
                <w:sz w:val="20"/>
                <w:lang w:eastAsia="pt-BR"/>
              </w:rPr>
            </w:pPr>
            <w:r w:rsidRPr="00135213">
              <w:rPr>
                <w:rFonts w:cs="Arial"/>
                <w:color w:val="000000"/>
                <w:sz w:val="20"/>
                <w:lang w:eastAsia="pt-BR"/>
              </w:rPr>
              <w:t xml:space="preserve">Prioridade: </w:t>
            </w:r>
          </w:p>
          <w:p w14:paraId="25A9A1B8" w14:textId="77777777" w:rsidR="004B79FA" w:rsidRPr="00135213" w:rsidRDefault="004B79FA" w:rsidP="00F962BA">
            <w:pPr>
              <w:pStyle w:val="0-BancaComponentes"/>
              <w:jc w:val="both"/>
              <w:rPr>
                <w:rFonts w:cs="Arial"/>
                <w:sz w:val="20"/>
                <w:szCs w:val="20"/>
              </w:rPr>
            </w:pPr>
            <w:r w:rsidRPr="00135213">
              <w:rPr>
                <w:rFonts w:cs="Arial"/>
                <w:sz w:val="20"/>
                <w:szCs w:val="20"/>
              </w:rPr>
              <w:t>(  ) Altíssima</w:t>
            </w:r>
          </w:p>
          <w:p w14:paraId="77ADD0F4" w14:textId="77777777" w:rsidR="004B79FA" w:rsidRPr="00135213" w:rsidRDefault="004B79FA" w:rsidP="00F962BA">
            <w:pPr>
              <w:pStyle w:val="0-BancaComponentes"/>
              <w:jc w:val="both"/>
              <w:rPr>
                <w:rFonts w:cs="Arial"/>
                <w:sz w:val="20"/>
                <w:szCs w:val="20"/>
              </w:rPr>
            </w:pPr>
            <w:r w:rsidRPr="00135213">
              <w:rPr>
                <w:rFonts w:cs="Arial"/>
                <w:sz w:val="20"/>
                <w:szCs w:val="20"/>
              </w:rPr>
              <w:t>(  ) Alta</w:t>
            </w:r>
          </w:p>
          <w:p w14:paraId="62361AEC" w14:textId="77777777" w:rsidR="004B79FA" w:rsidRPr="00135213" w:rsidRDefault="004B79FA" w:rsidP="00F962BA">
            <w:pPr>
              <w:pStyle w:val="0-BancaComponentes"/>
              <w:jc w:val="both"/>
              <w:rPr>
                <w:rFonts w:cs="Arial"/>
                <w:sz w:val="20"/>
                <w:szCs w:val="20"/>
              </w:rPr>
            </w:pPr>
            <w:r w:rsidRPr="00135213">
              <w:rPr>
                <w:rFonts w:cs="Arial"/>
                <w:sz w:val="20"/>
                <w:szCs w:val="20"/>
              </w:rPr>
              <w:t>(  ) Média</w:t>
            </w:r>
          </w:p>
          <w:p w14:paraId="50B3BA5B" w14:textId="77777777" w:rsidR="004B79FA" w:rsidRPr="00135213" w:rsidRDefault="004B79FA" w:rsidP="00F962BA">
            <w:pPr>
              <w:ind w:firstLine="0"/>
              <w:rPr>
                <w:rFonts w:cs="Arial"/>
                <w:sz w:val="20"/>
              </w:rPr>
            </w:pPr>
            <w:r w:rsidRPr="00135213">
              <w:rPr>
                <w:rFonts w:cs="Arial"/>
                <w:sz w:val="20"/>
              </w:rPr>
              <w:t>(X) Baixa</w:t>
            </w:r>
          </w:p>
        </w:tc>
      </w:tr>
      <w:tr w:rsidR="004B79FA" w:rsidRPr="00135213" w14:paraId="511990E4" w14:textId="77777777" w:rsidTr="005B26A4">
        <w:tc>
          <w:tcPr>
            <w:tcW w:w="9060" w:type="dxa"/>
            <w:gridSpan w:val="5"/>
          </w:tcPr>
          <w:p w14:paraId="385FDFCD" w14:textId="7010BE50" w:rsidR="004B79FA" w:rsidRPr="00135213" w:rsidRDefault="004B79FA" w:rsidP="00F962BA">
            <w:pPr>
              <w:ind w:firstLine="0"/>
              <w:rPr>
                <w:rFonts w:cs="Arial"/>
                <w:sz w:val="20"/>
              </w:rPr>
            </w:pPr>
            <w:r w:rsidRPr="00135213">
              <w:rPr>
                <w:rFonts w:cs="Arial"/>
                <w:b/>
                <w:sz w:val="20"/>
              </w:rPr>
              <w:t xml:space="preserve">Descrição: </w:t>
            </w:r>
            <w:r w:rsidRPr="00135213">
              <w:rPr>
                <w:rFonts w:cs="Arial"/>
                <w:sz w:val="20"/>
              </w:rPr>
              <w:t xml:space="preserve">O usuário </w:t>
            </w:r>
            <w:r w:rsidR="00E6755B" w:rsidRPr="00135213">
              <w:rPr>
                <w:rFonts w:cs="Arial"/>
                <w:sz w:val="20"/>
              </w:rPr>
              <w:t>pode</w:t>
            </w:r>
            <w:r w:rsidRPr="00135213">
              <w:rPr>
                <w:rFonts w:cs="Arial"/>
                <w:sz w:val="20"/>
              </w:rPr>
              <w:t xml:space="preserve"> informar sobre suas atividades físicas diária, </w:t>
            </w:r>
            <w:r w:rsidR="00E6755B" w:rsidRPr="00135213">
              <w:rPr>
                <w:rFonts w:cs="Arial"/>
                <w:sz w:val="20"/>
              </w:rPr>
              <w:t>onde o sistema deve registrar o dia, horário, nome da atividade realizada e observações feitas pelo usuário.</w:t>
            </w:r>
          </w:p>
        </w:tc>
      </w:tr>
      <w:tr w:rsidR="004B79FA" w:rsidRPr="00135213" w14:paraId="01A2E6CC" w14:textId="77777777" w:rsidTr="005B26A4">
        <w:tc>
          <w:tcPr>
            <w:tcW w:w="3020" w:type="dxa"/>
          </w:tcPr>
          <w:p w14:paraId="5CD8575D" w14:textId="431025DE" w:rsidR="004B79FA" w:rsidRPr="00135213" w:rsidRDefault="004B79FA" w:rsidP="00F962BA">
            <w:pPr>
              <w:ind w:firstLine="0"/>
              <w:rPr>
                <w:rFonts w:cs="Arial"/>
                <w:sz w:val="20"/>
              </w:rPr>
            </w:pPr>
            <w:r w:rsidRPr="00135213">
              <w:rPr>
                <w:rFonts w:cs="Arial"/>
                <w:b/>
                <w:sz w:val="20"/>
              </w:rPr>
              <w:t>RF01</w:t>
            </w:r>
            <w:r w:rsidR="002F64C3" w:rsidRPr="00135213">
              <w:rPr>
                <w:rFonts w:cs="Arial"/>
                <w:b/>
                <w:sz w:val="20"/>
              </w:rPr>
              <w:t>1</w:t>
            </w:r>
            <w:r w:rsidRPr="00135213">
              <w:rPr>
                <w:rFonts w:cs="Arial"/>
                <w:b/>
                <w:sz w:val="20"/>
              </w:rPr>
              <w:t xml:space="preserve">- </w:t>
            </w:r>
            <w:r w:rsidRPr="00135213">
              <w:rPr>
                <w:rFonts w:cs="Arial"/>
                <w:sz w:val="20"/>
              </w:rPr>
              <w:t>Monitorar a média de medicamento</w:t>
            </w:r>
            <w:r w:rsidR="00E6755B" w:rsidRPr="00135213">
              <w:rPr>
                <w:rFonts w:cs="Arial"/>
                <w:sz w:val="20"/>
              </w:rPr>
              <w:t>s</w:t>
            </w:r>
            <w:r w:rsidRPr="00135213">
              <w:rPr>
                <w:rFonts w:cs="Arial"/>
                <w:sz w:val="20"/>
              </w:rPr>
              <w:t xml:space="preserve"> consumido</w:t>
            </w:r>
            <w:r w:rsidR="00E6755B" w:rsidRPr="00135213">
              <w:rPr>
                <w:rFonts w:cs="Arial"/>
                <w:sz w:val="20"/>
              </w:rPr>
              <w:t>s</w:t>
            </w:r>
            <w:r w:rsidRPr="00135213">
              <w:rPr>
                <w:rFonts w:cs="Arial"/>
                <w:sz w:val="20"/>
              </w:rPr>
              <w:t>.</w:t>
            </w:r>
          </w:p>
        </w:tc>
        <w:tc>
          <w:tcPr>
            <w:tcW w:w="3020" w:type="dxa"/>
            <w:gridSpan w:val="3"/>
          </w:tcPr>
          <w:p w14:paraId="729C7122" w14:textId="77777777" w:rsidR="004B79FA" w:rsidRPr="00135213" w:rsidRDefault="004B79FA" w:rsidP="00F962BA">
            <w:pPr>
              <w:suppressAutoHyphens w:val="0"/>
              <w:spacing w:line="240" w:lineRule="auto"/>
              <w:ind w:firstLine="0"/>
              <w:rPr>
                <w:rFonts w:cs="Arial"/>
                <w:bCs/>
                <w:color w:val="000000"/>
                <w:sz w:val="20"/>
                <w:lang w:eastAsia="pt-BR"/>
              </w:rPr>
            </w:pPr>
            <w:r w:rsidRPr="00135213">
              <w:rPr>
                <w:rFonts w:cs="Arial"/>
                <w:bCs/>
                <w:color w:val="000000"/>
                <w:sz w:val="20"/>
                <w:lang w:eastAsia="pt-BR"/>
              </w:rPr>
              <w:t>Categoria:</w:t>
            </w:r>
          </w:p>
          <w:p w14:paraId="76AD2A32" w14:textId="77777777" w:rsidR="004B79FA" w:rsidRPr="00135213" w:rsidRDefault="004B79FA" w:rsidP="00F962BA">
            <w:pPr>
              <w:pStyle w:val="0-BancaComponentes"/>
              <w:jc w:val="both"/>
              <w:rPr>
                <w:rFonts w:cs="Arial"/>
                <w:sz w:val="20"/>
                <w:szCs w:val="20"/>
              </w:rPr>
            </w:pPr>
            <w:r w:rsidRPr="00135213">
              <w:rPr>
                <w:rFonts w:cs="Arial"/>
                <w:sz w:val="20"/>
                <w:szCs w:val="20"/>
              </w:rPr>
              <w:t>(X) Oculto</w:t>
            </w:r>
          </w:p>
          <w:p w14:paraId="6C38C250" w14:textId="77777777" w:rsidR="004B79FA" w:rsidRPr="00135213" w:rsidRDefault="004B79FA" w:rsidP="00F962BA">
            <w:pPr>
              <w:ind w:firstLine="0"/>
              <w:rPr>
                <w:rFonts w:cs="Arial"/>
                <w:sz w:val="20"/>
              </w:rPr>
            </w:pPr>
            <w:r w:rsidRPr="00135213">
              <w:rPr>
                <w:rFonts w:cs="Arial"/>
                <w:sz w:val="20"/>
              </w:rPr>
              <w:t>(  ) Evidente</w:t>
            </w:r>
          </w:p>
        </w:tc>
        <w:tc>
          <w:tcPr>
            <w:tcW w:w="3020" w:type="dxa"/>
          </w:tcPr>
          <w:p w14:paraId="58836488" w14:textId="77777777" w:rsidR="004B79FA" w:rsidRPr="00135213" w:rsidRDefault="004B79FA" w:rsidP="00F962BA">
            <w:pPr>
              <w:suppressAutoHyphens w:val="0"/>
              <w:spacing w:line="240" w:lineRule="auto"/>
              <w:ind w:firstLine="0"/>
              <w:rPr>
                <w:rFonts w:cs="Arial"/>
                <w:color w:val="000000"/>
                <w:sz w:val="20"/>
                <w:lang w:eastAsia="pt-BR"/>
              </w:rPr>
            </w:pPr>
            <w:r w:rsidRPr="00135213">
              <w:rPr>
                <w:rFonts w:cs="Arial"/>
                <w:color w:val="000000"/>
                <w:sz w:val="20"/>
                <w:lang w:eastAsia="pt-BR"/>
              </w:rPr>
              <w:t xml:space="preserve">Prioridade: </w:t>
            </w:r>
          </w:p>
          <w:p w14:paraId="43B49DC8" w14:textId="77777777" w:rsidR="004B79FA" w:rsidRPr="00135213" w:rsidRDefault="004B79FA" w:rsidP="00F962BA">
            <w:pPr>
              <w:pStyle w:val="0-BancaComponentes"/>
              <w:jc w:val="both"/>
              <w:rPr>
                <w:rFonts w:cs="Arial"/>
                <w:sz w:val="20"/>
                <w:szCs w:val="20"/>
              </w:rPr>
            </w:pPr>
            <w:r w:rsidRPr="00135213">
              <w:rPr>
                <w:rFonts w:cs="Arial"/>
                <w:sz w:val="20"/>
                <w:szCs w:val="20"/>
              </w:rPr>
              <w:t>(  ) Altíssima</w:t>
            </w:r>
          </w:p>
          <w:p w14:paraId="0315DC79" w14:textId="77777777" w:rsidR="004B79FA" w:rsidRPr="00135213" w:rsidRDefault="004B79FA" w:rsidP="00F962BA">
            <w:pPr>
              <w:pStyle w:val="0-BancaComponentes"/>
              <w:jc w:val="both"/>
              <w:rPr>
                <w:rFonts w:cs="Arial"/>
                <w:sz w:val="20"/>
                <w:szCs w:val="20"/>
              </w:rPr>
            </w:pPr>
            <w:r w:rsidRPr="00135213">
              <w:rPr>
                <w:rFonts w:cs="Arial"/>
                <w:sz w:val="20"/>
                <w:szCs w:val="20"/>
              </w:rPr>
              <w:t>(  ) Alta</w:t>
            </w:r>
          </w:p>
          <w:p w14:paraId="78B7C720" w14:textId="77777777" w:rsidR="004B79FA" w:rsidRPr="00135213" w:rsidRDefault="004B79FA" w:rsidP="00F962BA">
            <w:pPr>
              <w:pStyle w:val="0-BancaComponentes"/>
              <w:jc w:val="both"/>
              <w:rPr>
                <w:rFonts w:cs="Arial"/>
                <w:sz w:val="20"/>
                <w:szCs w:val="20"/>
              </w:rPr>
            </w:pPr>
            <w:r w:rsidRPr="00135213">
              <w:rPr>
                <w:rFonts w:cs="Arial"/>
                <w:sz w:val="20"/>
                <w:szCs w:val="20"/>
              </w:rPr>
              <w:t>(X) Média</w:t>
            </w:r>
          </w:p>
          <w:p w14:paraId="3D5F072C" w14:textId="77777777" w:rsidR="004B79FA" w:rsidRPr="00135213" w:rsidRDefault="004B79FA" w:rsidP="00F962BA">
            <w:pPr>
              <w:ind w:firstLine="0"/>
              <w:rPr>
                <w:rFonts w:cs="Arial"/>
                <w:sz w:val="20"/>
              </w:rPr>
            </w:pPr>
            <w:r w:rsidRPr="00135213">
              <w:rPr>
                <w:rFonts w:cs="Arial"/>
                <w:sz w:val="20"/>
              </w:rPr>
              <w:t>(  ) Baixa</w:t>
            </w:r>
          </w:p>
        </w:tc>
      </w:tr>
      <w:tr w:rsidR="004B79FA" w:rsidRPr="00135213" w14:paraId="3AFE11B0" w14:textId="77777777" w:rsidTr="005B26A4">
        <w:tc>
          <w:tcPr>
            <w:tcW w:w="9060" w:type="dxa"/>
            <w:gridSpan w:val="5"/>
          </w:tcPr>
          <w:p w14:paraId="617CE258" w14:textId="5FFECDF7" w:rsidR="004B79FA" w:rsidRPr="00135213" w:rsidRDefault="004B79FA" w:rsidP="00F962BA">
            <w:pPr>
              <w:ind w:firstLine="0"/>
              <w:rPr>
                <w:rFonts w:cs="Arial"/>
                <w:sz w:val="20"/>
              </w:rPr>
            </w:pPr>
            <w:r w:rsidRPr="00135213">
              <w:rPr>
                <w:rFonts w:cs="Arial"/>
                <w:b/>
                <w:sz w:val="20"/>
              </w:rPr>
              <w:t>Descrição:</w:t>
            </w:r>
            <w:r w:rsidRPr="00135213">
              <w:rPr>
                <w:rFonts w:cs="Arial"/>
                <w:sz w:val="20"/>
              </w:rPr>
              <w:t xml:space="preserve"> O sistema </w:t>
            </w:r>
            <w:r w:rsidR="00E6755B" w:rsidRPr="00135213">
              <w:rPr>
                <w:rFonts w:cs="Arial"/>
                <w:sz w:val="20"/>
              </w:rPr>
              <w:t>deve</w:t>
            </w:r>
            <w:r w:rsidRPr="00135213">
              <w:rPr>
                <w:rFonts w:cs="Arial"/>
                <w:sz w:val="20"/>
              </w:rPr>
              <w:t xml:space="preserve"> assim que solicitado pelo usuário fazer o cálculo da média da quantidade de insulina aplicada por um determinado período. </w:t>
            </w:r>
          </w:p>
          <w:p w14:paraId="0F0439B1" w14:textId="77777777" w:rsidR="004B79FA" w:rsidRPr="00135213" w:rsidRDefault="004B79FA" w:rsidP="00F962BA">
            <w:pPr>
              <w:ind w:firstLine="0"/>
              <w:rPr>
                <w:rFonts w:cs="Arial"/>
                <w:sz w:val="20"/>
              </w:rPr>
            </w:pPr>
            <w:r w:rsidRPr="00135213">
              <w:rPr>
                <w:rFonts w:cs="Arial"/>
                <w:sz w:val="20"/>
              </w:rPr>
              <w:t>O usuário informa o valor que foi aplicado, o sistema armazena o valor em uma variável “X” e soma o valor 1 em uma segunda variável “Y” para cada registro.</w:t>
            </w:r>
          </w:p>
          <w:p w14:paraId="3025F393" w14:textId="77777777" w:rsidR="004B79FA" w:rsidRPr="00135213" w:rsidRDefault="004B79FA" w:rsidP="00F962BA">
            <w:pPr>
              <w:ind w:firstLine="0"/>
              <w:rPr>
                <w:rFonts w:cs="Arial"/>
                <w:sz w:val="20"/>
              </w:rPr>
            </w:pPr>
            <w:r w:rsidRPr="00135213">
              <w:rPr>
                <w:rFonts w:cs="Arial"/>
                <w:sz w:val="20"/>
              </w:rPr>
              <w:t>Média = X / Y.</w:t>
            </w:r>
          </w:p>
        </w:tc>
      </w:tr>
      <w:tr w:rsidR="004B79FA" w:rsidRPr="00135213" w14:paraId="14DF6BEE" w14:textId="77777777" w:rsidTr="005B26A4">
        <w:tc>
          <w:tcPr>
            <w:tcW w:w="3020" w:type="dxa"/>
          </w:tcPr>
          <w:p w14:paraId="01B0C11B" w14:textId="72B19879" w:rsidR="004B79FA" w:rsidRPr="00135213" w:rsidRDefault="004B79FA" w:rsidP="00F962BA">
            <w:pPr>
              <w:ind w:firstLine="0"/>
              <w:rPr>
                <w:rFonts w:cs="Arial"/>
                <w:sz w:val="20"/>
              </w:rPr>
            </w:pPr>
            <w:r w:rsidRPr="00135213">
              <w:rPr>
                <w:rFonts w:cs="Arial"/>
                <w:b/>
                <w:sz w:val="20"/>
              </w:rPr>
              <w:t>RF01</w:t>
            </w:r>
            <w:r w:rsidR="005F6D29" w:rsidRPr="00135213">
              <w:rPr>
                <w:rFonts w:cs="Arial"/>
                <w:b/>
                <w:sz w:val="20"/>
              </w:rPr>
              <w:t>2</w:t>
            </w:r>
            <w:r w:rsidRPr="00135213">
              <w:rPr>
                <w:rFonts w:cs="Arial"/>
                <w:b/>
                <w:sz w:val="20"/>
              </w:rPr>
              <w:t>-</w:t>
            </w:r>
            <w:r w:rsidRPr="00135213">
              <w:rPr>
                <w:rFonts w:cs="Arial"/>
                <w:sz w:val="20"/>
              </w:rPr>
              <w:t xml:space="preserve"> Relatório</w:t>
            </w:r>
          </w:p>
        </w:tc>
        <w:tc>
          <w:tcPr>
            <w:tcW w:w="3020" w:type="dxa"/>
            <w:gridSpan w:val="3"/>
          </w:tcPr>
          <w:p w14:paraId="74ECE6B2" w14:textId="77777777" w:rsidR="004B79FA" w:rsidRPr="00135213" w:rsidRDefault="004B79FA" w:rsidP="00F962BA">
            <w:pPr>
              <w:suppressAutoHyphens w:val="0"/>
              <w:spacing w:line="240" w:lineRule="auto"/>
              <w:ind w:firstLine="0"/>
              <w:rPr>
                <w:rFonts w:cs="Arial"/>
                <w:bCs/>
                <w:color w:val="000000"/>
                <w:sz w:val="20"/>
                <w:lang w:eastAsia="pt-BR"/>
              </w:rPr>
            </w:pPr>
            <w:r w:rsidRPr="00135213">
              <w:rPr>
                <w:rFonts w:cs="Arial"/>
                <w:bCs/>
                <w:color w:val="000000"/>
                <w:sz w:val="20"/>
                <w:lang w:eastAsia="pt-BR"/>
              </w:rPr>
              <w:t>Categoria:</w:t>
            </w:r>
          </w:p>
          <w:p w14:paraId="3F5B3C38" w14:textId="77777777" w:rsidR="004B79FA" w:rsidRPr="00135213" w:rsidRDefault="004B79FA" w:rsidP="00F962BA">
            <w:pPr>
              <w:pStyle w:val="0-BancaComponentes"/>
              <w:jc w:val="both"/>
              <w:rPr>
                <w:rFonts w:cs="Arial"/>
                <w:sz w:val="20"/>
                <w:szCs w:val="20"/>
              </w:rPr>
            </w:pPr>
            <w:r w:rsidRPr="00135213">
              <w:rPr>
                <w:rFonts w:cs="Arial"/>
                <w:sz w:val="20"/>
                <w:szCs w:val="20"/>
              </w:rPr>
              <w:t>(X) Oculto</w:t>
            </w:r>
          </w:p>
          <w:p w14:paraId="2A21FCFF" w14:textId="77777777" w:rsidR="004B79FA" w:rsidRPr="00135213" w:rsidRDefault="004B79FA" w:rsidP="00F962BA">
            <w:pPr>
              <w:ind w:firstLine="0"/>
              <w:rPr>
                <w:rFonts w:cs="Arial"/>
                <w:sz w:val="20"/>
              </w:rPr>
            </w:pPr>
            <w:r w:rsidRPr="00135213">
              <w:rPr>
                <w:rFonts w:cs="Arial"/>
                <w:sz w:val="20"/>
              </w:rPr>
              <w:t>(  ) Evidente</w:t>
            </w:r>
          </w:p>
        </w:tc>
        <w:tc>
          <w:tcPr>
            <w:tcW w:w="3020" w:type="dxa"/>
          </w:tcPr>
          <w:p w14:paraId="74F39581" w14:textId="77777777" w:rsidR="004B79FA" w:rsidRPr="00135213" w:rsidRDefault="004B79FA" w:rsidP="00F962BA">
            <w:pPr>
              <w:suppressAutoHyphens w:val="0"/>
              <w:spacing w:line="240" w:lineRule="auto"/>
              <w:ind w:firstLine="0"/>
              <w:rPr>
                <w:rFonts w:cs="Arial"/>
                <w:color w:val="000000"/>
                <w:sz w:val="20"/>
                <w:lang w:eastAsia="pt-BR"/>
              </w:rPr>
            </w:pPr>
            <w:r w:rsidRPr="00135213">
              <w:rPr>
                <w:rFonts w:cs="Arial"/>
                <w:color w:val="000000"/>
                <w:sz w:val="20"/>
                <w:lang w:eastAsia="pt-BR"/>
              </w:rPr>
              <w:t xml:space="preserve">Prioridade: </w:t>
            </w:r>
          </w:p>
          <w:p w14:paraId="3FBB7205" w14:textId="77777777" w:rsidR="004B79FA" w:rsidRPr="00135213" w:rsidRDefault="004B79FA" w:rsidP="00F962BA">
            <w:pPr>
              <w:pStyle w:val="0-BancaComponentes"/>
              <w:jc w:val="both"/>
              <w:rPr>
                <w:rFonts w:cs="Arial"/>
                <w:sz w:val="20"/>
                <w:szCs w:val="20"/>
              </w:rPr>
            </w:pPr>
            <w:r w:rsidRPr="00135213">
              <w:rPr>
                <w:rFonts w:cs="Arial"/>
                <w:sz w:val="20"/>
                <w:szCs w:val="20"/>
              </w:rPr>
              <w:t>(  ) Altíssima</w:t>
            </w:r>
          </w:p>
          <w:p w14:paraId="151202E9" w14:textId="4653A97A" w:rsidR="004B79FA" w:rsidRPr="00135213" w:rsidRDefault="004B79FA" w:rsidP="00F962BA">
            <w:pPr>
              <w:pStyle w:val="0-BancaComponentes"/>
              <w:jc w:val="both"/>
              <w:rPr>
                <w:rFonts w:cs="Arial"/>
                <w:sz w:val="20"/>
                <w:szCs w:val="20"/>
              </w:rPr>
            </w:pPr>
            <w:r w:rsidRPr="00135213">
              <w:rPr>
                <w:rFonts w:cs="Arial"/>
                <w:sz w:val="20"/>
                <w:szCs w:val="20"/>
              </w:rPr>
              <w:t>(</w:t>
            </w:r>
            <w:r w:rsidR="00E6755B" w:rsidRPr="00135213">
              <w:rPr>
                <w:rFonts w:cs="Arial"/>
                <w:sz w:val="20"/>
                <w:szCs w:val="20"/>
              </w:rPr>
              <w:t>X</w:t>
            </w:r>
            <w:r w:rsidRPr="00135213">
              <w:rPr>
                <w:rFonts w:cs="Arial"/>
                <w:sz w:val="20"/>
                <w:szCs w:val="20"/>
              </w:rPr>
              <w:t>) Alta</w:t>
            </w:r>
          </w:p>
          <w:p w14:paraId="6F0656FE" w14:textId="09C6850A" w:rsidR="004B79FA" w:rsidRPr="00135213" w:rsidRDefault="004B79FA" w:rsidP="00F962BA">
            <w:pPr>
              <w:pStyle w:val="0-BancaComponentes"/>
              <w:jc w:val="both"/>
              <w:rPr>
                <w:rFonts w:cs="Arial"/>
                <w:sz w:val="20"/>
                <w:szCs w:val="20"/>
              </w:rPr>
            </w:pPr>
            <w:r w:rsidRPr="00135213">
              <w:rPr>
                <w:rFonts w:cs="Arial"/>
                <w:sz w:val="20"/>
                <w:szCs w:val="20"/>
              </w:rPr>
              <w:t>(</w:t>
            </w:r>
            <w:r w:rsidR="00E6755B" w:rsidRPr="00135213">
              <w:rPr>
                <w:rFonts w:cs="Arial"/>
                <w:sz w:val="20"/>
                <w:szCs w:val="20"/>
              </w:rPr>
              <w:t xml:space="preserve">  </w:t>
            </w:r>
            <w:r w:rsidRPr="00135213">
              <w:rPr>
                <w:rFonts w:cs="Arial"/>
                <w:sz w:val="20"/>
                <w:szCs w:val="20"/>
              </w:rPr>
              <w:t>) Média</w:t>
            </w:r>
          </w:p>
          <w:p w14:paraId="614450DF" w14:textId="77777777" w:rsidR="004B79FA" w:rsidRPr="00135213" w:rsidRDefault="004B79FA" w:rsidP="00F962BA">
            <w:pPr>
              <w:ind w:firstLine="0"/>
              <w:rPr>
                <w:rFonts w:cs="Arial"/>
                <w:sz w:val="20"/>
              </w:rPr>
            </w:pPr>
            <w:r w:rsidRPr="00135213">
              <w:rPr>
                <w:rFonts w:cs="Arial"/>
                <w:sz w:val="20"/>
              </w:rPr>
              <w:t>(  ) Baixa</w:t>
            </w:r>
          </w:p>
        </w:tc>
      </w:tr>
      <w:tr w:rsidR="004B79FA" w:rsidRPr="00135213" w14:paraId="5830845C" w14:textId="77777777" w:rsidTr="005B26A4">
        <w:tc>
          <w:tcPr>
            <w:tcW w:w="9060" w:type="dxa"/>
            <w:gridSpan w:val="5"/>
          </w:tcPr>
          <w:p w14:paraId="3C2B4089" w14:textId="078484A3" w:rsidR="004B79FA" w:rsidRPr="00135213" w:rsidRDefault="004B79FA" w:rsidP="00F962BA">
            <w:pPr>
              <w:ind w:firstLine="0"/>
              <w:rPr>
                <w:rFonts w:cs="Arial"/>
                <w:sz w:val="20"/>
              </w:rPr>
            </w:pPr>
            <w:r w:rsidRPr="00135213">
              <w:rPr>
                <w:rFonts w:cs="Arial"/>
                <w:b/>
                <w:sz w:val="20"/>
              </w:rPr>
              <w:t>Descrição:</w:t>
            </w:r>
            <w:r w:rsidRPr="00135213">
              <w:rPr>
                <w:rFonts w:cs="Arial"/>
                <w:sz w:val="20"/>
              </w:rPr>
              <w:t xml:space="preserve"> o usuário </w:t>
            </w:r>
            <w:r w:rsidR="00E6755B" w:rsidRPr="00135213">
              <w:rPr>
                <w:rFonts w:cs="Arial"/>
                <w:sz w:val="20"/>
              </w:rPr>
              <w:t>pode</w:t>
            </w:r>
            <w:r w:rsidRPr="00135213">
              <w:rPr>
                <w:rFonts w:cs="Arial"/>
                <w:sz w:val="20"/>
              </w:rPr>
              <w:t xml:space="preserve"> verificar todas as sugestões feitas pelo aplicativo através de um relatório.</w:t>
            </w:r>
          </w:p>
          <w:p w14:paraId="5A3C5909" w14:textId="77D82282" w:rsidR="005F6D29" w:rsidRPr="00135213" w:rsidRDefault="00F05EFC" w:rsidP="00F962BA">
            <w:pPr>
              <w:ind w:firstLine="0"/>
              <w:rPr>
                <w:rFonts w:cs="Arial"/>
                <w:sz w:val="20"/>
              </w:rPr>
            </w:pPr>
            <w:r w:rsidRPr="00135213">
              <w:rPr>
                <w:rFonts w:cs="Arial"/>
                <w:sz w:val="20"/>
              </w:rPr>
              <w:t xml:space="preserve">O relatório </w:t>
            </w:r>
            <w:r w:rsidR="00E6755B" w:rsidRPr="00135213">
              <w:rPr>
                <w:rFonts w:cs="Arial"/>
                <w:sz w:val="20"/>
              </w:rPr>
              <w:t>deve</w:t>
            </w:r>
            <w:r w:rsidRPr="00135213">
              <w:rPr>
                <w:rFonts w:cs="Arial"/>
                <w:sz w:val="20"/>
              </w:rPr>
              <w:t xml:space="preserve"> conter a média geral de glicemia, quantidade total de exames registrados</w:t>
            </w:r>
            <w:r w:rsidR="005F6D29" w:rsidRPr="00135213">
              <w:rPr>
                <w:rFonts w:cs="Arial"/>
                <w:sz w:val="20"/>
              </w:rPr>
              <w:t xml:space="preserve">, total de dosagens aplicadas, média do total de dosagem </w:t>
            </w:r>
            <w:r w:rsidR="00832604" w:rsidRPr="00135213">
              <w:rPr>
                <w:rFonts w:cs="Arial"/>
                <w:sz w:val="20"/>
              </w:rPr>
              <w:t>aplicada, maior</w:t>
            </w:r>
            <w:r w:rsidR="005F6D29" w:rsidRPr="00135213">
              <w:rPr>
                <w:rFonts w:cs="Arial"/>
                <w:sz w:val="20"/>
              </w:rPr>
              <w:t xml:space="preserve"> e menor índice de glicemia </w:t>
            </w:r>
            <w:r w:rsidR="005F6D29" w:rsidRPr="00135213">
              <w:rPr>
                <w:rFonts w:cs="Arial"/>
                <w:sz w:val="20"/>
              </w:rPr>
              <w:lastRenderedPageBreak/>
              <w:t>registrado</w:t>
            </w:r>
            <w:r w:rsidRPr="00135213">
              <w:rPr>
                <w:rFonts w:cs="Arial"/>
                <w:sz w:val="20"/>
              </w:rPr>
              <w:t xml:space="preserve"> no período selecionado</w:t>
            </w:r>
            <w:r w:rsidR="00E6755B" w:rsidRPr="00135213">
              <w:rPr>
                <w:rFonts w:cs="Arial"/>
                <w:sz w:val="20"/>
              </w:rPr>
              <w:t>.</w:t>
            </w:r>
            <w:r w:rsidR="005F6D29" w:rsidRPr="00135213">
              <w:rPr>
                <w:rFonts w:cs="Arial"/>
                <w:sz w:val="20"/>
              </w:rPr>
              <w:t xml:space="preserve"> </w:t>
            </w:r>
            <w:r w:rsidR="00E6755B" w:rsidRPr="00135213">
              <w:rPr>
                <w:rFonts w:cs="Arial"/>
                <w:sz w:val="20"/>
              </w:rPr>
              <w:t>O sistema também deve gerar</w:t>
            </w:r>
            <w:r w:rsidR="005F6D29" w:rsidRPr="00135213">
              <w:rPr>
                <w:rFonts w:cs="Arial"/>
                <w:sz w:val="20"/>
              </w:rPr>
              <w:t xml:space="preserve"> os mesmos índices citados anteriormente subdivididos em quatro períodos de 6 horas.</w:t>
            </w:r>
          </w:p>
        </w:tc>
      </w:tr>
    </w:tbl>
    <w:p w14:paraId="110FFD37" w14:textId="557E2E24" w:rsidR="003447F4" w:rsidRDefault="001C5D70" w:rsidP="001C5D70">
      <w:pPr>
        <w:ind w:firstLine="0"/>
        <w:jc w:val="center"/>
        <w:rPr>
          <w:szCs w:val="24"/>
        </w:rPr>
      </w:pPr>
      <w:r w:rsidRPr="00747E13">
        <w:rPr>
          <w:b/>
          <w:sz w:val="20"/>
        </w:rPr>
        <w:lastRenderedPageBreak/>
        <w:t xml:space="preserve">Fonte: </w:t>
      </w:r>
      <w:r w:rsidRPr="00747E13">
        <w:rPr>
          <w:sz w:val="20"/>
        </w:rPr>
        <w:t>Autor</w:t>
      </w:r>
    </w:p>
    <w:p w14:paraId="4D9A0BD6" w14:textId="55163CCB" w:rsidR="003447F4" w:rsidRDefault="00C50A1D" w:rsidP="00F962BA">
      <w:pPr>
        <w:ind w:firstLine="0"/>
        <w:rPr>
          <w:szCs w:val="24"/>
        </w:rPr>
      </w:pPr>
      <w:r>
        <w:rPr>
          <w:szCs w:val="24"/>
        </w:rPr>
        <w:t>2</w:t>
      </w:r>
      <w:r w:rsidR="003447F4" w:rsidRPr="003447F4">
        <w:rPr>
          <w:szCs w:val="24"/>
        </w:rPr>
        <w:t>.</w:t>
      </w:r>
      <w:r w:rsidR="00421934">
        <w:rPr>
          <w:szCs w:val="24"/>
        </w:rPr>
        <w:t>4</w:t>
      </w:r>
      <w:r w:rsidR="003447F4">
        <w:rPr>
          <w:szCs w:val="24"/>
        </w:rPr>
        <w:t xml:space="preserve"> </w:t>
      </w:r>
      <w:r w:rsidR="003447F4" w:rsidRPr="003447F4">
        <w:rPr>
          <w:szCs w:val="24"/>
        </w:rPr>
        <w:t>Requisitos Não Funcionais</w:t>
      </w:r>
    </w:p>
    <w:p w14:paraId="20E7C8FB" w14:textId="77777777" w:rsidR="00B74125" w:rsidRDefault="00FA11FE" w:rsidP="00FA11FE">
      <w:pPr>
        <w:ind w:firstLine="0"/>
        <w:rPr>
          <w:szCs w:val="24"/>
        </w:rPr>
      </w:pPr>
      <w:r>
        <w:rPr>
          <w:szCs w:val="24"/>
        </w:rPr>
        <w:tab/>
      </w:r>
    </w:p>
    <w:p w14:paraId="6B699379" w14:textId="0EEC78ED" w:rsidR="00B42452" w:rsidRDefault="00FA11FE" w:rsidP="00B74125">
      <w:pPr>
        <w:ind w:firstLine="709"/>
        <w:rPr>
          <w:szCs w:val="24"/>
        </w:rPr>
      </w:pPr>
      <w:r>
        <w:rPr>
          <w:szCs w:val="24"/>
        </w:rPr>
        <w:t>Os requisitos não funcionais do sistema desenvolvido podem ser conhecidos no Quadro 2.</w:t>
      </w:r>
    </w:p>
    <w:p w14:paraId="258EA7EA" w14:textId="77777777" w:rsidR="00B74125" w:rsidRDefault="00B74125" w:rsidP="00F962BA">
      <w:pPr>
        <w:ind w:firstLine="0"/>
        <w:jc w:val="center"/>
        <w:rPr>
          <w:b/>
          <w:sz w:val="20"/>
        </w:rPr>
      </w:pPr>
    </w:p>
    <w:p w14:paraId="6C67C1DC" w14:textId="77161774" w:rsidR="00B42452" w:rsidRPr="00135213" w:rsidRDefault="00B42452" w:rsidP="00F962BA">
      <w:pPr>
        <w:ind w:firstLine="0"/>
        <w:jc w:val="center"/>
        <w:rPr>
          <w:sz w:val="20"/>
        </w:rPr>
      </w:pPr>
      <w:r w:rsidRPr="00135213">
        <w:rPr>
          <w:b/>
          <w:sz w:val="20"/>
        </w:rPr>
        <w:t>Quadro 2</w:t>
      </w:r>
      <w:r w:rsidRPr="00135213">
        <w:rPr>
          <w:sz w:val="20"/>
        </w:rPr>
        <w:t xml:space="preserve"> – Requisitos Não Funcionais do sistema</w:t>
      </w:r>
    </w:p>
    <w:tbl>
      <w:tblPr>
        <w:tblStyle w:val="Tabelacomgrade"/>
        <w:tblW w:w="9073" w:type="dxa"/>
        <w:jc w:val="center"/>
        <w:tblLayout w:type="fixed"/>
        <w:tblLook w:val="04A0" w:firstRow="1" w:lastRow="0" w:firstColumn="1" w:lastColumn="0" w:noHBand="0" w:noVBand="1"/>
      </w:tblPr>
      <w:tblGrid>
        <w:gridCol w:w="1696"/>
        <w:gridCol w:w="2562"/>
        <w:gridCol w:w="1701"/>
        <w:gridCol w:w="1559"/>
        <w:gridCol w:w="1555"/>
      </w:tblGrid>
      <w:tr w:rsidR="00B42452" w:rsidRPr="00135213" w14:paraId="7BC091DE" w14:textId="77777777" w:rsidTr="00071EE1">
        <w:trPr>
          <w:jc w:val="center"/>
        </w:trPr>
        <w:tc>
          <w:tcPr>
            <w:tcW w:w="1696" w:type="dxa"/>
          </w:tcPr>
          <w:p w14:paraId="5E11C41E" w14:textId="77777777" w:rsidR="00B42452" w:rsidRPr="00135213" w:rsidRDefault="00B42452" w:rsidP="00F962BA">
            <w:pPr>
              <w:spacing w:line="240" w:lineRule="auto"/>
              <w:ind w:firstLine="0"/>
              <w:rPr>
                <w:rFonts w:cs="Arial"/>
                <w:sz w:val="20"/>
              </w:rPr>
            </w:pPr>
            <w:r w:rsidRPr="00135213">
              <w:rPr>
                <w:rFonts w:cs="Arial"/>
                <w:b/>
                <w:bCs/>
                <w:color w:val="000000"/>
                <w:sz w:val="20"/>
                <w:lang w:eastAsia="pt-BR"/>
              </w:rPr>
              <w:t>RNF001</w:t>
            </w:r>
            <w:r w:rsidRPr="00135213">
              <w:rPr>
                <w:rFonts w:cs="Arial"/>
                <w:color w:val="000000"/>
                <w:sz w:val="20"/>
                <w:lang w:eastAsia="pt-BR"/>
              </w:rPr>
              <w:t>-</w:t>
            </w:r>
            <w:r w:rsidR="00576FD0" w:rsidRPr="00135213">
              <w:rPr>
                <w:rFonts w:cs="Arial"/>
                <w:color w:val="000000"/>
                <w:sz w:val="20"/>
                <w:lang w:eastAsia="pt-BR"/>
              </w:rPr>
              <w:t>Login</w:t>
            </w:r>
          </w:p>
        </w:tc>
        <w:tc>
          <w:tcPr>
            <w:tcW w:w="2562" w:type="dxa"/>
          </w:tcPr>
          <w:p w14:paraId="2353A560" w14:textId="06EC15BF" w:rsidR="00B42452" w:rsidRPr="00135213" w:rsidRDefault="2A97DEEF" w:rsidP="00F962BA">
            <w:pPr>
              <w:spacing w:line="240" w:lineRule="auto"/>
              <w:ind w:firstLine="0"/>
              <w:rPr>
                <w:rFonts w:cs="Arial"/>
                <w:color w:val="000000" w:themeColor="text1"/>
                <w:sz w:val="20"/>
                <w:lang w:eastAsia="pt-BR"/>
              </w:rPr>
            </w:pPr>
            <w:r w:rsidRPr="00135213">
              <w:rPr>
                <w:rFonts w:cs="Arial"/>
                <w:color w:val="000000" w:themeColor="text1"/>
                <w:sz w:val="20"/>
                <w:lang w:eastAsia="pt-BR"/>
              </w:rPr>
              <w:t>O usuário deverá estar logado para utilizar o sistema.</w:t>
            </w:r>
          </w:p>
        </w:tc>
        <w:tc>
          <w:tcPr>
            <w:tcW w:w="1701" w:type="dxa"/>
          </w:tcPr>
          <w:p w14:paraId="082822E6" w14:textId="77777777" w:rsidR="00B42452" w:rsidRPr="00135213" w:rsidRDefault="00B42452" w:rsidP="00F962BA">
            <w:pPr>
              <w:spacing w:line="240" w:lineRule="auto"/>
              <w:ind w:firstLine="0"/>
              <w:rPr>
                <w:rFonts w:cs="Arial"/>
                <w:sz w:val="20"/>
              </w:rPr>
            </w:pPr>
            <w:r w:rsidRPr="00135213">
              <w:rPr>
                <w:rFonts w:cs="Arial"/>
                <w:color w:val="000000"/>
                <w:sz w:val="20"/>
                <w:lang w:eastAsia="pt-BR"/>
              </w:rPr>
              <w:t>Tipo</w:t>
            </w:r>
            <w:r w:rsidR="004E57A2" w:rsidRPr="00135213">
              <w:rPr>
                <w:rFonts w:cs="Arial"/>
                <w:color w:val="000000"/>
                <w:sz w:val="20"/>
                <w:lang w:eastAsia="pt-BR"/>
              </w:rPr>
              <w:t xml:space="preserve"> Segurança</w:t>
            </w:r>
          </w:p>
        </w:tc>
        <w:tc>
          <w:tcPr>
            <w:tcW w:w="1559" w:type="dxa"/>
          </w:tcPr>
          <w:p w14:paraId="3FF7017A" w14:textId="77777777" w:rsidR="00B42452" w:rsidRPr="00135213" w:rsidRDefault="00B42452" w:rsidP="00F962BA">
            <w:pPr>
              <w:suppressAutoHyphens w:val="0"/>
              <w:spacing w:line="240" w:lineRule="auto"/>
              <w:ind w:firstLine="0"/>
              <w:rPr>
                <w:rFonts w:cs="Arial"/>
                <w:sz w:val="20"/>
                <w:lang w:eastAsia="pt-BR"/>
              </w:rPr>
            </w:pPr>
            <w:r w:rsidRPr="00135213">
              <w:rPr>
                <w:rFonts w:cs="Arial"/>
                <w:color w:val="000000"/>
                <w:sz w:val="20"/>
                <w:lang w:eastAsia="pt-BR"/>
              </w:rPr>
              <w:t>( ) Desejável</w:t>
            </w:r>
          </w:p>
          <w:p w14:paraId="06B7F8AA" w14:textId="77777777" w:rsidR="00B42452" w:rsidRPr="00135213" w:rsidRDefault="00B42452" w:rsidP="00F962BA">
            <w:pPr>
              <w:spacing w:line="240" w:lineRule="auto"/>
              <w:ind w:firstLine="0"/>
              <w:rPr>
                <w:rFonts w:cs="Arial"/>
                <w:sz w:val="20"/>
              </w:rPr>
            </w:pPr>
            <w:r w:rsidRPr="00135213">
              <w:rPr>
                <w:rFonts w:cs="Arial"/>
                <w:color w:val="000000"/>
                <w:sz w:val="20"/>
                <w:lang w:eastAsia="pt-BR"/>
              </w:rPr>
              <w:t>(X) Obrigatório</w:t>
            </w:r>
          </w:p>
        </w:tc>
        <w:tc>
          <w:tcPr>
            <w:tcW w:w="1555" w:type="dxa"/>
          </w:tcPr>
          <w:p w14:paraId="34ACE466" w14:textId="77777777" w:rsidR="00B42452" w:rsidRPr="00135213" w:rsidRDefault="00B42452" w:rsidP="00F962BA">
            <w:pPr>
              <w:suppressAutoHyphens w:val="0"/>
              <w:spacing w:line="240" w:lineRule="auto"/>
              <w:ind w:firstLine="0"/>
              <w:rPr>
                <w:rFonts w:cs="Arial"/>
                <w:sz w:val="20"/>
                <w:lang w:eastAsia="pt-BR"/>
              </w:rPr>
            </w:pPr>
            <w:r w:rsidRPr="00135213">
              <w:rPr>
                <w:rFonts w:cs="Arial"/>
                <w:color w:val="000000"/>
                <w:sz w:val="20"/>
                <w:lang w:eastAsia="pt-BR"/>
              </w:rPr>
              <w:t>(X) Permanente</w:t>
            </w:r>
          </w:p>
          <w:p w14:paraId="1A65A1D1" w14:textId="77777777" w:rsidR="00B42452" w:rsidRPr="00135213" w:rsidRDefault="00B42452" w:rsidP="00F962BA">
            <w:pPr>
              <w:spacing w:line="240" w:lineRule="auto"/>
              <w:ind w:firstLine="0"/>
              <w:rPr>
                <w:rFonts w:cs="Arial"/>
                <w:sz w:val="20"/>
              </w:rPr>
            </w:pPr>
            <w:r w:rsidRPr="00135213">
              <w:rPr>
                <w:rFonts w:cs="Arial"/>
                <w:color w:val="000000"/>
                <w:sz w:val="20"/>
                <w:lang w:eastAsia="pt-BR"/>
              </w:rPr>
              <w:t>(  ) Transitório</w:t>
            </w:r>
          </w:p>
        </w:tc>
      </w:tr>
      <w:tr w:rsidR="00B42452" w:rsidRPr="00135213" w14:paraId="7DE1828B" w14:textId="77777777" w:rsidTr="00071EE1">
        <w:trPr>
          <w:jc w:val="center"/>
        </w:trPr>
        <w:tc>
          <w:tcPr>
            <w:tcW w:w="1696" w:type="dxa"/>
          </w:tcPr>
          <w:p w14:paraId="12969FAD" w14:textId="77777777" w:rsidR="00B42452" w:rsidRPr="00135213" w:rsidRDefault="00B42452" w:rsidP="00F962BA">
            <w:pPr>
              <w:spacing w:line="240" w:lineRule="auto"/>
              <w:ind w:firstLine="0"/>
              <w:rPr>
                <w:rFonts w:cs="Arial"/>
                <w:sz w:val="20"/>
              </w:rPr>
            </w:pPr>
            <w:r w:rsidRPr="00135213">
              <w:rPr>
                <w:rFonts w:cs="Arial"/>
                <w:b/>
                <w:bCs/>
                <w:color w:val="000000"/>
                <w:sz w:val="20"/>
                <w:lang w:eastAsia="pt-BR"/>
              </w:rPr>
              <w:t>RNF002</w:t>
            </w:r>
            <w:r w:rsidRPr="00135213">
              <w:rPr>
                <w:rFonts w:cs="Arial"/>
                <w:color w:val="000000"/>
                <w:sz w:val="20"/>
                <w:lang w:eastAsia="pt-BR"/>
              </w:rPr>
              <w:t>-</w:t>
            </w:r>
            <w:r w:rsidR="005D70A1" w:rsidRPr="00135213">
              <w:rPr>
                <w:rFonts w:cs="Arial"/>
                <w:color w:val="000000"/>
                <w:sz w:val="20"/>
                <w:lang w:eastAsia="pt-BR"/>
              </w:rPr>
              <w:t xml:space="preserve"> Acessibilidade</w:t>
            </w:r>
          </w:p>
        </w:tc>
        <w:tc>
          <w:tcPr>
            <w:tcW w:w="2562" w:type="dxa"/>
          </w:tcPr>
          <w:p w14:paraId="3AA46623" w14:textId="60BAE38C" w:rsidR="00B42452" w:rsidRPr="00135213" w:rsidRDefault="2A97DEEF" w:rsidP="00F962BA">
            <w:pPr>
              <w:spacing w:line="240" w:lineRule="auto"/>
              <w:ind w:firstLine="0"/>
              <w:rPr>
                <w:rFonts w:cs="Arial"/>
                <w:sz w:val="20"/>
              </w:rPr>
            </w:pPr>
            <w:r w:rsidRPr="00135213">
              <w:rPr>
                <w:rFonts w:cs="Arial"/>
                <w:color w:val="000000" w:themeColor="text1"/>
                <w:sz w:val="20"/>
                <w:lang w:eastAsia="pt-BR"/>
              </w:rPr>
              <w:t xml:space="preserve">Deve ser compatível para Android, IOS e Windows 10. </w:t>
            </w:r>
          </w:p>
        </w:tc>
        <w:tc>
          <w:tcPr>
            <w:tcW w:w="1701" w:type="dxa"/>
          </w:tcPr>
          <w:p w14:paraId="0CA384B5" w14:textId="77777777" w:rsidR="00B42452" w:rsidRPr="00135213" w:rsidRDefault="00B42452" w:rsidP="00F962BA">
            <w:pPr>
              <w:spacing w:line="240" w:lineRule="auto"/>
              <w:ind w:firstLine="0"/>
              <w:rPr>
                <w:rFonts w:cs="Arial"/>
                <w:sz w:val="20"/>
              </w:rPr>
            </w:pPr>
            <w:r w:rsidRPr="00135213">
              <w:rPr>
                <w:rFonts w:cs="Arial"/>
                <w:color w:val="000000"/>
                <w:sz w:val="20"/>
                <w:lang w:eastAsia="pt-BR"/>
              </w:rPr>
              <w:t>Tipo</w:t>
            </w:r>
            <w:r w:rsidR="004E57A2" w:rsidRPr="00135213">
              <w:rPr>
                <w:rFonts w:cs="Arial"/>
                <w:color w:val="000000"/>
                <w:sz w:val="20"/>
                <w:lang w:eastAsia="pt-BR"/>
              </w:rPr>
              <w:t xml:space="preserve"> Compatibilidade</w:t>
            </w:r>
          </w:p>
        </w:tc>
        <w:tc>
          <w:tcPr>
            <w:tcW w:w="1559" w:type="dxa"/>
          </w:tcPr>
          <w:p w14:paraId="07568F9B" w14:textId="77777777" w:rsidR="00B42452" w:rsidRPr="00135213" w:rsidRDefault="00B42452" w:rsidP="00F962BA">
            <w:pPr>
              <w:suppressAutoHyphens w:val="0"/>
              <w:spacing w:line="240" w:lineRule="auto"/>
              <w:ind w:firstLine="0"/>
              <w:rPr>
                <w:rFonts w:cs="Arial"/>
                <w:sz w:val="20"/>
                <w:lang w:eastAsia="pt-BR"/>
              </w:rPr>
            </w:pPr>
            <w:r w:rsidRPr="00135213">
              <w:rPr>
                <w:rFonts w:cs="Arial"/>
                <w:color w:val="000000"/>
                <w:sz w:val="20"/>
                <w:lang w:eastAsia="pt-BR"/>
              </w:rPr>
              <w:t>(  ) Desejável</w:t>
            </w:r>
          </w:p>
          <w:p w14:paraId="340AC179" w14:textId="77777777" w:rsidR="00B42452" w:rsidRPr="00135213" w:rsidRDefault="00B42452" w:rsidP="00F962BA">
            <w:pPr>
              <w:spacing w:line="240" w:lineRule="auto"/>
              <w:ind w:firstLine="0"/>
              <w:rPr>
                <w:rFonts w:cs="Arial"/>
                <w:sz w:val="20"/>
              </w:rPr>
            </w:pPr>
            <w:r w:rsidRPr="00135213">
              <w:rPr>
                <w:rFonts w:cs="Arial"/>
                <w:color w:val="000000"/>
                <w:sz w:val="20"/>
                <w:lang w:eastAsia="pt-BR"/>
              </w:rPr>
              <w:t>(X) Obrigatório</w:t>
            </w:r>
          </w:p>
        </w:tc>
        <w:tc>
          <w:tcPr>
            <w:tcW w:w="1555" w:type="dxa"/>
          </w:tcPr>
          <w:p w14:paraId="0C3BB66C" w14:textId="77777777" w:rsidR="00B42452" w:rsidRPr="00135213" w:rsidRDefault="008D5E06" w:rsidP="00F962BA">
            <w:pPr>
              <w:suppressAutoHyphens w:val="0"/>
              <w:spacing w:line="240" w:lineRule="auto"/>
              <w:ind w:firstLine="0"/>
              <w:rPr>
                <w:rFonts w:cs="Arial"/>
                <w:sz w:val="20"/>
                <w:lang w:eastAsia="pt-BR"/>
              </w:rPr>
            </w:pPr>
            <w:r w:rsidRPr="00135213">
              <w:rPr>
                <w:rFonts w:cs="Arial"/>
                <w:color w:val="000000"/>
                <w:sz w:val="20"/>
                <w:lang w:eastAsia="pt-BR"/>
              </w:rPr>
              <w:t xml:space="preserve">( </w:t>
            </w:r>
            <w:r w:rsidR="00B42452" w:rsidRPr="00135213">
              <w:rPr>
                <w:rFonts w:cs="Arial"/>
                <w:color w:val="000000"/>
                <w:sz w:val="20"/>
                <w:lang w:eastAsia="pt-BR"/>
              </w:rPr>
              <w:t>) Permanente</w:t>
            </w:r>
          </w:p>
          <w:p w14:paraId="591B4E6A" w14:textId="77777777" w:rsidR="00B42452" w:rsidRPr="00135213" w:rsidRDefault="005D70A1" w:rsidP="00F962BA">
            <w:pPr>
              <w:spacing w:line="240" w:lineRule="auto"/>
              <w:ind w:firstLine="0"/>
              <w:rPr>
                <w:rFonts w:cs="Arial"/>
                <w:sz w:val="20"/>
              </w:rPr>
            </w:pPr>
            <w:r w:rsidRPr="00135213">
              <w:rPr>
                <w:rFonts w:cs="Arial"/>
                <w:color w:val="000000"/>
                <w:sz w:val="20"/>
                <w:lang w:eastAsia="pt-BR"/>
              </w:rPr>
              <w:t>(</w:t>
            </w:r>
            <w:r w:rsidR="008D5E06" w:rsidRPr="00135213">
              <w:rPr>
                <w:rFonts w:cs="Arial"/>
                <w:color w:val="000000"/>
                <w:sz w:val="20"/>
                <w:lang w:eastAsia="pt-BR"/>
              </w:rPr>
              <w:t>X</w:t>
            </w:r>
            <w:r w:rsidR="00B42452" w:rsidRPr="00135213">
              <w:rPr>
                <w:rFonts w:cs="Arial"/>
                <w:color w:val="000000"/>
                <w:sz w:val="20"/>
                <w:lang w:eastAsia="pt-BR"/>
              </w:rPr>
              <w:t>) Transitório</w:t>
            </w:r>
          </w:p>
        </w:tc>
      </w:tr>
      <w:tr w:rsidR="005D70A1" w:rsidRPr="00135213" w14:paraId="5CB73390" w14:textId="77777777" w:rsidTr="00071EE1">
        <w:trPr>
          <w:jc w:val="center"/>
        </w:trPr>
        <w:tc>
          <w:tcPr>
            <w:tcW w:w="1696" w:type="dxa"/>
          </w:tcPr>
          <w:p w14:paraId="7F28C67C" w14:textId="269E0EE9" w:rsidR="005D70A1" w:rsidRPr="00135213" w:rsidRDefault="2A97DEEF" w:rsidP="00F962BA">
            <w:pPr>
              <w:spacing w:line="240" w:lineRule="auto"/>
              <w:ind w:firstLine="0"/>
              <w:rPr>
                <w:rFonts w:cs="Arial"/>
                <w:color w:val="000000"/>
                <w:sz w:val="20"/>
                <w:lang w:eastAsia="pt-BR"/>
              </w:rPr>
            </w:pPr>
            <w:r w:rsidRPr="00135213">
              <w:rPr>
                <w:rFonts w:cs="Arial"/>
                <w:b/>
                <w:bCs/>
                <w:color w:val="000000" w:themeColor="text1"/>
                <w:sz w:val="20"/>
                <w:lang w:eastAsia="pt-BR"/>
              </w:rPr>
              <w:t xml:space="preserve">RNF003- </w:t>
            </w:r>
            <w:r w:rsidRPr="00135213">
              <w:rPr>
                <w:rFonts w:cs="Arial"/>
                <w:color w:val="000000" w:themeColor="text1"/>
                <w:sz w:val="20"/>
                <w:lang w:eastAsia="pt-BR"/>
              </w:rPr>
              <w:t>Facilidade de uso.</w:t>
            </w:r>
          </w:p>
        </w:tc>
        <w:tc>
          <w:tcPr>
            <w:tcW w:w="2562" w:type="dxa"/>
          </w:tcPr>
          <w:p w14:paraId="322FE164" w14:textId="26FDD882" w:rsidR="005D70A1" w:rsidRPr="00135213" w:rsidRDefault="2A97DEEF" w:rsidP="00F962BA">
            <w:pPr>
              <w:spacing w:line="240" w:lineRule="auto"/>
              <w:ind w:firstLine="0"/>
              <w:rPr>
                <w:rFonts w:cs="Arial"/>
                <w:color w:val="000000"/>
                <w:sz w:val="20"/>
                <w:lang w:eastAsia="pt-BR"/>
              </w:rPr>
            </w:pPr>
            <w:r w:rsidRPr="00135213">
              <w:rPr>
                <w:rFonts w:cs="Arial"/>
                <w:color w:val="000000" w:themeColor="text1"/>
                <w:sz w:val="20"/>
                <w:lang w:eastAsia="pt-BR"/>
              </w:rPr>
              <w:t>O sistema deverá ser de fácil manuseio, tendo uma taxa de até 3 erros por dia no início de sua utilização.</w:t>
            </w:r>
          </w:p>
        </w:tc>
        <w:tc>
          <w:tcPr>
            <w:tcW w:w="1701" w:type="dxa"/>
          </w:tcPr>
          <w:p w14:paraId="5449EF18" w14:textId="77777777" w:rsidR="005D70A1" w:rsidRPr="00135213" w:rsidRDefault="005D70A1" w:rsidP="00F962BA">
            <w:pPr>
              <w:spacing w:line="240" w:lineRule="auto"/>
              <w:ind w:firstLine="0"/>
              <w:rPr>
                <w:rFonts w:cs="Arial"/>
                <w:color w:val="000000"/>
                <w:sz w:val="20"/>
                <w:lang w:eastAsia="pt-BR"/>
              </w:rPr>
            </w:pPr>
            <w:r w:rsidRPr="00135213">
              <w:rPr>
                <w:rFonts w:cs="Arial"/>
                <w:color w:val="000000"/>
                <w:sz w:val="20"/>
                <w:lang w:eastAsia="pt-BR"/>
              </w:rPr>
              <w:t>Tipo</w:t>
            </w:r>
            <w:r w:rsidR="004E57A2" w:rsidRPr="00135213">
              <w:rPr>
                <w:rFonts w:cs="Arial"/>
                <w:color w:val="000000"/>
                <w:sz w:val="20"/>
                <w:lang w:eastAsia="pt-BR"/>
              </w:rPr>
              <w:t xml:space="preserve"> Usabilidade</w:t>
            </w:r>
          </w:p>
        </w:tc>
        <w:tc>
          <w:tcPr>
            <w:tcW w:w="1559" w:type="dxa"/>
          </w:tcPr>
          <w:p w14:paraId="0DD9EBA5" w14:textId="77777777" w:rsidR="005D70A1" w:rsidRPr="00135213" w:rsidRDefault="005D70A1" w:rsidP="00F962BA">
            <w:pPr>
              <w:suppressAutoHyphens w:val="0"/>
              <w:spacing w:line="240" w:lineRule="auto"/>
              <w:ind w:firstLine="0"/>
              <w:rPr>
                <w:rFonts w:cs="Arial"/>
                <w:sz w:val="20"/>
                <w:lang w:eastAsia="pt-BR"/>
              </w:rPr>
            </w:pPr>
            <w:r w:rsidRPr="00135213">
              <w:rPr>
                <w:rFonts w:cs="Arial"/>
                <w:color w:val="000000"/>
                <w:sz w:val="20"/>
                <w:lang w:eastAsia="pt-BR"/>
              </w:rPr>
              <w:t>(X) Desejável</w:t>
            </w:r>
          </w:p>
          <w:p w14:paraId="247A8CFC" w14:textId="77777777" w:rsidR="005D70A1" w:rsidRPr="00135213" w:rsidRDefault="005D70A1" w:rsidP="00F962BA">
            <w:pPr>
              <w:suppressAutoHyphens w:val="0"/>
              <w:spacing w:line="240" w:lineRule="auto"/>
              <w:ind w:firstLine="0"/>
              <w:rPr>
                <w:rFonts w:cs="Arial"/>
                <w:color w:val="000000"/>
                <w:sz w:val="20"/>
                <w:lang w:eastAsia="pt-BR"/>
              </w:rPr>
            </w:pPr>
            <w:r w:rsidRPr="00135213">
              <w:rPr>
                <w:rFonts w:cs="Arial"/>
                <w:color w:val="000000"/>
                <w:sz w:val="20"/>
                <w:lang w:eastAsia="pt-BR"/>
              </w:rPr>
              <w:t>(   ) Obrigatório</w:t>
            </w:r>
          </w:p>
        </w:tc>
        <w:tc>
          <w:tcPr>
            <w:tcW w:w="1555" w:type="dxa"/>
          </w:tcPr>
          <w:p w14:paraId="44A5BEF1" w14:textId="77777777" w:rsidR="005D70A1" w:rsidRPr="00135213" w:rsidRDefault="005D70A1" w:rsidP="00F962BA">
            <w:pPr>
              <w:suppressAutoHyphens w:val="0"/>
              <w:spacing w:line="240" w:lineRule="auto"/>
              <w:ind w:firstLine="0"/>
              <w:rPr>
                <w:rFonts w:cs="Arial"/>
                <w:sz w:val="20"/>
                <w:lang w:eastAsia="pt-BR"/>
              </w:rPr>
            </w:pPr>
            <w:r w:rsidRPr="00135213">
              <w:rPr>
                <w:rFonts w:cs="Arial"/>
                <w:color w:val="000000"/>
                <w:sz w:val="20"/>
                <w:lang w:eastAsia="pt-BR"/>
              </w:rPr>
              <w:t>( ) Permanente</w:t>
            </w:r>
          </w:p>
          <w:p w14:paraId="3C808A2B" w14:textId="77777777" w:rsidR="005D70A1" w:rsidRPr="00135213" w:rsidRDefault="005D70A1" w:rsidP="00F962BA">
            <w:pPr>
              <w:spacing w:line="240" w:lineRule="auto"/>
              <w:ind w:firstLine="0"/>
              <w:rPr>
                <w:rFonts w:cs="Arial"/>
                <w:sz w:val="20"/>
              </w:rPr>
            </w:pPr>
            <w:r w:rsidRPr="00135213">
              <w:rPr>
                <w:rFonts w:cs="Arial"/>
                <w:color w:val="000000"/>
                <w:sz w:val="20"/>
                <w:lang w:eastAsia="pt-BR"/>
              </w:rPr>
              <w:t>(X) Transitório</w:t>
            </w:r>
          </w:p>
        </w:tc>
      </w:tr>
      <w:tr w:rsidR="005D70A1" w:rsidRPr="00135213" w14:paraId="6DE1AA41" w14:textId="77777777" w:rsidTr="00071EE1">
        <w:trPr>
          <w:jc w:val="center"/>
        </w:trPr>
        <w:tc>
          <w:tcPr>
            <w:tcW w:w="1696" w:type="dxa"/>
          </w:tcPr>
          <w:p w14:paraId="238E03C7" w14:textId="77777777" w:rsidR="005D70A1" w:rsidRPr="00135213" w:rsidRDefault="005D70A1" w:rsidP="00F962BA">
            <w:pPr>
              <w:spacing w:line="240" w:lineRule="auto"/>
              <w:ind w:firstLine="0"/>
              <w:rPr>
                <w:rFonts w:cs="Arial"/>
                <w:bCs/>
                <w:color w:val="000000"/>
                <w:sz w:val="20"/>
                <w:lang w:eastAsia="pt-BR"/>
              </w:rPr>
            </w:pPr>
            <w:r w:rsidRPr="00135213">
              <w:rPr>
                <w:rFonts w:cs="Arial"/>
                <w:b/>
                <w:bCs/>
                <w:color w:val="000000"/>
                <w:sz w:val="20"/>
                <w:lang w:eastAsia="pt-BR"/>
              </w:rPr>
              <w:t xml:space="preserve">RNF004- </w:t>
            </w:r>
            <w:r w:rsidR="001E0335" w:rsidRPr="00135213">
              <w:rPr>
                <w:rFonts w:cs="Arial"/>
                <w:bCs/>
                <w:color w:val="000000"/>
                <w:sz w:val="20"/>
                <w:lang w:eastAsia="pt-BR"/>
              </w:rPr>
              <w:t xml:space="preserve">Tempo </w:t>
            </w:r>
            <w:r w:rsidRPr="00135213">
              <w:rPr>
                <w:rFonts w:cs="Arial"/>
                <w:bCs/>
                <w:color w:val="000000"/>
                <w:sz w:val="20"/>
                <w:lang w:eastAsia="pt-BR"/>
              </w:rPr>
              <w:t>estimado para acesso</w:t>
            </w:r>
          </w:p>
        </w:tc>
        <w:tc>
          <w:tcPr>
            <w:tcW w:w="2562" w:type="dxa"/>
          </w:tcPr>
          <w:p w14:paraId="0B21DF46" w14:textId="01ACCF35" w:rsidR="005D70A1" w:rsidRPr="00135213" w:rsidRDefault="2A97DEEF" w:rsidP="00F962BA">
            <w:pPr>
              <w:spacing w:line="240" w:lineRule="auto"/>
              <w:ind w:firstLine="0"/>
              <w:rPr>
                <w:rFonts w:cs="Arial"/>
                <w:color w:val="000000"/>
                <w:sz w:val="20"/>
                <w:lang w:eastAsia="pt-BR"/>
              </w:rPr>
            </w:pPr>
            <w:r w:rsidRPr="00135213">
              <w:rPr>
                <w:rFonts w:cs="Arial"/>
                <w:color w:val="000000" w:themeColor="text1"/>
                <w:sz w:val="20"/>
                <w:lang w:eastAsia="pt-BR"/>
              </w:rPr>
              <w:t xml:space="preserve">O software deve conectar imediatamente o usuário, será </w:t>
            </w:r>
            <w:r w:rsidR="009460AC" w:rsidRPr="00135213">
              <w:rPr>
                <w:rFonts w:cs="Arial"/>
                <w:color w:val="000000" w:themeColor="text1"/>
                <w:sz w:val="20"/>
                <w:lang w:eastAsia="pt-BR"/>
              </w:rPr>
              <w:t>estimado</w:t>
            </w:r>
            <w:r w:rsidRPr="00135213">
              <w:rPr>
                <w:rFonts w:cs="Arial"/>
                <w:color w:val="000000" w:themeColor="text1"/>
                <w:sz w:val="20"/>
                <w:lang w:eastAsia="pt-BR"/>
              </w:rPr>
              <w:t xml:space="preserve"> uma média de até </w:t>
            </w:r>
            <w:r w:rsidR="00E6755B" w:rsidRPr="00135213">
              <w:rPr>
                <w:rFonts w:cs="Arial"/>
                <w:color w:val="000000" w:themeColor="text1"/>
                <w:sz w:val="20"/>
                <w:lang w:eastAsia="pt-BR"/>
              </w:rPr>
              <w:t>30</w:t>
            </w:r>
            <w:r w:rsidRPr="00135213">
              <w:rPr>
                <w:rFonts w:cs="Arial"/>
                <w:color w:val="000000" w:themeColor="text1"/>
                <w:sz w:val="20"/>
                <w:lang w:eastAsia="pt-BR"/>
              </w:rPr>
              <w:t xml:space="preserve"> segundos de espera.</w:t>
            </w:r>
          </w:p>
        </w:tc>
        <w:tc>
          <w:tcPr>
            <w:tcW w:w="1701" w:type="dxa"/>
          </w:tcPr>
          <w:p w14:paraId="3D7F4E73" w14:textId="3FDDC993" w:rsidR="005D70A1" w:rsidRPr="00135213" w:rsidRDefault="2A97DEEF" w:rsidP="00F962BA">
            <w:pPr>
              <w:spacing w:line="240" w:lineRule="auto"/>
              <w:ind w:firstLine="0"/>
              <w:rPr>
                <w:rFonts w:cs="Arial"/>
                <w:color w:val="000000"/>
                <w:sz w:val="20"/>
                <w:lang w:eastAsia="pt-BR"/>
              </w:rPr>
            </w:pPr>
            <w:r w:rsidRPr="00135213">
              <w:rPr>
                <w:rFonts w:cs="Arial"/>
                <w:color w:val="000000" w:themeColor="text1"/>
                <w:sz w:val="20"/>
                <w:lang w:eastAsia="pt-BR"/>
              </w:rPr>
              <w:t>Tipo Desempenho</w:t>
            </w:r>
          </w:p>
        </w:tc>
        <w:tc>
          <w:tcPr>
            <w:tcW w:w="1559" w:type="dxa"/>
          </w:tcPr>
          <w:p w14:paraId="648F4FF4" w14:textId="055AAEFC" w:rsidR="005D70A1" w:rsidRPr="00135213" w:rsidRDefault="2A97DEEF" w:rsidP="00F962BA">
            <w:pPr>
              <w:suppressAutoHyphens w:val="0"/>
              <w:spacing w:line="240" w:lineRule="auto"/>
              <w:ind w:firstLine="0"/>
              <w:rPr>
                <w:rFonts w:cs="Arial"/>
                <w:sz w:val="20"/>
                <w:lang w:eastAsia="pt-BR"/>
              </w:rPr>
            </w:pPr>
            <w:r w:rsidRPr="00135213">
              <w:rPr>
                <w:rFonts w:cs="Arial"/>
                <w:color w:val="000000" w:themeColor="text1"/>
                <w:sz w:val="20"/>
                <w:lang w:eastAsia="pt-BR"/>
              </w:rPr>
              <w:t>(X) Desejável</w:t>
            </w:r>
          </w:p>
          <w:p w14:paraId="1B53B996" w14:textId="1DBA5480" w:rsidR="005D70A1" w:rsidRPr="00135213" w:rsidRDefault="2A97DEEF" w:rsidP="00F962BA">
            <w:pPr>
              <w:suppressAutoHyphens w:val="0"/>
              <w:spacing w:line="240" w:lineRule="auto"/>
              <w:ind w:firstLine="0"/>
              <w:rPr>
                <w:rFonts w:cs="Arial"/>
                <w:color w:val="000000"/>
                <w:sz w:val="20"/>
                <w:lang w:eastAsia="pt-BR"/>
              </w:rPr>
            </w:pPr>
            <w:r w:rsidRPr="00135213">
              <w:rPr>
                <w:rFonts w:cs="Arial"/>
                <w:color w:val="000000" w:themeColor="text1"/>
                <w:sz w:val="20"/>
                <w:lang w:eastAsia="pt-BR"/>
              </w:rPr>
              <w:t>() Obrigatório</w:t>
            </w:r>
          </w:p>
        </w:tc>
        <w:tc>
          <w:tcPr>
            <w:tcW w:w="1555" w:type="dxa"/>
          </w:tcPr>
          <w:p w14:paraId="62BE8A9A" w14:textId="77777777" w:rsidR="005D70A1" w:rsidRPr="00135213" w:rsidRDefault="005D70A1" w:rsidP="00F962BA">
            <w:pPr>
              <w:suppressAutoHyphens w:val="0"/>
              <w:spacing w:line="240" w:lineRule="auto"/>
              <w:ind w:firstLine="0"/>
              <w:rPr>
                <w:rFonts w:cs="Arial"/>
                <w:sz w:val="20"/>
                <w:lang w:eastAsia="pt-BR"/>
              </w:rPr>
            </w:pPr>
            <w:r w:rsidRPr="00135213">
              <w:rPr>
                <w:rFonts w:cs="Arial"/>
                <w:color w:val="000000"/>
                <w:sz w:val="20"/>
                <w:lang w:eastAsia="pt-BR"/>
              </w:rPr>
              <w:t>( ) Permanente</w:t>
            </w:r>
          </w:p>
          <w:p w14:paraId="12CB418D" w14:textId="77777777" w:rsidR="005D70A1" w:rsidRPr="00135213" w:rsidRDefault="005D70A1" w:rsidP="00F962BA">
            <w:pPr>
              <w:suppressAutoHyphens w:val="0"/>
              <w:spacing w:line="240" w:lineRule="auto"/>
              <w:ind w:firstLine="0"/>
              <w:rPr>
                <w:rFonts w:cs="Arial"/>
                <w:color w:val="000000"/>
                <w:sz w:val="20"/>
                <w:lang w:eastAsia="pt-BR"/>
              </w:rPr>
            </w:pPr>
            <w:r w:rsidRPr="00135213">
              <w:rPr>
                <w:rFonts w:cs="Arial"/>
                <w:color w:val="000000"/>
                <w:sz w:val="20"/>
                <w:lang w:eastAsia="pt-BR"/>
              </w:rPr>
              <w:t>(X) Transitório</w:t>
            </w:r>
          </w:p>
        </w:tc>
      </w:tr>
      <w:tr w:rsidR="005D70A1" w:rsidRPr="00135213" w14:paraId="5F956D13" w14:textId="77777777" w:rsidTr="00071EE1">
        <w:trPr>
          <w:jc w:val="center"/>
        </w:trPr>
        <w:tc>
          <w:tcPr>
            <w:tcW w:w="1696" w:type="dxa"/>
          </w:tcPr>
          <w:p w14:paraId="6EA52117" w14:textId="015FDC3C" w:rsidR="005D70A1" w:rsidRPr="00135213" w:rsidRDefault="2A97DEEF" w:rsidP="00F962BA">
            <w:pPr>
              <w:spacing w:line="240" w:lineRule="auto"/>
              <w:ind w:firstLine="0"/>
              <w:rPr>
                <w:rFonts w:cs="Arial"/>
                <w:color w:val="000000"/>
                <w:sz w:val="20"/>
                <w:lang w:eastAsia="pt-BR"/>
              </w:rPr>
            </w:pPr>
            <w:r w:rsidRPr="00135213">
              <w:rPr>
                <w:rFonts w:cs="Arial"/>
                <w:b/>
                <w:bCs/>
                <w:color w:val="000000" w:themeColor="text1"/>
                <w:sz w:val="20"/>
                <w:lang w:eastAsia="pt-BR"/>
              </w:rPr>
              <w:t xml:space="preserve">RNF005- </w:t>
            </w:r>
            <w:r w:rsidRPr="00135213">
              <w:rPr>
                <w:rFonts w:cs="Arial"/>
                <w:color w:val="000000" w:themeColor="text1"/>
                <w:sz w:val="20"/>
                <w:lang w:eastAsia="pt-BR"/>
              </w:rPr>
              <w:t>Tempo estimado para realizar cálculos</w:t>
            </w:r>
          </w:p>
        </w:tc>
        <w:tc>
          <w:tcPr>
            <w:tcW w:w="2562" w:type="dxa"/>
          </w:tcPr>
          <w:p w14:paraId="1A5FF991" w14:textId="55D8B142" w:rsidR="005D70A1" w:rsidRPr="00135213" w:rsidRDefault="2A97DEEF" w:rsidP="00F962BA">
            <w:pPr>
              <w:spacing w:line="240" w:lineRule="auto"/>
              <w:ind w:firstLine="0"/>
              <w:rPr>
                <w:rFonts w:cs="Arial"/>
                <w:color w:val="000000"/>
                <w:sz w:val="20"/>
                <w:lang w:eastAsia="pt-BR"/>
              </w:rPr>
            </w:pPr>
            <w:r w:rsidRPr="00135213">
              <w:rPr>
                <w:rFonts w:cs="Arial"/>
                <w:color w:val="000000" w:themeColor="text1"/>
                <w:sz w:val="20"/>
                <w:lang w:eastAsia="pt-BR"/>
              </w:rPr>
              <w:t>O software deverá apresentar os resultados dos cálculos em um tempo estimado de até 1</w:t>
            </w:r>
            <w:r w:rsidR="00E6755B" w:rsidRPr="00135213">
              <w:rPr>
                <w:rFonts w:cs="Arial"/>
                <w:color w:val="000000" w:themeColor="text1"/>
                <w:sz w:val="20"/>
                <w:lang w:eastAsia="pt-BR"/>
              </w:rPr>
              <w:t>5</w:t>
            </w:r>
            <w:r w:rsidRPr="00135213">
              <w:rPr>
                <w:rFonts w:cs="Arial"/>
                <w:color w:val="000000" w:themeColor="text1"/>
                <w:sz w:val="20"/>
                <w:lang w:eastAsia="pt-BR"/>
              </w:rPr>
              <w:t xml:space="preserve"> segundos.</w:t>
            </w:r>
          </w:p>
        </w:tc>
        <w:tc>
          <w:tcPr>
            <w:tcW w:w="1701" w:type="dxa"/>
          </w:tcPr>
          <w:p w14:paraId="147B2D41" w14:textId="69225C74" w:rsidR="005D70A1" w:rsidRPr="00135213" w:rsidRDefault="2A97DEEF" w:rsidP="00F962BA">
            <w:pPr>
              <w:spacing w:line="240" w:lineRule="auto"/>
              <w:ind w:firstLine="0"/>
              <w:rPr>
                <w:rFonts w:cs="Arial"/>
                <w:color w:val="000000"/>
                <w:sz w:val="20"/>
                <w:lang w:eastAsia="pt-BR"/>
              </w:rPr>
            </w:pPr>
            <w:r w:rsidRPr="00135213">
              <w:rPr>
                <w:rFonts w:cs="Arial"/>
                <w:color w:val="000000" w:themeColor="text1"/>
                <w:sz w:val="20"/>
                <w:lang w:eastAsia="pt-BR"/>
              </w:rPr>
              <w:t>Tipo Desempenho</w:t>
            </w:r>
          </w:p>
        </w:tc>
        <w:tc>
          <w:tcPr>
            <w:tcW w:w="1559" w:type="dxa"/>
          </w:tcPr>
          <w:p w14:paraId="662431BB" w14:textId="10563B8E" w:rsidR="005D70A1" w:rsidRPr="00135213" w:rsidRDefault="2A97DEEF" w:rsidP="00F962BA">
            <w:pPr>
              <w:suppressAutoHyphens w:val="0"/>
              <w:spacing w:line="240" w:lineRule="auto"/>
              <w:ind w:firstLine="0"/>
              <w:rPr>
                <w:rFonts w:cs="Arial"/>
                <w:sz w:val="20"/>
                <w:lang w:eastAsia="pt-BR"/>
              </w:rPr>
            </w:pPr>
            <w:r w:rsidRPr="00135213">
              <w:rPr>
                <w:rFonts w:cs="Arial"/>
                <w:color w:val="000000" w:themeColor="text1"/>
                <w:sz w:val="20"/>
                <w:lang w:eastAsia="pt-BR"/>
              </w:rPr>
              <w:t>(X) Desejável</w:t>
            </w:r>
          </w:p>
          <w:p w14:paraId="6AB8C1C0" w14:textId="7AC9A1A9" w:rsidR="005D70A1" w:rsidRPr="00135213" w:rsidRDefault="2A97DEEF" w:rsidP="00F962BA">
            <w:pPr>
              <w:suppressAutoHyphens w:val="0"/>
              <w:spacing w:line="240" w:lineRule="auto"/>
              <w:ind w:firstLine="0"/>
              <w:rPr>
                <w:rFonts w:cs="Arial"/>
                <w:color w:val="000000"/>
                <w:sz w:val="20"/>
                <w:lang w:eastAsia="pt-BR"/>
              </w:rPr>
            </w:pPr>
            <w:r w:rsidRPr="00135213">
              <w:rPr>
                <w:rFonts w:cs="Arial"/>
                <w:color w:val="000000" w:themeColor="text1"/>
                <w:sz w:val="20"/>
                <w:lang w:eastAsia="pt-BR"/>
              </w:rPr>
              <w:t>(  ) Obrigatório</w:t>
            </w:r>
          </w:p>
        </w:tc>
        <w:tc>
          <w:tcPr>
            <w:tcW w:w="1555" w:type="dxa"/>
          </w:tcPr>
          <w:p w14:paraId="7170FE83" w14:textId="77777777" w:rsidR="005D70A1" w:rsidRPr="00135213" w:rsidRDefault="005D70A1" w:rsidP="00F962BA">
            <w:pPr>
              <w:suppressAutoHyphens w:val="0"/>
              <w:spacing w:line="240" w:lineRule="auto"/>
              <w:ind w:firstLine="0"/>
              <w:rPr>
                <w:rFonts w:cs="Arial"/>
                <w:sz w:val="20"/>
                <w:lang w:eastAsia="pt-BR"/>
              </w:rPr>
            </w:pPr>
            <w:r w:rsidRPr="00135213">
              <w:rPr>
                <w:rFonts w:cs="Arial"/>
                <w:color w:val="000000"/>
                <w:sz w:val="20"/>
                <w:lang w:eastAsia="pt-BR"/>
              </w:rPr>
              <w:t>( ) Permanente</w:t>
            </w:r>
          </w:p>
          <w:p w14:paraId="061AC227" w14:textId="77777777" w:rsidR="005D70A1" w:rsidRPr="00135213" w:rsidRDefault="005D70A1" w:rsidP="00F962BA">
            <w:pPr>
              <w:suppressAutoHyphens w:val="0"/>
              <w:spacing w:line="240" w:lineRule="auto"/>
              <w:ind w:firstLine="0"/>
              <w:rPr>
                <w:rFonts w:cs="Arial"/>
                <w:color w:val="000000"/>
                <w:sz w:val="20"/>
                <w:lang w:eastAsia="pt-BR"/>
              </w:rPr>
            </w:pPr>
            <w:r w:rsidRPr="00135213">
              <w:rPr>
                <w:rFonts w:cs="Arial"/>
                <w:color w:val="000000"/>
                <w:sz w:val="20"/>
                <w:lang w:eastAsia="pt-BR"/>
              </w:rPr>
              <w:t>(X) Transitório</w:t>
            </w:r>
          </w:p>
        </w:tc>
      </w:tr>
      <w:tr w:rsidR="005D70A1" w:rsidRPr="00135213" w14:paraId="717D8AE5" w14:textId="77777777" w:rsidTr="00071EE1">
        <w:trPr>
          <w:jc w:val="center"/>
        </w:trPr>
        <w:tc>
          <w:tcPr>
            <w:tcW w:w="1696" w:type="dxa"/>
          </w:tcPr>
          <w:p w14:paraId="277E6E2D" w14:textId="77777777" w:rsidR="005D70A1" w:rsidRPr="00135213" w:rsidRDefault="00B67DCB" w:rsidP="00F962BA">
            <w:pPr>
              <w:spacing w:line="240" w:lineRule="auto"/>
              <w:ind w:firstLine="0"/>
              <w:rPr>
                <w:rFonts w:cs="Arial"/>
                <w:bCs/>
                <w:color w:val="000000"/>
                <w:sz w:val="20"/>
                <w:lang w:eastAsia="pt-BR"/>
              </w:rPr>
            </w:pPr>
            <w:r w:rsidRPr="00135213">
              <w:rPr>
                <w:rFonts w:cs="Arial"/>
                <w:b/>
                <w:bCs/>
                <w:color w:val="000000"/>
                <w:sz w:val="20"/>
                <w:lang w:eastAsia="pt-BR"/>
              </w:rPr>
              <w:t>RNF006-</w:t>
            </w:r>
            <w:r w:rsidRPr="00135213">
              <w:rPr>
                <w:rFonts w:cs="Arial"/>
                <w:bCs/>
                <w:color w:val="000000"/>
                <w:sz w:val="20"/>
                <w:lang w:eastAsia="pt-BR"/>
              </w:rPr>
              <w:t xml:space="preserve"> Disponibilidade de uso</w:t>
            </w:r>
          </w:p>
        </w:tc>
        <w:tc>
          <w:tcPr>
            <w:tcW w:w="2562" w:type="dxa"/>
          </w:tcPr>
          <w:p w14:paraId="310F5532" w14:textId="590C11A0" w:rsidR="005D70A1" w:rsidRPr="00135213" w:rsidRDefault="2A97DEEF" w:rsidP="00F962BA">
            <w:pPr>
              <w:spacing w:line="240" w:lineRule="auto"/>
              <w:ind w:firstLine="0"/>
              <w:rPr>
                <w:rFonts w:cs="Arial"/>
                <w:color w:val="000000"/>
                <w:sz w:val="20"/>
                <w:lang w:eastAsia="pt-BR"/>
              </w:rPr>
            </w:pPr>
            <w:r w:rsidRPr="00135213">
              <w:rPr>
                <w:rFonts w:cs="Arial"/>
                <w:color w:val="000000" w:themeColor="text1"/>
                <w:sz w:val="20"/>
                <w:lang w:eastAsia="pt-BR"/>
              </w:rPr>
              <w:t>O sistema deverá estar disponível durante as 24h do dia</w:t>
            </w:r>
            <w:r w:rsidR="0064162D" w:rsidRPr="00135213">
              <w:rPr>
                <w:rFonts w:cs="Arial"/>
                <w:color w:val="000000" w:themeColor="text1"/>
                <w:sz w:val="20"/>
                <w:lang w:eastAsia="pt-BR"/>
              </w:rPr>
              <w:t>, não sendo necessário estar conectado a uma rede de internet.</w:t>
            </w:r>
          </w:p>
        </w:tc>
        <w:tc>
          <w:tcPr>
            <w:tcW w:w="1701" w:type="dxa"/>
          </w:tcPr>
          <w:p w14:paraId="330970AD" w14:textId="71958BBF" w:rsidR="005D70A1" w:rsidRPr="00135213" w:rsidRDefault="2A97DEEF" w:rsidP="00F962BA">
            <w:pPr>
              <w:spacing w:line="240" w:lineRule="auto"/>
              <w:ind w:firstLine="0"/>
              <w:rPr>
                <w:rFonts w:cs="Arial"/>
                <w:color w:val="000000"/>
                <w:sz w:val="20"/>
                <w:lang w:eastAsia="pt-BR"/>
              </w:rPr>
            </w:pPr>
            <w:r w:rsidRPr="00135213">
              <w:rPr>
                <w:rFonts w:cs="Arial"/>
                <w:color w:val="000000" w:themeColor="text1"/>
                <w:sz w:val="20"/>
                <w:lang w:eastAsia="pt-BR"/>
              </w:rPr>
              <w:t>Tipo Disponibilidade</w:t>
            </w:r>
          </w:p>
        </w:tc>
        <w:tc>
          <w:tcPr>
            <w:tcW w:w="1559" w:type="dxa"/>
          </w:tcPr>
          <w:p w14:paraId="741AB95D" w14:textId="77777777" w:rsidR="00B67DCB" w:rsidRPr="00135213" w:rsidRDefault="00B67DCB" w:rsidP="00F962BA">
            <w:pPr>
              <w:suppressAutoHyphens w:val="0"/>
              <w:spacing w:line="240" w:lineRule="auto"/>
              <w:ind w:firstLine="0"/>
              <w:rPr>
                <w:rFonts w:cs="Arial"/>
                <w:sz w:val="20"/>
                <w:lang w:eastAsia="pt-BR"/>
              </w:rPr>
            </w:pPr>
            <w:r w:rsidRPr="00135213">
              <w:rPr>
                <w:rFonts w:cs="Arial"/>
                <w:color w:val="000000"/>
                <w:sz w:val="20"/>
                <w:lang w:eastAsia="pt-BR"/>
              </w:rPr>
              <w:t>(  ) Desejável</w:t>
            </w:r>
          </w:p>
          <w:p w14:paraId="7D6068E2" w14:textId="77777777" w:rsidR="005D70A1" w:rsidRPr="00135213" w:rsidRDefault="00B67DCB" w:rsidP="00F962BA">
            <w:pPr>
              <w:suppressAutoHyphens w:val="0"/>
              <w:spacing w:line="240" w:lineRule="auto"/>
              <w:ind w:firstLine="0"/>
              <w:rPr>
                <w:rFonts w:cs="Arial"/>
                <w:color w:val="000000"/>
                <w:sz w:val="20"/>
                <w:lang w:eastAsia="pt-BR"/>
              </w:rPr>
            </w:pPr>
            <w:r w:rsidRPr="00135213">
              <w:rPr>
                <w:rFonts w:cs="Arial"/>
                <w:color w:val="000000"/>
                <w:sz w:val="20"/>
                <w:lang w:eastAsia="pt-BR"/>
              </w:rPr>
              <w:t>(X) Obrigatório</w:t>
            </w:r>
          </w:p>
        </w:tc>
        <w:tc>
          <w:tcPr>
            <w:tcW w:w="1555" w:type="dxa"/>
          </w:tcPr>
          <w:p w14:paraId="1069DDB4" w14:textId="77777777" w:rsidR="00B67DCB" w:rsidRPr="00135213" w:rsidRDefault="00B67DCB" w:rsidP="00F962BA">
            <w:pPr>
              <w:suppressAutoHyphens w:val="0"/>
              <w:spacing w:line="240" w:lineRule="auto"/>
              <w:ind w:firstLine="0"/>
              <w:rPr>
                <w:rFonts w:cs="Arial"/>
                <w:sz w:val="20"/>
                <w:lang w:eastAsia="pt-BR"/>
              </w:rPr>
            </w:pPr>
            <w:r w:rsidRPr="00135213">
              <w:rPr>
                <w:rFonts w:cs="Arial"/>
                <w:color w:val="000000"/>
                <w:sz w:val="20"/>
                <w:lang w:eastAsia="pt-BR"/>
              </w:rPr>
              <w:t>(X) Permanente</w:t>
            </w:r>
          </w:p>
          <w:p w14:paraId="3E564B1A" w14:textId="77777777" w:rsidR="005D70A1" w:rsidRPr="00135213" w:rsidRDefault="00B67DCB" w:rsidP="00F962BA">
            <w:pPr>
              <w:suppressAutoHyphens w:val="0"/>
              <w:spacing w:line="240" w:lineRule="auto"/>
              <w:ind w:firstLine="0"/>
              <w:rPr>
                <w:rFonts w:cs="Arial"/>
                <w:color w:val="000000"/>
                <w:sz w:val="20"/>
                <w:lang w:eastAsia="pt-BR"/>
              </w:rPr>
            </w:pPr>
            <w:r w:rsidRPr="00135213">
              <w:rPr>
                <w:rFonts w:cs="Arial"/>
                <w:color w:val="000000"/>
                <w:sz w:val="20"/>
                <w:lang w:eastAsia="pt-BR"/>
              </w:rPr>
              <w:t>(  ) Transitório</w:t>
            </w:r>
          </w:p>
        </w:tc>
      </w:tr>
      <w:tr w:rsidR="00B67DCB" w:rsidRPr="00135213" w14:paraId="48C518F4" w14:textId="77777777" w:rsidTr="00071EE1">
        <w:trPr>
          <w:jc w:val="center"/>
        </w:trPr>
        <w:tc>
          <w:tcPr>
            <w:tcW w:w="1696" w:type="dxa"/>
          </w:tcPr>
          <w:p w14:paraId="51C5F869" w14:textId="77777777" w:rsidR="00B67DCB" w:rsidRPr="00135213" w:rsidRDefault="00B67DCB" w:rsidP="00F962BA">
            <w:pPr>
              <w:spacing w:line="240" w:lineRule="auto"/>
              <w:ind w:firstLine="0"/>
              <w:rPr>
                <w:rFonts w:cs="Arial"/>
                <w:bCs/>
                <w:color w:val="000000"/>
                <w:sz w:val="20"/>
                <w:lang w:eastAsia="pt-BR"/>
              </w:rPr>
            </w:pPr>
            <w:r w:rsidRPr="00135213">
              <w:rPr>
                <w:rFonts w:cs="Arial"/>
                <w:b/>
                <w:bCs/>
                <w:color w:val="000000"/>
                <w:sz w:val="20"/>
                <w:lang w:eastAsia="pt-BR"/>
              </w:rPr>
              <w:t xml:space="preserve">RNF007- </w:t>
            </w:r>
            <w:r w:rsidRPr="00135213">
              <w:rPr>
                <w:rFonts w:cs="Arial"/>
                <w:bCs/>
                <w:color w:val="000000"/>
                <w:sz w:val="20"/>
                <w:lang w:eastAsia="pt-BR"/>
              </w:rPr>
              <w:t>Identificação do usuário</w:t>
            </w:r>
          </w:p>
        </w:tc>
        <w:tc>
          <w:tcPr>
            <w:tcW w:w="2562" w:type="dxa"/>
          </w:tcPr>
          <w:p w14:paraId="4024FA3B" w14:textId="558F83D1" w:rsidR="00B67DCB" w:rsidRPr="00135213" w:rsidRDefault="00B67DCB" w:rsidP="00F962BA">
            <w:pPr>
              <w:spacing w:line="240" w:lineRule="auto"/>
              <w:ind w:firstLine="0"/>
              <w:rPr>
                <w:rFonts w:cs="Arial"/>
                <w:color w:val="000000"/>
                <w:sz w:val="20"/>
                <w:lang w:eastAsia="pt-BR"/>
              </w:rPr>
            </w:pPr>
            <w:r w:rsidRPr="00135213">
              <w:rPr>
                <w:rFonts w:cs="Arial"/>
                <w:color w:val="000000"/>
                <w:sz w:val="20"/>
                <w:lang w:eastAsia="pt-BR"/>
              </w:rPr>
              <w:t xml:space="preserve">O usuário deverá identificar qual tipo de diabetes que </w:t>
            </w:r>
            <w:r w:rsidR="00E6755B" w:rsidRPr="00135213">
              <w:rPr>
                <w:rFonts w:cs="Arial"/>
                <w:color w:val="000000"/>
                <w:sz w:val="20"/>
                <w:lang w:eastAsia="pt-BR"/>
              </w:rPr>
              <w:t>o usuário</w:t>
            </w:r>
            <w:r w:rsidRPr="00135213">
              <w:rPr>
                <w:rFonts w:cs="Arial"/>
                <w:color w:val="000000"/>
                <w:sz w:val="20"/>
                <w:lang w:eastAsia="pt-BR"/>
              </w:rPr>
              <w:t xml:space="preserve"> possui, se é tipo 1 ou tipo 2</w:t>
            </w:r>
          </w:p>
        </w:tc>
        <w:tc>
          <w:tcPr>
            <w:tcW w:w="1701" w:type="dxa"/>
          </w:tcPr>
          <w:p w14:paraId="7AD1B397" w14:textId="77777777" w:rsidR="00B67DCB" w:rsidRPr="00135213" w:rsidRDefault="00B67DCB" w:rsidP="00F962BA">
            <w:pPr>
              <w:spacing w:line="240" w:lineRule="auto"/>
              <w:ind w:firstLine="0"/>
              <w:rPr>
                <w:rFonts w:cs="Arial"/>
                <w:color w:val="000000"/>
                <w:sz w:val="20"/>
                <w:lang w:eastAsia="pt-BR"/>
              </w:rPr>
            </w:pPr>
            <w:r w:rsidRPr="00135213">
              <w:rPr>
                <w:rFonts w:cs="Arial"/>
                <w:color w:val="000000"/>
                <w:sz w:val="20"/>
                <w:lang w:eastAsia="pt-BR"/>
              </w:rPr>
              <w:t>Tipo</w:t>
            </w:r>
            <w:r w:rsidR="004E57A2" w:rsidRPr="00135213">
              <w:rPr>
                <w:rFonts w:cs="Arial"/>
                <w:color w:val="000000"/>
                <w:sz w:val="20"/>
                <w:lang w:eastAsia="pt-BR"/>
              </w:rPr>
              <w:t xml:space="preserve"> </w:t>
            </w:r>
            <w:r w:rsidR="00B97767" w:rsidRPr="00135213">
              <w:rPr>
                <w:rFonts w:cs="Arial"/>
                <w:color w:val="000000"/>
                <w:sz w:val="20"/>
                <w:lang w:eastAsia="pt-BR"/>
              </w:rPr>
              <w:t>Usabilidade</w:t>
            </w:r>
          </w:p>
        </w:tc>
        <w:tc>
          <w:tcPr>
            <w:tcW w:w="1559" w:type="dxa"/>
          </w:tcPr>
          <w:p w14:paraId="296821ED" w14:textId="77777777" w:rsidR="00B67DCB" w:rsidRPr="00135213" w:rsidRDefault="00B67DCB" w:rsidP="00F962BA">
            <w:pPr>
              <w:suppressAutoHyphens w:val="0"/>
              <w:spacing w:line="240" w:lineRule="auto"/>
              <w:ind w:firstLine="0"/>
              <w:rPr>
                <w:rFonts w:cs="Arial"/>
                <w:sz w:val="20"/>
                <w:lang w:eastAsia="pt-BR"/>
              </w:rPr>
            </w:pPr>
            <w:r w:rsidRPr="00135213">
              <w:rPr>
                <w:rFonts w:cs="Arial"/>
                <w:color w:val="000000"/>
                <w:sz w:val="20"/>
                <w:lang w:eastAsia="pt-BR"/>
              </w:rPr>
              <w:t>(  ) Desejável</w:t>
            </w:r>
          </w:p>
          <w:p w14:paraId="6271B28F" w14:textId="77777777" w:rsidR="00B67DCB" w:rsidRPr="00135213" w:rsidRDefault="00B67DCB" w:rsidP="00F962BA">
            <w:pPr>
              <w:suppressAutoHyphens w:val="0"/>
              <w:spacing w:line="240" w:lineRule="auto"/>
              <w:ind w:firstLine="0"/>
              <w:rPr>
                <w:rFonts w:cs="Arial"/>
                <w:color w:val="000000"/>
                <w:sz w:val="20"/>
                <w:lang w:eastAsia="pt-BR"/>
              </w:rPr>
            </w:pPr>
            <w:r w:rsidRPr="00135213">
              <w:rPr>
                <w:rFonts w:cs="Arial"/>
                <w:color w:val="000000"/>
                <w:sz w:val="20"/>
                <w:lang w:eastAsia="pt-BR"/>
              </w:rPr>
              <w:t>(X) Obrigatório</w:t>
            </w:r>
          </w:p>
        </w:tc>
        <w:tc>
          <w:tcPr>
            <w:tcW w:w="1555" w:type="dxa"/>
          </w:tcPr>
          <w:p w14:paraId="23708E3E" w14:textId="77777777" w:rsidR="00B67DCB" w:rsidRPr="00135213" w:rsidRDefault="00B67DCB" w:rsidP="00F962BA">
            <w:pPr>
              <w:suppressAutoHyphens w:val="0"/>
              <w:spacing w:line="240" w:lineRule="auto"/>
              <w:ind w:firstLine="0"/>
              <w:rPr>
                <w:rFonts w:cs="Arial"/>
                <w:sz w:val="20"/>
                <w:lang w:eastAsia="pt-BR"/>
              </w:rPr>
            </w:pPr>
            <w:r w:rsidRPr="00135213">
              <w:rPr>
                <w:rFonts w:cs="Arial"/>
                <w:color w:val="000000"/>
                <w:sz w:val="20"/>
                <w:lang w:eastAsia="pt-BR"/>
              </w:rPr>
              <w:t>(X) Permanente</w:t>
            </w:r>
          </w:p>
          <w:p w14:paraId="45EC4E6A" w14:textId="77777777" w:rsidR="00B67DCB" w:rsidRPr="00135213" w:rsidRDefault="00B67DCB" w:rsidP="00F962BA">
            <w:pPr>
              <w:suppressAutoHyphens w:val="0"/>
              <w:spacing w:line="240" w:lineRule="auto"/>
              <w:ind w:firstLine="0"/>
              <w:rPr>
                <w:rFonts w:cs="Arial"/>
                <w:color w:val="000000"/>
                <w:sz w:val="20"/>
                <w:lang w:eastAsia="pt-BR"/>
              </w:rPr>
            </w:pPr>
            <w:r w:rsidRPr="00135213">
              <w:rPr>
                <w:rFonts w:cs="Arial"/>
                <w:color w:val="000000"/>
                <w:sz w:val="20"/>
                <w:lang w:eastAsia="pt-BR"/>
              </w:rPr>
              <w:t>(  ) Transitório</w:t>
            </w:r>
          </w:p>
        </w:tc>
      </w:tr>
      <w:tr w:rsidR="00B67DCB" w:rsidRPr="00135213" w14:paraId="2423D910" w14:textId="77777777" w:rsidTr="00071EE1">
        <w:trPr>
          <w:jc w:val="center"/>
        </w:trPr>
        <w:tc>
          <w:tcPr>
            <w:tcW w:w="1696" w:type="dxa"/>
          </w:tcPr>
          <w:p w14:paraId="68183F8F" w14:textId="69B5047B" w:rsidR="2A97DEEF" w:rsidRPr="00135213" w:rsidRDefault="2A97DEEF" w:rsidP="00F962BA">
            <w:pPr>
              <w:spacing w:line="240" w:lineRule="auto"/>
              <w:ind w:firstLine="0"/>
              <w:rPr>
                <w:rFonts w:cs="Arial"/>
                <w:color w:val="000000" w:themeColor="text1"/>
                <w:sz w:val="20"/>
                <w:lang w:eastAsia="pt-BR"/>
              </w:rPr>
            </w:pPr>
            <w:r w:rsidRPr="00135213">
              <w:rPr>
                <w:rFonts w:cs="Arial"/>
                <w:b/>
                <w:bCs/>
                <w:color w:val="000000" w:themeColor="text1"/>
                <w:sz w:val="20"/>
                <w:lang w:eastAsia="pt-BR"/>
              </w:rPr>
              <w:t xml:space="preserve">RNF008- </w:t>
            </w:r>
            <w:r w:rsidRPr="00135213">
              <w:rPr>
                <w:rFonts w:cs="Arial"/>
                <w:color w:val="000000" w:themeColor="text1"/>
                <w:sz w:val="20"/>
                <w:lang w:eastAsia="pt-BR"/>
              </w:rPr>
              <w:t>Entrega de relatório</w:t>
            </w:r>
          </w:p>
        </w:tc>
        <w:tc>
          <w:tcPr>
            <w:tcW w:w="2562" w:type="dxa"/>
          </w:tcPr>
          <w:p w14:paraId="2EB5E7F9" w14:textId="76DAA694" w:rsidR="2A97DEEF" w:rsidRPr="00135213" w:rsidRDefault="2A97DEEF" w:rsidP="00F962BA">
            <w:pPr>
              <w:spacing w:line="240" w:lineRule="auto"/>
              <w:ind w:firstLine="0"/>
              <w:rPr>
                <w:rFonts w:cs="Arial"/>
                <w:color w:val="000000" w:themeColor="text1"/>
                <w:sz w:val="20"/>
                <w:lang w:eastAsia="pt-BR"/>
              </w:rPr>
            </w:pPr>
            <w:r w:rsidRPr="00135213">
              <w:rPr>
                <w:rFonts w:cs="Arial"/>
                <w:color w:val="000000" w:themeColor="text1"/>
                <w:sz w:val="20"/>
                <w:lang w:eastAsia="pt-BR"/>
              </w:rPr>
              <w:t xml:space="preserve">O Relatório </w:t>
            </w:r>
            <w:r w:rsidR="00487AFB" w:rsidRPr="00135213">
              <w:rPr>
                <w:rFonts w:cs="Arial"/>
                <w:color w:val="000000" w:themeColor="text1"/>
                <w:sz w:val="20"/>
                <w:lang w:eastAsia="pt-BR"/>
              </w:rPr>
              <w:t>deve</w:t>
            </w:r>
            <w:r w:rsidRPr="00135213">
              <w:rPr>
                <w:rFonts w:cs="Arial"/>
                <w:color w:val="000000" w:themeColor="text1"/>
                <w:sz w:val="20"/>
                <w:lang w:eastAsia="pt-BR"/>
              </w:rPr>
              <w:t xml:space="preserve"> ser entregue assim que solicitado, sendo estimado um tempo de até </w:t>
            </w:r>
            <w:r w:rsidR="00487AFB" w:rsidRPr="00135213">
              <w:rPr>
                <w:rFonts w:cs="Arial"/>
                <w:color w:val="000000" w:themeColor="text1"/>
                <w:sz w:val="20"/>
                <w:lang w:eastAsia="pt-BR"/>
              </w:rPr>
              <w:t>30</w:t>
            </w:r>
            <w:r w:rsidRPr="00135213">
              <w:rPr>
                <w:rFonts w:cs="Arial"/>
                <w:color w:val="000000" w:themeColor="text1"/>
                <w:sz w:val="20"/>
                <w:lang w:eastAsia="pt-BR"/>
              </w:rPr>
              <w:t xml:space="preserve"> segundos de espera.</w:t>
            </w:r>
          </w:p>
        </w:tc>
        <w:tc>
          <w:tcPr>
            <w:tcW w:w="1701" w:type="dxa"/>
          </w:tcPr>
          <w:p w14:paraId="56176182" w14:textId="77777777" w:rsidR="2A97DEEF" w:rsidRPr="00135213" w:rsidRDefault="2A97DEEF" w:rsidP="00F962BA">
            <w:pPr>
              <w:spacing w:line="240" w:lineRule="auto"/>
              <w:ind w:firstLine="0"/>
              <w:rPr>
                <w:rFonts w:cs="Arial"/>
                <w:color w:val="000000" w:themeColor="text1"/>
                <w:sz w:val="20"/>
                <w:lang w:eastAsia="pt-BR"/>
              </w:rPr>
            </w:pPr>
            <w:r w:rsidRPr="00135213">
              <w:rPr>
                <w:rFonts w:cs="Arial"/>
                <w:color w:val="000000" w:themeColor="text1"/>
                <w:sz w:val="20"/>
                <w:lang w:eastAsia="pt-BR"/>
              </w:rPr>
              <w:t>Tipo Usabilidade</w:t>
            </w:r>
          </w:p>
        </w:tc>
        <w:tc>
          <w:tcPr>
            <w:tcW w:w="1559" w:type="dxa"/>
          </w:tcPr>
          <w:p w14:paraId="5EA00E70" w14:textId="77777777" w:rsidR="2A97DEEF" w:rsidRPr="00135213" w:rsidRDefault="2A97DEEF" w:rsidP="00F962BA">
            <w:pPr>
              <w:spacing w:line="240" w:lineRule="auto"/>
              <w:ind w:firstLine="0"/>
              <w:rPr>
                <w:rFonts w:cs="Arial"/>
                <w:sz w:val="20"/>
                <w:lang w:eastAsia="pt-BR"/>
              </w:rPr>
            </w:pPr>
            <w:r w:rsidRPr="00135213">
              <w:rPr>
                <w:rFonts w:cs="Arial"/>
                <w:color w:val="000000" w:themeColor="text1"/>
                <w:sz w:val="20"/>
                <w:lang w:eastAsia="pt-BR"/>
              </w:rPr>
              <w:t>(  ) Desejável</w:t>
            </w:r>
          </w:p>
          <w:p w14:paraId="59201EC6" w14:textId="77777777" w:rsidR="2A97DEEF" w:rsidRPr="00135213" w:rsidRDefault="2A97DEEF" w:rsidP="00F962BA">
            <w:pPr>
              <w:spacing w:line="240" w:lineRule="auto"/>
              <w:ind w:firstLine="0"/>
              <w:rPr>
                <w:rFonts w:cs="Arial"/>
                <w:color w:val="000000" w:themeColor="text1"/>
                <w:sz w:val="20"/>
                <w:lang w:eastAsia="pt-BR"/>
              </w:rPr>
            </w:pPr>
            <w:r w:rsidRPr="00135213">
              <w:rPr>
                <w:rFonts w:cs="Arial"/>
                <w:color w:val="000000" w:themeColor="text1"/>
                <w:sz w:val="20"/>
                <w:lang w:eastAsia="pt-BR"/>
              </w:rPr>
              <w:t>(X) Obrigatório</w:t>
            </w:r>
          </w:p>
        </w:tc>
        <w:tc>
          <w:tcPr>
            <w:tcW w:w="1555" w:type="dxa"/>
          </w:tcPr>
          <w:p w14:paraId="285EB6AD" w14:textId="77777777" w:rsidR="2A97DEEF" w:rsidRPr="00135213" w:rsidRDefault="2A97DEEF" w:rsidP="00F962BA">
            <w:pPr>
              <w:spacing w:line="240" w:lineRule="auto"/>
              <w:ind w:firstLine="0"/>
              <w:rPr>
                <w:rFonts w:cs="Arial"/>
                <w:sz w:val="20"/>
                <w:lang w:eastAsia="pt-BR"/>
              </w:rPr>
            </w:pPr>
            <w:r w:rsidRPr="00135213">
              <w:rPr>
                <w:rFonts w:cs="Arial"/>
                <w:color w:val="000000" w:themeColor="text1"/>
                <w:sz w:val="20"/>
                <w:lang w:eastAsia="pt-BR"/>
              </w:rPr>
              <w:t>( ) Permanente</w:t>
            </w:r>
          </w:p>
          <w:p w14:paraId="17ACAB2D" w14:textId="77777777" w:rsidR="2A97DEEF" w:rsidRPr="00135213" w:rsidRDefault="2A97DEEF" w:rsidP="00F962BA">
            <w:pPr>
              <w:spacing w:line="240" w:lineRule="auto"/>
              <w:ind w:firstLine="0"/>
              <w:rPr>
                <w:rFonts w:cs="Arial"/>
                <w:color w:val="000000" w:themeColor="text1"/>
                <w:sz w:val="20"/>
                <w:lang w:eastAsia="pt-BR"/>
              </w:rPr>
            </w:pPr>
            <w:r w:rsidRPr="00135213">
              <w:rPr>
                <w:rFonts w:cs="Arial"/>
                <w:color w:val="000000" w:themeColor="text1"/>
                <w:sz w:val="20"/>
                <w:lang w:eastAsia="pt-BR"/>
              </w:rPr>
              <w:t>(X) Transitório</w:t>
            </w:r>
          </w:p>
        </w:tc>
      </w:tr>
      <w:tr w:rsidR="00FF6E6D" w:rsidRPr="00135213" w14:paraId="5F72888F" w14:textId="77777777" w:rsidTr="00071EE1">
        <w:trPr>
          <w:jc w:val="center"/>
        </w:trPr>
        <w:tc>
          <w:tcPr>
            <w:tcW w:w="1696" w:type="dxa"/>
          </w:tcPr>
          <w:p w14:paraId="5A275FB3" w14:textId="575B1ECB" w:rsidR="00FF6E6D" w:rsidRPr="00135213" w:rsidRDefault="2A97DEEF" w:rsidP="00F962BA">
            <w:pPr>
              <w:spacing w:line="240" w:lineRule="auto"/>
              <w:ind w:firstLine="0"/>
              <w:rPr>
                <w:rFonts w:cs="Arial"/>
                <w:color w:val="000000"/>
                <w:sz w:val="20"/>
                <w:lang w:eastAsia="pt-BR"/>
              </w:rPr>
            </w:pPr>
            <w:r w:rsidRPr="00135213">
              <w:rPr>
                <w:rFonts w:cs="Arial"/>
                <w:b/>
                <w:bCs/>
                <w:color w:val="000000" w:themeColor="text1"/>
                <w:sz w:val="20"/>
                <w:lang w:eastAsia="pt-BR"/>
              </w:rPr>
              <w:t xml:space="preserve">RNF09- </w:t>
            </w:r>
            <w:r w:rsidRPr="00135213">
              <w:rPr>
                <w:rFonts w:cs="Arial"/>
                <w:color w:val="000000" w:themeColor="text1"/>
                <w:sz w:val="20"/>
                <w:lang w:eastAsia="pt-BR"/>
              </w:rPr>
              <w:t>Segurança</w:t>
            </w:r>
          </w:p>
        </w:tc>
        <w:tc>
          <w:tcPr>
            <w:tcW w:w="2562" w:type="dxa"/>
          </w:tcPr>
          <w:p w14:paraId="0A897B85" w14:textId="2E01BB05" w:rsidR="00FF6E6D" w:rsidRPr="00135213" w:rsidRDefault="008A1434" w:rsidP="00F962BA">
            <w:pPr>
              <w:spacing w:line="240" w:lineRule="auto"/>
              <w:ind w:firstLine="0"/>
              <w:rPr>
                <w:rFonts w:cs="Arial"/>
                <w:color w:val="000000"/>
                <w:sz w:val="20"/>
                <w:lang w:eastAsia="pt-BR"/>
              </w:rPr>
            </w:pPr>
            <w:r w:rsidRPr="00135213">
              <w:rPr>
                <w:rFonts w:cs="Arial"/>
                <w:color w:val="000000"/>
                <w:sz w:val="20"/>
                <w:lang w:eastAsia="pt-BR"/>
              </w:rPr>
              <w:t>O usuário apenas</w:t>
            </w:r>
            <w:r w:rsidR="00FF6E6D" w:rsidRPr="00135213">
              <w:rPr>
                <w:rFonts w:cs="Arial"/>
                <w:color w:val="000000"/>
                <w:sz w:val="20"/>
                <w:lang w:eastAsia="pt-BR"/>
              </w:rPr>
              <w:t xml:space="preserve"> </w:t>
            </w:r>
            <w:r w:rsidR="00487AFB" w:rsidRPr="00135213">
              <w:rPr>
                <w:rFonts w:cs="Arial"/>
                <w:color w:val="000000"/>
                <w:sz w:val="20"/>
                <w:lang w:eastAsia="pt-BR"/>
              </w:rPr>
              <w:t>pode</w:t>
            </w:r>
            <w:r w:rsidR="00FF6E6D" w:rsidRPr="00135213">
              <w:rPr>
                <w:rFonts w:cs="Arial"/>
                <w:color w:val="000000"/>
                <w:sz w:val="20"/>
                <w:lang w:eastAsia="pt-BR"/>
              </w:rPr>
              <w:t xml:space="preserve"> ver seus próprios dados, não </w:t>
            </w:r>
            <w:r w:rsidR="00487AFB" w:rsidRPr="00135213">
              <w:rPr>
                <w:rFonts w:cs="Arial"/>
                <w:color w:val="000000"/>
                <w:sz w:val="20"/>
                <w:lang w:eastAsia="pt-BR"/>
              </w:rPr>
              <w:t>sendo</w:t>
            </w:r>
            <w:r w:rsidR="00FF6E6D" w:rsidRPr="00135213">
              <w:rPr>
                <w:rFonts w:cs="Arial"/>
                <w:color w:val="000000"/>
                <w:sz w:val="20"/>
                <w:lang w:eastAsia="pt-BR"/>
              </w:rPr>
              <w:t xml:space="preserve"> permitido ver d</w:t>
            </w:r>
            <w:r w:rsidR="00A41FBD" w:rsidRPr="00135213">
              <w:rPr>
                <w:rFonts w:cs="Arial"/>
                <w:color w:val="000000"/>
                <w:sz w:val="20"/>
                <w:lang w:eastAsia="pt-BR"/>
              </w:rPr>
              <w:t>ados de terceiros no aplicativo.</w:t>
            </w:r>
          </w:p>
        </w:tc>
        <w:tc>
          <w:tcPr>
            <w:tcW w:w="1701" w:type="dxa"/>
          </w:tcPr>
          <w:p w14:paraId="4DD16977" w14:textId="77777777" w:rsidR="00FF6E6D" w:rsidRPr="00135213" w:rsidRDefault="00FF6E6D" w:rsidP="00F962BA">
            <w:pPr>
              <w:spacing w:line="240" w:lineRule="auto"/>
              <w:ind w:firstLine="0"/>
              <w:rPr>
                <w:rFonts w:cs="Arial"/>
                <w:color w:val="000000"/>
                <w:sz w:val="20"/>
                <w:lang w:eastAsia="pt-BR"/>
              </w:rPr>
            </w:pPr>
            <w:r w:rsidRPr="00135213">
              <w:rPr>
                <w:rFonts w:cs="Arial"/>
                <w:color w:val="000000"/>
                <w:sz w:val="20"/>
                <w:lang w:eastAsia="pt-BR"/>
              </w:rPr>
              <w:t>Tipo Segurança</w:t>
            </w:r>
          </w:p>
        </w:tc>
        <w:tc>
          <w:tcPr>
            <w:tcW w:w="1559" w:type="dxa"/>
          </w:tcPr>
          <w:p w14:paraId="16B50EAC" w14:textId="77777777" w:rsidR="00FF6E6D" w:rsidRPr="00135213" w:rsidRDefault="00FF6E6D" w:rsidP="00F962BA">
            <w:pPr>
              <w:suppressAutoHyphens w:val="0"/>
              <w:spacing w:line="240" w:lineRule="auto"/>
              <w:ind w:firstLine="0"/>
              <w:rPr>
                <w:rFonts w:cs="Arial"/>
                <w:sz w:val="20"/>
                <w:lang w:eastAsia="pt-BR"/>
              </w:rPr>
            </w:pPr>
            <w:r w:rsidRPr="00135213">
              <w:rPr>
                <w:rFonts w:cs="Arial"/>
                <w:color w:val="000000"/>
                <w:sz w:val="20"/>
                <w:lang w:eastAsia="pt-BR"/>
              </w:rPr>
              <w:t>(  ) Desejável</w:t>
            </w:r>
          </w:p>
          <w:p w14:paraId="3C4A7B96" w14:textId="77777777" w:rsidR="00FF6E6D" w:rsidRPr="00135213" w:rsidRDefault="00FF6E6D" w:rsidP="00F962BA">
            <w:pPr>
              <w:suppressAutoHyphens w:val="0"/>
              <w:spacing w:line="240" w:lineRule="auto"/>
              <w:ind w:firstLine="0"/>
              <w:rPr>
                <w:rFonts w:cs="Arial"/>
                <w:color w:val="000000"/>
                <w:sz w:val="20"/>
                <w:lang w:eastAsia="pt-BR"/>
              </w:rPr>
            </w:pPr>
            <w:r w:rsidRPr="00135213">
              <w:rPr>
                <w:rFonts w:cs="Arial"/>
                <w:color w:val="000000"/>
                <w:sz w:val="20"/>
                <w:lang w:eastAsia="pt-BR"/>
              </w:rPr>
              <w:t>(X) Obrigatório</w:t>
            </w:r>
          </w:p>
        </w:tc>
        <w:tc>
          <w:tcPr>
            <w:tcW w:w="1555" w:type="dxa"/>
          </w:tcPr>
          <w:p w14:paraId="5EC785BE" w14:textId="77777777" w:rsidR="00FF6E6D" w:rsidRPr="00135213" w:rsidRDefault="00FF6E6D" w:rsidP="00F962BA">
            <w:pPr>
              <w:suppressAutoHyphens w:val="0"/>
              <w:spacing w:line="240" w:lineRule="auto"/>
              <w:ind w:firstLine="0"/>
              <w:rPr>
                <w:rFonts w:cs="Arial"/>
                <w:sz w:val="20"/>
                <w:lang w:eastAsia="pt-BR"/>
              </w:rPr>
            </w:pPr>
            <w:r w:rsidRPr="00135213">
              <w:rPr>
                <w:rFonts w:cs="Arial"/>
                <w:color w:val="000000"/>
                <w:sz w:val="20"/>
                <w:lang w:eastAsia="pt-BR"/>
              </w:rPr>
              <w:t>(X) Permanente</w:t>
            </w:r>
          </w:p>
          <w:p w14:paraId="14236412" w14:textId="77777777" w:rsidR="00FF6E6D" w:rsidRPr="00135213" w:rsidRDefault="00FF6E6D" w:rsidP="00F962BA">
            <w:pPr>
              <w:suppressAutoHyphens w:val="0"/>
              <w:spacing w:line="240" w:lineRule="auto"/>
              <w:ind w:firstLine="0"/>
              <w:rPr>
                <w:rFonts w:cs="Arial"/>
                <w:color w:val="000000"/>
                <w:sz w:val="20"/>
                <w:lang w:eastAsia="pt-BR"/>
              </w:rPr>
            </w:pPr>
            <w:r w:rsidRPr="00135213">
              <w:rPr>
                <w:rFonts w:cs="Arial"/>
                <w:color w:val="000000"/>
                <w:sz w:val="20"/>
                <w:lang w:eastAsia="pt-BR"/>
              </w:rPr>
              <w:t>( ) Transitório</w:t>
            </w:r>
          </w:p>
        </w:tc>
      </w:tr>
      <w:tr w:rsidR="00FF6E6D" w:rsidRPr="00135213" w14:paraId="7B29924D" w14:textId="77777777" w:rsidTr="00071EE1">
        <w:trPr>
          <w:jc w:val="center"/>
        </w:trPr>
        <w:tc>
          <w:tcPr>
            <w:tcW w:w="1696" w:type="dxa"/>
          </w:tcPr>
          <w:p w14:paraId="0BD3F8EE" w14:textId="1087C555" w:rsidR="00FF6E6D" w:rsidRPr="00135213" w:rsidRDefault="2A97DEEF" w:rsidP="00F962BA">
            <w:pPr>
              <w:spacing w:line="240" w:lineRule="auto"/>
              <w:ind w:firstLine="0"/>
              <w:rPr>
                <w:rFonts w:cs="Arial"/>
                <w:color w:val="000000"/>
                <w:sz w:val="20"/>
                <w:lang w:eastAsia="pt-BR"/>
              </w:rPr>
            </w:pPr>
            <w:r w:rsidRPr="00135213">
              <w:rPr>
                <w:rFonts w:cs="Arial"/>
                <w:b/>
                <w:bCs/>
                <w:color w:val="000000" w:themeColor="text1"/>
                <w:sz w:val="20"/>
                <w:lang w:eastAsia="pt-BR"/>
              </w:rPr>
              <w:t>RNF010-</w:t>
            </w:r>
            <w:r w:rsidRPr="00135213">
              <w:rPr>
                <w:rFonts w:cs="Arial"/>
                <w:color w:val="000000" w:themeColor="text1"/>
                <w:sz w:val="20"/>
                <w:lang w:eastAsia="pt-BR"/>
              </w:rPr>
              <w:t xml:space="preserve"> Armazenamento de dados</w:t>
            </w:r>
          </w:p>
        </w:tc>
        <w:tc>
          <w:tcPr>
            <w:tcW w:w="2562" w:type="dxa"/>
          </w:tcPr>
          <w:p w14:paraId="331466C3" w14:textId="17B225DB" w:rsidR="00FF6E6D" w:rsidRPr="00135213" w:rsidRDefault="00FF6E6D" w:rsidP="00F962BA">
            <w:pPr>
              <w:spacing w:line="240" w:lineRule="auto"/>
              <w:ind w:firstLine="0"/>
              <w:rPr>
                <w:rFonts w:cs="Arial"/>
                <w:color w:val="000000"/>
                <w:sz w:val="20"/>
                <w:lang w:eastAsia="pt-BR"/>
              </w:rPr>
            </w:pPr>
            <w:r w:rsidRPr="00135213">
              <w:rPr>
                <w:rFonts w:cs="Arial"/>
                <w:color w:val="000000"/>
                <w:sz w:val="20"/>
                <w:lang w:eastAsia="pt-BR"/>
              </w:rPr>
              <w:t xml:space="preserve">O sistema </w:t>
            </w:r>
            <w:r w:rsidR="00487AFB" w:rsidRPr="00135213">
              <w:rPr>
                <w:rFonts w:cs="Arial"/>
                <w:color w:val="000000"/>
                <w:sz w:val="20"/>
                <w:lang w:eastAsia="pt-BR"/>
              </w:rPr>
              <w:t>deve</w:t>
            </w:r>
            <w:r w:rsidRPr="00135213">
              <w:rPr>
                <w:rFonts w:cs="Arial"/>
                <w:color w:val="000000"/>
                <w:sz w:val="20"/>
                <w:lang w:eastAsia="pt-BR"/>
              </w:rPr>
              <w:t xml:space="preserve"> comunicar com o banco de dados </w:t>
            </w:r>
            <w:proofErr w:type="spellStart"/>
            <w:r w:rsidRPr="00135213">
              <w:rPr>
                <w:rFonts w:cs="Arial"/>
                <w:color w:val="000000"/>
                <w:sz w:val="20"/>
                <w:lang w:eastAsia="pt-BR"/>
              </w:rPr>
              <w:t>SQL</w:t>
            </w:r>
            <w:r w:rsidR="00393034" w:rsidRPr="00135213">
              <w:rPr>
                <w:rFonts w:cs="Arial"/>
                <w:color w:val="000000"/>
                <w:sz w:val="20"/>
                <w:lang w:eastAsia="pt-BR"/>
              </w:rPr>
              <w:t>ite</w:t>
            </w:r>
            <w:proofErr w:type="spellEnd"/>
            <w:r w:rsidR="00A41FBD" w:rsidRPr="00135213">
              <w:rPr>
                <w:rFonts w:cs="Arial"/>
                <w:color w:val="000000"/>
                <w:sz w:val="20"/>
                <w:lang w:eastAsia="pt-BR"/>
              </w:rPr>
              <w:t>.</w:t>
            </w:r>
          </w:p>
        </w:tc>
        <w:tc>
          <w:tcPr>
            <w:tcW w:w="1701" w:type="dxa"/>
          </w:tcPr>
          <w:p w14:paraId="02F2484E" w14:textId="77777777" w:rsidR="00FF6E6D" w:rsidRPr="00135213" w:rsidRDefault="00FF6E6D" w:rsidP="00F962BA">
            <w:pPr>
              <w:spacing w:line="240" w:lineRule="auto"/>
              <w:ind w:firstLine="0"/>
              <w:rPr>
                <w:rFonts w:cs="Arial"/>
                <w:color w:val="000000"/>
                <w:sz w:val="20"/>
                <w:lang w:eastAsia="pt-BR"/>
              </w:rPr>
            </w:pPr>
            <w:r w:rsidRPr="00135213">
              <w:rPr>
                <w:rFonts w:cs="Arial"/>
                <w:color w:val="000000"/>
                <w:sz w:val="20"/>
                <w:lang w:eastAsia="pt-BR"/>
              </w:rPr>
              <w:t>Tipo</w:t>
            </w:r>
            <w:r w:rsidR="004E57A2" w:rsidRPr="00135213">
              <w:rPr>
                <w:rFonts w:cs="Arial"/>
                <w:color w:val="000000"/>
                <w:sz w:val="20"/>
                <w:lang w:eastAsia="pt-BR"/>
              </w:rPr>
              <w:t xml:space="preserve"> Compatibilidade </w:t>
            </w:r>
          </w:p>
        </w:tc>
        <w:tc>
          <w:tcPr>
            <w:tcW w:w="1559" w:type="dxa"/>
          </w:tcPr>
          <w:p w14:paraId="23FCA863" w14:textId="77777777" w:rsidR="00FF6E6D" w:rsidRPr="00135213" w:rsidRDefault="00FF6E6D" w:rsidP="00F962BA">
            <w:pPr>
              <w:suppressAutoHyphens w:val="0"/>
              <w:spacing w:line="240" w:lineRule="auto"/>
              <w:ind w:firstLine="0"/>
              <w:rPr>
                <w:rFonts w:cs="Arial"/>
                <w:sz w:val="20"/>
                <w:lang w:eastAsia="pt-BR"/>
              </w:rPr>
            </w:pPr>
            <w:r w:rsidRPr="00135213">
              <w:rPr>
                <w:rFonts w:cs="Arial"/>
                <w:color w:val="000000"/>
                <w:sz w:val="20"/>
                <w:lang w:eastAsia="pt-BR"/>
              </w:rPr>
              <w:t>(  ) Desejável</w:t>
            </w:r>
          </w:p>
          <w:p w14:paraId="6E4CF2B0" w14:textId="77777777" w:rsidR="00FF6E6D" w:rsidRPr="00135213" w:rsidRDefault="00FF6E6D" w:rsidP="00F962BA">
            <w:pPr>
              <w:suppressAutoHyphens w:val="0"/>
              <w:spacing w:line="240" w:lineRule="auto"/>
              <w:ind w:firstLine="0"/>
              <w:rPr>
                <w:rFonts w:cs="Arial"/>
                <w:color w:val="000000"/>
                <w:sz w:val="20"/>
                <w:lang w:eastAsia="pt-BR"/>
              </w:rPr>
            </w:pPr>
            <w:r w:rsidRPr="00135213">
              <w:rPr>
                <w:rFonts w:cs="Arial"/>
                <w:color w:val="000000"/>
                <w:sz w:val="20"/>
                <w:lang w:eastAsia="pt-BR"/>
              </w:rPr>
              <w:t>(X) Obrigatório</w:t>
            </w:r>
          </w:p>
        </w:tc>
        <w:tc>
          <w:tcPr>
            <w:tcW w:w="1555" w:type="dxa"/>
          </w:tcPr>
          <w:p w14:paraId="13A866C9" w14:textId="77777777" w:rsidR="00FF6E6D" w:rsidRPr="00135213" w:rsidRDefault="00FF6E6D" w:rsidP="00F962BA">
            <w:pPr>
              <w:suppressAutoHyphens w:val="0"/>
              <w:spacing w:line="240" w:lineRule="auto"/>
              <w:ind w:firstLine="0"/>
              <w:rPr>
                <w:rFonts w:cs="Arial"/>
                <w:sz w:val="20"/>
                <w:lang w:eastAsia="pt-BR"/>
              </w:rPr>
            </w:pPr>
            <w:r w:rsidRPr="00135213">
              <w:rPr>
                <w:rFonts w:cs="Arial"/>
                <w:color w:val="000000"/>
                <w:sz w:val="20"/>
                <w:lang w:eastAsia="pt-BR"/>
              </w:rPr>
              <w:t>(X) Permanente</w:t>
            </w:r>
          </w:p>
          <w:p w14:paraId="523F1667" w14:textId="77777777" w:rsidR="00FF6E6D" w:rsidRPr="00135213" w:rsidRDefault="00FF6E6D" w:rsidP="00F962BA">
            <w:pPr>
              <w:suppressAutoHyphens w:val="0"/>
              <w:spacing w:line="240" w:lineRule="auto"/>
              <w:ind w:firstLine="0"/>
              <w:rPr>
                <w:rFonts w:cs="Arial"/>
                <w:color w:val="000000"/>
                <w:sz w:val="20"/>
                <w:lang w:eastAsia="pt-BR"/>
              </w:rPr>
            </w:pPr>
            <w:r w:rsidRPr="00135213">
              <w:rPr>
                <w:rFonts w:cs="Arial"/>
                <w:color w:val="000000"/>
                <w:sz w:val="20"/>
                <w:lang w:eastAsia="pt-BR"/>
              </w:rPr>
              <w:t>( ) Transitório</w:t>
            </w:r>
          </w:p>
        </w:tc>
      </w:tr>
      <w:tr w:rsidR="00FF6E6D" w:rsidRPr="00135213" w14:paraId="71691660" w14:textId="77777777" w:rsidTr="00071EE1">
        <w:trPr>
          <w:jc w:val="center"/>
        </w:trPr>
        <w:tc>
          <w:tcPr>
            <w:tcW w:w="1696" w:type="dxa"/>
          </w:tcPr>
          <w:p w14:paraId="61BC03B4" w14:textId="49D6553E" w:rsidR="00FF6E6D" w:rsidRPr="00135213" w:rsidRDefault="2A97DEEF" w:rsidP="00F962BA">
            <w:pPr>
              <w:spacing w:line="240" w:lineRule="auto"/>
              <w:ind w:firstLine="0"/>
              <w:rPr>
                <w:rFonts w:cs="Arial"/>
                <w:color w:val="000000"/>
                <w:sz w:val="20"/>
                <w:lang w:eastAsia="pt-BR"/>
              </w:rPr>
            </w:pPr>
            <w:r w:rsidRPr="00135213">
              <w:rPr>
                <w:rFonts w:cs="Arial"/>
                <w:b/>
                <w:bCs/>
                <w:color w:val="000000" w:themeColor="text1"/>
                <w:sz w:val="20"/>
                <w:lang w:eastAsia="pt-BR"/>
              </w:rPr>
              <w:lastRenderedPageBreak/>
              <w:t>RNF011-</w:t>
            </w:r>
            <w:r w:rsidRPr="00135213">
              <w:rPr>
                <w:rFonts w:cs="Arial"/>
                <w:color w:val="000000" w:themeColor="text1"/>
                <w:sz w:val="20"/>
                <w:lang w:eastAsia="pt-BR"/>
              </w:rPr>
              <w:t xml:space="preserve"> Linguagem de programação</w:t>
            </w:r>
          </w:p>
        </w:tc>
        <w:tc>
          <w:tcPr>
            <w:tcW w:w="2562" w:type="dxa"/>
          </w:tcPr>
          <w:p w14:paraId="5AE8508F" w14:textId="10E151AE" w:rsidR="00FF6E6D" w:rsidRPr="00135213" w:rsidRDefault="2A97DEEF" w:rsidP="00F962BA">
            <w:pPr>
              <w:spacing w:line="240" w:lineRule="auto"/>
              <w:ind w:firstLine="0"/>
              <w:rPr>
                <w:rFonts w:cs="Arial"/>
                <w:color w:val="000000"/>
                <w:sz w:val="20"/>
                <w:lang w:eastAsia="pt-BR"/>
              </w:rPr>
            </w:pPr>
            <w:r w:rsidRPr="00135213">
              <w:rPr>
                <w:rFonts w:cs="Arial"/>
                <w:color w:val="000000" w:themeColor="text1"/>
                <w:sz w:val="20"/>
                <w:lang w:eastAsia="pt-BR"/>
              </w:rPr>
              <w:t xml:space="preserve">O sistema </w:t>
            </w:r>
            <w:r w:rsidR="00487AFB" w:rsidRPr="00135213">
              <w:rPr>
                <w:rFonts w:cs="Arial"/>
                <w:color w:val="000000" w:themeColor="text1"/>
                <w:sz w:val="20"/>
                <w:lang w:eastAsia="pt-BR"/>
              </w:rPr>
              <w:t>deve</w:t>
            </w:r>
            <w:r w:rsidRPr="00135213">
              <w:rPr>
                <w:rFonts w:cs="Arial"/>
                <w:color w:val="000000" w:themeColor="text1"/>
                <w:sz w:val="20"/>
                <w:lang w:eastAsia="pt-BR"/>
              </w:rPr>
              <w:t xml:space="preserve"> ser desenvolvido utilizando a linguagem C#.</w:t>
            </w:r>
          </w:p>
        </w:tc>
        <w:tc>
          <w:tcPr>
            <w:tcW w:w="1701" w:type="dxa"/>
          </w:tcPr>
          <w:p w14:paraId="55164296" w14:textId="77777777" w:rsidR="00FF6E6D" w:rsidRPr="00135213" w:rsidRDefault="00FF6E6D" w:rsidP="00F962BA">
            <w:pPr>
              <w:spacing w:line="240" w:lineRule="auto"/>
              <w:ind w:firstLine="0"/>
              <w:rPr>
                <w:rFonts w:cs="Arial"/>
                <w:color w:val="000000"/>
                <w:sz w:val="20"/>
                <w:lang w:eastAsia="pt-BR"/>
              </w:rPr>
            </w:pPr>
            <w:r w:rsidRPr="00135213">
              <w:rPr>
                <w:rFonts w:cs="Arial"/>
                <w:color w:val="000000"/>
                <w:sz w:val="20"/>
                <w:lang w:eastAsia="pt-BR"/>
              </w:rPr>
              <w:t>Tipo</w:t>
            </w:r>
            <w:r w:rsidR="004E57A2" w:rsidRPr="00135213">
              <w:rPr>
                <w:rFonts w:cs="Arial"/>
                <w:color w:val="000000"/>
                <w:sz w:val="20"/>
                <w:lang w:eastAsia="pt-BR"/>
              </w:rPr>
              <w:t xml:space="preserve"> Compatibilidade</w:t>
            </w:r>
          </w:p>
        </w:tc>
        <w:tc>
          <w:tcPr>
            <w:tcW w:w="1559" w:type="dxa"/>
          </w:tcPr>
          <w:p w14:paraId="202DC620" w14:textId="77777777" w:rsidR="00FF6E6D" w:rsidRPr="00135213" w:rsidRDefault="00FF6E6D" w:rsidP="00F962BA">
            <w:pPr>
              <w:suppressAutoHyphens w:val="0"/>
              <w:spacing w:line="240" w:lineRule="auto"/>
              <w:ind w:firstLine="0"/>
              <w:rPr>
                <w:rFonts w:cs="Arial"/>
                <w:sz w:val="20"/>
                <w:lang w:eastAsia="pt-BR"/>
              </w:rPr>
            </w:pPr>
            <w:r w:rsidRPr="00135213">
              <w:rPr>
                <w:rFonts w:cs="Arial"/>
                <w:color w:val="000000"/>
                <w:sz w:val="20"/>
                <w:lang w:eastAsia="pt-BR"/>
              </w:rPr>
              <w:t>(  ) Desejável</w:t>
            </w:r>
          </w:p>
          <w:p w14:paraId="7B334934" w14:textId="77777777" w:rsidR="00FF6E6D" w:rsidRPr="00135213" w:rsidRDefault="00FF6E6D" w:rsidP="00F962BA">
            <w:pPr>
              <w:suppressAutoHyphens w:val="0"/>
              <w:spacing w:line="240" w:lineRule="auto"/>
              <w:ind w:firstLine="0"/>
              <w:rPr>
                <w:rFonts w:cs="Arial"/>
                <w:color w:val="000000"/>
                <w:sz w:val="20"/>
                <w:lang w:eastAsia="pt-BR"/>
              </w:rPr>
            </w:pPr>
            <w:r w:rsidRPr="00135213">
              <w:rPr>
                <w:rFonts w:cs="Arial"/>
                <w:color w:val="000000"/>
                <w:sz w:val="20"/>
                <w:lang w:eastAsia="pt-BR"/>
              </w:rPr>
              <w:t>(X) Obrigatório</w:t>
            </w:r>
          </w:p>
        </w:tc>
        <w:tc>
          <w:tcPr>
            <w:tcW w:w="1555" w:type="dxa"/>
          </w:tcPr>
          <w:p w14:paraId="15AA2ECB" w14:textId="77777777" w:rsidR="00FF6E6D" w:rsidRPr="00135213" w:rsidRDefault="00FF6E6D" w:rsidP="00F962BA">
            <w:pPr>
              <w:suppressAutoHyphens w:val="0"/>
              <w:spacing w:line="240" w:lineRule="auto"/>
              <w:ind w:firstLine="0"/>
              <w:rPr>
                <w:rFonts w:cs="Arial"/>
                <w:sz w:val="20"/>
                <w:lang w:eastAsia="pt-BR"/>
              </w:rPr>
            </w:pPr>
            <w:r w:rsidRPr="00135213">
              <w:rPr>
                <w:rFonts w:cs="Arial"/>
                <w:color w:val="000000"/>
                <w:sz w:val="20"/>
                <w:lang w:eastAsia="pt-BR"/>
              </w:rPr>
              <w:t>(X) Permanente</w:t>
            </w:r>
          </w:p>
          <w:p w14:paraId="07BC41A8" w14:textId="77777777" w:rsidR="00FF6E6D" w:rsidRPr="00135213" w:rsidRDefault="00FF6E6D" w:rsidP="00F962BA">
            <w:pPr>
              <w:suppressAutoHyphens w:val="0"/>
              <w:spacing w:line="240" w:lineRule="auto"/>
              <w:ind w:firstLine="0"/>
              <w:rPr>
                <w:rFonts w:cs="Arial"/>
                <w:color w:val="000000"/>
                <w:sz w:val="20"/>
                <w:lang w:eastAsia="pt-BR"/>
              </w:rPr>
            </w:pPr>
            <w:r w:rsidRPr="00135213">
              <w:rPr>
                <w:rFonts w:cs="Arial"/>
                <w:color w:val="000000"/>
                <w:sz w:val="20"/>
                <w:lang w:eastAsia="pt-BR"/>
              </w:rPr>
              <w:t>( ) Transitório</w:t>
            </w:r>
          </w:p>
        </w:tc>
      </w:tr>
    </w:tbl>
    <w:p w14:paraId="3FE9F23F" w14:textId="64BCF9B6" w:rsidR="009635B2" w:rsidRDefault="001C5D70" w:rsidP="001C5D70">
      <w:pPr>
        <w:ind w:firstLine="0"/>
        <w:jc w:val="center"/>
        <w:rPr>
          <w:szCs w:val="24"/>
        </w:rPr>
      </w:pPr>
      <w:r w:rsidRPr="00747E13">
        <w:rPr>
          <w:b/>
          <w:sz w:val="20"/>
        </w:rPr>
        <w:t xml:space="preserve">Fonte: </w:t>
      </w:r>
      <w:r w:rsidRPr="00747E13">
        <w:rPr>
          <w:sz w:val="20"/>
        </w:rPr>
        <w:t>Autor</w:t>
      </w:r>
    </w:p>
    <w:p w14:paraId="01BBE3F7" w14:textId="77E60500" w:rsidR="00FA11FE" w:rsidRPr="00FA11FE" w:rsidRDefault="00FA11FE" w:rsidP="00FA11FE">
      <w:pPr>
        <w:ind w:firstLine="0"/>
        <w:rPr>
          <w:szCs w:val="24"/>
        </w:rPr>
      </w:pPr>
      <w:r>
        <w:rPr>
          <w:szCs w:val="24"/>
        </w:rPr>
        <w:tab/>
        <w:t>O Quadro 3 apresenta a matriz de rastreabilidade entre os requisitos funcionais e requisitos não funcionais.</w:t>
      </w:r>
    </w:p>
    <w:p w14:paraId="0196C062" w14:textId="77777777" w:rsidR="006B7373" w:rsidRDefault="006B7373" w:rsidP="00F962BA">
      <w:pPr>
        <w:ind w:firstLine="0"/>
        <w:jc w:val="center"/>
        <w:rPr>
          <w:b/>
          <w:sz w:val="20"/>
        </w:rPr>
      </w:pPr>
    </w:p>
    <w:p w14:paraId="71AF893E" w14:textId="17F087CF" w:rsidR="00A41FBD" w:rsidRPr="00135213" w:rsidRDefault="00A41FBD" w:rsidP="00F962BA">
      <w:pPr>
        <w:ind w:firstLine="0"/>
        <w:jc w:val="center"/>
        <w:rPr>
          <w:sz w:val="20"/>
        </w:rPr>
      </w:pPr>
      <w:r w:rsidRPr="00135213">
        <w:rPr>
          <w:b/>
          <w:sz w:val="20"/>
        </w:rPr>
        <w:t>Quadro 3</w:t>
      </w:r>
      <w:r w:rsidRPr="00135213">
        <w:rPr>
          <w:sz w:val="20"/>
        </w:rPr>
        <w:t xml:space="preserve"> – Matriz de rastreabilidade.</w:t>
      </w:r>
    </w:p>
    <w:tbl>
      <w:tblPr>
        <w:tblStyle w:val="Tabelacomgrade"/>
        <w:tblW w:w="8108" w:type="dxa"/>
        <w:jc w:val="center"/>
        <w:tblLook w:val="04A0" w:firstRow="1" w:lastRow="0" w:firstColumn="1" w:lastColumn="0" w:noHBand="0" w:noVBand="1"/>
      </w:tblPr>
      <w:tblGrid>
        <w:gridCol w:w="850"/>
        <w:gridCol w:w="594"/>
        <w:gridCol w:w="594"/>
        <w:gridCol w:w="594"/>
        <w:gridCol w:w="594"/>
        <w:gridCol w:w="594"/>
        <w:gridCol w:w="594"/>
        <w:gridCol w:w="594"/>
        <w:gridCol w:w="594"/>
        <w:gridCol w:w="594"/>
        <w:gridCol w:w="706"/>
        <w:gridCol w:w="706"/>
        <w:gridCol w:w="706"/>
      </w:tblGrid>
      <w:tr w:rsidR="005F6D29" w:rsidRPr="00135213" w14:paraId="113EBE5F" w14:textId="77777777" w:rsidTr="000451A1">
        <w:trPr>
          <w:trHeight w:val="375"/>
          <w:jc w:val="center"/>
        </w:trPr>
        <w:tc>
          <w:tcPr>
            <w:tcW w:w="847" w:type="dxa"/>
          </w:tcPr>
          <w:p w14:paraId="5AA52788" w14:textId="77777777" w:rsidR="005F6D29" w:rsidRPr="00135213" w:rsidRDefault="005F6D29" w:rsidP="00F962BA">
            <w:pPr>
              <w:ind w:firstLine="0"/>
              <w:jc w:val="center"/>
              <w:rPr>
                <w:rFonts w:cs="Arial"/>
                <w:sz w:val="20"/>
              </w:rPr>
            </w:pPr>
          </w:p>
        </w:tc>
        <w:tc>
          <w:tcPr>
            <w:tcW w:w="581" w:type="dxa"/>
          </w:tcPr>
          <w:p w14:paraId="0CEA795C" w14:textId="3BE127F8" w:rsidR="005F6D29" w:rsidRPr="00135213" w:rsidRDefault="005F6D29" w:rsidP="00F962BA">
            <w:pPr>
              <w:ind w:firstLine="0"/>
              <w:jc w:val="center"/>
              <w:rPr>
                <w:rFonts w:cs="Arial"/>
                <w:sz w:val="20"/>
              </w:rPr>
            </w:pPr>
            <w:r w:rsidRPr="00135213">
              <w:rPr>
                <w:rFonts w:cs="Arial"/>
                <w:sz w:val="20"/>
              </w:rPr>
              <w:t>RF1</w:t>
            </w:r>
          </w:p>
        </w:tc>
        <w:tc>
          <w:tcPr>
            <w:tcW w:w="581" w:type="dxa"/>
          </w:tcPr>
          <w:p w14:paraId="1A3E6696" w14:textId="32F113B0" w:rsidR="005F6D29" w:rsidRPr="00135213" w:rsidRDefault="005F6D29" w:rsidP="00F962BA">
            <w:pPr>
              <w:ind w:firstLine="0"/>
              <w:jc w:val="center"/>
              <w:rPr>
                <w:rFonts w:cs="Arial"/>
                <w:sz w:val="20"/>
              </w:rPr>
            </w:pPr>
            <w:r w:rsidRPr="00135213">
              <w:rPr>
                <w:rFonts w:cs="Arial"/>
                <w:sz w:val="20"/>
              </w:rPr>
              <w:t>RF2</w:t>
            </w:r>
          </w:p>
        </w:tc>
        <w:tc>
          <w:tcPr>
            <w:tcW w:w="581" w:type="dxa"/>
          </w:tcPr>
          <w:p w14:paraId="66F249C1" w14:textId="209F71D9" w:rsidR="005F6D29" w:rsidRPr="00135213" w:rsidRDefault="005F6D29" w:rsidP="00F962BA">
            <w:pPr>
              <w:ind w:firstLine="0"/>
              <w:jc w:val="center"/>
              <w:rPr>
                <w:rFonts w:cs="Arial"/>
                <w:sz w:val="20"/>
              </w:rPr>
            </w:pPr>
            <w:r w:rsidRPr="00135213">
              <w:rPr>
                <w:rFonts w:cs="Arial"/>
                <w:sz w:val="20"/>
              </w:rPr>
              <w:t>RF3</w:t>
            </w:r>
          </w:p>
        </w:tc>
        <w:tc>
          <w:tcPr>
            <w:tcW w:w="581" w:type="dxa"/>
          </w:tcPr>
          <w:p w14:paraId="780452F7" w14:textId="74A8BA89" w:rsidR="005F6D29" w:rsidRPr="00135213" w:rsidRDefault="005F6D29" w:rsidP="00F962BA">
            <w:pPr>
              <w:ind w:firstLine="0"/>
              <w:jc w:val="center"/>
              <w:rPr>
                <w:rFonts w:cs="Arial"/>
                <w:sz w:val="20"/>
              </w:rPr>
            </w:pPr>
            <w:r w:rsidRPr="00135213">
              <w:rPr>
                <w:rFonts w:cs="Arial"/>
                <w:sz w:val="20"/>
              </w:rPr>
              <w:t>RF4</w:t>
            </w:r>
          </w:p>
        </w:tc>
        <w:tc>
          <w:tcPr>
            <w:tcW w:w="581" w:type="dxa"/>
          </w:tcPr>
          <w:p w14:paraId="58EFD679" w14:textId="36E47F73" w:rsidR="005F6D29" w:rsidRPr="00135213" w:rsidRDefault="005F6D29" w:rsidP="00F962BA">
            <w:pPr>
              <w:ind w:firstLine="0"/>
              <w:jc w:val="center"/>
              <w:rPr>
                <w:rFonts w:cs="Arial"/>
                <w:sz w:val="20"/>
              </w:rPr>
            </w:pPr>
            <w:r w:rsidRPr="00135213">
              <w:rPr>
                <w:rFonts w:cs="Arial"/>
                <w:sz w:val="20"/>
              </w:rPr>
              <w:t>RF5</w:t>
            </w:r>
          </w:p>
        </w:tc>
        <w:tc>
          <w:tcPr>
            <w:tcW w:w="581" w:type="dxa"/>
          </w:tcPr>
          <w:p w14:paraId="0403CCD5" w14:textId="30D0B744" w:rsidR="005F6D29" w:rsidRPr="00135213" w:rsidRDefault="005F6D29" w:rsidP="00F962BA">
            <w:pPr>
              <w:ind w:firstLine="0"/>
              <w:jc w:val="center"/>
              <w:rPr>
                <w:rFonts w:cs="Arial"/>
                <w:sz w:val="20"/>
              </w:rPr>
            </w:pPr>
            <w:r w:rsidRPr="00135213">
              <w:rPr>
                <w:rFonts w:cs="Arial"/>
                <w:sz w:val="20"/>
              </w:rPr>
              <w:t>RF6</w:t>
            </w:r>
          </w:p>
        </w:tc>
        <w:tc>
          <w:tcPr>
            <w:tcW w:w="581" w:type="dxa"/>
          </w:tcPr>
          <w:p w14:paraId="20D5B7EF" w14:textId="31F43492" w:rsidR="005F6D29" w:rsidRPr="00135213" w:rsidRDefault="005F6D29" w:rsidP="00F962BA">
            <w:pPr>
              <w:ind w:firstLine="0"/>
              <w:jc w:val="center"/>
              <w:rPr>
                <w:rFonts w:cs="Arial"/>
                <w:sz w:val="20"/>
              </w:rPr>
            </w:pPr>
            <w:r w:rsidRPr="00135213">
              <w:rPr>
                <w:rFonts w:cs="Arial"/>
                <w:sz w:val="20"/>
              </w:rPr>
              <w:t>RF7</w:t>
            </w:r>
          </w:p>
        </w:tc>
        <w:tc>
          <w:tcPr>
            <w:tcW w:w="581" w:type="dxa"/>
          </w:tcPr>
          <w:p w14:paraId="41FE1A46" w14:textId="4702FC4E" w:rsidR="005F6D29" w:rsidRPr="00135213" w:rsidRDefault="005F6D29" w:rsidP="00F962BA">
            <w:pPr>
              <w:ind w:firstLine="0"/>
              <w:jc w:val="center"/>
              <w:rPr>
                <w:rFonts w:cs="Arial"/>
                <w:sz w:val="20"/>
              </w:rPr>
            </w:pPr>
            <w:r w:rsidRPr="00135213">
              <w:rPr>
                <w:rFonts w:cs="Arial"/>
                <w:sz w:val="20"/>
              </w:rPr>
              <w:t>RF8</w:t>
            </w:r>
          </w:p>
        </w:tc>
        <w:tc>
          <w:tcPr>
            <w:tcW w:w="581" w:type="dxa"/>
          </w:tcPr>
          <w:p w14:paraId="4C42D016" w14:textId="67E7E022" w:rsidR="005F6D29" w:rsidRPr="00135213" w:rsidRDefault="005F6D29" w:rsidP="00F962BA">
            <w:pPr>
              <w:ind w:firstLine="0"/>
              <w:jc w:val="center"/>
              <w:rPr>
                <w:rFonts w:cs="Arial"/>
                <w:sz w:val="20"/>
              </w:rPr>
            </w:pPr>
            <w:r w:rsidRPr="00135213">
              <w:rPr>
                <w:rFonts w:cs="Arial"/>
                <w:sz w:val="20"/>
              </w:rPr>
              <w:t>RF9</w:t>
            </w:r>
          </w:p>
        </w:tc>
        <w:tc>
          <w:tcPr>
            <w:tcW w:w="696" w:type="dxa"/>
          </w:tcPr>
          <w:p w14:paraId="3A35C1F8" w14:textId="1D19F200" w:rsidR="005F6D29" w:rsidRPr="00135213" w:rsidRDefault="005F6D29" w:rsidP="00F962BA">
            <w:pPr>
              <w:ind w:firstLine="0"/>
              <w:jc w:val="center"/>
              <w:rPr>
                <w:rFonts w:cs="Arial"/>
                <w:sz w:val="20"/>
              </w:rPr>
            </w:pPr>
            <w:r w:rsidRPr="00135213">
              <w:rPr>
                <w:rFonts w:cs="Arial"/>
                <w:sz w:val="20"/>
              </w:rPr>
              <w:t>RF10</w:t>
            </w:r>
          </w:p>
        </w:tc>
        <w:tc>
          <w:tcPr>
            <w:tcW w:w="696" w:type="dxa"/>
          </w:tcPr>
          <w:p w14:paraId="3B5F291A" w14:textId="60A1F6A2" w:rsidR="005F6D29" w:rsidRPr="00135213" w:rsidRDefault="005F6D29" w:rsidP="00F962BA">
            <w:pPr>
              <w:ind w:firstLine="0"/>
              <w:jc w:val="center"/>
              <w:rPr>
                <w:rFonts w:cs="Arial"/>
                <w:sz w:val="20"/>
              </w:rPr>
            </w:pPr>
            <w:r w:rsidRPr="00135213">
              <w:rPr>
                <w:rFonts w:cs="Arial"/>
                <w:sz w:val="20"/>
              </w:rPr>
              <w:t>RF11</w:t>
            </w:r>
          </w:p>
        </w:tc>
        <w:tc>
          <w:tcPr>
            <w:tcW w:w="640" w:type="dxa"/>
          </w:tcPr>
          <w:p w14:paraId="6021F19B" w14:textId="598579F2" w:rsidR="005F6D29" w:rsidRPr="00135213" w:rsidRDefault="005F6D29" w:rsidP="00F962BA">
            <w:pPr>
              <w:ind w:firstLine="0"/>
              <w:jc w:val="center"/>
              <w:rPr>
                <w:rFonts w:cs="Arial"/>
                <w:sz w:val="20"/>
              </w:rPr>
            </w:pPr>
            <w:r w:rsidRPr="00135213">
              <w:rPr>
                <w:rFonts w:cs="Arial"/>
                <w:sz w:val="20"/>
              </w:rPr>
              <w:t>RF12</w:t>
            </w:r>
          </w:p>
        </w:tc>
      </w:tr>
      <w:tr w:rsidR="0011367D" w:rsidRPr="00135213" w14:paraId="5CA46B37" w14:textId="77777777" w:rsidTr="000451A1">
        <w:trPr>
          <w:trHeight w:val="364"/>
          <w:jc w:val="center"/>
        </w:trPr>
        <w:tc>
          <w:tcPr>
            <w:tcW w:w="847" w:type="dxa"/>
          </w:tcPr>
          <w:p w14:paraId="2F1A0E0A" w14:textId="0C08EFFD" w:rsidR="0011367D" w:rsidRPr="00135213" w:rsidRDefault="0011367D" w:rsidP="00F962BA">
            <w:pPr>
              <w:ind w:firstLine="0"/>
              <w:jc w:val="center"/>
              <w:rPr>
                <w:rFonts w:cs="Arial"/>
                <w:sz w:val="20"/>
              </w:rPr>
            </w:pPr>
            <w:r w:rsidRPr="00135213">
              <w:rPr>
                <w:rFonts w:cs="Arial"/>
                <w:sz w:val="20"/>
              </w:rPr>
              <w:t>RNF1</w:t>
            </w:r>
          </w:p>
        </w:tc>
        <w:tc>
          <w:tcPr>
            <w:tcW w:w="581" w:type="dxa"/>
          </w:tcPr>
          <w:p w14:paraId="15997312" w14:textId="4162DFD7" w:rsidR="0011367D" w:rsidRPr="00135213" w:rsidRDefault="0011367D" w:rsidP="00F962BA">
            <w:pPr>
              <w:ind w:firstLine="0"/>
              <w:jc w:val="center"/>
              <w:rPr>
                <w:rFonts w:cs="Arial"/>
                <w:sz w:val="20"/>
              </w:rPr>
            </w:pPr>
          </w:p>
        </w:tc>
        <w:tc>
          <w:tcPr>
            <w:tcW w:w="581" w:type="dxa"/>
          </w:tcPr>
          <w:p w14:paraId="3AE0406C" w14:textId="6310602B" w:rsidR="0011367D" w:rsidRPr="00135213" w:rsidRDefault="0011367D" w:rsidP="00F962BA">
            <w:pPr>
              <w:ind w:firstLine="0"/>
              <w:jc w:val="center"/>
              <w:rPr>
                <w:rFonts w:cs="Arial"/>
                <w:sz w:val="20"/>
              </w:rPr>
            </w:pPr>
            <w:r w:rsidRPr="00135213">
              <w:rPr>
                <w:rFonts w:cs="Arial"/>
                <w:sz w:val="20"/>
              </w:rPr>
              <w:t>X</w:t>
            </w:r>
          </w:p>
        </w:tc>
        <w:tc>
          <w:tcPr>
            <w:tcW w:w="581" w:type="dxa"/>
          </w:tcPr>
          <w:p w14:paraId="481442A1" w14:textId="06464DA2" w:rsidR="0011367D" w:rsidRPr="00135213" w:rsidRDefault="0011367D" w:rsidP="00F962BA">
            <w:pPr>
              <w:ind w:firstLine="0"/>
              <w:jc w:val="center"/>
              <w:rPr>
                <w:rFonts w:cs="Arial"/>
                <w:sz w:val="20"/>
              </w:rPr>
            </w:pPr>
            <w:r w:rsidRPr="00135213">
              <w:rPr>
                <w:rFonts w:cs="Arial"/>
                <w:sz w:val="20"/>
              </w:rPr>
              <w:t>X</w:t>
            </w:r>
          </w:p>
        </w:tc>
        <w:tc>
          <w:tcPr>
            <w:tcW w:w="581" w:type="dxa"/>
          </w:tcPr>
          <w:p w14:paraId="4C4CFAB2" w14:textId="521CE491" w:rsidR="0011367D" w:rsidRPr="00135213" w:rsidRDefault="0011367D" w:rsidP="00F962BA">
            <w:pPr>
              <w:ind w:firstLine="0"/>
              <w:jc w:val="center"/>
              <w:rPr>
                <w:rFonts w:cs="Arial"/>
                <w:sz w:val="20"/>
              </w:rPr>
            </w:pPr>
            <w:r w:rsidRPr="00135213">
              <w:rPr>
                <w:rFonts w:cs="Arial"/>
                <w:sz w:val="20"/>
              </w:rPr>
              <w:t>X</w:t>
            </w:r>
          </w:p>
        </w:tc>
        <w:tc>
          <w:tcPr>
            <w:tcW w:w="581" w:type="dxa"/>
          </w:tcPr>
          <w:p w14:paraId="403A6132" w14:textId="397968AA" w:rsidR="0011367D" w:rsidRPr="00135213" w:rsidRDefault="0011367D" w:rsidP="00F962BA">
            <w:pPr>
              <w:ind w:firstLine="0"/>
              <w:jc w:val="center"/>
              <w:rPr>
                <w:rFonts w:cs="Arial"/>
                <w:sz w:val="20"/>
              </w:rPr>
            </w:pPr>
            <w:r w:rsidRPr="00135213">
              <w:rPr>
                <w:rFonts w:cs="Arial"/>
                <w:sz w:val="20"/>
              </w:rPr>
              <w:t>X</w:t>
            </w:r>
          </w:p>
        </w:tc>
        <w:tc>
          <w:tcPr>
            <w:tcW w:w="581" w:type="dxa"/>
          </w:tcPr>
          <w:p w14:paraId="1AAF8F89" w14:textId="01B1215F" w:rsidR="0011367D" w:rsidRPr="00135213" w:rsidRDefault="0011367D" w:rsidP="00F962BA">
            <w:pPr>
              <w:ind w:firstLine="0"/>
              <w:jc w:val="center"/>
              <w:rPr>
                <w:rFonts w:cs="Arial"/>
                <w:sz w:val="20"/>
              </w:rPr>
            </w:pPr>
            <w:r w:rsidRPr="00135213">
              <w:rPr>
                <w:rFonts w:cs="Arial"/>
                <w:sz w:val="20"/>
              </w:rPr>
              <w:t>X</w:t>
            </w:r>
          </w:p>
        </w:tc>
        <w:tc>
          <w:tcPr>
            <w:tcW w:w="581" w:type="dxa"/>
          </w:tcPr>
          <w:p w14:paraId="5C224279" w14:textId="0359E44D" w:rsidR="0011367D" w:rsidRPr="00135213" w:rsidRDefault="0011367D" w:rsidP="00F962BA">
            <w:pPr>
              <w:ind w:firstLine="0"/>
              <w:jc w:val="center"/>
              <w:rPr>
                <w:rFonts w:cs="Arial"/>
                <w:sz w:val="20"/>
              </w:rPr>
            </w:pPr>
            <w:r w:rsidRPr="00135213">
              <w:rPr>
                <w:rFonts w:cs="Arial"/>
                <w:sz w:val="20"/>
              </w:rPr>
              <w:t>X</w:t>
            </w:r>
          </w:p>
        </w:tc>
        <w:tc>
          <w:tcPr>
            <w:tcW w:w="581" w:type="dxa"/>
          </w:tcPr>
          <w:p w14:paraId="295D15A4" w14:textId="2A980696" w:rsidR="0011367D" w:rsidRPr="00135213" w:rsidRDefault="0011367D" w:rsidP="00F962BA">
            <w:pPr>
              <w:ind w:firstLine="0"/>
              <w:jc w:val="center"/>
              <w:rPr>
                <w:rFonts w:cs="Arial"/>
                <w:sz w:val="20"/>
              </w:rPr>
            </w:pPr>
            <w:r w:rsidRPr="00135213">
              <w:rPr>
                <w:rFonts w:cs="Arial"/>
                <w:sz w:val="20"/>
              </w:rPr>
              <w:t>X</w:t>
            </w:r>
          </w:p>
        </w:tc>
        <w:tc>
          <w:tcPr>
            <w:tcW w:w="581" w:type="dxa"/>
          </w:tcPr>
          <w:p w14:paraId="73140DD1" w14:textId="25418432" w:rsidR="0011367D" w:rsidRPr="00135213" w:rsidRDefault="0011367D" w:rsidP="00F962BA">
            <w:pPr>
              <w:ind w:firstLine="0"/>
              <w:jc w:val="center"/>
              <w:rPr>
                <w:rFonts w:cs="Arial"/>
                <w:sz w:val="20"/>
              </w:rPr>
            </w:pPr>
            <w:r w:rsidRPr="00135213">
              <w:rPr>
                <w:rFonts w:cs="Arial"/>
                <w:sz w:val="20"/>
              </w:rPr>
              <w:t>X</w:t>
            </w:r>
          </w:p>
        </w:tc>
        <w:tc>
          <w:tcPr>
            <w:tcW w:w="696" w:type="dxa"/>
          </w:tcPr>
          <w:p w14:paraId="6362F193" w14:textId="5D794957" w:rsidR="0011367D" w:rsidRPr="00135213" w:rsidRDefault="0011367D" w:rsidP="00F962BA">
            <w:pPr>
              <w:ind w:firstLine="0"/>
              <w:jc w:val="center"/>
              <w:rPr>
                <w:rFonts w:cs="Arial"/>
                <w:sz w:val="20"/>
              </w:rPr>
            </w:pPr>
            <w:r w:rsidRPr="00135213">
              <w:rPr>
                <w:rFonts w:cs="Arial"/>
                <w:sz w:val="20"/>
              </w:rPr>
              <w:t>X</w:t>
            </w:r>
          </w:p>
        </w:tc>
        <w:tc>
          <w:tcPr>
            <w:tcW w:w="696" w:type="dxa"/>
          </w:tcPr>
          <w:p w14:paraId="65DA8EE8" w14:textId="10FF88A1" w:rsidR="0011367D" w:rsidRPr="00135213" w:rsidRDefault="0011367D" w:rsidP="00F962BA">
            <w:pPr>
              <w:ind w:firstLine="0"/>
              <w:jc w:val="center"/>
              <w:rPr>
                <w:rFonts w:cs="Arial"/>
                <w:sz w:val="20"/>
              </w:rPr>
            </w:pPr>
            <w:r w:rsidRPr="00135213">
              <w:rPr>
                <w:rFonts w:cs="Arial"/>
                <w:sz w:val="20"/>
              </w:rPr>
              <w:t>X</w:t>
            </w:r>
          </w:p>
        </w:tc>
        <w:tc>
          <w:tcPr>
            <w:tcW w:w="640" w:type="dxa"/>
          </w:tcPr>
          <w:p w14:paraId="57E739E2" w14:textId="58465937" w:rsidR="0011367D" w:rsidRPr="00135213" w:rsidRDefault="0011367D" w:rsidP="00F962BA">
            <w:pPr>
              <w:ind w:firstLine="0"/>
              <w:jc w:val="center"/>
              <w:rPr>
                <w:rFonts w:cs="Arial"/>
                <w:sz w:val="20"/>
              </w:rPr>
            </w:pPr>
            <w:r w:rsidRPr="00135213">
              <w:rPr>
                <w:rFonts w:cs="Arial"/>
                <w:sz w:val="20"/>
              </w:rPr>
              <w:t>X</w:t>
            </w:r>
          </w:p>
        </w:tc>
      </w:tr>
      <w:tr w:rsidR="0011367D" w:rsidRPr="00135213" w14:paraId="5A234CA4" w14:textId="77777777" w:rsidTr="000451A1">
        <w:trPr>
          <w:trHeight w:val="375"/>
          <w:jc w:val="center"/>
        </w:trPr>
        <w:tc>
          <w:tcPr>
            <w:tcW w:w="847" w:type="dxa"/>
          </w:tcPr>
          <w:p w14:paraId="2AB20E33" w14:textId="76B536C5" w:rsidR="0011367D" w:rsidRPr="00135213" w:rsidRDefault="0011367D" w:rsidP="00F962BA">
            <w:pPr>
              <w:ind w:firstLine="0"/>
              <w:jc w:val="center"/>
              <w:rPr>
                <w:rFonts w:cs="Arial"/>
                <w:sz w:val="20"/>
              </w:rPr>
            </w:pPr>
            <w:r w:rsidRPr="00135213">
              <w:rPr>
                <w:rFonts w:cs="Arial"/>
                <w:sz w:val="20"/>
              </w:rPr>
              <w:t>RNF2</w:t>
            </w:r>
          </w:p>
        </w:tc>
        <w:tc>
          <w:tcPr>
            <w:tcW w:w="581" w:type="dxa"/>
          </w:tcPr>
          <w:p w14:paraId="0BD77F9D" w14:textId="1BA026BE" w:rsidR="0011367D" w:rsidRPr="00135213" w:rsidRDefault="0011367D" w:rsidP="00F962BA">
            <w:pPr>
              <w:ind w:firstLine="0"/>
              <w:jc w:val="center"/>
              <w:rPr>
                <w:rFonts w:cs="Arial"/>
                <w:sz w:val="20"/>
              </w:rPr>
            </w:pPr>
            <w:r w:rsidRPr="00135213">
              <w:rPr>
                <w:rFonts w:cs="Arial"/>
                <w:sz w:val="20"/>
              </w:rPr>
              <w:t>X</w:t>
            </w:r>
          </w:p>
        </w:tc>
        <w:tc>
          <w:tcPr>
            <w:tcW w:w="581" w:type="dxa"/>
          </w:tcPr>
          <w:p w14:paraId="65476FA4" w14:textId="36294794" w:rsidR="0011367D" w:rsidRPr="00135213" w:rsidRDefault="0011367D" w:rsidP="00F962BA">
            <w:pPr>
              <w:ind w:firstLine="0"/>
              <w:jc w:val="center"/>
              <w:rPr>
                <w:rFonts w:cs="Arial"/>
                <w:sz w:val="20"/>
              </w:rPr>
            </w:pPr>
            <w:r w:rsidRPr="00135213">
              <w:rPr>
                <w:rFonts w:cs="Arial"/>
                <w:sz w:val="20"/>
              </w:rPr>
              <w:t>X</w:t>
            </w:r>
          </w:p>
        </w:tc>
        <w:tc>
          <w:tcPr>
            <w:tcW w:w="581" w:type="dxa"/>
          </w:tcPr>
          <w:p w14:paraId="0092DCF8" w14:textId="68ABD05B" w:rsidR="0011367D" w:rsidRPr="00135213" w:rsidRDefault="0011367D" w:rsidP="00F962BA">
            <w:pPr>
              <w:ind w:firstLine="0"/>
              <w:jc w:val="center"/>
              <w:rPr>
                <w:rFonts w:cs="Arial"/>
                <w:sz w:val="20"/>
              </w:rPr>
            </w:pPr>
            <w:r w:rsidRPr="00135213">
              <w:rPr>
                <w:rFonts w:cs="Arial"/>
                <w:sz w:val="20"/>
              </w:rPr>
              <w:t>X</w:t>
            </w:r>
          </w:p>
        </w:tc>
        <w:tc>
          <w:tcPr>
            <w:tcW w:w="581" w:type="dxa"/>
          </w:tcPr>
          <w:p w14:paraId="1D33C946" w14:textId="226519DD" w:rsidR="0011367D" w:rsidRPr="00135213" w:rsidRDefault="0011367D" w:rsidP="00F962BA">
            <w:pPr>
              <w:ind w:firstLine="0"/>
              <w:jc w:val="center"/>
              <w:rPr>
                <w:rFonts w:cs="Arial"/>
                <w:sz w:val="20"/>
              </w:rPr>
            </w:pPr>
            <w:r w:rsidRPr="00135213">
              <w:rPr>
                <w:rFonts w:cs="Arial"/>
                <w:sz w:val="20"/>
              </w:rPr>
              <w:t>X</w:t>
            </w:r>
          </w:p>
        </w:tc>
        <w:tc>
          <w:tcPr>
            <w:tcW w:w="581" w:type="dxa"/>
          </w:tcPr>
          <w:p w14:paraId="66BD383A" w14:textId="1B9DEEDB" w:rsidR="0011367D" w:rsidRPr="00135213" w:rsidRDefault="0011367D" w:rsidP="00F962BA">
            <w:pPr>
              <w:ind w:firstLine="0"/>
              <w:jc w:val="center"/>
              <w:rPr>
                <w:rFonts w:cs="Arial"/>
                <w:sz w:val="20"/>
              </w:rPr>
            </w:pPr>
            <w:r w:rsidRPr="00135213">
              <w:rPr>
                <w:rFonts w:cs="Arial"/>
                <w:sz w:val="20"/>
              </w:rPr>
              <w:t>X</w:t>
            </w:r>
          </w:p>
        </w:tc>
        <w:tc>
          <w:tcPr>
            <w:tcW w:w="581" w:type="dxa"/>
          </w:tcPr>
          <w:p w14:paraId="0422FE73" w14:textId="14E10A8C" w:rsidR="0011367D" w:rsidRPr="00135213" w:rsidRDefault="0011367D" w:rsidP="00F962BA">
            <w:pPr>
              <w:ind w:firstLine="0"/>
              <w:jc w:val="center"/>
              <w:rPr>
                <w:rFonts w:cs="Arial"/>
                <w:sz w:val="20"/>
              </w:rPr>
            </w:pPr>
            <w:r w:rsidRPr="00135213">
              <w:rPr>
                <w:rFonts w:cs="Arial"/>
                <w:sz w:val="20"/>
              </w:rPr>
              <w:t>X</w:t>
            </w:r>
          </w:p>
        </w:tc>
        <w:tc>
          <w:tcPr>
            <w:tcW w:w="581" w:type="dxa"/>
          </w:tcPr>
          <w:p w14:paraId="4D8836D3" w14:textId="185E5F2C" w:rsidR="0011367D" w:rsidRPr="00135213" w:rsidRDefault="0011367D" w:rsidP="00F962BA">
            <w:pPr>
              <w:ind w:firstLine="0"/>
              <w:jc w:val="center"/>
              <w:rPr>
                <w:rFonts w:cs="Arial"/>
                <w:sz w:val="20"/>
              </w:rPr>
            </w:pPr>
            <w:r w:rsidRPr="00135213">
              <w:rPr>
                <w:rFonts w:cs="Arial"/>
                <w:sz w:val="20"/>
              </w:rPr>
              <w:t>X</w:t>
            </w:r>
          </w:p>
        </w:tc>
        <w:tc>
          <w:tcPr>
            <w:tcW w:w="581" w:type="dxa"/>
          </w:tcPr>
          <w:p w14:paraId="7DAC2D91" w14:textId="7775EB4E" w:rsidR="0011367D" w:rsidRPr="00135213" w:rsidRDefault="0011367D" w:rsidP="00F962BA">
            <w:pPr>
              <w:ind w:firstLine="0"/>
              <w:jc w:val="center"/>
              <w:rPr>
                <w:rFonts w:cs="Arial"/>
                <w:sz w:val="20"/>
              </w:rPr>
            </w:pPr>
            <w:r w:rsidRPr="00135213">
              <w:rPr>
                <w:rFonts w:cs="Arial"/>
                <w:sz w:val="20"/>
              </w:rPr>
              <w:t>X</w:t>
            </w:r>
          </w:p>
        </w:tc>
        <w:tc>
          <w:tcPr>
            <w:tcW w:w="581" w:type="dxa"/>
          </w:tcPr>
          <w:p w14:paraId="515D099D" w14:textId="01D104C1" w:rsidR="0011367D" w:rsidRPr="00135213" w:rsidRDefault="0011367D" w:rsidP="00F962BA">
            <w:pPr>
              <w:ind w:firstLine="0"/>
              <w:jc w:val="center"/>
              <w:rPr>
                <w:rFonts w:cs="Arial"/>
                <w:sz w:val="20"/>
              </w:rPr>
            </w:pPr>
            <w:r w:rsidRPr="00135213">
              <w:rPr>
                <w:rFonts w:cs="Arial"/>
                <w:sz w:val="20"/>
              </w:rPr>
              <w:t>X</w:t>
            </w:r>
          </w:p>
        </w:tc>
        <w:tc>
          <w:tcPr>
            <w:tcW w:w="696" w:type="dxa"/>
          </w:tcPr>
          <w:p w14:paraId="7946A246" w14:textId="4AB00581" w:rsidR="0011367D" w:rsidRPr="00135213" w:rsidRDefault="0011367D" w:rsidP="00F962BA">
            <w:pPr>
              <w:ind w:firstLine="0"/>
              <w:jc w:val="center"/>
              <w:rPr>
                <w:rFonts w:cs="Arial"/>
                <w:sz w:val="20"/>
              </w:rPr>
            </w:pPr>
            <w:r w:rsidRPr="00135213">
              <w:rPr>
                <w:rFonts w:cs="Arial"/>
                <w:sz w:val="20"/>
              </w:rPr>
              <w:t>X</w:t>
            </w:r>
          </w:p>
        </w:tc>
        <w:tc>
          <w:tcPr>
            <w:tcW w:w="696" w:type="dxa"/>
          </w:tcPr>
          <w:p w14:paraId="25CC5A42" w14:textId="5DCFF1D7" w:rsidR="0011367D" w:rsidRPr="00135213" w:rsidRDefault="0011367D" w:rsidP="00F962BA">
            <w:pPr>
              <w:ind w:firstLine="0"/>
              <w:jc w:val="center"/>
              <w:rPr>
                <w:rFonts w:cs="Arial"/>
                <w:sz w:val="20"/>
              </w:rPr>
            </w:pPr>
            <w:r w:rsidRPr="00135213">
              <w:rPr>
                <w:rFonts w:cs="Arial"/>
                <w:sz w:val="20"/>
              </w:rPr>
              <w:t>X</w:t>
            </w:r>
          </w:p>
        </w:tc>
        <w:tc>
          <w:tcPr>
            <w:tcW w:w="640" w:type="dxa"/>
          </w:tcPr>
          <w:p w14:paraId="7F7C2EFB" w14:textId="706C807E" w:rsidR="0011367D" w:rsidRPr="00135213" w:rsidRDefault="0011367D" w:rsidP="00F962BA">
            <w:pPr>
              <w:ind w:firstLine="0"/>
              <w:jc w:val="center"/>
              <w:rPr>
                <w:rFonts w:cs="Arial"/>
                <w:sz w:val="20"/>
              </w:rPr>
            </w:pPr>
            <w:r w:rsidRPr="00135213">
              <w:rPr>
                <w:rFonts w:cs="Arial"/>
                <w:sz w:val="20"/>
              </w:rPr>
              <w:t>X</w:t>
            </w:r>
          </w:p>
        </w:tc>
      </w:tr>
      <w:tr w:rsidR="0011367D" w:rsidRPr="00135213" w14:paraId="01C57216" w14:textId="77777777" w:rsidTr="000451A1">
        <w:trPr>
          <w:trHeight w:val="364"/>
          <w:jc w:val="center"/>
        </w:trPr>
        <w:tc>
          <w:tcPr>
            <w:tcW w:w="847" w:type="dxa"/>
          </w:tcPr>
          <w:p w14:paraId="17401A5B" w14:textId="3FBDD14E" w:rsidR="0011367D" w:rsidRPr="00135213" w:rsidRDefault="0011367D" w:rsidP="00F962BA">
            <w:pPr>
              <w:ind w:firstLine="0"/>
              <w:jc w:val="center"/>
              <w:rPr>
                <w:rFonts w:cs="Arial"/>
                <w:sz w:val="20"/>
              </w:rPr>
            </w:pPr>
            <w:r w:rsidRPr="00135213">
              <w:rPr>
                <w:rFonts w:cs="Arial"/>
                <w:sz w:val="20"/>
              </w:rPr>
              <w:t>RNF3</w:t>
            </w:r>
          </w:p>
        </w:tc>
        <w:tc>
          <w:tcPr>
            <w:tcW w:w="581" w:type="dxa"/>
          </w:tcPr>
          <w:p w14:paraId="113FC252" w14:textId="69FB1672" w:rsidR="0011367D" w:rsidRPr="00135213" w:rsidRDefault="0011367D" w:rsidP="00F962BA">
            <w:pPr>
              <w:ind w:firstLine="0"/>
              <w:jc w:val="center"/>
              <w:rPr>
                <w:rFonts w:cs="Arial"/>
                <w:sz w:val="20"/>
              </w:rPr>
            </w:pPr>
            <w:r w:rsidRPr="00135213">
              <w:rPr>
                <w:rFonts w:cs="Arial"/>
                <w:sz w:val="20"/>
              </w:rPr>
              <w:t>X</w:t>
            </w:r>
          </w:p>
        </w:tc>
        <w:tc>
          <w:tcPr>
            <w:tcW w:w="581" w:type="dxa"/>
          </w:tcPr>
          <w:p w14:paraId="560E6C2D" w14:textId="0D7DBCFF" w:rsidR="0011367D" w:rsidRPr="00135213" w:rsidRDefault="0011367D" w:rsidP="00F962BA">
            <w:pPr>
              <w:ind w:firstLine="0"/>
              <w:jc w:val="center"/>
              <w:rPr>
                <w:rFonts w:cs="Arial"/>
                <w:sz w:val="20"/>
              </w:rPr>
            </w:pPr>
            <w:r w:rsidRPr="00135213">
              <w:rPr>
                <w:rFonts w:cs="Arial"/>
                <w:sz w:val="20"/>
              </w:rPr>
              <w:t>X</w:t>
            </w:r>
          </w:p>
        </w:tc>
        <w:tc>
          <w:tcPr>
            <w:tcW w:w="581" w:type="dxa"/>
          </w:tcPr>
          <w:p w14:paraId="0258D085" w14:textId="2BC827BA" w:rsidR="0011367D" w:rsidRPr="00135213" w:rsidRDefault="0011367D" w:rsidP="00F962BA">
            <w:pPr>
              <w:ind w:firstLine="0"/>
              <w:jc w:val="center"/>
              <w:rPr>
                <w:rFonts w:cs="Arial"/>
                <w:sz w:val="20"/>
              </w:rPr>
            </w:pPr>
            <w:r w:rsidRPr="00135213">
              <w:rPr>
                <w:rFonts w:cs="Arial"/>
                <w:sz w:val="20"/>
              </w:rPr>
              <w:t>X</w:t>
            </w:r>
          </w:p>
        </w:tc>
        <w:tc>
          <w:tcPr>
            <w:tcW w:w="581" w:type="dxa"/>
          </w:tcPr>
          <w:p w14:paraId="24442D73" w14:textId="38A8E10A" w:rsidR="0011367D" w:rsidRPr="00135213" w:rsidRDefault="0011367D" w:rsidP="00F962BA">
            <w:pPr>
              <w:ind w:firstLine="0"/>
              <w:jc w:val="center"/>
              <w:rPr>
                <w:rFonts w:cs="Arial"/>
                <w:sz w:val="20"/>
              </w:rPr>
            </w:pPr>
            <w:r w:rsidRPr="00135213">
              <w:rPr>
                <w:rFonts w:cs="Arial"/>
                <w:sz w:val="20"/>
              </w:rPr>
              <w:t>X</w:t>
            </w:r>
          </w:p>
        </w:tc>
        <w:tc>
          <w:tcPr>
            <w:tcW w:w="581" w:type="dxa"/>
          </w:tcPr>
          <w:p w14:paraId="669051EB" w14:textId="41CE07A3" w:rsidR="0011367D" w:rsidRPr="00135213" w:rsidRDefault="0011367D" w:rsidP="00F962BA">
            <w:pPr>
              <w:ind w:firstLine="0"/>
              <w:jc w:val="center"/>
              <w:rPr>
                <w:rFonts w:cs="Arial"/>
                <w:sz w:val="20"/>
              </w:rPr>
            </w:pPr>
            <w:r w:rsidRPr="00135213">
              <w:rPr>
                <w:rFonts w:cs="Arial"/>
                <w:sz w:val="20"/>
              </w:rPr>
              <w:t>X</w:t>
            </w:r>
          </w:p>
        </w:tc>
        <w:tc>
          <w:tcPr>
            <w:tcW w:w="581" w:type="dxa"/>
          </w:tcPr>
          <w:p w14:paraId="49A39D9B" w14:textId="1807CB3D" w:rsidR="0011367D" w:rsidRPr="00135213" w:rsidRDefault="0011367D" w:rsidP="00F962BA">
            <w:pPr>
              <w:ind w:firstLine="0"/>
              <w:jc w:val="center"/>
              <w:rPr>
                <w:rFonts w:cs="Arial"/>
                <w:sz w:val="20"/>
              </w:rPr>
            </w:pPr>
            <w:r w:rsidRPr="00135213">
              <w:rPr>
                <w:rFonts w:cs="Arial"/>
                <w:sz w:val="20"/>
              </w:rPr>
              <w:t>X</w:t>
            </w:r>
          </w:p>
        </w:tc>
        <w:tc>
          <w:tcPr>
            <w:tcW w:w="581" w:type="dxa"/>
          </w:tcPr>
          <w:p w14:paraId="24E2191A" w14:textId="7E0CA086" w:rsidR="0011367D" w:rsidRPr="00135213" w:rsidRDefault="0011367D" w:rsidP="00F962BA">
            <w:pPr>
              <w:ind w:firstLine="0"/>
              <w:jc w:val="center"/>
              <w:rPr>
                <w:rFonts w:cs="Arial"/>
                <w:sz w:val="20"/>
              </w:rPr>
            </w:pPr>
            <w:r w:rsidRPr="00135213">
              <w:rPr>
                <w:rFonts w:cs="Arial"/>
                <w:sz w:val="20"/>
              </w:rPr>
              <w:t>X</w:t>
            </w:r>
          </w:p>
        </w:tc>
        <w:tc>
          <w:tcPr>
            <w:tcW w:w="581" w:type="dxa"/>
          </w:tcPr>
          <w:p w14:paraId="10E9D377" w14:textId="45772BD1" w:rsidR="0011367D" w:rsidRPr="00135213" w:rsidRDefault="0011367D" w:rsidP="00F962BA">
            <w:pPr>
              <w:ind w:firstLine="0"/>
              <w:jc w:val="center"/>
              <w:rPr>
                <w:rFonts w:cs="Arial"/>
                <w:sz w:val="20"/>
              </w:rPr>
            </w:pPr>
            <w:r w:rsidRPr="00135213">
              <w:rPr>
                <w:rFonts w:cs="Arial"/>
                <w:sz w:val="20"/>
              </w:rPr>
              <w:t>X</w:t>
            </w:r>
          </w:p>
        </w:tc>
        <w:tc>
          <w:tcPr>
            <w:tcW w:w="581" w:type="dxa"/>
          </w:tcPr>
          <w:p w14:paraId="7562279C" w14:textId="07D8C393" w:rsidR="0011367D" w:rsidRPr="00135213" w:rsidRDefault="0011367D" w:rsidP="00F962BA">
            <w:pPr>
              <w:ind w:firstLine="0"/>
              <w:jc w:val="center"/>
              <w:rPr>
                <w:rFonts w:cs="Arial"/>
                <w:sz w:val="20"/>
              </w:rPr>
            </w:pPr>
            <w:r w:rsidRPr="00135213">
              <w:rPr>
                <w:rFonts w:cs="Arial"/>
                <w:sz w:val="20"/>
              </w:rPr>
              <w:t>X</w:t>
            </w:r>
          </w:p>
        </w:tc>
        <w:tc>
          <w:tcPr>
            <w:tcW w:w="696" w:type="dxa"/>
          </w:tcPr>
          <w:p w14:paraId="51969264" w14:textId="21D39F4B" w:rsidR="0011367D" w:rsidRPr="00135213" w:rsidRDefault="0011367D" w:rsidP="00F962BA">
            <w:pPr>
              <w:ind w:firstLine="0"/>
              <w:jc w:val="center"/>
              <w:rPr>
                <w:rFonts w:cs="Arial"/>
                <w:sz w:val="20"/>
              </w:rPr>
            </w:pPr>
            <w:r w:rsidRPr="00135213">
              <w:rPr>
                <w:rFonts w:cs="Arial"/>
                <w:sz w:val="20"/>
              </w:rPr>
              <w:t>X</w:t>
            </w:r>
          </w:p>
        </w:tc>
        <w:tc>
          <w:tcPr>
            <w:tcW w:w="696" w:type="dxa"/>
          </w:tcPr>
          <w:p w14:paraId="187AF6F3" w14:textId="4E92BF43" w:rsidR="0011367D" w:rsidRPr="00135213" w:rsidRDefault="0011367D" w:rsidP="00F962BA">
            <w:pPr>
              <w:ind w:firstLine="0"/>
              <w:jc w:val="center"/>
              <w:rPr>
                <w:rFonts w:cs="Arial"/>
                <w:sz w:val="20"/>
              </w:rPr>
            </w:pPr>
            <w:r w:rsidRPr="00135213">
              <w:rPr>
                <w:rFonts w:cs="Arial"/>
                <w:sz w:val="20"/>
              </w:rPr>
              <w:t>X</w:t>
            </w:r>
          </w:p>
        </w:tc>
        <w:tc>
          <w:tcPr>
            <w:tcW w:w="640" w:type="dxa"/>
          </w:tcPr>
          <w:p w14:paraId="50810C65" w14:textId="6CA3F0CC" w:rsidR="0011367D" w:rsidRPr="00135213" w:rsidRDefault="0011367D" w:rsidP="00F962BA">
            <w:pPr>
              <w:ind w:firstLine="0"/>
              <w:jc w:val="center"/>
              <w:rPr>
                <w:rFonts w:cs="Arial"/>
                <w:sz w:val="20"/>
              </w:rPr>
            </w:pPr>
            <w:r w:rsidRPr="00135213">
              <w:rPr>
                <w:rFonts w:cs="Arial"/>
                <w:sz w:val="20"/>
              </w:rPr>
              <w:t>X</w:t>
            </w:r>
          </w:p>
        </w:tc>
      </w:tr>
      <w:tr w:rsidR="0011367D" w:rsidRPr="00135213" w14:paraId="32D0711F" w14:textId="77777777" w:rsidTr="000451A1">
        <w:trPr>
          <w:trHeight w:val="375"/>
          <w:jc w:val="center"/>
        </w:trPr>
        <w:tc>
          <w:tcPr>
            <w:tcW w:w="847" w:type="dxa"/>
          </w:tcPr>
          <w:p w14:paraId="0EB65EFB" w14:textId="15CF47FB" w:rsidR="0011367D" w:rsidRPr="00135213" w:rsidRDefault="0011367D" w:rsidP="00F962BA">
            <w:pPr>
              <w:ind w:firstLine="0"/>
              <w:jc w:val="center"/>
              <w:rPr>
                <w:rFonts w:cs="Arial"/>
                <w:sz w:val="20"/>
              </w:rPr>
            </w:pPr>
            <w:r w:rsidRPr="00135213">
              <w:rPr>
                <w:rFonts w:cs="Arial"/>
                <w:sz w:val="20"/>
              </w:rPr>
              <w:t>RNF4</w:t>
            </w:r>
          </w:p>
        </w:tc>
        <w:tc>
          <w:tcPr>
            <w:tcW w:w="581" w:type="dxa"/>
          </w:tcPr>
          <w:p w14:paraId="05668461" w14:textId="609901EE" w:rsidR="0011367D" w:rsidRPr="00135213" w:rsidRDefault="0011367D" w:rsidP="00F962BA">
            <w:pPr>
              <w:ind w:firstLine="0"/>
              <w:jc w:val="center"/>
              <w:rPr>
                <w:rFonts w:cs="Arial"/>
                <w:sz w:val="20"/>
              </w:rPr>
            </w:pPr>
            <w:r w:rsidRPr="00135213">
              <w:rPr>
                <w:rFonts w:cs="Arial"/>
                <w:sz w:val="20"/>
              </w:rPr>
              <w:t>X</w:t>
            </w:r>
          </w:p>
        </w:tc>
        <w:tc>
          <w:tcPr>
            <w:tcW w:w="581" w:type="dxa"/>
          </w:tcPr>
          <w:p w14:paraId="48F12267" w14:textId="6EC03DF6" w:rsidR="0011367D" w:rsidRPr="00135213" w:rsidRDefault="0011367D" w:rsidP="00F962BA">
            <w:pPr>
              <w:ind w:firstLine="0"/>
              <w:jc w:val="center"/>
              <w:rPr>
                <w:rFonts w:cs="Arial"/>
                <w:sz w:val="20"/>
              </w:rPr>
            </w:pPr>
            <w:r w:rsidRPr="00135213">
              <w:rPr>
                <w:rFonts w:cs="Arial"/>
                <w:sz w:val="20"/>
              </w:rPr>
              <w:t>X</w:t>
            </w:r>
          </w:p>
        </w:tc>
        <w:tc>
          <w:tcPr>
            <w:tcW w:w="581" w:type="dxa"/>
          </w:tcPr>
          <w:p w14:paraId="65C1A6DA" w14:textId="6015F14A" w:rsidR="0011367D" w:rsidRPr="00135213" w:rsidRDefault="0011367D" w:rsidP="00F962BA">
            <w:pPr>
              <w:ind w:firstLine="0"/>
              <w:jc w:val="center"/>
              <w:rPr>
                <w:rFonts w:cs="Arial"/>
                <w:sz w:val="20"/>
              </w:rPr>
            </w:pPr>
            <w:r w:rsidRPr="00135213">
              <w:rPr>
                <w:rFonts w:cs="Arial"/>
                <w:sz w:val="20"/>
              </w:rPr>
              <w:t>X</w:t>
            </w:r>
          </w:p>
        </w:tc>
        <w:tc>
          <w:tcPr>
            <w:tcW w:w="581" w:type="dxa"/>
          </w:tcPr>
          <w:p w14:paraId="512AE671" w14:textId="44D68584" w:rsidR="0011367D" w:rsidRPr="00135213" w:rsidRDefault="0011367D" w:rsidP="00F962BA">
            <w:pPr>
              <w:ind w:firstLine="0"/>
              <w:jc w:val="center"/>
              <w:rPr>
                <w:rFonts w:cs="Arial"/>
                <w:sz w:val="20"/>
              </w:rPr>
            </w:pPr>
            <w:r w:rsidRPr="00135213">
              <w:rPr>
                <w:rFonts w:cs="Arial"/>
                <w:sz w:val="20"/>
              </w:rPr>
              <w:t>X</w:t>
            </w:r>
          </w:p>
        </w:tc>
        <w:tc>
          <w:tcPr>
            <w:tcW w:w="581" w:type="dxa"/>
          </w:tcPr>
          <w:p w14:paraId="75D75071" w14:textId="77777777" w:rsidR="0011367D" w:rsidRPr="00135213" w:rsidRDefault="0011367D" w:rsidP="00F962BA">
            <w:pPr>
              <w:ind w:firstLine="0"/>
              <w:jc w:val="center"/>
              <w:rPr>
                <w:rFonts w:cs="Arial"/>
                <w:sz w:val="20"/>
              </w:rPr>
            </w:pPr>
          </w:p>
        </w:tc>
        <w:tc>
          <w:tcPr>
            <w:tcW w:w="581" w:type="dxa"/>
          </w:tcPr>
          <w:p w14:paraId="6036059F" w14:textId="1A54C91C" w:rsidR="0011367D" w:rsidRPr="00135213" w:rsidRDefault="0011367D" w:rsidP="00F962BA">
            <w:pPr>
              <w:ind w:firstLine="0"/>
              <w:jc w:val="center"/>
              <w:rPr>
                <w:rFonts w:cs="Arial"/>
                <w:sz w:val="20"/>
              </w:rPr>
            </w:pPr>
          </w:p>
        </w:tc>
        <w:tc>
          <w:tcPr>
            <w:tcW w:w="581" w:type="dxa"/>
          </w:tcPr>
          <w:p w14:paraId="1382874C" w14:textId="74CCE66D" w:rsidR="0011367D" w:rsidRPr="00135213" w:rsidRDefault="0011367D" w:rsidP="00F962BA">
            <w:pPr>
              <w:ind w:firstLine="0"/>
              <w:jc w:val="center"/>
              <w:rPr>
                <w:rFonts w:cs="Arial"/>
                <w:sz w:val="20"/>
              </w:rPr>
            </w:pPr>
            <w:r w:rsidRPr="00135213">
              <w:rPr>
                <w:rFonts w:cs="Arial"/>
                <w:sz w:val="20"/>
              </w:rPr>
              <w:t>X</w:t>
            </w:r>
          </w:p>
        </w:tc>
        <w:tc>
          <w:tcPr>
            <w:tcW w:w="581" w:type="dxa"/>
          </w:tcPr>
          <w:p w14:paraId="118D1C9E" w14:textId="77777777" w:rsidR="0011367D" w:rsidRPr="00135213" w:rsidRDefault="0011367D" w:rsidP="00F962BA">
            <w:pPr>
              <w:ind w:firstLine="0"/>
              <w:jc w:val="center"/>
              <w:rPr>
                <w:rFonts w:cs="Arial"/>
                <w:sz w:val="20"/>
              </w:rPr>
            </w:pPr>
          </w:p>
        </w:tc>
        <w:tc>
          <w:tcPr>
            <w:tcW w:w="581" w:type="dxa"/>
          </w:tcPr>
          <w:p w14:paraId="6D8FA11A" w14:textId="08D624F7" w:rsidR="0011367D" w:rsidRPr="00135213" w:rsidRDefault="0011367D" w:rsidP="00F962BA">
            <w:pPr>
              <w:ind w:firstLine="0"/>
              <w:jc w:val="center"/>
              <w:rPr>
                <w:rFonts w:cs="Arial"/>
                <w:sz w:val="20"/>
              </w:rPr>
            </w:pPr>
          </w:p>
        </w:tc>
        <w:tc>
          <w:tcPr>
            <w:tcW w:w="696" w:type="dxa"/>
          </w:tcPr>
          <w:p w14:paraId="3A245C21" w14:textId="73B0DCC1" w:rsidR="0011367D" w:rsidRPr="00135213" w:rsidRDefault="0011367D" w:rsidP="00F962BA">
            <w:pPr>
              <w:ind w:firstLine="0"/>
              <w:jc w:val="center"/>
              <w:rPr>
                <w:rFonts w:cs="Arial"/>
                <w:sz w:val="20"/>
              </w:rPr>
            </w:pPr>
            <w:r w:rsidRPr="00135213">
              <w:rPr>
                <w:rFonts w:cs="Arial"/>
                <w:sz w:val="20"/>
              </w:rPr>
              <w:t>X</w:t>
            </w:r>
          </w:p>
        </w:tc>
        <w:tc>
          <w:tcPr>
            <w:tcW w:w="696" w:type="dxa"/>
          </w:tcPr>
          <w:p w14:paraId="1FEF373B" w14:textId="6311CD60" w:rsidR="0011367D" w:rsidRPr="00135213" w:rsidRDefault="0011367D" w:rsidP="00F962BA">
            <w:pPr>
              <w:ind w:firstLine="0"/>
              <w:jc w:val="center"/>
              <w:rPr>
                <w:rFonts w:cs="Arial"/>
                <w:sz w:val="20"/>
              </w:rPr>
            </w:pPr>
            <w:r w:rsidRPr="00135213">
              <w:rPr>
                <w:rFonts w:cs="Arial"/>
                <w:sz w:val="20"/>
              </w:rPr>
              <w:t>X</w:t>
            </w:r>
          </w:p>
        </w:tc>
        <w:tc>
          <w:tcPr>
            <w:tcW w:w="640" w:type="dxa"/>
          </w:tcPr>
          <w:p w14:paraId="5DD79733" w14:textId="77777777" w:rsidR="0011367D" w:rsidRPr="00135213" w:rsidRDefault="0011367D" w:rsidP="00F962BA">
            <w:pPr>
              <w:ind w:firstLine="0"/>
              <w:jc w:val="center"/>
              <w:rPr>
                <w:rFonts w:cs="Arial"/>
                <w:sz w:val="20"/>
              </w:rPr>
            </w:pPr>
          </w:p>
        </w:tc>
      </w:tr>
      <w:tr w:rsidR="0011367D" w:rsidRPr="00135213" w14:paraId="48EECB6D" w14:textId="77777777" w:rsidTr="000451A1">
        <w:trPr>
          <w:trHeight w:val="364"/>
          <w:jc w:val="center"/>
        </w:trPr>
        <w:tc>
          <w:tcPr>
            <w:tcW w:w="847" w:type="dxa"/>
          </w:tcPr>
          <w:p w14:paraId="019073D4" w14:textId="0305F36F" w:rsidR="0011367D" w:rsidRPr="00135213" w:rsidRDefault="0011367D" w:rsidP="00F962BA">
            <w:pPr>
              <w:ind w:firstLine="0"/>
              <w:jc w:val="center"/>
              <w:rPr>
                <w:rFonts w:cs="Arial"/>
                <w:sz w:val="20"/>
              </w:rPr>
            </w:pPr>
            <w:r w:rsidRPr="00135213">
              <w:rPr>
                <w:rFonts w:cs="Arial"/>
                <w:sz w:val="20"/>
              </w:rPr>
              <w:t>RNF5</w:t>
            </w:r>
          </w:p>
        </w:tc>
        <w:tc>
          <w:tcPr>
            <w:tcW w:w="581" w:type="dxa"/>
          </w:tcPr>
          <w:p w14:paraId="1DB83D05" w14:textId="77777777" w:rsidR="0011367D" w:rsidRPr="00135213" w:rsidRDefault="0011367D" w:rsidP="00F962BA">
            <w:pPr>
              <w:ind w:firstLine="0"/>
              <w:jc w:val="center"/>
              <w:rPr>
                <w:rFonts w:cs="Arial"/>
                <w:sz w:val="20"/>
              </w:rPr>
            </w:pPr>
          </w:p>
        </w:tc>
        <w:tc>
          <w:tcPr>
            <w:tcW w:w="581" w:type="dxa"/>
          </w:tcPr>
          <w:p w14:paraId="4009BAB7" w14:textId="77777777" w:rsidR="0011367D" w:rsidRPr="00135213" w:rsidRDefault="0011367D" w:rsidP="00F962BA">
            <w:pPr>
              <w:ind w:firstLine="0"/>
              <w:jc w:val="center"/>
              <w:rPr>
                <w:rFonts w:cs="Arial"/>
                <w:sz w:val="20"/>
              </w:rPr>
            </w:pPr>
          </w:p>
        </w:tc>
        <w:tc>
          <w:tcPr>
            <w:tcW w:w="581" w:type="dxa"/>
          </w:tcPr>
          <w:p w14:paraId="504CD1EA" w14:textId="77777777" w:rsidR="0011367D" w:rsidRPr="00135213" w:rsidRDefault="0011367D" w:rsidP="00F962BA">
            <w:pPr>
              <w:ind w:firstLine="0"/>
              <w:jc w:val="center"/>
              <w:rPr>
                <w:rFonts w:cs="Arial"/>
                <w:sz w:val="20"/>
              </w:rPr>
            </w:pPr>
          </w:p>
        </w:tc>
        <w:tc>
          <w:tcPr>
            <w:tcW w:w="581" w:type="dxa"/>
          </w:tcPr>
          <w:p w14:paraId="2E1DCE7B" w14:textId="7B79EC3E" w:rsidR="0011367D" w:rsidRPr="00135213" w:rsidRDefault="0011367D" w:rsidP="00F962BA">
            <w:pPr>
              <w:ind w:firstLine="0"/>
              <w:jc w:val="center"/>
              <w:rPr>
                <w:rFonts w:cs="Arial"/>
                <w:sz w:val="20"/>
              </w:rPr>
            </w:pPr>
          </w:p>
        </w:tc>
        <w:tc>
          <w:tcPr>
            <w:tcW w:w="581" w:type="dxa"/>
          </w:tcPr>
          <w:p w14:paraId="488721AB" w14:textId="3D00C00E" w:rsidR="0011367D" w:rsidRPr="00135213" w:rsidRDefault="0011367D" w:rsidP="00F962BA">
            <w:pPr>
              <w:ind w:firstLine="0"/>
              <w:jc w:val="center"/>
              <w:rPr>
                <w:rFonts w:cs="Arial"/>
                <w:sz w:val="20"/>
              </w:rPr>
            </w:pPr>
            <w:r w:rsidRPr="00135213">
              <w:rPr>
                <w:rFonts w:cs="Arial"/>
                <w:sz w:val="20"/>
              </w:rPr>
              <w:t>X</w:t>
            </w:r>
          </w:p>
        </w:tc>
        <w:tc>
          <w:tcPr>
            <w:tcW w:w="581" w:type="dxa"/>
          </w:tcPr>
          <w:p w14:paraId="032386ED" w14:textId="60D4AD4E" w:rsidR="0011367D" w:rsidRPr="00135213" w:rsidRDefault="0011367D" w:rsidP="00F962BA">
            <w:pPr>
              <w:ind w:firstLine="0"/>
              <w:jc w:val="center"/>
              <w:rPr>
                <w:rFonts w:cs="Arial"/>
                <w:sz w:val="20"/>
              </w:rPr>
            </w:pPr>
            <w:r w:rsidRPr="00135213">
              <w:rPr>
                <w:rFonts w:cs="Arial"/>
                <w:sz w:val="20"/>
              </w:rPr>
              <w:t>X</w:t>
            </w:r>
          </w:p>
        </w:tc>
        <w:tc>
          <w:tcPr>
            <w:tcW w:w="581" w:type="dxa"/>
          </w:tcPr>
          <w:p w14:paraId="04FBD17F" w14:textId="7CD8F9A2" w:rsidR="0011367D" w:rsidRPr="00135213" w:rsidRDefault="0011367D" w:rsidP="00F962BA">
            <w:pPr>
              <w:ind w:firstLine="0"/>
              <w:jc w:val="center"/>
              <w:rPr>
                <w:rFonts w:cs="Arial"/>
                <w:sz w:val="20"/>
              </w:rPr>
            </w:pPr>
          </w:p>
        </w:tc>
        <w:tc>
          <w:tcPr>
            <w:tcW w:w="581" w:type="dxa"/>
          </w:tcPr>
          <w:p w14:paraId="4BA0ACBC" w14:textId="5A096978" w:rsidR="0011367D" w:rsidRPr="00135213" w:rsidRDefault="0011367D" w:rsidP="00F962BA">
            <w:pPr>
              <w:ind w:firstLine="0"/>
              <w:jc w:val="center"/>
              <w:rPr>
                <w:rFonts w:cs="Arial"/>
                <w:sz w:val="20"/>
              </w:rPr>
            </w:pPr>
            <w:r w:rsidRPr="00135213">
              <w:rPr>
                <w:rFonts w:cs="Arial"/>
                <w:sz w:val="20"/>
              </w:rPr>
              <w:t>X</w:t>
            </w:r>
          </w:p>
        </w:tc>
        <w:tc>
          <w:tcPr>
            <w:tcW w:w="581" w:type="dxa"/>
          </w:tcPr>
          <w:p w14:paraId="6E0F9096" w14:textId="77777777" w:rsidR="0011367D" w:rsidRPr="00135213" w:rsidRDefault="0011367D" w:rsidP="00F962BA">
            <w:pPr>
              <w:ind w:firstLine="0"/>
              <w:jc w:val="center"/>
              <w:rPr>
                <w:rFonts w:cs="Arial"/>
                <w:sz w:val="20"/>
              </w:rPr>
            </w:pPr>
          </w:p>
        </w:tc>
        <w:tc>
          <w:tcPr>
            <w:tcW w:w="696" w:type="dxa"/>
          </w:tcPr>
          <w:p w14:paraId="662AB56A" w14:textId="77777777" w:rsidR="0011367D" w:rsidRPr="00135213" w:rsidRDefault="0011367D" w:rsidP="00F962BA">
            <w:pPr>
              <w:ind w:firstLine="0"/>
              <w:jc w:val="center"/>
              <w:rPr>
                <w:rFonts w:cs="Arial"/>
                <w:sz w:val="20"/>
              </w:rPr>
            </w:pPr>
          </w:p>
        </w:tc>
        <w:tc>
          <w:tcPr>
            <w:tcW w:w="696" w:type="dxa"/>
          </w:tcPr>
          <w:p w14:paraId="0F7E8525" w14:textId="77777777" w:rsidR="0011367D" w:rsidRPr="00135213" w:rsidRDefault="0011367D" w:rsidP="00F962BA">
            <w:pPr>
              <w:ind w:firstLine="0"/>
              <w:jc w:val="center"/>
              <w:rPr>
                <w:rFonts w:cs="Arial"/>
                <w:sz w:val="20"/>
              </w:rPr>
            </w:pPr>
          </w:p>
        </w:tc>
        <w:tc>
          <w:tcPr>
            <w:tcW w:w="640" w:type="dxa"/>
          </w:tcPr>
          <w:p w14:paraId="71B1B161" w14:textId="77777777" w:rsidR="0011367D" w:rsidRPr="00135213" w:rsidRDefault="0011367D" w:rsidP="00F962BA">
            <w:pPr>
              <w:ind w:firstLine="0"/>
              <w:jc w:val="center"/>
              <w:rPr>
                <w:rFonts w:cs="Arial"/>
                <w:sz w:val="20"/>
              </w:rPr>
            </w:pPr>
          </w:p>
        </w:tc>
      </w:tr>
      <w:tr w:rsidR="0011367D" w:rsidRPr="00135213" w14:paraId="710A9276" w14:textId="77777777" w:rsidTr="000451A1">
        <w:trPr>
          <w:trHeight w:val="375"/>
          <w:jc w:val="center"/>
        </w:trPr>
        <w:tc>
          <w:tcPr>
            <w:tcW w:w="847" w:type="dxa"/>
          </w:tcPr>
          <w:p w14:paraId="0BFEF1BD" w14:textId="0C4FC615" w:rsidR="0011367D" w:rsidRPr="00135213" w:rsidRDefault="0011367D" w:rsidP="00F962BA">
            <w:pPr>
              <w:ind w:firstLine="0"/>
              <w:jc w:val="center"/>
              <w:rPr>
                <w:rFonts w:cs="Arial"/>
                <w:sz w:val="20"/>
              </w:rPr>
            </w:pPr>
            <w:r w:rsidRPr="00135213">
              <w:rPr>
                <w:rFonts w:cs="Arial"/>
                <w:sz w:val="20"/>
              </w:rPr>
              <w:t>RNF6</w:t>
            </w:r>
          </w:p>
        </w:tc>
        <w:tc>
          <w:tcPr>
            <w:tcW w:w="581" w:type="dxa"/>
          </w:tcPr>
          <w:p w14:paraId="4E8C8AAB" w14:textId="68EC0497" w:rsidR="0011367D" w:rsidRPr="00135213" w:rsidRDefault="0011367D" w:rsidP="00F962BA">
            <w:pPr>
              <w:ind w:firstLine="0"/>
              <w:jc w:val="center"/>
              <w:rPr>
                <w:rFonts w:cs="Arial"/>
                <w:sz w:val="20"/>
              </w:rPr>
            </w:pPr>
            <w:r w:rsidRPr="00135213">
              <w:rPr>
                <w:rFonts w:cs="Arial"/>
                <w:sz w:val="20"/>
              </w:rPr>
              <w:t>X</w:t>
            </w:r>
          </w:p>
        </w:tc>
        <w:tc>
          <w:tcPr>
            <w:tcW w:w="581" w:type="dxa"/>
          </w:tcPr>
          <w:p w14:paraId="00B0A601" w14:textId="361FFC28" w:rsidR="0011367D" w:rsidRPr="00135213" w:rsidRDefault="0011367D" w:rsidP="00F962BA">
            <w:pPr>
              <w:ind w:firstLine="0"/>
              <w:jc w:val="center"/>
              <w:rPr>
                <w:rFonts w:cs="Arial"/>
                <w:sz w:val="20"/>
              </w:rPr>
            </w:pPr>
            <w:r w:rsidRPr="00135213">
              <w:rPr>
                <w:rFonts w:cs="Arial"/>
                <w:sz w:val="20"/>
              </w:rPr>
              <w:t>X</w:t>
            </w:r>
          </w:p>
        </w:tc>
        <w:tc>
          <w:tcPr>
            <w:tcW w:w="581" w:type="dxa"/>
          </w:tcPr>
          <w:p w14:paraId="13DD2CB6" w14:textId="04196307" w:rsidR="0011367D" w:rsidRPr="00135213" w:rsidRDefault="0011367D" w:rsidP="00F962BA">
            <w:pPr>
              <w:ind w:firstLine="0"/>
              <w:jc w:val="center"/>
              <w:rPr>
                <w:rFonts w:cs="Arial"/>
                <w:sz w:val="20"/>
              </w:rPr>
            </w:pPr>
            <w:r w:rsidRPr="00135213">
              <w:rPr>
                <w:rFonts w:cs="Arial"/>
                <w:sz w:val="20"/>
              </w:rPr>
              <w:t>X</w:t>
            </w:r>
          </w:p>
        </w:tc>
        <w:tc>
          <w:tcPr>
            <w:tcW w:w="581" w:type="dxa"/>
          </w:tcPr>
          <w:p w14:paraId="27090C60" w14:textId="5CF8A483" w:rsidR="0011367D" w:rsidRPr="00135213" w:rsidRDefault="0011367D" w:rsidP="00F962BA">
            <w:pPr>
              <w:ind w:firstLine="0"/>
              <w:jc w:val="center"/>
              <w:rPr>
                <w:rFonts w:cs="Arial"/>
                <w:sz w:val="20"/>
              </w:rPr>
            </w:pPr>
            <w:r w:rsidRPr="00135213">
              <w:rPr>
                <w:rFonts w:cs="Arial"/>
                <w:sz w:val="20"/>
              </w:rPr>
              <w:t>X</w:t>
            </w:r>
          </w:p>
        </w:tc>
        <w:tc>
          <w:tcPr>
            <w:tcW w:w="581" w:type="dxa"/>
          </w:tcPr>
          <w:p w14:paraId="212C7E14" w14:textId="49CC0C6E" w:rsidR="0011367D" w:rsidRPr="00135213" w:rsidRDefault="0011367D" w:rsidP="00F962BA">
            <w:pPr>
              <w:ind w:firstLine="0"/>
              <w:jc w:val="center"/>
              <w:rPr>
                <w:rFonts w:cs="Arial"/>
                <w:sz w:val="20"/>
              </w:rPr>
            </w:pPr>
            <w:r w:rsidRPr="00135213">
              <w:rPr>
                <w:rFonts w:cs="Arial"/>
                <w:sz w:val="20"/>
              </w:rPr>
              <w:t>X</w:t>
            </w:r>
          </w:p>
        </w:tc>
        <w:tc>
          <w:tcPr>
            <w:tcW w:w="581" w:type="dxa"/>
          </w:tcPr>
          <w:p w14:paraId="42ED9421" w14:textId="3405C5CF" w:rsidR="0011367D" w:rsidRPr="00135213" w:rsidRDefault="0011367D" w:rsidP="00F962BA">
            <w:pPr>
              <w:ind w:firstLine="0"/>
              <w:jc w:val="center"/>
              <w:rPr>
                <w:rFonts w:cs="Arial"/>
                <w:sz w:val="20"/>
              </w:rPr>
            </w:pPr>
            <w:r w:rsidRPr="00135213">
              <w:rPr>
                <w:rFonts w:cs="Arial"/>
                <w:sz w:val="20"/>
              </w:rPr>
              <w:t>X</w:t>
            </w:r>
          </w:p>
        </w:tc>
        <w:tc>
          <w:tcPr>
            <w:tcW w:w="581" w:type="dxa"/>
          </w:tcPr>
          <w:p w14:paraId="2F58836E" w14:textId="5C82549D" w:rsidR="0011367D" w:rsidRPr="00135213" w:rsidRDefault="0011367D" w:rsidP="00F962BA">
            <w:pPr>
              <w:ind w:firstLine="0"/>
              <w:jc w:val="center"/>
              <w:rPr>
                <w:rFonts w:cs="Arial"/>
                <w:sz w:val="20"/>
              </w:rPr>
            </w:pPr>
            <w:r w:rsidRPr="00135213">
              <w:rPr>
                <w:rFonts w:cs="Arial"/>
                <w:sz w:val="20"/>
              </w:rPr>
              <w:t>X</w:t>
            </w:r>
          </w:p>
        </w:tc>
        <w:tc>
          <w:tcPr>
            <w:tcW w:w="581" w:type="dxa"/>
          </w:tcPr>
          <w:p w14:paraId="71B6CF0D" w14:textId="0EF4F0A4" w:rsidR="0011367D" w:rsidRPr="00135213" w:rsidRDefault="0011367D" w:rsidP="00F962BA">
            <w:pPr>
              <w:ind w:firstLine="0"/>
              <w:jc w:val="center"/>
              <w:rPr>
                <w:rFonts w:cs="Arial"/>
                <w:sz w:val="20"/>
              </w:rPr>
            </w:pPr>
            <w:r w:rsidRPr="00135213">
              <w:rPr>
                <w:rFonts w:cs="Arial"/>
                <w:sz w:val="20"/>
              </w:rPr>
              <w:t>X</w:t>
            </w:r>
          </w:p>
        </w:tc>
        <w:tc>
          <w:tcPr>
            <w:tcW w:w="581" w:type="dxa"/>
          </w:tcPr>
          <w:p w14:paraId="0D32197E" w14:textId="65C082BE" w:rsidR="0011367D" w:rsidRPr="00135213" w:rsidRDefault="0011367D" w:rsidP="00F962BA">
            <w:pPr>
              <w:ind w:firstLine="0"/>
              <w:jc w:val="center"/>
              <w:rPr>
                <w:rFonts w:cs="Arial"/>
                <w:sz w:val="20"/>
              </w:rPr>
            </w:pPr>
            <w:r w:rsidRPr="00135213">
              <w:rPr>
                <w:rFonts w:cs="Arial"/>
                <w:sz w:val="20"/>
              </w:rPr>
              <w:t>X</w:t>
            </w:r>
          </w:p>
        </w:tc>
        <w:tc>
          <w:tcPr>
            <w:tcW w:w="696" w:type="dxa"/>
          </w:tcPr>
          <w:p w14:paraId="56089C50" w14:textId="25649196" w:rsidR="0011367D" w:rsidRPr="00135213" w:rsidRDefault="0011367D" w:rsidP="00F962BA">
            <w:pPr>
              <w:ind w:firstLine="0"/>
              <w:jc w:val="center"/>
              <w:rPr>
                <w:rFonts w:cs="Arial"/>
                <w:sz w:val="20"/>
              </w:rPr>
            </w:pPr>
            <w:r w:rsidRPr="00135213">
              <w:rPr>
                <w:rFonts w:cs="Arial"/>
                <w:sz w:val="20"/>
              </w:rPr>
              <w:t>X</w:t>
            </w:r>
          </w:p>
        </w:tc>
        <w:tc>
          <w:tcPr>
            <w:tcW w:w="696" w:type="dxa"/>
          </w:tcPr>
          <w:p w14:paraId="236182FB" w14:textId="1E31E3D0" w:rsidR="0011367D" w:rsidRPr="00135213" w:rsidRDefault="0011367D" w:rsidP="00F962BA">
            <w:pPr>
              <w:ind w:firstLine="0"/>
              <w:jc w:val="center"/>
              <w:rPr>
                <w:rFonts w:cs="Arial"/>
                <w:sz w:val="20"/>
              </w:rPr>
            </w:pPr>
            <w:r w:rsidRPr="00135213">
              <w:rPr>
                <w:rFonts w:cs="Arial"/>
                <w:sz w:val="20"/>
              </w:rPr>
              <w:t>X</w:t>
            </w:r>
          </w:p>
        </w:tc>
        <w:tc>
          <w:tcPr>
            <w:tcW w:w="640" w:type="dxa"/>
          </w:tcPr>
          <w:p w14:paraId="36A84923" w14:textId="0F0C6B39" w:rsidR="0011367D" w:rsidRPr="00135213" w:rsidRDefault="0011367D" w:rsidP="00F962BA">
            <w:pPr>
              <w:ind w:firstLine="0"/>
              <w:jc w:val="center"/>
              <w:rPr>
                <w:rFonts w:cs="Arial"/>
                <w:sz w:val="20"/>
              </w:rPr>
            </w:pPr>
            <w:r w:rsidRPr="00135213">
              <w:rPr>
                <w:rFonts w:cs="Arial"/>
                <w:sz w:val="20"/>
              </w:rPr>
              <w:t>X</w:t>
            </w:r>
          </w:p>
        </w:tc>
      </w:tr>
      <w:tr w:rsidR="0011367D" w:rsidRPr="00135213" w14:paraId="08817219" w14:textId="77777777" w:rsidTr="000451A1">
        <w:trPr>
          <w:trHeight w:val="364"/>
          <w:jc w:val="center"/>
        </w:trPr>
        <w:tc>
          <w:tcPr>
            <w:tcW w:w="847" w:type="dxa"/>
          </w:tcPr>
          <w:p w14:paraId="3DA1B566" w14:textId="08A893AC" w:rsidR="0011367D" w:rsidRPr="00135213" w:rsidRDefault="0011367D" w:rsidP="00F962BA">
            <w:pPr>
              <w:ind w:firstLine="0"/>
              <w:jc w:val="center"/>
              <w:rPr>
                <w:rFonts w:cs="Arial"/>
                <w:sz w:val="20"/>
              </w:rPr>
            </w:pPr>
            <w:r w:rsidRPr="00135213">
              <w:rPr>
                <w:rFonts w:cs="Arial"/>
                <w:sz w:val="20"/>
              </w:rPr>
              <w:t>RNF7</w:t>
            </w:r>
          </w:p>
        </w:tc>
        <w:tc>
          <w:tcPr>
            <w:tcW w:w="581" w:type="dxa"/>
          </w:tcPr>
          <w:p w14:paraId="7FB8DFB2" w14:textId="4178FBBB" w:rsidR="0011367D" w:rsidRPr="00135213" w:rsidRDefault="0011367D" w:rsidP="00F962BA">
            <w:pPr>
              <w:ind w:firstLine="0"/>
              <w:jc w:val="center"/>
              <w:rPr>
                <w:rFonts w:cs="Arial"/>
                <w:sz w:val="20"/>
              </w:rPr>
            </w:pPr>
            <w:r w:rsidRPr="00135213">
              <w:rPr>
                <w:rFonts w:cs="Arial"/>
                <w:sz w:val="20"/>
              </w:rPr>
              <w:t>X</w:t>
            </w:r>
          </w:p>
        </w:tc>
        <w:tc>
          <w:tcPr>
            <w:tcW w:w="581" w:type="dxa"/>
          </w:tcPr>
          <w:p w14:paraId="726AA11A" w14:textId="77777777" w:rsidR="0011367D" w:rsidRPr="00135213" w:rsidRDefault="0011367D" w:rsidP="00F962BA">
            <w:pPr>
              <w:ind w:firstLine="0"/>
              <w:jc w:val="center"/>
              <w:rPr>
                <w:rFonts w:cs="Arial"/>
                <w:sz w:val="20"/>
              </w:rPr>
            </w:pPr>
          </w:p>
        </w:tc>
        <w:tc>
          <w:tcPr>
            <w:tcW w:w="581" w:type="dxa"/>
          </w:tcPr>
          <w:p w14:paraId="7FB362F2" w14:textId="77777777" w:rsidR="0011367D" w:rsidRPr="00135213" w:rsidRDefault="0011367D" w:rsidP="00F962BA">
            <w:pPr>
              <w:ind w:firstLine="0"/>
              <w:jc w:val="center"/>
              <w:rPr>
                <w:rFonts w:cs="Arial"/>
                <w:sz w:val="20"/>
              </w:rPr>
            </w:pPr>
          </w:p>
        </w:tc>
        <w:tc>
          <w:tcPr>
            <w:tcW w:w="581" w:type="dxa"/>
          </w:tcPr>
          <w:p w14:paraId="1FE7CB89" w14:textId="77777777" w:rsidR="0011367D" w:rsidRPr="00135213" w:rsidRDefault="0011367D" w:rsidP="00F962BA">
            <w:pPr>
              <w:ind w:firstLine="0"/>
              <w:jc w:val="center"/>
              <w:rPr>
                <w:rFonts w:cs="Arial"/>
                <w:sz w:val="20"/>
              </w:rPr>
            </w:pPr>
          </w:p>
        </w:tc>
        <w:tc>
          <w:tcPr>
            <w:tcW w:w="581" w:type="dxa"/>
          </w:tcPr>
          <w:p w14:paraId="1A7816B8" w14:textId="77777777" w:rsidR="0011367D" w:rsidRPr="00135213" w:rsidRDefault="0011367D" w:rsidP="00F962BA">
            <w:pPr>
              <w:ind w:firstLine="0"/>
              <w:jc w:val="center"/>
              <w:rPr>
                <w:rFonts w:cs="Arial"/>
                <w:sz w:val="20"/>
              </w:rPr>
            </w:pPr>
          </w:p>
        </w:tc>
        <w:tc>
          <w:tcPr>
            <w:tcW w:w="581" w:type="dxa"/>
          </w:tcPr>
          <w:p w14:paraId="0C0C636B" w14:textId="77777777" w:rsidR="0011367D" w:rsidRPr="00135213" w:rsidRDefault="0011367D" w:rsidP="00F962BA">
            <w:pPr>
              <w:ind w:firstLine="0"/>
              <w:jc w:val="center"/>
              <w:rPr>
                <w:rFonts w:cs="Arial"/>
                <w:sz w:val="20"/>
              </w:rPr>
            </w:pPr>
          </w:p>
        </w:tc>
        <w:tc>
          <w:tcPr>
            <w:tcW w:w="581" w:type="dxa"/>
          </w:tcPr>
          <w:p w14:paraId="524EB9CA" w14:textId="77777777" w:rsidR="0011367D" w:rsidRPr="00135213" w:rsidRDefault="0011367D" w:rsidP="00F962BA">
            <w:pPr>
              <w:ind w:firstLine="0"/>
              <w:jc w:val="center"/>
              <w:rPr>
                <w:rFonts w:cs="Arial"/>
                <w:sz w:val="20"/>
              </w:rPr>
            </w:pPr>
          </w:p>
        </w:tc>
        <w:tc>
          <w:tcPr>
            <w:tcW w:w="581" w:type="dxa"/>
          </w:tcPr>
          <w:p w14:paraId="313A63E2" w14:textId="77777777" w:rsidR="0011367D" w:rsidRPr="00135213" w:rsidRDefault="0011367D" w:rsidP="00F962BA">
            <w:pPr>
              <w:ind w:firstLine="0"/>
              <w:jc w:val="center"/>
              <w:rPr>
                <w:rFonts w:cs="Arial"/>
                <w:sz w:val="20"/>
              </w:rPr>
            </w:pPr>
          </w:p>
        </w:tc>
        <w:tc>
          <w:tcPr>
            <w:tcW w:w="581" w:type="dxa"/>
          </w:tcPr>
          <w:p w14:paraId="2816A55A" w14:textId="77777777" w:rsidR="0011367D" w:rsidRPr="00135213" w:rsidRDefault="0011367D" w:rsidP="00F962BA">
            <w:pPr>
              <w:ind w:firstLine="0"/>
              <w:jc w:val="center"/>
              <w:rPr>
                <w:rFonts w:cs="Arial"/>
                <w:sz w:val="20"/>
              </w:rPr>
            </w:pPr>
          </w:p>
        </w:tc>
        <w:tc>
          <w:tcPr>
            <w:tcW w:w="696" w:type="dxa"/>
          </w:tcPr>
          <w:p w14:paraId="07D235C8" w14:textId="77777777" w:rsidR="0011367D" w:rsidRPr="00135213" w:rsidRDefault="0011367D" w:rsidP="00F962BA">
            <w:pPr>
              <w:ind w:firstLine="0"/>
              <w:jc w:val="center"/>
              <w:rPr>
                <w:rFonts w:cs="Arial"/>
                <w:sz w:val="20"/>
              </w:rPr>
            </w:pPr>
          </w:p>
        </w:tc>
        <w:tc>
          <w:tcPr>
            <w:tcW w:w="696" w:type="dxa"/>
          </w:tcPr>
          <w:p w14:paraId="2665E318" w14:textId="6E192183" w:rsidR="0011367D" w:rsidRPr="00135213" w:rsidRDefault="0011367D" w:rsidP="00F962BA">
            <w:pPr>
              <w:ind w:firstLine="0"/>
              <w:jc w:val="center"/>
              <w:rPr>
                <w:rFonts w:cs="Arial"/>
                <w:sz w:val="20"/>
              </w:rPr>
            </w:pPr>
          </w:p>
        </w:tc>
        <w:tc>
          <w:tcPr>
            <w:tcW w:w="640" w:type="dxa"/>
          </w:tcPr>
          <w:p w14:paraId="19706939" w14:textId="77777777" w:rsidR="0011367D" w:rsidRPr="00135213" w:rsidRDefault="0011367D" w:rsidP="00F962BA">
            <w:pPr>
              <w:ind w:firstLine="0"/>
              <w:jc w:val="center"/>
              <w:rPr>
                <w:rFonts w:cs="Arial"/>
                <w:sz w:val="20"/>
              </w:rPr>
            </w:pPr>
          </w:p>
        </w:tc>
      </w:tr>
      <w:tr w:rsidR="0011367D" w:rsidRPr="00135213" w14:paraId="561D640E" w14:textId="77777777" w:rsidTr="000451A1">
        <w:trPr>
          <w:trHeight w:val="375"/>
          <w:jc w:val="center"/>
        </w:trPr>
        <w:tc>
          <w:tcPr>
            <w:tcW w:w="847" w:type="dxa"/>
          </w:tcPr>
          <w:p w14:paraId="6902DA02" w14:textId="0E2DDFD2" w:rsidR="0011367D" w:rsidRPr="00135213" w:rsidRDefault="0011367D" w:rsidP="00F962BA">
            <w:pPr>
              <w:ind w:firstLine="0"/>
              <w:jc w:val="center"/>
              <w:rPr>
                <w:rFonts w:cs="Arial"/>
                <w:sz w:val="20"/>
              </w:rPr>
            </w:pPr>
            <w:r w:rsidRPr="00135213">
              <w:rPr>
                <w:rFonts w:cs="Arial"/>
                <w:sz w:val="20"/>
              </w:rPr>
              <w:t>RNF8</w:t>
            </w:r>
          </w:p>
        </w:tc>
        <w:tc>
          <w:tcPr>
            <w:tcW w:w="581" w:type="dxa"/>
          </w:tcPr>
          <w:p w14:paraId="2D727005" w14:textId="77777777" w:rsidR="0011367D" w:rsidRPr="00135213" w:rsidRDefault="0011367D" w:rsidP="00F962BA">
            <w:pPr>
              <w:ind w:firstLine="0"/>
              <w:jc w:val="center"/>
              <w:rPr>
                <w:rFonts w:cs="Arial"/>
                <w:sz w:val="20"/>
              </w:rPr>
            </w:pPr>
          </w:p>
        </w:tc>
        <w:tc>
          <w:tcPr>
            <w:tcW w:w="581" w:type="dxa"/>
          </w:tcPr>
          <w:p w14:paraId="1A403BDF" w14:textId="77777777" w:rsidR="0011367D" w:rsidRPr="00135213" w:rsidRDefault="0011367D" w:rsidP="00F962BA">
            <w:pPr>
              <w:ind w:firstLine="0"/>
              <w:jc w:val="center"/>
              <w:rPr>
                <w:rFonts w:cs="Arial"/>
                <w:sz w:val="20"/>
              </w:rPr>
            </w:pPr>
          </w:p>
        </w:tc>
        <w:tc>
          <w:tcPr>
            <w:tcW w:w="581" w:type="dxa"/>
          </w:tcPr>
          <w:p w14:paraId="2D459B80" w14:textId="77777777" w:rsidR="0011367D" w:rsidRPr="00135213" w:rsidRDefault="0011367D" w:rsidP="00F962BA">
            <w:pPr>
              <w:ind w:firstLine="0"/>
              <w:jc w:val="center"/>
              <w:rPr>
                <w:rFonts w:cs="Arial"/>
                <w:sz w:val="20"/>
              </w:rPr>
            </w:pPr>
          </w:p>
        </w:tc>
        <w:tc>
          <w:tcPr>
            <w:tcW w:w="581" w:type="dxa"/>
          </w:tcPr>
          <w:p w14:paraId="626B4DE5" w14:textId="77777777" w:rsidR="0011367D" w:rsidRPr="00135213" w:rsidRDefault="0011367D" w:rsidP="00F962BA">
            <w:pPr>
              <w:ind w:firstLine="0"/>
              <w:jc w:val="center"/>
              <w:rPr>
                <w:rFonts w:cs="Arial"/>
                <w:sz w:val="20"/>
              </w:rPr>
            </w:pPr>
          </w:p>
        </w:tc>
        <w:tc>
          <w:tcPr>
            <w:tcW w:w="581" w:type="dxa"/>
          </w:tcPr>
          <w:p w14:paraId="49984692" w14:textId="77777777" w:rsidR="0011367D" w:rsidRPr="00135213" w:rsidRDefault="0011367D" w:rsidP="00F962BA">
            <w:pPr>
              <w:ind w:firstLine="0"/>
              <w:jc w:val="center"/>
              <w:rPr>
                <w:rFonts w:cs="Arial"/>
                <w:sz w:val="20"/>
              </w:rPr>
            </w:pPr>
          </w:p>
        </w:tc>
        <w:tc>
          <w:tcPr>
            <w:tcW w:w="581" w:type="dxa"/>
          </w:tcPr>
          <w:p w14:paraId="71D83CF5" w14:textId="77777777" w:rsidR="0011367D" w:rsidRPr="00135213" w:rsidRDefault="0011367D" w:rsidP="00F962BA">
            <w:pPr>
              <w:ind w:firstLine="0"/>
              <w:jc w:val="center"/>
              <w:rPr>
                <w:rFonts w:cs="Arial"/>
                <w:sz w:val="20"/>
              </w:rPr>
            </w:pPr>
          </w:p>
        </w:tc>
        <w:tc>
          <w:tcPr>
            <w:tcW w:w="581" w:type="dxa"/>
          </w:tcPr>
          <w:p w14:paraId="0FA76EC1" w14:textId="77777777" w:rsidR="0011367D" w:rsidRPr="00135213" w:rsidRDefault="0011367D" w:rsidP="00F962BA">
            <w:pPr>
              <w:ind w:firstLine="0"/>
              <w:jc w:val="center"/>
              <w:rPr>
                <w:rFonts w:cs="Arial"/>
                <w:sz w:val="20"/>
              </w:rPr>
            </w:pPr>
          </w:p>
        </w:tc>
        <w:tc>
          <w:tcPr>
            <w:tcW w:w="581" w:type="dxa"/>
          </w:tcPr>
          <w:p w14:paraId="25509D62" w14:textId="77777777" w:rsidR="0011367D" w:rsidRPr="00135213" w:rsidRDefault="0011367D" w:rsidP="00F962BA">
            <w:pPr>
              <w:ind w:firstLine="0"/>
              <w:jc w:val="center"/>
              <w:rPr>
                <w:rFonts w:cs="Arial"/>
                <w:sz w:val="20"/>
              </w:rPr>
            </w:pPr>
          </w:p>
        </w:tc>
        <w:tc>
          <w:tcPr>
            <w:tcW w:w="581" w:type="dxa"/>
          </w:tcPr>
          <w:p w14:paraId="20B28614" w14:textId="77777777" w:rsidR="0011367D" w:rsidRPr="00135213" w:rsidRDefault="0011367D" w:rsidP="00F962BA">
            <w:pPr>
              <w:ind w:firstLine="0"/>
              <w:jc w:val="center"/>
              <w:rPr>
                <w:rFonts w:cs="Arial"/>
                <w:sz w:val="20"/>
              </w:rPr>
            </w:pPr>
          </w:p>
        </w:tc>
        <w:tc>
          <w:tcPr>
            <w:tcW w:w="696" w:type="dxa"/>
          </w:tcPr>
          <w:p w14:paraId="7BCE800F" w14:textId="77777777" w:rsidR="0011367D" w:rsidRPr="00135213" w:rsidRDefault="0011367D" w:rsidP="00F962BA">
            <w:pPr>
              <w:ind w:firstLine="0"/>
              <w:jc w:val="center"/>
              <w:rPr>
                <w:rFonts w:cs="Arial"/>
                <w:sz w:val="20"/>
              </w:rPr>
            </w:pPr>
          </w:p>
        </w:tc>
        <w:tc>
          <w:tcPr>
            <w:tcW w:w="696" w:type="dxa"/>
          </w:tcPr>
          <w:p w14:paraId="3C13B4A3" w14:textId="77777777" w:rsidR="0011367D" w:rsidRPr="00135213" w:rsidRDefault="0011367D" w:rsidP="00F962BA">
            <w:pPr>
              <w:ind w:firstLine="0"/>
              <w:jc w:val="center"/>
              <w:rPr>
                <w:rFonts w:cs="Arial"/>
                <w:sz w:val="20"/>
              </w:rPr>
            </w:pPr>
          </w:p>
        </w:tc>
        <w:tc>
          <w:tcPr>
            <w:tcW w:w="640" w:type="dxa"/>
          </w:tcPr>
          <w:p w14:paraId="03FE8412" w14:textId="69512AA9" w:rsidR="0011367D" w:rsidRPr="00135213" w:rsidRDefault="0011367D" w:rsidP="00F962BA">
            <w:pPr>
              <w:ind w:firstLine="0"/>
              <w:jc w:val="center"/>
              <w:rPr>
                <w:rFonts w:cs="Arial"/>
                <w:sz w:val="20"/>
              </w:rPr>
            </w:pPr>
            <w:r w:rsidRPr="00135213">
              <w:rPr>
                <w:rFonts w:cs="Arial"/>
                <w:sz w:val="20"/>
              </w:rPr>
              <w:t>X</w:t>
            </w:r>
          </w:p>
        </w:tc>
      </w:tr>
      <w:tr w:rsidR="0011367D" w:rsidRPr="00135213" w14:paraId="4EDB9E25" w14:textId="77777777" w:rsidTr="000451A1">
        <w:trPr>
          <w:trHeight w:val="364"/>
          <w:jc w:val="center"/>
        </w:trPr>
        <w:tc>
          <w:tcPr>
            <w:tcW w:w="847" w:type="dxa"/>
          </w:tcPr>
          <w:p w14:paraId="40944BCC" w14:textId="4E7A06B4" w:rsidR="0011367D" w:rsidRPr="00135213" w:rsidRDefault="0011367D" w:rsidP="00F962BA">
            <w:pPr>
              <w:ind w:firstLine="0"/>
              <w:jc w:val="center"/>
              <w:rPr>
                <w:rFonts w:cs="Arial"/>
                <w:sz w:val="20"/>
              </w:rPr>
            </w:pPr>
            <w:r w:rsidRPr="00135213">
              <w:rPr>
                <w:rFonts w:cs="Arial"/>
                <w:sz w:val="20"/>
              </w:rPr>
              <w:t>RNF9</w:t>
            </w:r>
          </w:p>
        </w:tc>
        <w:tc>
          <w:tcPr>
            <w:tcW w:w="581" w:type="dxa"/>
          </w:tcPr>
          <w:p w14:paraId="142C9B5E" w14:textId="0BE66971" w:rsidR="0011367D" w:rsidRPr="00135213" w:rsidRDefault="0011367D" w:rsidP="00F962BA">
            <w:pPr>
              <w:ind w:firstLine="0"/>
              <w:jc w:val="center"/>
              <w:rPr>
                <w:rFonts w:cs="Arial"/>
                <w:sz w:val="20"/>
              </w:rPr>
            </w:pPr>
          </w:p>
        </w:tc>
        <w:tc>
          <w:tcPr>
            <w:tcW w:w="581" w:type="dxa"/>
          </w:tcPr>
          <w:p w14:paraId="0E5118DA" w14:textId="7AFD5E80" w:rsidR="0011367D" w:rsidRPr="00135213" w:rsidRDefault="0011367D" w:rsidP="00F962BA">
            <w:pPr>
              <w:ind w:firstLine="0"/>
              <w:jc w:val="center"/>
              <w:rPr>
                <w:rFonts w:cs="Arial"/>
                <w:sz w:val="20"/>
              </w:rPr>
            </w:pPr>
            <w:r w:rsidRPr="00135213">
              <w:rPr>
                <w:rFonts w:cs="Arial"/>
                <w:sz w:val="20"/>
              </w:rPr>
              <w:t>X</w:t>
            </w:r>
          </w:p>
        </w:tc>
        <w:tc>
          <w:tcPr>
            <w:tcW w:w="581" w:type="dxa"/>
          </w:tcPr>
          <w:p w14:paraId="58332368" w14:textId="651F60B0" w:rsidR="0011367D" w:rsidRPr="00135213" w:rsidRDefault="0011367D" w:rsidP="00F962BA">
            <w:pPr>
              <w:ind w:firstLine="0"/>
              <w:jc w:val="center"/>
              <w:rPr>
                <w:rFonts w:cs="Arial"/>
                <w:sz w:val="20"/>
              </w:rPr>
            </w:pPr>
            <w:r w:rsidRPr="00135213">
              <w:rPr>
                <w:rFonts w:cs="Arial"/>
                <w:sz w:val="20"/>
              </w:rPr>
              <w:t>X</w:t>
            </w:r>
          </w:p>
        </w:tc>
        <w:tc>
          <w:tcPr>
            <w:tcW w:w="581" w:type="dxa"/>
          </w:tcPr>
          <w:p w14:paraId="3CE2402C" w14:textId="7FCD3A71" w:rsidR="0011367D" w:rsidRPr="00135213" w:rsidRDefault="0011367D" w:rsidP="00F962BA">
            <w:pPr>
              <w:ind w:firstLine="0"/>
              <w:jc w:val="center"/>
              <w:rPr>
                <w:rFonts w:cs="Arial"/>
                <w:sz w:val="20"/>
              </w:rPr>
            </w:pPr>
            <w:r w:rsidRPr="00135213">
              <w:rPr>
                <w:rFonts w:cs="Arial"/>
                <w:sz w:val="20"/>
              </w:rPr>
              <w:t>X</w:t>
            </w:r>
          </w:p>
        </w:tc>
        <w:tc>
          <w:tcPr>
            <w:tcW w:w="581" w:type="dxa"/>
          </w:tcPr>
          <w:p w14:paraId="4EC4A755" w14:textId="7F480093" w:rsidR="0011367D" w:rsidRPr="00135213" w:rsidRDefault="0011367D" w:rsidP="00F962BA">
            <w:pPr>
              <w:ind w:firstLine="0"/>
              <w:jc w:val="center"/>
              <w:rPr>
                <w:rFonts w:cs="Arial"/>
                <w:sz w:val="20"/>
              </w:rPr>
            </w:pPr>
            <w:r w:rsidRPr="00135213">
              <w:rPr>
                <w:rFonts w:cs="Arial"/>
                <w:sz w:val="20"/>
              </w:rPr>
              <w:t>X</w:t>
            </w:r>
          </w:p>
        </w:tc>
        <w:tc>
          <w:tcPr>
            <w:tcW w:w="581" w:type="dxa"/>
          </w:tcPr>
          <w:p w14:paraId="69544F6D" w14:textId="084B0D9A" w:rsidR="0011367D" w:rsidRPr="00135213" w:rsidRDefault="0011367D" w:rsidP="00F962BA">
            <w:pPr>
              <w:ind w:firstLine="0"/>
              <w:jc w:val="center"/>
              <w:rPr>
                <w:rFonts w:cs="Arial"/>
                <w:sz w:val="20"/>
              </w:rPr>
            </w:pPr>
            <w:r w:rsidRPr="00135213">
              <w:rPr>
                <w:rFonts w:cs="Arial"/>
                <w:sz w:val="20"/>
              </w:rPr>
              <w:t>X</w:t>
            </w:r>
          </w:p>
        </w:tc>
        <w:tc>
          <w:tcPr>
            <w:tcW w:w="581" w:type="dxa"/>
          </w:tcPr>
          <w:p w14:paraId="627809D9" w14:textId="42558CB6" w:rsidR="0011367D" w:rsidRPr="00135213" w:rsidRDefault="0011367D" w:rsidP="00F962BA">
            <w:pPr>
              <w:ind w:firstLine="0"/>
              <w:jc w:val="center"/>
              <w:rPr>
                <w:rFonts w:cs="Arial"/>
                <w:sz w:val="20"/>
              </w:rPr>
            </w:pPr>
            <w:r w:rsidRPr="00135213">
              <w:rPr>
                <w:rFonts w:cs="Arial"/>
                <w:sz w:val="20"/>
              </w:rPr>
              <w:t>X</w:t>
            </w:r>
          </w:p>
        </w:tc>
        <w:tc>
          <w:tcPr>
            <w:tcW w:w="581" w:type="dxa"/>
          </w:tcPr>
          <w:p w14:paraId="321EB056" w14:textId="6703EBB2" w:rsidR="0011367D" w:rsidRPr="00135213" w:rsidRDefault="0011367D" w:rsidP="00F962BA">
            <w:pPr>
              <w:ind w:firstLine="0"/>
              <w:jc w:val="center"/>
              <w:rPr>
                <w:rFonts w:cs="Arial"/>
                <w:sz w:val="20"/>
              </w:rPr>
            </w:pPr>
            <w:r w:rsidRPr="00135213">
              <w:rPr>
                <w:rFonts w:cs="Arial"/>
                <w:sz w:val="20"/>
              </w:rPr>
              <w:t>X</w:t>
            </w:r>
          </w:p>
        </w:tc>
        <w:tc>
          <w:tcPr>
            <w:tcW w:w="581" w:type="dxa"/>
          </w:tcPr>
          <w:p w14:paraId="5E5F994C" w14:textId="1C75F3BE" w:rsidR="0011367D" w:rsidRPr="00135213" w:rsidRDefault="0011367D" w:rsidP="00F962BA">
            <w:pPr>
              <w:ind w:firstLine="0"/>
              <w:jc w:val="center"/>
              <w:rPr>
                <w:rFonts w:cs="Arial"/>
                <w:sz w:val="20"/>
              </w:rPr>
            </w:pPr>
            <w:r w:rsidRPr="00135213">
              <w:rPr>
                <w:rFonts w:cs="Arial"/>
                <w:sz w:val="20"/>
              </w:rPr>
              <w:t>X</w:t>
            </w:r>
          </w:p>
        </w:tc>
        <w:tc>
          <w:tcPr>
            <w:tcW w:w="696" w:type="dxa"/>
          </w:tcPr>
          <w:p w14:paraId="1488F272" w14:textId="74147EF6" w:rsidR="0011367D" w:rsidRPr="00135213" w:rsidRDefault="0011367D" w:rsidP="00F962BA">
            <w:pPr>
              <w:ind w:firstLine="0"/>
              <w:jc w:val="center"/>
              <w:rPr>
                <w:rFonts w:cs="Arial"/>
                <w:sz w:val="20"/>
              </w:rPr>
            </w:pPr>
            <w:r w:rsidRPr="00135213">
              <w:rPr>
                <w:rFonts w:cs="Arial"/>
                <w:sz w:val="20"/>
              </w:rPr>
              <w:t>X</w:t>
            </w:r>
          </w:p>
        </w:tc>
        <w:tc>
          <w:tcPr>
            <w:tcW w:w="696" w:type="dxa"/>
          </w:tcPr>
          <w:p w14:paraId="64C9C03A" w14:textId="51579362" w:rsidR="0011367D" w:rsidRPr="00135213" w:rsidRDefault="0011367D" w:rsidP="00F962BA">
            <w:pPr>
              <w:ind w:firstLine="0"/>
              <w:jc w:val="center"/>
              <w:rPr>
                <w:rFonts w:cs="Arial"/>
                <w:sz w:val="20"/>
              </w:rPr>
            </w:pPr>
            <w:r w:rsidRPr="00135213">
              <w:rPr>
                <w:rFonts w:cs="Arial"/>
                <w:sz w:val="20"/>
              </w:rPr>
              <w:t>X</w:t>
            </w:r>
          </w:p>
        </w:tc>
        <w:tc>
          <w:tcPr>
            <w:tcW w:w="640" w:type="dxa"/>
          </w:tcPr>
          <w:p w14:paraId="7A55F66D" w14:textId="0191C3E9" w:rsidR="0011367D" w:rsidRPr="00135213" w:rsidRDefault="0011367D" w:rsidP="00F962BA">
            <w:pPr>
              <w:ind w:firstLine="0"/>
              <w:jc w:val="center"/>
              <w:rPr>
                <w:rFonts w:cs="Arial"/>
                <w:sz w:val="20"/>
              </w:rPr>
            </w:pPr>
            <w:r w:rsidRPr="00135213">
              <w:rPr>
                <w:rFonts w:cs="Arial"/>
                <w:sz w:val="20"/>
              </w:rPr>
              <w:t>X</w:t>
            </w:r>
          </w:p>
        </w:tc>
      </w:tr>
      <w:tr w:rsidR="0011367D" w:rsidRPr="00135213" w14:paraId="28E0E8A8" w14:textId="77777777" w:rsidTr="000451A1">
        <w:trPr>
          <w:trHeight w:val="375"/>
          <w:jc w:val="center"/>
        </w:trPr>
        <w:tc>
          <w:tcPr>
            <w:tcW w:w="847" w:type="dxa"/>
          </w:tcPr>
          <w:p w14:paraId="5A4ED6AB" w14:textId="1388BEAA" w:rsidR="0011367D" w:rsidRPr="00135213" w:rsidRDefault="0011367D" w:rsidP="00F962BA">
            <w:pPr>
              <w:ind w:firstLine="0"/>
              <w:jc w:val="center"/>
              <w:rPr>
                <w:rFonts w:cs="Arial"/>
                <w:sz w:val="20"/>
              </w:rPr>
            </w:pPr>
            <w:r w:rsidRPr="00135213">
              <w:rPr>
                <w:rFonts w:cs="Arial"/>
                <w:sz w:val="20"/>
              </w:rPr>
              <w:t>RNF10</w:t>
            </w:r>
          </w:p>
        </w:tc>
        <w:tc>
          <w:tcPr>
            <w:tcW w:w="581" w:type="dxa"/>
          </w:tcPr>
          <w:p w14:paraId="1D8E472C" w14:textId="595E1DD5" w:rsidR="0011367D" w:rsidRPr="00135213" w:rsidRDefault="0011367D" w:rsidP="00F962BA">
            <w:pPr>
              <w:ind w:firstLine="0"/>
              <w:jc w:val="center"/>
              <w:rPr>
                <w:rFonts w:cs="Arial"/>
                <w:sz w:val="20"/>
              </w:rPr>
            </w:pPr>
            <w:r w:rsidRPr="00135213">
              <w:rPr>
                <w:rFonts w:cs="Arial"/>
                <w:sz w:val="20"/>
              </w:rPr>
              <w:t>X</w:t>
            </w:r>
          </w:p>
        </w:tc>
        <w:tc>
          <w:tcPr>
            <w:tcW w:w="581" w:type="dxa"/>
          </w:tcPr>
          <w:p w14:paraId="764D2FC8" w14:textId="27BE05B9" w:rsidR="0011367D" w:rsidRPr="00135213" w:rsidRDefault="0011367D" w:rsidP="00F962BA">
            <w:pPr>
              <w:ind w:firstLine="0"/>
              <w:jc w:val="center"/>
              <w:rPr>
                <w:rFonts w:cs="Arial"/>
                <w:sz w:val="20"/>
              </w:rPr>
            </w:pPr>
            <w:r w:rsidRPr="00135213">
              <w:rPr>
                <w:rFonts w:cs="Arial"/>
                <w:sz w:val="20"/>
              </w:rPr>
              <w:t>X</w:t>
            </w:r>
          </w:p>
        </w:tc>
        <w:tc>
          <w:tcPr>
            <w:tcW w:w="581" w:type="dxa"/>
          </w:tcPr>
          <w:p w14:paraId="0A2F12D5" w14:textId="3FEE4BFF" w:rsidR="0011367D" w:rsidRPr="00135213" w:rsidRDefault="0011367D" w:rsidP="00F962BA">
            <w:pPr>
              <w:ind w:firstLine="0"/>
              <w:jc w:val="center"/>
              <w:rPr>
                <w:rFonts w:cs="Arial"/>
                <w:sz w:val="20"/>
              </w:rPr>
            </w:pPr>
            <w:r w:rsidRPr="00135213">
              <w:rPr>
                <w:rFonts w:cs="Arial"/>
                <w:sz w:val="20"/>
              </w:rPr>
              <w:t>X</w:t>
            </w:r>
          </w:p>
        </w:tc>
        <w:tc>
          <w:tcPr>
            <w:tcW w:w="581" w:type="dxa"/>
          </w:tcPr>
          <w:p w14:paraId="4AF21C91" w14:textId="33E63B8C" w:rsidR="0011367D" w:rsidRPr="00135213" w:rsidRDefault="0011367D" w:rsidP="00F962BA">
            <w:pPr>
              <w:ind w:firstLine="0"/>
              <w:jc w:val="center"/>
              <w:rPr>
                <w:rFonts w:cs="Arial"/>
                <w:sz w:val="20"/>
              </w:rPr>
            </w:pPr>
            <w:r w:rsidRPr="00135213">
              <w:rPr>
                <w:rFonts w:cs="Arial"/>
                <w:sz w:val="20"/>
              </w:rPr>
              <w:t>X</w:t>
            </w:r>
          </w:p>
        </w:tc>
        <w:tc>
          <w:tcPr>
            <w:tcW w:w="581" w:type="dxa"/>
          </w:tcPr>
          <w:p w14:paraId="453EC071" w14:textId="22872F65" w:rsidR="0011367D" w:rsidRPr="00135213" w:rsidRDefault="0011367D" w:rsidP="00F962BA">
            <w:pPr>
              <w:ind w:firstLine="0"/>
              <w:jc w:val="center"/>
              <w:rPr>
                <w:rFonts w:cs="Arial"/>
                <w:sz w:val="20"/>
              </w:rPr>
            </w:pPr>
            <w:r w:rsidRPr="00135213">
              <w:rPr>
                <w:rFonts w:cs="Arial"/>
                <w:sz w:val="20"/>
              </w:rPr>
              <w:t>X</w:t>
            </w:r>
          </w:p>
        </w:tc>
        <w:tc>
          <w:tcPr>
            <w:tcW w:w="581" w:type="dxa"/>
          </w:tcPr>
          <w:p w14:paraId="136979C2" w14:textId="3731FEBF" w:rsidR="0011367D" w:rsidRPr="00135213" w:rsidRDefault="0011367D" w:rsidP="00F962BA">
            <w:pPr>
              <w:ind w:firstLine="0"/>
              <w:jc w:val="center"/>
              <w:rPr>
                <w:rFonts w:cs="Arial"/>
                <w:sz w:val="20"/>
              </w:rPr>
            </w:pPr>
            <w:r w:rsidRPr="00135213">
              <w:rPr>
                <w:rFonts w:cs="Arial"/>
                <w:sz w:val="20"/>
              </w:rPr>
              <w:t>X</w:t>
            </w:r>
          </w:p>
        </w:tc>
        <w:tc>
          <w:tcPr>
            <w:tcW w:w="581" w:type="dxa"/>
          </w:tcPr>
          <w:p w14:paraId="5070BEA0" w14:textId="1406C30D" w:rsidR="0011367D" w:rsidRPr="00135213" w:rsidRDefault="0011367D" w:rsidP="00F962BA">
            <w:pPr>
              <w:ind w:firstLine="0"/>
              <w:jc w:val="center"/>
              <w:rPr>
                <w:rFonts w:cs="Arial"/>
                <w:sz w:val="20"/>
              </w:rPr>
            </w:pPr>
            <w:r w:rsidRPr="00135213">
              <w:rPr>
                <w:rFonts w:cs="Arial"/>
                <w:sz w:val="20"/>
              </w:rPr>
              <w:t>X</w:t>
            </w:r>
          </w:p>
        </w:tc>
        <w:tc>
          <w:tcPr>
            <w:tcW w:w="581" w:type="dxa"/>
          </w:tcPr>
          <w:p w14:paraId="104DCDFB" w14:textId="62757F25" w:rsidR="0011367D" w:rsidRPr="00135213" w:rsidRDefault="0011367D" w:rsidP="00F962BA">
            <w:pPr>
              <w:ind w:firstLine="0"/>
              <w:jc w:val="center"/>
              <w:rPr>
                <w:rFonts w:cs="Arial"/>
                <w:sz w:val="20"/>
              </w:rPr>
            </w:pPr>
            <w:r w:rsidRPr="00135213">
              <w:rPr>
                <w:rFonts w:cs="Arial"/>
                <w:sz w:val="20"/>
              </w:rPr>
              <w:t>X</w:t>
            </w:r>
          </w:p>
        </w:tc>
        <w:tc>
          <w:tcPr>
            <w:tcW w:w="581" w:type="dxa"/>
          </w:tcPr>
          <w:p w14:paraId="13E3BF19" w14:textId="509B9BD6" w:rsidR="0011367D" w:rsidRPr="00135213" w:rsidRDefault="0011367D" w:rsidP="00F962BA">
            <w:pPr>
              <w:ind w:firstLine="0"/>
              <w:jc w:val="center"/>
              <w:rPr>
                <w:rFonts w:cs="Arial"/>
                <w:sz w:val="20"/>
              </w:rPr>
            </w:pPr>
            <w:r w:rsidRPr="00135213">
              <w:rPr>
                <w:rFonts w:cs="Arial"/>
                <w:sz w:val="20"/>
              </w:rPr>
              <w:t>X</w:t>
            </w:r>
          </w:p>
        </w:tc>
        <w:tc>
          <w:tcPr>
            <w:tcW w:w="696" w:type="dxa"/>
          </w:tcPr>
          <w:p w14:paraId="2326DC4E" w14:textId="7CB64212" w:rsidR="0011367D" w:rsidRPr="00135213" w:rsidRDefault="0011367D" w:rsidP="00F962BA">
            <w:pPr>
              <w:ind w:firstLine="0"/>
              <w:jc w:val="center"/>
              <w:rPr>
                <w:rFonts w:cs="Arial"/>
                <w:sz w:val="20"/>
              </w:rPr>
            </w:pPr>
            <w:r w:rsidRPr="00135213">
              <w:rPr>
                <w:rFonts w:cs="Arial"/>
                <w:sz w:val="20"/>
              </w:rPr>
              <w:t>X</w:t>
            </w:r>
          </w:p>
        </w:tc>
        <w:tc>
          <w:tcPr>
            <w:tcW w:w="696" w:type="dxa"/>
          </w:tcPr>
          <w:p w14:paraId="24DE54FC" w14:textId="7711AADD" w:rsidR="0011367D" w:rsidRPr="00135213" w:rsidRDefault="0011367D" w:rsidP="00F962BA">
            <w:pPr>
              <w:ind w:firstLine="0"/>
              <w:jc w:val="center"/>
              <w:rPr>
                <w:rFonts w:cs="Arial"/>
                <w:sz w:val="20"/>
              </w:rPr>
            </w:pPr>
            <w:r w:rsidRPr="00135213">
              <w:rPr>
                <w:rFonts w:cs="Arial"/>
                <w:sz w:val="20"/>
              </w:rPr>
              <w:t>X</w:t>
            </w:r>
          </w:p>
        </w:tc>
        <w:tc>
          <w:tcPr>
            <w:tcW w:w="640" w:type="dxa"/>
          </w:tcPr>
          <w:p w14:paraId="3E7851A4" w14:textId="5B6C062A" w:rsidR="0011367D" w:rsidRPr="00135213" w:rsidRDefault="0011367D" w:rsidP="00F962BA">
            <w:pPr>
              <w:ind w:firstLine="0"/>
              <w:jc w:val="center"/>
              <w:rPr>
                <w:rFonts w:cs="Arial"/>
                <w:sz w:val="20"/>
              </w:rPr>
            </w:pPr>
            <w:r w:rsidRPr="00135213">
              <w:rPr>
                <w:rFonts w:cs="Arial"/>
                <w:sz w:val="20"/>
              </w:rPr>
              <w:t>X</w:t>
            </w:r>
          </w:p>
        </w:tc>
      </w:tr>
      <w:tr w:rsidR="0011367D" w:rsidRPr="00135213" w14:paraId="04C79865" w14:textId="77777777" w:rsidTr="000451A1">
        <w:trPr>
          <w:trHeight w:val="364"/>
          <w:jc w:val="center"/>
        </w:trPr>
        <w:tc>
          <w:tcPr>
            <w:tcW w:w="847" w:type="dxa"/>
          </w:tcPr>
          <w:p w14:paraId="574A3F6F" w14:textId="308FE799" w:rsidR="0011367D" w:rsidRPr="00135213" w:rsidRDefault="0011367D" w:rsidP="00F962BA">
            <w:pPr>
              <w:ind w:firstLine="0"/>
              <w:jc w:val="center"/>
              <w:rPr>
                <w:rFonts w:cs="Arial"/>
                <w:sz w:val="20"/>
              </w:rPr>
            </w:pPr>
            <w:r w:rsidRPr="00135213">
              <w:rPr>
                <w:rFonts w:cs="Arial"/>
                <w:sz w:val="20"/>
              </w:rPr>
              <w:t>RNF11</w:t>
            </w:r>
          </w:p>
        </w:tc>
        <w:tc>
          <w:tcPr>
            <w:tcW w:w="581" w:type="dxa"/>
          </w:tcPr>
          <w:p w14:paraId="56706D53" w14:textId="0AAB599C" w:rsidR="0011367D" w:rsidRPr="00135213" w:rsidRDefault="0011367D" w:rsidP="00F962BA">
            <w:pPr>
              <w:ind w:firstLine="0"/>
              <w:jc w:val="center"/>
              <w:rPr>
                <w:rFonts w:cs="Arial"/>
                <w:sz w:val="20"/>
              </w:rPr>
            </w:pPr>
            <w:r w:rsidRPr="00135213">
              <w:rPr>
                <w:rFonts w:cs="Arial"/>
                <w:sz w:val="20"/>
              </w:rPr>
              <w:t>X</w:t>
            </w:r>
          </w:p>
        </w:tc>
        <w:tc>
          <w:tcPr>
            <w:tcW w:w="581" w:type="dxa"/>
          </w:tcPr>
          <w:p w14:paraId="321EE77D" w14:textId="7BD4EA13" w:rsidR="0011367D" w:rsidRPr="00135213" w:rsidRDefault="0011367D" w:rsidP="00F962BA">
            <w:pPr>
              <w:ind w:firstLine="0"/>
              <w:jc w:val="center"/>
              <w:rPr>
                <w:rFonts w:cs="Arial"/>
                <w:sz w:val="20"/>
              </w:rPr>
            </w:pPr>
            <w:r w:rsidRPr="00135213">
              <w:rPr>
                <w:rFonts w:cs="Arial"/>
                <w:sz w:val="20"/>
              </w:rPr>
              <w:t>X</w:t>
            </w:r>
          </w:p>
        </w:tc>
        <w:tc>
          <w:tcPr>
            <w:tcW w:w="581" w:type="dxa"/>
          </w:tcPr>
          <w:p w14:paraId="66A3742F" w14:textId="3224DC9B" w:rsidR="0011367D" w:rsidRPr="00135213" w:rsidRDefault="0011367D" w:rsidP="00F962BA">
            <w:pPr>
              <w:ind w:firstLine="0"/>
              <w:jc w:val="center"/>
              <w:rPr>
                <w:rFonts w:cs="Arial"/>
                <w:sz w:val="20"/>
              </w:rPr>
            </w:pPr>
            <w:r w:rsidRPr="00135213">
              <w:rPr>
                <w:rFonts w:cs="Arial"/>
                <w:sz w:val="20"/>
              </w:rPr>
              <w:t>X</w:t>
            </w:r>
          </w:p>
        </w:tc>
        <w:tc>
          <w:tcPr>
            <w:tcW w:w="581" w:type="dxa"/>
          </w:tcPr>
          <w:p w14:paraId="27AD1DBF" w14:textId="4B2FE9F8" w:rsidR="0011367D" w:rsidRPr="00135213" w:rsidRDefault="0011367D" w:rsidP="00F962BA">
            <w:pPr>
              <w:ind w:firstLine="0"/>
              <w:jc w:val="center"/>
              <w:rPr>
                <w:rFonts w:cs="Arial"/>
                <w:sz w:val="20"/>
              </w:rPr>
            </w:pPr>
            <w:r w:rsidRPr="00135213">
              <w:rPr>
                <w:rFonts w:cs="Arial"/>
                <w:sz w:val="20"/>
              </w:rPr>
              <w:t>X</w:t>
            </w:r>
          </w:p>
        </w:tc>
        <w:tc>
          <w:tcPr>
            <w:tcW w:w="581" w:type="dxa"/>
          </w:tcPr>
          <w:p w14:paraId="375AE6BA" w14:textId="082FA9C3" w:rsidR="0011367D" w:rsidRPr="00135213" w:rsidRDefault="0011367D" w:rsidP="00F962BA">
            <w:pPr>
              <w:ind w:firstLine="0"/>
              <w:jc w:val="center"/>
              <w:rPr>
                <w:rFonts w:cs="Arial"/>
                <w:sz w:val="20"/>
              </w:rPr>
            </w:pPr>
            <w:r w:rsidRPr="00135213">
              <w:rPr>
                <w:rFonts w:cs="Arial"/>
                <w:sz w:val="20"/>
              </w:rPr>
              <w:t>X</w:t>
            </w:r>
          </w:p>
        </w:tc>
        <w:tc>
          <w:tcPr>
            <w:tcW w:w="581" w:type="dxa"/>
          </w:tcPr>
          <w:p w14:paraId="35524C35" w14:textId="27904913" w:rsidR="0011367D" w:rsidRPr="00135213" w:rsidRDefault="0011367D" w:rsidP="00F962BA">
            <w:pPr>
              <w:ind w:firstLine="0"/>
              <w:jc w:val="center"/>
              <w:rPr>
                <w:rFonts w:cs="Arial"/>
                <w:sz w:val="20"/>
              </w:rPr>
            </w:pPr>
            <w:r w:rsidRPr="00135213">
              <w:rPr>
                <w:rFonts w:cs="Arial"/>
                <w:sz w:val="20"/>
              </w:rPr>
              <w:t>X</w:t>
            </w:r>
          </w:p>
        </w:tc>
        <w:tc>
          <w:tcPr>
            <w:tcW w:w="581" w:type="dxa"/>
          </w:tcPr>
          <w:p w14:paraId="3142508A" w14:textId="65503052" w:rsidR="0011367D" w:rsidRPr="00135213" w:rsidRDefault="0011367D" w:rsidP="00F962BA">
            <w:pPr>
              <w:ind w:firstLine="0"/>
              <w:jc w:val="center"/>
              <w:rPr>
                <w:rFonts w:cs="Arial"/>
                <w:sz w:val="20"/>
              </w:rPr>
            </w:pPr>
            <w:r w:rsidRPr="00135213">
              <w:rPr>
                <w:rFonts w:cs="Arial"/>
                <w:sz w:val="20"/>
              </w:rPr>
              <w:t>X</w:t>
            </w:r>
          </w:p>
        </w:tc>
        <w:tc>
          <w:tcPr>
            <w:tcW w:w="581" w:type="dxa"/>
          </w:tcPr>
          <w:p w14:paraId="58189C51" w14:textId="505AB27F" w:rsidR="0011367D" w:rsidRPr="00135213" w:rsidRDefault="0011367D" w:rsidP="00F962BA">
            <w:pPr>
              <w:ind w:firstLine="0"/>
              <w:jc w:val="center"/>
              <w:rPr>
                <w:rFonts w:cs="Arial"/>
                <w:sz w:val="20"/>
              </w:rPr>
            </w:pPr>
            <w:r w:rsidRPr="00135213">
              <w:rPr>
                <w:rFonts w:cs="Arial"/>
                <w:sz w:val="20"/>
              </w:rPr>
              <w:t>X</w:t>
            </w:r>
          </w:p>
        </w:tc>
        <w:tc>
          <w:tcPr>
            <w:tcW w:w="581" w:type="dxa"/>
          </w:tcPr>
          <w:p w14:paraId="4331B5A1" w14:textId="427EA3E1" w:rsidR="0011367D" w:rsidRPr="00135213" w:rsidRDefault="0011367D" w:rsidP="00F962BA">
            <w:pPr>
              <w:ind w:firstLine="0"/>
              <w:jc w:val="center"/>
              <w:rPr>
                <w:rFonts w:cs="Arial"/>
                <w:sz w:val="20"/>
              </w:rPr>
            </w:pPr>
            <w:r w:rsidRPr="00135213">
              <w:rPr>
                <w:rFonts w:cs="Arial"/>
                <w:sz w:val="20"/>
              </w:rPr>
              <w:t>X</w:t>
            </w:r>
          </w:p>
        </w:tc>
        <w:tc>
          <w:tcPr>
            <w:tcW w:w="696" w:type="dxa"/>
          </w:tcPr>
          <w:p w14:paraId="6511B209" w14:textId="0F61BE3E" w:rsidR="0011367D" w:rsidRPr="00135213" w:rsidRDefault="0011367D" w:rsidP="00F962BA">
            <w:pPr>
              <w:ind w:firstLine="0"/>
              <w:jc w:val="center"/>
              <w:rPr>
                <w:rFonts w:cs="Arial"/>
                <w:sz w:val="20"/>
              </w:rPr>
            </w:pPr>
            <w:r w:rsidRPr="00135213">
              <w:rPr>
                <w:rFonts w:cs="Arial"/>
                <w:sz w:val="20"/>
              </w:rPr>
              <w:t>X</w:t>
            </w:r>
          </w:p>
        </w:tc>
        <w:tc>
          <w:tcPr>
            <w:tcW w:w="696" w:type="dxa"/>
          </w:tcPr>
          <w:p w14:paraId="72E7E739" w14:textId="33CBF949" w:rsidR="0011367D" w:rsidRPr="00135213" w:rsidRDefault="0011367D" w:rsidP="00F962BA">
            <w:pPr>
              <w:ind w:firstLine="0"/>
              <w:jc w:val="center"/>
              <w:rPr>
                <w:rFonts w:cs="Arial"/>
                <w:sz w:val="20"/>
              </w:rPr>
            </w:pPr>
            <w:r w:rsidRPr="00135213">
              <w:rPr>
                <w:rFonts w:cs="Arial"/>
                <w:sz w:val="20"/>
              </w:rPr>
              <w:t>X</w:t>
            </w:r>
          </w:p>
        </w:tc>
        <w:tc>
          <w:tcPr>
            <w:tcW w:w="640" w:type="dxa"/>
          </w:tcPr>
          <w:p w14:paraId="6724AB2C" w14:textId="66A5DF24" w:rsidR="0011367D" w:rsidRPr="00135213" w:rsidRDefault="0011367D" w:rsidP="00F962BA">
            <w:pPr>
              <w:ind w:firstLine="0"/>
              <w:jc w:val="center"/>
              <w:rPr>
                <w:rFonts w:cs="Arial"/>
                <w:sz w:val="20"/>
              </w:rPr>
            </w:pPr>
            <w:r w:rsidRPr="00135213">
              <w:rPr>
                <w:rFonts w:cs="Arial"/>
                <w:sz w:val="20"/>
              </w:rPr>
              <w:t>X</w:t>
            </w:r>
          </w:p>
        </w:tc>
      </w:tr>
    </w:tbl>
    <w:p w14:paraId="7DF4E37C" w14:textId="40C4A4C4" w:rsidR="00796ACB" w:rsidRDefault="001C5D70" w:rsidP="001C5D70">
      <w:pPr>
        <w:ind w:firstLine="0"/>
        <w:jc w:val="center"/>
        <w:rPr>
          <w:b/>
          <w:sz w:val="20"/>
          <w:szCs w:val="24"/>
        </w:rPr>
      </w:pPr>
      <w:r w:rsidRPr="00747E13">
        <w:rPr>
          <w:b/>
          <w:sz w:val="20"/>
        </w:rPr>
        <w:t xml:space="preserve">Fonte: </w:t>
      </w:r>
      <w:r w:rsidRPr="00747E13">
        <w:rPr>
          <w:sz w:val="20"/>
        </w:rPr>
        <w:t>Autor</w:t>
      </w:r>
    </w:p>
    <w:p w14:paraId="44FB30F8" w14:textId="77777777" w:rsidR="000D52C4" w:rsidRDefault="000D52C4" w:rsidP="00F962BA">
      <w:pPr>
        <w:ind w:firstLine="0"/>
        <w:rPr>
          <w:b/>
          <w:sz w:val="20"/>
          <w:szCs w:val="24"/>
        </w:rPr>
      </w:pPr>
    </w:p>
    <w:p w14:paraId="2CE990AA" w14:textId="744707FB" w:rsidR="003447F4" w:rsidRDefault="00C50A1D" w:rsidP="00F962BA">
      <w:pPr>
        <w:ind w:firstLine="0"/>
        <w:rPr>
          <w:szCs w:val="24"/>
        </w:rPr>
      </w:pPr>
      <w:r>
        <w:rPr>
          <w:szCs w:val="24"/>
        </w:rPr>
        <w:t>2</w:t>
      </w:r>
      <w:r w:rsidR="003447F4" w:rsidRPr="003447F4">
        <w:rPr>
          <w:szCs w:val="24"/>
        </w:rPr>
        <w:t>.</w:t>
      </w:r>
      <w:r w:rsidR="0054712A">
        <w:rPr>
          <w:szCs w:val="24"/>
        </w:rPr>
        <w:t>5</w:t>
      </w:r>
      <w:r w:rsidR="003447F4">
        <w:rPr>
          <w:szCs w:val="24"/>
        </w:rPr>
        <w:t xml:space="preserve"> </w:t>
      </w:r>
      <w:r w:rsidR="003447F4" w:rsidRPr="003447F4">
        <w:rPr>
          <w:szCs w:val="24"/>
        </w:rPr>
        <w:t>Casos de Uso</w:t>
      </w:r>
    </w:p>
    <w:p w14:paraId="7EB1C21B" w14:textId="77777777" w:rsidR="00B74125" w:rsidRDefault="00FA11FE" w:rsidP="006B7373">
      <w:pPr>
        <w:ind w:firstLine="0"/>
        <w:rPr>
          <w:szCs w:val="24"/>
        </w:rPr>
      </w:pPr>
      <w:r>
        <w:rPr>
          <w:szCs w:val="24"/>
        </w:rPr>
        <w:tab/>
      </w:r>
    </w:p>
    <w:p w14:paraId="7A4AB1AC" w14:textId="6CCC8FB3" w:rsidR="00FA11FE" w:rsidRDefault="00FA11FE" w:rsidP="00B74125">
      <w:pPr>
        <w:ind w:firstLine="709"/>
        <w:rPr>
          <w:szCs w:val="24"/>
        </w:rPr>
      </w:pPr>
      <w:r>
        <w:rPr>
          <w:szCs w:val="24"/>
        </w:rPr>
        <w:t>A Figura 3 mostra o diagrama de casos de uso utilizado para a criação do projeto.</w:t>
      </w:r>
    </w:p>
    <w:p w14:paraId="4EFF332A" w14:textId="0F5F1B37" w:rsidR="004660BB" w:rsidRDefault="003447F4" w:rsidP="00F962BA">
      <w:pPr>
        <w:ind w:firstLine="709"/>
        <w:rPr>
          <w:color w:val="FF0000"/>
          <w:szCs w:val="24"/>
        </w:rPr>
      </w:pPr>
      <w:r>
        <w:rPr>
          <w:szCs w:val="24"/>
        </w:rPr>
        <w:t>Í</w:t>
      </w:r>
      <w:r w:rsidR="004660BB">
        <w:rPr>
          <w:szCs w:val="24"/>
        </w:rPr>
        <w:t>ndice de casos de uso e D</w:t>
      </w:r>
      <w:r w:rsidRPr="003447F4">
        <w:rPr>
          <w:szCs w:val="24"/>
        </w:rPr>
        <w:t>iagrama de casos de uso</w:t>
      </w:r>
      <w:r w:rsidR="004660BB">
        <w:rPr>
          <w:szCs w:val="24"/>
        </w:rPr>
        <w:t xml:space="preserve"> </w:t>
      </w:r>
    </w:p>
    <w:p w14:paraId="1781F1A2" w14:textId="5A54DB9B" w:rsidR="00406E42" w:rsidRDefault="2A97DEEF" w:rsidP="00F962BA">
      <w:pPr>
        <w:ind w:firstLine="709"/>
        <w:rPr>
          <w:color w:val="000000" w:themeColor="text1"/>
        </w:rPr>
      </w:pPr>
      <w:r w:rsidRPr="2A97DEEF">
        <w:rPr>
          <w:color w:val="000000" w:themeColor="text1"/>
        </w:rPr>
        <w:t>UC001 – Gerenciar dados.</w:t>
      </w:r>
    </w:p>
    <w:p w14:paraId="210F2248" w14:textId="206386AC" w:rsidR="00406E42" w:rsidRDefault="2A97DEEF" w:rsidP="00F962BA">
      <w:pPr>
        <w:ind w:firstLine="709"/>
        <w:rPr>
          <w:color w:val="000000" w:themeColor="text1"/>
        </w:rPr>
      </w:pPr>
      <w:r w:rsidRPr="2A97DEEF">
        <w:rPr>
          <w:color w:val="000000" w:themeColor="text1"/>
        </w:rPr>
        <w:t>UC002 – Informar o resultado do exame de glicemia.</w:t>
      </w:r>
    </w:p>
    <w:p w14:paraId="585B84EF" w14:textId="068A27EC" w:rsidR="00F02F35" w:rsidRDefault="2A97DEEF" w:rsidP="00F962BA">
      <w:pPr>
        <w:ind w:firstLine="709"/>
        <w:rPr>
          <w:color w:val="000000" w:themeColor="text1"/>
        </w:rPr>
      </w:pPr>
      <w:r w:rsidRPr="2A97DEEF">
        <w:rPr>
          <w:color w:val="000000" w:themeColor="text1"/>
        </w:rPr>
        <w:t>UC003 – Gerenciar alimentos e dosagens.</w:t>
      </w:r>
    </w:p>
    <w:p w14:paraId="584D9D6B" w14:textId="5F27A316" w:rsidR="00406E42" w:rsidRDefault="2A97DEEF" w:rsidP="00F962BA">
      <w:pPr>
        <w:ind w:firstLine="709"/>
        <w:rPr>
          <w:color w:val="000000" w:themeColor="text1"/>
        </w:rPr>
      </w:pPr>
      <w:r w:rsidRPr="2A97DEEF">
        <w:rPr>
          <w:color w:val="000000" w:themeColor="text1"/>
        </w:rPr>
        <w:t>UC004 – Exibir sugestões.</w:t>
      </w:r>
    </w:p>
    <w:p w14:paraId="66B955AE" w14:textId="1CF4C503" w:rsidR="00AD68C2" w:rsidRDefault="2A97DEEF" w:rsidP="00F962BA">
      <w:pPr>
        <w:ind w:firstLine="709"/>
        <w:rPr>
          <w:color w:val="000000" w:themeColor="text1"/>
          <w:szCs w:val="24"/>
        </w:rPr>
      </w:pPr>
      <w:r w:rsidRPr="2A97DEEF">
        <w:rPr>
          <w:color w:val="000000" w:themeColor="text1"/>
        </w:rPr>
        <w:t>UC005 – Registrar/Confirmar aplicação.</w:t>
      </w:r>
    </w:p>
    <w:p w14:paraId="0561BEA4" w14:textId="15F2A377" w:rsidR="00AD68C2" w:rsidRDefault="2A97DEEF" w:rsidP="00F962BA">
      <w:pPr>
        <w:ind w:firstLine="709"/>
        <w:rPr>
          <w:color w:val="000000" w:themeColor="text1"/>
        </w:rPr>
      </w:pPr>
      <w:r w:rsidRPr="2A97DEEF">
        <w:rPr>
          <w:color w:val="000000" w:themeColor="text1"/>
        </w:rPr>
        <w:t>UC006 – Registrar atividades físicas.</w:t>
      </w:r>
    </w:p>
    <w:p w14:paraId="6FC4DB87" w14:textId="451C66FE" w:rsidR="00874B36" w:rsidRDefault="000D52C4" w:rsidP="00F962BA">
      <w:pPr>
        <w:ind w:firstLine="709"/>
        <w:rPr>
          <w:color w:val="000000" w:themeColor="text1"/>
        </w:rPr>
      </w:pPr>
      <w:r>
        <w:rPr>
          <w:color w:val="000000" w:themeColor="text1"/>
          <w:szCs w:val="24"/>
        </w:rPr>
        <w:t>UC007 – Exibir relatório.</w:t>
      </w:r>
      <w:r w:rsidR="2A97DEEF" w:rsidRPr="2A97DEEF">
        <w:rPr>
          <w:color w:val="000000" w:themeColor="text1"/>
        </w:rPr>
        <w:t xml:space="preserve"> </w:t>
      </w:r>
    </w:p>
    <w:p w14:paraId="62838211" w14:textId="04707E39" w:rsidR="00B829F9" w:rsidRDefault="00B829F9" w:rsidP="00F962BA">
      <w:pPr>
        <w:ind w:firstLine="0"/>
        <w:jc w:val="center"/>
        <w:rPr>
          <w:b/>
          <w:color w:val="000000" w:themeColor="text1"/>
          <w:sz w:val="20"/>
        </w:rPr>
      </w:pPr>
    </w:p>
    <w:p w14:paraId="6AA70049" w14:textId="23C2D779" w:rsidR="00B74125" w:rsidRDefault="00B74125" w:rsidP="00F962BA">
      <w:pPr>
        <w:ind w:firstLine="0"/>
        <w:jc w:val="center"/>
        <w:rPr>
          <w:b/>
          <w:color w:val="000000" w:themeColor="text1"/>
          <w:sz w:val="20"/>
        </w:rPr>
      </w:pPr>
    </w:p>
    <w:p w14:paraId="04D10677" w14:textId="61F1BDF9" w:rsidR="00B74125" w:rsidRDefault="00B74125" w:rsidP="00F962BA">
      <w:pPr>
        <w:ind w:firstLine="0"/>
        <w:jc w:val="center"/>
        <w:rPr>
          <w:b/>
          <w:color w:val="000000" w:themeColor="text1"/>
          <w:sz w:val="20"/>
        </w:rPr>
      </w:pPr>
    </w:p>
    <w:p w14:paraId="1DA6542E" w14:textId="607779AB" w:rsidR="003B4489" w:rsidRPr="00B829F9" w:rsidRDefault="003B4489" w:rsidP="00F962BA">
      <w:pPr>
        <w:ind w:firstLine="0"/>
        <w:jc w:val="center"/>
        <w:rPr>
          <w:noProof/>
          <w:sz w:val="20"/>
          <w:lang w:eastAsia="pt-BR"/>
        </w:rPr>
      </w:pPr>
      <w:r w:rsidRPr="00B829F9">
        <w:rPr>
          <w:b/>
          <w:color w:val="000000" w:themeColor="text1"/>
          <w:sz w:val="20"/>
        </w:rPr>
        <w:lastRenderedPageBreak/>
        <w:t xml:space="preserve">Figura 3: </w:t>
      </w:r>
      <w:r w:rsidRPr="00B829F9">
        <w:rPr>
          <w:color w:val="000000" w:themeColor="text1"/>
          <w:sz w:val="20"/>
        </w:rPr>
        <w:t>Diagrama de Casos de Uso</w:t>
      </w:r>
    </w:p>
    <w:p w14:paraId="3041E394" w14:textId="0BB037CA" w:rsidR="003B4489" w:rsidRPr="00B829F9" w:rsidRDefault="00615DAB" w:rsidP="00B829F9">
      <w:pPr>
        <w:ind w:firstLine="0"/>
        <w:jc w:val="center"/>
        <w:rPr>
          <w:noProof/>
          <w:sz w:val="20"/>
          <w:lang w:eastAsia="pt-BR"/>
        </w:rPr>
      </w:pPr>
      <w:r w:rsidRPr="00B829F9">
        <w:rPr>
          <w:noProof/>
          <w:sz w:val="20"/>
          <w:szCs w:val="16"/>
          <w:lang w:eastAsia="pt-BR"/>
        </w:rPr>
        <w:drawing>
          <wp:inline distT="0" distB="0" distL="0" distR="0" wp14:anchorId="3BE188A7" wp14:editId="5466FCCF">
            <wp:extent cx="5606390" cy="4529666"/>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24208" cy="4544062"/>
                    </a:xfrm>
                    <a:prstGeom prst="rect">
                      <a:avLst/>
                    </a:prstGeom>
                    <a:noFill/>
                    <a:ln>
                      <a:noFill/>
                    </a:ln>
                  </pic:spPr>
                </pic:pic>
              </a:graphicData>
            </a:graphic>
          </wp:inline>
        </w:drawing>
      </w:r>
    </w:p>
    <w:p w14:paraId="722B00AE" w14:textId="52F1D163" w:rsidR="00AD68C2" w:rsidRDefault="001C5D70" w:rsidP="001C5D70">
      <w:pPr>
        <w:ind w:firstLine="0"/>
        <w:jc w:val="center"/>
        <w:rPr>
          <w:szCs w:val="24"/>
        </w:rPr>
      </w:pPr>
      <w:r w:rsidRPr="00747E13">
        <w:rPr>
          <w:b/>
          <w:sz w:val="20"/>
        </w:rPr>
        <w:t xml:space="preserve">Fonte: </w:t>
      </w:r>
      <w:r w:rsidRPr="00747E13">
        <w:rPr>
          <w:sz w:val="20"/>
        </w:rPr>
        <w:t>Autor</w:t>
      </w:r>
    </w:p>
    <w:p w14:paraId="585EEC19" w14:textId="4925E692" w:rsidR="00FA11FE" w:rsidRDefault="00FA11FE" w:rsidP="00F962BA">
      <w:pPr>
        <w:ind w:firstLine="709"/>
        <w:rPr>
          <w:szCs w:val="24"/>
        </w:rPr>
      </w:pPr>
    </w:p>
    <w:p w14:paraId="42C6D796" w14:textId="11BD3E12" w:rsidR="00B42452" w:rsidRDefault="00FA11FE" w:rsidP="00F962BA">
      <w:pPr>
        <w:ind w:firstLine="709"/>
        <w:rPr>
          <w:szCs w:val="24"/>
        </w:rPr>
      </w:pPr>
      <w:r>
        <w:rPr>
          <w:szCs w:val="24"/>
        </w:rPr>
        <w:t xml:space="preserve">Os Quadro 5 até o Quadro 11 apresentam mais detalhes sobre os casos de uso do sistema construído. </w:t>
      </w:r>
    </w:p>
    <w:p w14:paraId="2402F143" w14:textId="77777777" w:rsidR="00FA11FE" w:rsidRDefault="00FA11FE" w:rsidP="00F962BA">
      <w:pPr>
        <w:ind w:firstLine="709"/>
        <w:rPr>
          <w:szCs w:val="24"/>
        </w:rPr>
      </w:pPr>
    </w:p>
    <w:p w14:paraId="7BBCAA2A" w14:textId="77777777" w:rsidR="00406E42" w:rsidRDefault="00A41FBD" w:rsidP="00F962BA">
      <w:pPr>
        <w:ind w:firstLine="0"/>
        <w:jc w:val="center"/>
        <w:rPr>
          <w:b/>
          <w:szCs w:val="24"/>
        </w:rPr>
      </w:pPr>
      <w:r>
        <w:rPr>
          <w:b/>
          <w:sz w:val="20"/>
          <w:szCs w:val="24"/>
        </w:rPr>
        <w:t>Quadro 5</w:t>
      </w:r>
      <w:r w:rsidR="00B42452" w:rsidRPr="008C5DD4">
        <w:rPr>
          <w:sz w:val="20"/>
          <w:szCs w:val="24"/>
        </w:rPr>
        <w:t xml:space="preserve"> – Use Case Cadastrar Usuários</w:t>
      </w:r>
      <w:r w:rsidR="00406E42" w:rsidRPr="00406E42">
        <w:rPr>
          <w:b/>
          <w:szCs w:val="24"/>
        </w:rPr>
        <w:t xml:space="preserve"> </w:t>
      </w:r>
    </w:p>
    <w:tbl>
      <w:tblPr>
        <w:tblStyle w:val="Tabelacomgrade1"/>
        <w:tblW w:w="0" w:type="auto"/>
        <w:jc w:val="center"/>
        <w:tblLook w:val="04A0" w:firstRow="1" w:lastRow="0" w:firstColumn="1" w:lastColumn="0" w:noHBand="0" w:noVBand="1"/>
      </w:tblPr>
      <w:tblGrid>
        <w:gridCol w:w="1466"/>
        <w:gridCol w:w="7594"/>
      </w:tblGrid>
      <w:tr w:rsidR="00406E42" w:rsidRPr="00135213" w14:paraId="6FC27700" w14:textId="77777777" w:rsidTr="376877BD">
        <w:trPr>
          <w:trHeight w:val="283"/>
          <w:jc w:val="center"/>
        </w:trPr>
        <w:tc>
          <w:tcPr>
            <w:tcW w:w="0" w:type="auto"/>
            <w:gridSpan w:val="2"/>
          </w:tcPr>
          <w:p w14:paraId="4AA7559F" w14:textId="7B969D17" w:rsidR="00406E42" w:rsidRPr="00135213" w:rsidRDefault="2A97DEEF" w:rsidP="00F962BA">
            <w:pPr>
              <w:suppressAutoHyphens w:val="0"/>
              <w:spacing w:line="240" w:lineRule="auto"/>
              <w:ind w:firstLine="0"/>
              <w:jc w:val="left"/>
              <w:rPr>
                <w:b/>
                <w:bCs/>
                <w:color w:val="000000" w:themeColor="text1"/>
                <w:sz w:val="20"/>
                <w:szCs w:val="16"/>
                <w:lang w:eastAsia="en-US"/>
              </w:rPr>
            </w:pPr>
            <w:r w:rsidRPr="00135213">
              <w:rPr>
                <w:rFonts w:cs="Arial"/>
                <w:b/>
                <w:bCs/>
                <w:sz w:val="20"/>
                <w:szCs w:val="16"/>
                <w:lang w:eastAsia="en-US"/>
              </w:rPr>
              <w:t xml:space="preserve">Caso de Uso – </w:t>
            </w:r>
            <w:r w:rsidRPr="00135213">
              <w:rPr>
                <w:rFonts w:cs="Arial"/>
                <w:bCs/>
                <w:sz w:val="20"/>
                <w:szCs w:val="16"/>
                <w:lang w:eastAsia="en-US"/>
              </w:rPr>
              <w:t>Gerenciar dados.</w:t>
            </w:r>
          </w:p>
        </w:tc>
      </w:tr>
      <w:tr w:rsidR="006958D8" w:rsidRPr="00135213" w14:paraId="446437B2" w14:textId="77777777" w:rsidTr="376877BD">
        <w:trPr>
          <w:trHeight w:val="283"/>
          <w:jc w:val="center"/>
        </w:trPr>
        <w:tc>
          <w:tcPr>
            <w:tcW w:w="0" w:type="auto"/>
          </w:tcPr>
          <w:p w14:paraId="0A970367"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ID</w:t>
            </w:r>
          </w:p>
        </w:tc>
        <w:tc>
          <w:tcPr>
            <w:tcW w:w="0" w:type="auto"/>
          </w:tcPr>
          <w:p w14:paraId="6816AB9B" w14:textId="77777777" w:rsidR="00406E42" w:rsidRPr="00135213" w:rsidRDefault="00406E42" w:rsidP="00F962BA">
            <w:pPr>
              <w:suppressAutoHyphens w:val="0"/>
              <w:spacing w:line="240" w:lineRule="auto"/>
              <w:ind w:firstLine="0"/>
              <w:jc w:val="left"/>
              <w:rPr>
                <w:rFonts w:cs="Arial"/>
                <w:sz w:val="20"/>
                <w:szCs w:val="16"/>
                <w:lang w:eastAsia="en-US"/>
              </w:rPr>
            </w:pPr>
            <w:r w:rsidRPr="00135213">
              <w:rPr>
                <w:rFonts w:cs="Arial"/>
                <w:sz w:val="20"/>
                <w:szCs w:val="16"/>
                <w:lang w:eastAsia="en-US"/>
              </w:rPr>
              <w:t>UC 001</w:t>
            </w:r>
          </w:p>
        </w:tc>
      </w:tr>
      <w:tr w:rsidR="006958D8" w:rsidRPr="00135213" w14:paraId="564070FF" w14:textId="77777777" w:rsidTr="376877BD">
        <w:trPr>
          <w:trHeight w:val="283"/>
          <w:jc w:val="center"/>
        </w:trPr>
        <w:tc>
          <w:tcPr>
            <w:tcW w:w="0" w:type="auto"/>
          </w:tcPr>
          <w:p w14:paraId="212251CE"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Descrição</w:t>
            </w:r>
          </w:p>
        </w:tc>
        <w:tc>
          <w:tcPr>
            <w:tcW w:w="0" w:type="auto"/>
          </w:tcPr>
          <w:p w14:paraId="6B36E927" w14:textId="1CB8C357" w:rsidR="00406E42" w:rsidRPr="00135213" w:rsidRDefault="2A97DEEF" w:rsidP="00F962BA">
            <w:pPr>
              <w:suppressAutoHyphens w:val="0"/>
              <w:spacing w:line="240" w:lineRule="auto"/>
              <w:ind w:firstLine="0"/>
              <w:jc w:val="left"/>
              <w:rPr>
                <w:rFonts w:cs="Arial"/>
                <w:sz w:val="20"/>
                <w:szCs w:val="16"/>
                <w:u w:val="single"/>
                <w:lang w:eastAsia="en-US"/>
              </w:rPr>
            </w:pPr>
            <w:r w:rsidRPr="00135213">
              <w:rPr>
                <w:rFonts w:cs="Arial"/>
                <w:sz w:val="20"/>
                <w:szCs w:val="16"/>
                <w:lang w:eastAsia="en-US"/>
              </w:rPr>
              <w:t xml:space="preserve">Este caso de uso tem como objetivo gerenciar </w:t>
            </w:r>
            <w:r w:rsidR="0064162D" w:rsidRPr="00135213">
              <w:rPr>
                <w:rFonts w:cs="Arial"/>
                <w:sz w:val="20"/>
                <w:szCs w:val="16"/>
                <w:lang w:eastAsia="en-US"/>
              </w:rPr>
              <w:t>datas</w:t>
            </w:r>
            <w:r w:rsidR="00DD4BE6" w:rsidRPr="00135213">
              <w:rPr>
                <w:rFonts w:cs="Arial"/>
                <w:sz w:val="20"/>
                <w:szCs w:val="16"/>
                <w:lang w:eastAsia="en-US"/>
              </w:rPr>
              <w:t xml:space="preserve"> e</w:t>
            </w:r>
            <w:r w:rsidRPr="00135213">
              <w:rPr>
                <w:rFonts w:cs="Arial"/>
                <w:sz w:val="20"/>
                <w:szCs w:val="16"/>
                <w:lang w:eastAsia="en-US"/>
              </w:rPr>
              <w:t xml:space="preserve"> horários</w:t>
            </w:r>
            <w:r w:rsidR="006958D8" w:rsidRPr="00135213">
              <w:rPr>
                <w:rFonts w:cs="Arial"/>
                <w:sz w:val="20"/>
                <w:szCs w:val="16"/>
                <w:lang w:eastAsia="en-US"/>
              </w:rPr>
              <w:t xml:space="preserve"> para agendamento de consultas e exames qu</w:t>
            </w:r>
            <w:r w:rsidR="00DD4BE6" w:rsidRPr="00135213">
              <w:rPr>
                <w:rFonts w:cs="Arial"/>
                <w:sz w:val="20"/>
                <w:szCs w:val="16"/>
                <w:lang w:eastAsia="en-US"/>
              </w:rPr>
              <w:t>e devem ser feitos em laboratórios especializados,</w:t>
            </w:r>
            <w:r w:rsidRPr="00135213">
              <w:rPr>
                <w:rFonts w:cs="Arial"/>
                <w:sz w:val="20"/>
                <w:szCs w:val="16"/>
                <w:lang w:eastAsia="en-US"/>
              </w:rPr>
              <w:t xml:space="preserve"> e</w:t>
            </w:r>
            <w:r w:rsidR="00CF012E" w:rsidRPr="00135213">
              <w:rPr>
                <w:rFonts w:cs="Arial"/>
                <w:sz w:val="20"/>
                <w:szCs w:val="16"/>
                <w:lang w:eastAsia="en-US"/>
              </w:rPr>
              <w:t xml:space="preserve"> a definição das</w:t>
            </w:r>
            <w:r w:rsidRPr="00135213">
              <w:rPr>
                <w:rFonts w:cs="Arial"/>
                <w:sz w:val="20"/>
                <w:szCs w:val="16"/>
                <w:lang w:eastAsia="en-US"/>
              </w:rPr>
              <w:t xml:space="preserve"> dosagens de cada medicação</w:t>
            </w:r>
            <w:r w:rsidR="00272A2F" w:rsidRPr="00135213">
              <w:rPr>
                <w:rFonts w:cs="Arial"/>
                <w:sz w:val="20"/>
                <w:szCs w:val="16"/>
                <w:lang w:eastAsia="en-US"/>
              </w:rPr>
              <w:t xml:space="preserve"> definidas pelo profissional </w:t>
            </w:r>
            <w:r w:rsidR="006958D8" w:rsidRPr="00135213">
              <w:rPr>
                <w:rFonts w:cs="Arial"/>
                <w:sz w:val="20"/>
                <w:szCs w:val="16"/>
                <w:lang w:eastAsia="en-US"/>
              </w:rPr>
              <w:t>de saúde responsável</w:t>
            </w:r>
            <w:r w:rsidR="00CF012E" w:rsidRPr="00135213">
              <w:rPr>
                <w:rFonts w:cs="Arial"/>
                <w:sz w:val="20"/>
                <w:szCs w:val="16"/>
                <w:lang w:eastAsia="en-US"/>
              </w:rPr>
              <w:t>.</w:t>
            </w:r>
            <w:r w:rsidR="0064162D" w:rsidRPr="00135213">
              <w:rPr>
                <w:rFonts w:cs="Arial"/>
                <w:sz w:val="20"/>
                <w:szCs w:val="16"/>
                <w:lang w:eastAsia="en-US"/>
              </w:rPr>
              <w:t xml:space="preserve"> </w:t>
            </w:r>
          </w:p>
        </w:tc>
      </w:tr>
      <w:tr w:rsidR="006958D8" w:rsidRPr="00135213" w14:paraId="65F9413D" w14:textId="77777777" w:rsidTr="376877BD">
        <w:trPr>
          <w:trHeight w:val="283"/>
          <w:jc w:val="center"/>
        </w:trPr>
        <w:tc>
          <w:tcPr>
            <w:tcW w:w="0" w:type="auto"/>
          </w:tcPr>
          <w:p w14:paraId="5B571C8B"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Ator Primário</w:t>
            </w:r>
          </w:p>
        </w:tc>
        <w:tc>
          <w:tcPr>
            <w:tcW w:w="0" w:type="auto"/>
          </w:tcPr>
          <w:p w14:paraId="3FB338D2" w14:textId="77777777" w:rsidR="00406E42" w:rsidRPr="00135213" w:rsidRDefault="00406E42" w:rsidP="00F962BA">
            <w:pPr>
              <w:suppressAutoHyphens w:val="0"/>
              <w:spacing w:line="240" w:lineRule="auto"/>
              <w:ind w:firstLine="0"/>
              <w:jc w:val="left"/>
              <w:rPr>
                <w:rFonts w:cs="Arial"/>
                <w:sz w:val="20"/>
                <w:szCs w:val="16"/>
                <w:lang w:eastAsia="en-US"/>
              </w:rPr>
            </w:pPr>
            <w:r w:rsidRPr="00135213">
              <w:rPr>
                <w:rFonts w:cs="Arial"/>
                <w:sz w:val="20"/>
                <w:szCs w:val="16"/>
                <w:lang w:eastAsia="pt-BR"/>
              </w:rPr>
              <w:t>Paciente</w:t>
            </w:r>
          </w:p>
        </w:tc>
      </w:tr>
      <w:tr w:rsidR="006958D8" w:rsidRPr="00135213" w14:paraId="6118BC26" w14:textId="77777777" w:rsidTr="376877BD">
        <w:trPr>
          <w:trHeight w:val="283"/>
          <w:jc w:val="center"/>
        </w:trPr>
        <w:tc>
          <w:tcPr>
            <w:tcW w:w="0" w:type="auto"/>
          </w:tcPr>
          <w:p w14:paraId="4EF38577"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Pré-condição</w:t>
            </w:r>
          </w:p>
        </w:tc>
        <w:tc>
          <w:tcPr>
            <w:tcW w:w="0" w:type="auto"/>
          </w:tcPr>
          <w:p w14:paraId="72AC34C2" w14:textId="3DFE7B9B" w:rsidR="00406E42" w:rsidRPr="00135213" w:rsidRDefault="2A97DEEF" w:rsidP="00F962BA">
            <w:pPr>
              <w:suppressAutoHyphens w:val="0"/>
              <w:spacing w:line="240" w:lineRule="auto"/>
              <w:ind w:firstLine="0"/>
              <w:jc w:val="left"/>
              <w:rPr>
                <w:rFonts w:eastAsia="Arial" w:cs="Arial"/>
                <w:sz w:val="20"/>
                <w:szCs w:val="16"/>
                <w:lang w:eastAsia="en-US"/>
              </w:rPr>
            </w:pPr>
            <w:r w:rsidRPr="00135213">
              <w:rPr>
                <w:rFonts w:eastAsia="Arial" w:cs="Arial"/>
                <w:sz w:val="20"/>
                <w:szCs w:val="16"/>
                <w:lang w:eastAsia="pt-BR"/>
              </w:rPr>
              <w:t>É obrigatório que os dados sejam preenchidos com base na receita médica mais recente.</w:t>
            </w:r>
          </w:p>
        </w:tc>
      </w:tr>
      <w:tr w:rsidR="006958D8" w:rsidRPr="00135213" w14:paraId="25FA3955" w14:textId="77777777" w:rsidTr="376877BD">
        <w:trPr>
          <w:trHeight w:val="268"/>
          <w:jc w:val="center"/>
        </w:trPr>
        <w:tc>
          <w:tcPr>
            <w:tcW w:w="0" w:type="auto"/>
          </w:tcPr>
          <w:p w14:paraId="08F2B2A3"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Cenário Principal</w:t>
            </w:r>
          </w:p>
          <w:p w14:paraId="6E1831B3" w14:textId="77777777" w:rsidR="00406E42" w:rsidRPr="00135213" w:rsidRDefault="00406E42" w:rsidP="00F962BA">
            <w:pPr>
              <w:suppressAutoHyphens w:val="0"/>
              <w:spacing w:line="240" w:lineRule="auto"/>
              <w:ind w:firstLine="0"/>
              <w:jc w:val="left"/>
              <w:rPr>
                <w:rFonts w:cs="Arial"/>
                <w:b/>
                <w:sz w:val="20"/>
                <w:szCs w:val="16"/>
                <w:lang w:eastAsia="en-US"/>
              </w:rPr>
            </w:pPr>
          </w:p>
        </w:tc>
        <w:tc>
          <w:tcPr>
            <w:tcW w:w="0" w:type="auto"/>
          </w:tcPr>
          <w:p w14:paraId="4FBA06AE" w14:textId="5A7586B4" w:rsidR="00406E42" w:rsidRPr="00135213" w:rsidRDefault="2A97DEEF" w:rsidP="00F962BA">
            <w:pPr>
              <w:pStyle w:val="PargrafodaLista"/>
              <w:numPr>
                <w:ilvl w:val="0"/>
                <w:numId w:val="18"/>
              </w:numPr>
              <w:spacing w:after="0" w:line="240" w:lineRule="auto"/>
              <w:contextualSpacing w:val="0"/>
              <w:rPr>
                <w:rFonts w:ascii="Arial" w:hAnsi="Arial" w:cs="Arial"/>
                <w:sz w:val="20"/>
                <w:szCs w:val="16"/>
              </w:rPr>
            </w:pPr>
            <w:r w:rsidRPr="00135213">
              <w:rPr>
                <w:rFonts w:ascii="Arial" w:hAnsi="Arial" w:cs="Arial"/>
                <w:sz w:val="20"/>
                <w:szCs w:val="16"/>
              </w:rPr>
              <w:t>O use case inicia após o usuário selecionar a opção de agendamento.</w:t>
            </w:r>
          </w:p>
          <w:p w14:paraId="50080106" w14:textId="77777777" w:rsidR="00406E42" w:rsidRPr="00135213" w:rsidRDefault="2A97DEEF" w:rsidP="00F962BA">
            <w:pPr>
              <w:pStyle w:val="PargrafodaLista"/>
              <w:numPr>
                <w:ilvl w:val="0"/>
                <w:numId w:val="18"/>
              </w:numPr>
              <w:spacing w:after="0" w:line="240" w:lineRule="auto"/>
              <w:contextualSpacing w:val="0"/>
              <w:rPr>
                <w:rFonts w:ascii="Arial" w:hAnsi="Arial" w:cs="Arial"/>
                <w:sz w:val="20"/>
                <w:szCs w:val="16"/>
              </w:rPr>
            </w:pPr>
            <w:r w:rsidRPr="00135213">
              <w:rPr>
                <w:rFonts w:ascii="Arial" w:hAnsi="Arial" w:cs="Arial"/>
                <w:sz w:val="20"/>
                <w:szCs w:val="16"/>
              </w:rPr>
              <w:t>O sistema carrega um formulário de cadastro de horários.</w:t>
            </w:r>
          </w:p>
          <w:p w14:paraId="48DDF461" w14:textId="07129E07" w:rsidR="2A97DEEF" w:rsidRPr="00135213" w:rsidRDefault="2A97DEEF" w:rsidP="00F962BA">
            <w:pPr>
              <w:pStyle w:val="PargrafodaLista"/>
              <w:numPr>
                <w:ilvl w:val="0"/>
                <w:numId w:val="18"/>
              </w:numPr>
              <w:spacing w:after="0" w:line="240" w:lineRule="auto"/>
              <w:contextualSpacing w:val="0"/>
              <w:rPr>
                <w:sz w:val="20"/>
                <w:szCs w:val="16"/>
              </w:rPr>
            </w:pPr>
            <w:r w:rsidRPr="00135213">
              <w:rPr>
                <w:rFonts w:ascii="Arial" w:hAnsi="Arial" w:cs="Arial"/>
                <w:sz w:val="20"/>
                <w:szCs w:val="16"/>
              </w:rPr>
              <w:t xml:space="preserve">O </w:t>
            </w:r>
            <w:r w:rsidR="0062192D" w:rsidRPr="00135213">
              <w:rPr>
                <w:rFonts w:ascii="Arial" w:hAnsi="Arial" w:cs="Arial"/>
                <w:sz w:val="20"/>
                <w:szCs w:val="16"/>
              </w:rPr>
              <w:t>usuário</w:t>
            </w:r>
            <w:r w:rsidRPr="00135213">
              <w:rPr>
                <w:rFonts w:ascii="Arial" w:hAnsi="Arial" w:cs="Arial"/>
                <w:sz w:val="20"/>
                <w:szCs w:val="16"/>
              </w:rPr>
              <w:t xml:space="preserve"> escolhe a opção de agendar um evento ou atualizar </w:t>
            </w:r>
            <w:r w:rsidR="00487AFB" w:rsidRPr="00135213">
              <w:rPr>
                <w:rFonts w:ascii="Arial" w:hAnsi="Arial" w:cs="Arial"/>
                <w:sz w:val="20"/>
                <w:szCs w:val="16"/>
              </w:rPr>
              <w:t>evento</w:t>
            </w:r>
            <w:r w:rsidRPr="00135213">
              <w:rPr>
                <w:rFonts w:ascii="Arial" w:hAnsi="Arial" w:cs="Arial"/>
                <w:sz w:val="20"/>
                <w:szCs w:val="16"/>
              </w:rPr>
              <w:t>.</w:t>
            </w:r>
          </w:p>
          <w:p w14:paraId="2B84AF8C" w14:textId="05AB41CA" w:rsidR="00406E42" w:rsidRPr="00135213" w:rsidRDefault="2A97DEEF" w:rsidP="00F962BA">
            <w:pPr>
              <w:pStyle w:val="PargrafodaLista"/>
              <w:numPr>
                <w:ilvl w:val="0"/>
                <w:numId w:val="18"/>
              </w:numPr>
              <w:spacing w:after="0" w:line="240" w:lineRule="auto"/>
              <w:contextualSpacing w:val="0"/>
              <w:rPr>
                <w:rFonts w:ascii="Arial" w:hAnsi="Arial" w:cs="Arial"/>
                <w:sz w:val="20"/>
                <w:szCs w:val="16"/>
              </w:rPr>
            </w:pPr>
            <w:r w:rsidRPr="00135213">
              <w:rPr>
                <w:rFonts w:ascii="Arial" w:hAnsi="Arial" w:cs="Arial"/>
                <w:sz w:val="20"/>
                <w:szCs w:val="16"/>
              </w:rPr>
              <w:t>O paciente defini os horários e dias quando necessário.</w:t>
            </w:r>
          </w:p>
          <w:p w14:paraId="66082DE4" w14:textId="77777777" w:rsidR="00406E42" w:rsidRPr="00135213" w:rsidRDefault="2A97DEEF" w:rsidP="00F962BA">
            <w:pPr>
              <w:pStyle w:val="PargrafodaLista"/>
              <w:numPr>
                <w:ilvl w:val="0"/>
                <w:numId w:val="18"/>
              </w:numPr>
              <w:spacing w:after="0" w:line="240" w:lineRule="auto"/>
              <w:contextualSpacing w:val="0"/>
              <w:rPr>
                <w:rFonts w:ascii="Arial" w:hAnsi="Arial" w:cs="Arial"/>
                <w:sz w:val="20"/>
                <w:szCs w:val="16"/>
              </w:rPr>
            </w:pPr>
            <w:r w:rsidRPr="00135213">
              <w:rPr>
                <w:rFonts w:ascii="Arial" w:hAnsi="Arial" w:cs="Arial"/>
                <w:sz w:val="20"/>
                <w:szCs w:val="16"/>
              </w:rPr>
              <w:t>O sistema valida as definições.</w:t>
            </w:r>
          </w:p>
          <w:p w14:paraId="2C87BF57" w14:textId="5084EFAC" w:rsidR="00406E42" w:rsidRPr="00135213" w:rsidRDefault="2A97DEEF" w:rsidP="00F962BA">
            <w:pPr>
              <w:pStyle w:val="PargrafodaLista"/>
              <w:numPr>
                <w:ilvl w:val="0"/>
                <w:numId w:val="18"/>
              </w:numPr>
              <w:spacing w:after="0" w:line="240" w:lineRule="auto"/>
              <w:contextualSpacing w:val="0"/>
              <w:rPr>
                <w:rFonts w:ascii="Arial" w:eastAsia="Arial" w:hAnsi="Arial" w:cs="Arial"/>
                <w:sz w:val="20"/>
                <w:szCs w:val="16"/>
              </w:rPr>
            </w:pPr>
            <w:r w:rsidRPr="00135213">
              <w:rPr>
                <w:rFonts w:ascii="Arial" w:hAnsi="Arial" w:cs="Arial"/>
                <w:sz w:val="20"/>
                <w:szCs w:val="16"/>
              </w:rPr>
              <w:t xml:space="preserve">O Sistema armazena os dados. </w:t>
            </w:r>
          </w:p>
          <w:p w14:paraId="5D58A1FE" w14:textId="7DA93DFF" w:rsidR="005C6737" w:rsidRPr="00135213" w:rsidRDefault="005C6737" w:rsidP="00F962BA">
            <w:pPr>
              <w:pStyle w:val="PargrafodaLista"/>
              <w:numPr>
                <w:ilvl w:val="0"/>
                <w:numId w:val="18"/>
              </w:numPr>
              <w:spacing w:after="0" w:line="240" w:lineRule="auto"/>
              <w:contextualSpacing w:val="0"/>
              <w:rPr>
                <w:rFonts w:ascii="Arial" w:eastAsia="Arial" w:hAnsi="Arial" w:cs="Arial"/>
                <w:sz w:val="20"/>
                <w:szCs w:val="16"/>
              </w:rPr>
            </w:pPr>
            <w:r w:rsidRPr="00135213">
              <w:rPr>
                <w:rFonts w:ascii="Arial" w:hAnsi="Arial" w:cs="Arial"/>
                <w:sz w:val="20"/>
                <w:szCs w:val="16"/>
              </w:rPr>
              <w:lastRenderedPageBreak/>
              <w:t xml:space="preserve">O </w:t>
            </w:r>
            <w:r w:rsidR="001709D3" w:rsidRPr="00135213">
              <w:rPr>
                <w:rFonts w:ascii="Arial" w:hAnsi="Arial" w:cs="Arial"/>
                <w:sz w:val="20"/>
                <w:szCs w:val="16"/>
              </w:rPr>
              <w:t>usuário seleciona a opção configurações.</w:t>
            </w:r>
          </w:p>
          <w:p w14:paraId="376A7932" w14:textId="2D73C69D" w:rsidR="001709D3" w:rsidRPr="00135213" w:rsidRDefault="001709D3" w:rsidP="00F962BA">
            <w:pPr>
              <w:pStyle w:val="PargrafodaLista"/>
              <w:numPr>
                <w:ilvl w:val="0"/>
                <w:numId w:val="18"/>
              </w:numPr>
              <w:spacing w:after="0" w:line="240" w:lineRule="auto"/>
              <w:contextualSpacing w:val="0"/>
              <w:rPr>
                <w:rFonts w:ascii="Arial" w:eastAsia="Arial" w:hAnsi="Arial" w:cs="Arial"/>
                <w:sz w:val="20"/>
                <w:szCs w:val="16"/>
              </w:rPr>
            </w:pPr>
            <w:r w:rsidRPr="00135213">
              <w:rPr>
                <w:rFonts w:ascii="Arial" w:hAnsi="Arial" w:cs="Arial"/>
                <w:sz w:val="20"/>
                <w:szCs w:val="16"/>
              </w:rPr>
              <w:t xml:space="preserve">O usuário atualiza as dosagens com base </w:t>
            </w:r>
            <w:r w:rsidR="0062192D" w:rsidRPr="00135213">
              <w:rPr>
                <w:rFonts w:ascii="Arial" w:hAnsi="Arial" w:cs="Arial"/>
                <w:sz w:val="20"/>
                <w:szCs w:val="16"/>
              </w:rPr>
              <w:t>na sua última receita médica.</w:t>
            </w:r>
          </w:p>
          <w:p w14:paraId="3D7AFE6C" w14:textId="7DEB6BB9" w:rsidR="0062192D" w:rsidRPr="00135213" w:rsidRDefault="0062192D" w:rsidP="00F962BA">
            <w:pPr>
              <w:pStyle w:val="PargrafodaLista"/>
              <w:numPr>
                <w:ilvl w:val="0"/>
                <w:numId w:val="18"/>
              </w:numPr>
              <w:spacing w:after="0" w:line="240" w:lineRule="auto"/>
              <w:contextualSpacing w:val="0"/>
              <w:rPr>
                <w:rFonts w:ascii="Arial" w:eastAsia="Arial" w:hAnsi="Arial" w:cs="Arial"/>
                <w:sz w:val="20"/>
                <w:szCs w:val="16"/>
              </w:rPr>
            </w:pPr>
            <w:r w:rsidRPr="00135213">
              <w:rPr>
                <w:rFonts w:ascii="Arial" w:hAnsi="Arial" w:cs="Arial"/>
                <w:sz w:val="20"/>
                <w:szCs w:val="16"/>
              </w:rPr>
              <w:t xml:space="preserve">O </w:t>
            </w:r>
            <w:r w:rsidR="00F21980" w:rsidRPr="00135213">
              <w:rPr>
                <w:rFonts w:ascii="Arial" w:hAnsi="Arial" w:cs="Arial"/>
                <w:sz w:val="20"/>
                <w:szCs w:val="16"/>
              </w:rPr>
              <w:t>sistema válido</w:t>
            </w:r>
            <w:r w:rsidRPr="00135213">
              <w:rPr>
                <w:rFonts w:ascii="Arial" w:hAnsi="Arial" w:cs="Arial"/>
                <w:sz w:val="20"/>
                <w:szCs w:val="16"/>
              </w:rPr>
              <w:t xml:space="preserve"> os dados.</w:t>
            </w:r>
          </w:p>
          <w:p w14:paraId="742E9BA9" w14:textId="77777777" w:rsidR="00406E42" w:rsidRPr="00135213" w:rsidRDefault="2A97DEEF" w:rsidP="00F962BA">
            <w:pPr>
              <w:pStyle w:val="PargrafodaLista"/>
              <w:numPr>
                <w:ilvl w:val="0"/>
                <w:numId w:val="18"/>
              </w:numPr>
              <w:spacing w:after="0" w:line="240" w:lineRule="auto"/>
              <w:contextualSpacing w:val="0"/>
              <w:rPr>
                <w:rFonts w:ascii="Arial" w:hAnsi="Arial" w:cs="Arial"/>
                <w:sz w:val="20"/>
                <w:szCs w:val="16"/>
              </w:rPr>
            </w:pPr>
            <w:r w:rsidRPr="00135213">
              <w:rPr>
                <w:rFonts w:ascii="Arial" w:hAnsi="Arial" w:cs="Arial"/>
                <w:sz w:val="20"/>
                <w:szCs w:val="16"/>
              </w:rPr>
              <w:t>O sistema encerra o caso de uso.</w:t>
            </w:r>
          </w:p>
        </w:tc>
      </w:tr>
      <w:tr w:rsidR="006958D8" w:rsidRPr="00135213" w14:paraId="1ECD8339" w14:textId="77777777" w:rsidTr="376877BD">
        <w:trPr>
          <w:trHeight w:val="283"/>
          <w:jc w:val="center"/>
        </w:trPr>
        <w:tc>
          <w:tcPr>
            <w:tcW w:w="0" w:type="auto"/>
          </w:tcPr>
          <w:p w14:paraId="19BE8C29"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lastRenderedPageBreak/>
              <w:t>Pós-condição</w:t>
            </w:r>
          </w:p>
        </w:tc>
        <w:tc>
          <w:tcPr>
            <w:tcW w:w="0" w:type="auto"/>
          </w:tcPr>
          <w:p w14:paraId="37ADCDBF" w14:textId="77777777" w:rsidR="00406E42" w:rsidRPr="00135213" w:rsidRDefault="00406E42" w:rsidP="00F962BA">
            <w:pPr>
              <w:suppressAutoHyphens w:val="0"/>
              <w:spacing w:line="240" w:lineRule="auto"/>
              <w:ind w:firstLine="0"/>
              <w:jc w:val="left"/>
              <w:rPr>
                <w:rFonts w:cs="Arial"/>
                <w:sz w:val="20"/>
                <w:szCs w:val="16"/>
                <w:lang w:eastAsia="en-US"/>
              </w:rPr>
            </w:pPr>
            <w:r w:rsidRPr="00135213">
              <w:rPr>
                <w:rFonts w:cs="Arial"/>
                <w:sz w:val="20"/>
                <w:szCs w:val="16"/>
                <w:lang w:eastAsia="pt-BR"/>
              </w:rPr>
              <w:t>Nenhuma</w:t>
            </w:r>
          </w:p>
        </w:tc>
      </w:tr>
      <w:tr w:rsidR="006958D8" w:rsidRPr="00135213" w14:paraId="1E22995D" w14:textId="77777777" w:rsidTr="376877BD">
        <w:trPr>
          <w:trHeight w:val="133"/>
          <w:jc w:val="center"/>
        </w:trPr>
        <w:tc>
          <w:tcPr>
            <w:tcW w:w="0" w:type="auto"/>
          </w:tcPr>
          <w:p w14:paraId="68D65025"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Cenário Alternativo</w:t>
            </w:r>
          </w:p>
        </w:tc>
        <w:tc>
          <w:tcPr>
            <w:tcW w:w="0" w:type="auto"/>
          </w:tcPr>
          <w:p w14:paraId="2FE97DDF" w14:textId="77777777" w:rsidR="00406E42" w:rsidRPr="00135213" w:rsidRDefault="00406E42" w:rsidP="00F962BA">
            <w:pPr>
              <w:suppressAutoHyphens w:val="0"/>
              <w:spacing w:line="240" w:lineRule="auto"/>
              <w:ind w:firstLine="0"/>
              <w:jc w:val="left"/>
              <w:rPr>
                <w:rFonts w:cs="Arial"/>
                <w:sz w:val="20"/>
                <w:szCs w:val="16"/>
                <w:lang w:eastAsia="pt-BR"/>
              </w:rPr>
            </w:pPr>
            <w:r w:rsidRPr="00135213">
              <w:rPr>
                <w:rFonts w:cs="Arial"/>
                <w:sz w:val="20"/>
                <w:szCs w:val="16"/>
                <w:lang w:eastAsia="pt-BR"/>
              </w:rPr>
              <w:t>4a – Horário não informado.</w:t>
            </w:r>
          </w:p>
          <w:p w14:paraId="2BB7979F" w14:textId="77777777" w:rsidR="00406E42" w:rsidRPr="00135213" w:rsidRDefault="00406E42" w:rsidP="00F962BA">
            <w:pPr>
              <w:suppressAutoHyphens w:val="0"/>
              <w:spacing w:line="240" w:lineRule="auto"/>
              <w:ind w:firstLine="0"/>
              <w:jc w:val="left"/>
              <w:rPr>
                <w:rFonts w:cs="Arial"/>
                <w:sz w:val="20"/>
                <w:szCs w:val="16"/>
                <w:lang w:eastAsia="pt-BR"/>
              </w:rPr>
            </w:pPr>
            <w:r w:rsidRPr="00135213">
              <w:rPr>
                <w:rFonts w:cs="Arial"/>
                <w:sz w:val="20"/>
                <w:szCs w:val="16"/>
                <w:lang w:eastAsia="pt-BR"/>
              </w:rPr>
              <w:t xml:space="preserve">        4a.1 O sistema informa ao usuário que este campo é obrigatório e deve ser preenchido.</w:t>
            </w:r>
          </w:p>
          <w:p w14:paraId="02F17100" w14:textId="77777777" w:rsidR="00406E42" w:rsidRPr="00135213" w:rsidRDefault="00406E42" w:rsidP="00F962BA">
            <w:pPr>
              <w:suppressAutoHyphens w:val="0"/>
              <w:spacing w:line="240" w:lineRule="auto"/>
              <w:ind w:firstLine="0"/>
              <w:jc w:val="left"/>
              <w:rPr>
                <w:rFonts w:cs="Arial"/>
                <w:sz w:val="20"/>
                <w:szCs w:val="16"/>
                <w:lang w:eastAsia="pt-BR"/>
              </w:rPr>
            </w:pPr>
            <w:r w:rsidRPr="00135213">
              <w:rPr>
                <w:rFonts w:cs="Arial"/>
                <w:sz w:val="20"/>
                <w:szCs w:val="16"/>
                <w:lang w:eastAsia="pt-BR"/>
              </w:rPr>
              <w:t xml:space="preserve">        4a.2 Retorna ao passo </w:t>
            </w:r>
            <w:r w:rsidR="00F02F35" w:rsidRPr="00135213">
              <w:rPr>
                <w:rFonts w:cs="Arial"/>
                <w:sz w:val="20"/>
                <w:szCs w:val="16"/>
                <w:lang w:eastAsia="pt-BR"/>
              </w:rPr>
              <w:t>3</w:t>
            </w:r>
            <w:r w:rsidRPr="00135213">
              <w:rPr>
                <w:rFonts w:cs="Arial"/>
                <w:sz w:val="20"/>
                <w:szCs w:val="16"/>
                <w:lang w:eastAsia="pt-BR"/>
              </w:rPr>
              <w:t xml:space="preserve"> do cenário principal.</w:t>
            </w:r>
          </w:p>
          <w:p w14:paraId="47F9E3A4" w14:textId="77777777" w:rsidR="00406E42" w:rsidRPr="00135213" w:rsidRDefault="00406E42" w:rsidP="00F962BA">
            <w:pPr>
              <w:suppressAutoHyphens w:val="0"/>
              <w:spacing w:line="240" w:lineRule="auto"/>
              <w:ind w:firstLine="0"/>
              <w:jc w:val="left"/>
              <w:rPr>
                <w:rFonts w:cs="Arial"/>
                <w:sz w:val="20"/>
                <w:szCs w:val="16"/>
                <w:lang w:eastAsia="pt-BR"/>
              </w:rPr>
            </w:pPr>
            <w:r w:rsidRPr="00135213">
              <w:rPr>
                <w:rFonts w:cs="Arial"/>
                <w:sz w:val="20"/>
                <w:szCs w:val="16"/>
                <w:lang w:eastAsia="pt-BR"/>
              </w:rPr>
              <w:t>4b – Horário definido não existe.</w:t>
            </w:r>
          </w:p>
          <w:p w14:paraId="62EFCB1A" w14:textId="77777777" w:rsidR="00406E42" w:rsidRPr="00135213" w:rsidRDefault="00406E42" w:rsidP="00F962BA">
            <w:pPr>
              <w:suppressAutoHyphens w:val="0"/>
              <w:spacing w:line="240" w:lineRule="auto"/>
              <w:ind w:firstLine="0"/>
              <w:jc w:val="left"/>
              <w:rPr>
                <w:rFonts w:cs="Arial"/>
                <w:sz w:val="20"/>
                <w:szCs w:val="16"/>
                <w:lang w:eastAsia="pt-BR"/>
              </w:rPr>
            </w:pPr>
            <w:r w:rsidRPr="00135213">
              <w:rPr>
                <w:rFonts w:cs="Arial"/>
                <w:sz w:val="20"/>
                <w:szCs w:val="16"/>
                <w:lang w:eastAsia="pt-BR"/>
              </w:rPr>
              <w:t xml:space="preserve">        4b. 1 O Sistema informa ao usuário que o horário a ser definido não existe.</w:t>
            </w:r>
          </w:p>
          <w:p w14:paraId="51B090B4" w14:textId="3E16A1AE" w:rsidR="00406E42" w:rsidRPr="00135213" w:rsidRDefault="2A97DEEF" w:rsidP="00F962BA">
            <w:pPr>
              <w:suppressAutoHyphens w:val="0"/>
              <w:spacing w:line="240" w:lineRule="auto"/>
              <w:ind w:firstLine="0"/>
              <w:jc w:val="left"/>
              <w:rPr>
                <w:rFonts w:cs="Arial"/>
                <w:sz w:val="20"/>
                <w:szCs w:val="16"/>
                <w:lang w:eastAsia="pt-BR"/>
              </w:rPr>
            </w:pPr>
            <w:r w:rsidRPr="00135213">
              <w:rPr>
                <w:rFonts w:cs="Arial"/>
                <w:sz w:val="20"/>
                <w:szCs w:val="16"/>
                <w:lang w:eastAsia="pt-BR"/>
              </w:rPr>
              <w:t xml:space="preserve">        4b. 2 Retorna ao passo 3 do cenário principal.</w:t>
            </w:r>
          </w:p>
          <w:p w14:paraId="58567FD7" w14:textId="6186FB28" w:rsidR="00406E42" w:rsidRPr="00135213" w:rsidRDefault="2A97DEEF" w:rsidP="00F962BA">
            <w:pPr>
              <w:suppressAutoHyphens w:val="0"/>
              <w:spacing w:line="240" w:lineRule="auto"/>
              <w:ind w:firstLine="0"/>
              <w:jc w:val="left"/>
              <w:rPr>
                <w:sz w:val="20"/>
                <w:szCs w:val="16"/>
                <w:lang w:eastAsia="pt-BR"/>
              </w:rPr>
            </w:pPr>
            <w:r w:rsidRPr="00135213">
              <w:rPr>
                <w:rFonts w:cs="Arial"/>
                <w:sz w:val="20"/>
                <w:szCs w:val="16"/>
                <w:lang w:eastAsia="pt-BR"/>
              </w:rPr>
              <w:t>4c – Evento sem dia marcado.</w:t>
            </w:r>
          </w:p>
          <w:p w14:paraId="1FA3980A" w14:textId="45FB6997" w:rsidR="00406E42" w:rsidRPr="00135213" w:rsidRDefault="2A97DEEF" w:rsidP="00F962BA">
            <w:pPr>
              <w:suppressAutoHyphens w:val="0"/>
              <w:spacing w:line="240" w:lineRule="auto"/>
              <w:ind w:firstLine="0"/>
              <w:jc w:val="left"/>
              <w:rPr>
                <w:sz w:val="20"/>
                <w:szCs w:val="16"/>
                <w:lang w:eastAsia="pt-BR"/>
              </w:rPr>
            </w:pPr>
            <w:r w:rsidRPr="00135213">
              <w:rPr>
                <w:sz w:val="20"/>
                <w:szCs w:val="16"/>
                <w:lang w:eastAsia="pt-BR"/>
              </w:rPr>
              <w:t xml:space="preserve">        4c. 1 O sistema informa ao usuário que para se cadastrar um evento deve-se definir um dia e um horário.</w:t>
            </w:r>
          </w:p>
          <w:p w14:paraId="0256C6CC" w14:textId="77777777" w:rsidR="00406E42" w:rsidRPr="00135213" w:rsidRDefault="2A97DEEF" w:rsidP="00F962BA">
            <w:pPr>
              <w:suppressAutoHyphens w:val="0"/>
              <w:spacing w:line="240" w:lineRule="auto"/>
              <w:ind w:firstLine="0"/>
              <w:jc w:val="left"/>
              <w:rPr>
                <w:sz w:val="20"/>
                <w:szCs w:val="16"/>
                <w:lang w:eastAsia="pt-BR"/>
              </w:rPr>
            </w:pPr>
            <w:r w:rsidRPr="00135213">
              <w:rPr>
                <w:sz w:val="20"/>
                <w:szCs w:val="16"/>
                <w:lang w:eastAsia="pt-BR"/>
              </w:rPr>
              <w:t xml:space="preserve">        4c. 2 Retorna ao passo 3 do cenário principal.</w:t>
            </w:r>
          </w:p>
          <w:p w14:paraId="675B7225" w14:textId="77777777" w:rsidR="00F21980" w:rsidRPr="00135213" w:rsidRDefault="00C6529C" w:rsidP="00F962BA">
            <w:pPr>
              <w:suppressAutoHyphens w:val="0"/>
              <w:spacing w:line="240" w:lineRule="auto"/>
              <w:ind w:firstLine="0"/>
              <w:jc w:val="left"/>
              <w:rPr>
                <w:sz w:val="20"/>
                <w:szCs w:val="16"/>
                <w:lang w:eastAsia="pt-BR"/>
              </w:rPr>
            </w:pPr>
            <w:r w:rsidRPr="00135213">
              <w:rPr>
                <w:sz w:val="20"/>
                <w:szCs w:val="16"/>
                <w:lang w:eastAsia="pt-BR"/>
              </w:rPr>
              <w:t>8a – O usuário não atualiza os dados.</w:t>
            </w:r>
          </w:p>
          <w:p w14:paraId="7D7601C1" w14:textId="1D22EFBA" w:rsidR="00C6529C" w:rsidRPr="00135213" w:rsidRDefault="00260611" w:rsidP="00F962BA">
            <w:pPr>
              <w:suppressAutoHyphens w:val="0"/>
              <w:spacing w:line="240" w:lineRule="auto"/>
              <w:ind w:firstLine="0"/>
              <w:jc w:val="left"/>
              <w:rPr>
                <w:sz w:val="20"/>
                <w:szCs w:val="16"/>
                <w:lang w:eastAsia="pt-BR"/>
              </w:rPr>
            </w:pPr>
            <w:r w:rsidRPr="00135213">
              <w:rPr>
                <w:sz w:val="20"/>
                <w:szCs w:val="16"/>
                <w:lang w:eastAsia="pt-BR"/>
              </w:rPr>
              <w:t xml:space="preserve">         8a. 1 Retorna ao passo 10 do cenário principal.</w:t>
            </w:r>
          </w:p>
        </w:tc>
      </w:tr>
    </w:tbl>
    <w:p w14:paraId="54E11D2A" w14:textId="2838A72C" w:rsidR="00B42452" w:rsidRDefault="001C5D70" w:rsidP="00F962BA">
      <w:pPr>
        <w:ind w:firstLine="0"/>
        <w:jc w:val="center"/>
        <w:rPr>
          <w:sz w:val="20"/>
        </w:rPr>
      </w:pPr>
      <w:r w:rsidRPr="00747E13">
        <w:rPr>
          <w:b/>
          <w:sz w:val="20"/>
        </w:rPr>
        <w:t xml:space="preserve">Fonte: </w:t>
      </w:r>
      <w:r w:rsidRPr="00747E13">
        <w:rPr>
          <w:sz w:val="20"/>
        </w:rPr>
        <w:t>Autor</w:t>
      </w:r>
    </w:p>
    <w:p w14:paraId="20720094" w14:textId="77777777" w:rsidR="001C5D70" w:rsidRDefault="001C5D70" w:rsidP="00F962BA">
      <w:pPr>
        <w:ind w:firstLine="0"/>
        <w:jc w:val="center"/>
        <w:rPr>
          <w:rFonts w:cs="Arial"/>
          <w:szCs w:val="24"/>
        </w:rPr>
      </w:pPr>
    </w:p>
    <w:p w14:paraId="3F289DDA" w14:textId="108930CE" w:rsidR="00B762DC" w:rsidRPr="00B762DC" w:rsidRDefault="00FA11FE" w:rsidP="00B762DC">
      <w:pPr>
        <w:ind w:firstLine="0"/>
        <w:jc w:val="center"/>
        <w:rPr>
          <w:b/>
          <w:szCs w:val="24"/>
        </w:rPr>
      </w:pPr>
      <w:r w:rsidRPr="00FA11FE">
        <w:rPr>
          <w:b/>
          <w:sz w:val="20"/>
          <w:szCs w:val="24"/>
        </w:rPr>
        <w:t>Quadro 6</w:t>
      </w:r>
      <w:r w:rsidR="00B762DC" w:rsidRPr="00FA11FE">
        <w:rPr>
          <w:sz w:val="20"/>
          <w:szCs w:val="24"/>
        </w:rPr>
        <w:t xml:space="preserve"> – </w:t>
      </w:r>
      <w:r>
        <w:rPr>
          <w:sz w:val="20"/>
          <w:szCs w:val="24"/>
        </w:rPr>
        <w:t>Informar resultado do exame de glicemia</w:t>
      </w:r>
    </w:p>
    <w:tbl>
      <w:tblPr>
        <w:tblStyle w:val="Tabelacomgrade1"/>
        <w:tblW w:w="0" w:type="auto"/>
        <w:jc w:val="center"/>
        <w:tblLook w:val="04A0" w:firstRow="1" w:lastRow="0" w:firstColumn="1" w:lastColumn="0" w:noHBand="0" w:noVBand="1"/>
      </w:tblPr>
      <w:tblGrid>
        <w:gridCol w:w="1558"/>
        <w:gridCol w:w="7502"/>
      </w:tblGrid>
      <w:tr w:rsidR="001F77AA" w:rsidRPr="00135213" w14:paraId="3C8BF697" w14:textId="77777777" w:rsidTr="376877BD">
        <w:trPr>
          <w:trHeight w:val="283"/>
          <w:jc w:val="center"/>
        </w:trPr>
        <w:tc>
          <w:tcPr>
            <w:tcW w:w="0" w:type="auto"/>
            <w:gridSpan w:val="2"/>
          </w:tcPr>
          <w:p w14:paraId="7E848FA2" w14:textId="72480ECA" w:rsidR="001F77AA" w:rsidRPr="00135213" w:rsidRDefault="001F77AA" w:rsidP="00F962BA">
            <w:pPr>
              <w:suppressAutoHyphens w:val="0"/>
              <w:spacing w:line="240" w:lineRule="auto"/>
              <w:ind w:firstLine="0"/>
              <w:jc w:val="left"/>
              <w:rPr>
                <w:rFonts w:cs="Arial"/>
                <w:b/>
                <w:sz w:val="20"/>
                <w:lang w:eastAsia="en-US"/>
              </w:rPr>
            </w:pPr>
            <w:r w:rsidRPr="00135213">
              <w:rPr>
                <w:rFonts w:cs="Arial"/>
                <w:b/>
                <w:sz w:val="20"/>
                <w:lang w:eastAsia="en-US"/>
              </w:rPr>
              <w:t xml:space="preserve">Caso de Uso – </w:t>
            </w:r>
            <w:r w:rsidR="00BA17F8" w:rsidRPr="00135213">
              <w:rPr>
                <w:color w:val="000000" w:themeColor="text1"/>
                <w:sz w:val="20"/>
              </w:rPr>
              <w:t>Informar resultado do exame de glicemia</w:t>
            </w:r>
          </w:p>
        </w:tc>
      </w:tr>
      <w:tr w:rsidR="007F07B5" w:rsidRPr="00135213" w14:paraId="0D212B5C" w14:textId="77777777" w:rsidTr="376877BD">
        <w:trPr>
          <w:trHeight w:val="283"/>
          <w:jc w:val="center"/>
        </w:trPr>
        <w:tc>
          <w:tcPr>
            <w:tcW w:w="0" w:type="auto"/>
          </w:tcPr>
          <w:p w14:paraId="5F31422F" w14:textId="77777777" w:rsidR="001F77AA" w:rsidRPr="00135213" w:rsidRDefault="001F77AA" w:rsidP="00F962BA">
            <w:pPr>
              <w:suppressAutoHyphens w:val="0"/>
              <w:spacing w:line="240" w:lineRule="auto"/>
              <w:ind w:firstLine="0"/>
              <w:jc w:val="left"/>
              <w:rPr>
                <w:rFonts w:cs="Arial"/>
                <w:b/>
                <w:sz w:val="20"/>
                <w:lang w:eastAsia="en-US"/>
              </w:rPr>
            </w:pPr>
            <w:r w:rsidRPr="00135213">
              <w:rPr>
                <w:rFonts w:cs="Arial"/>
                <w:b/>
                <w:sz w:val="20"/>
                <w:lang w:eastAsia="en-US"/>
              </w:rPr>
              <w:t>ID</w:t>
            </w:r>
          </w:p>
        </w:tc>
        <w:tc>
          <w:tcPr>
            <w:tcW w:w="0" w:type="auto"/>
          </w:tcPr>
          <w:p w14:paraId="00CAB919" w14:textId="77777777" w:rsidR="001F77AA" w:rsidRPr="00135213" w:rsidRDefault="00406E42" w:rsidP="00F962BA">
            <w:pPr>
              <w:suppressAutoHyphens w:val="0"/>
              <w:spacing w:line="240" w:lineRule="auto"/>
              <w:ind w:firstLine="0"/>
              <w:jc w:val="left"/>
              <w:rPr>
                <w:rFonts w:cs="Arial"/>
                <w:sz w:val="20"/>
                <w:lang w:eastAsia="en-US"/>
              </w:rPr>
            </w:pPr>
            <w:r w:rsidRPr="00135213">
              <w:rPr>
                <w:rFonts w:cs="Arial"/>
                <w:sz w:val="20"/>
                <w:lang w:eastAsia="en-US"/>
              </w:rPr>
              <w:t>UC 002</w:t>
            </w:r>
          </w:p>
        </w:tc>
      </w:tr>
      <w:tr w:rsidR="007F07B5" w:rsidRPr="00135213" w14:paraId="0BE9301A" w14:textId="77777777" w:rsidTr="376877BD">
        <w:trPr>
          <w:trHeight w:val="283"/>
          <w:jc w:val="center"/>
        </w:trPr>
        <w:tc>
          <w:tcPr>
            <w:tcW w:w="0" w:type="auto"/>
          </w:tcPr>
          <w:p w14:paraId="29FCE41E" w14:textId="77777777" w:rsidR="001F77AA" w:rsidRPr="00135213" w:rsidRDefault="001F77AA" w:rsidP="00F962BA">
            <w:pPr>
              <w:suppressAutoHyphens w:val="0"/>
              <w:spacing w:line="240" w:lineRule="auto"/>
              <w:ind w:firstLine="0"/>
              <w:jc w:val="left"/>
              <w:rPr>
                <w:rFonts w:cs="Arial"/>
                <w:b/>
                <w:sz w:val="20"/>
                <w:lang w:eastAsia="en-US"/>
              </w:rPr>
            </w:pPr>
            <w:r w:rsidRPr="00135213">
              <w:rPr>
                <w:rFonts w:cs="Arial"/>
                <w:b/>
                <w:sz w:val="20"/>
                <w:lang w:eastAsia="en-US"/>
              </w:rPr>
              <w:t>Descrição</w:t>
            </w:r>
          </w:p>
        </w:tc>
        <w:tc>
          <w:tcPr>
            <w:tcW w:w="0" w:type="auto"/>
          </w:tcPr>
          <w:p w14:paraId="03F4813A" w14:textId="77777777" w:rsidR="001F77AA" w:rsidRPr="00135213" w:rsidRDefault="001F77AA" w:rsidP="00F962BA">
            <w:pPr>
              <w:suppressAutoHyphens w:val="0"/>
              <w:spacing w:line="240" w:lineRule="auto"/>
              <w:ind w:firstLine="0"/>
              <w:jc w:val="left"/>
              <w:rPr>
                <w:rFonts w:cs="Arial"/>
                <w:sz w:val="20"/>
                <w:lang w:eastAsia="en-US"/>
              </w:rPr>
            </w:pPr>
            <w:r w:rsidRPr="00135213">
              <w:rPr>
                <w:rFonts w:cs="Arial"/>
                <w:sz w:val="20"/>
                <w:lang w:eastAsia="en-US"/>
              </w:rPr>
              <w:t xml:space="preserve">Este caso de uso tem por objetivo </w:t>
            </w:r>
            <w:r w:rsidR="00406E42" w:rsidRPr="00135213">
              <w:rPr>
                <w:rFonts w:cs="Arial"/>
                <w:sz w:val="20"/>
                <w:lang w:eastAsia="en-US"/>
              </w:rPr>
              <w:t>registrar</w:t>
            </w:r>
            <w:r w:rsidRPr="00135213">
              <w:rPr>
                <w:rFonts w:cs="Arial"/>
                <w:sz w:val="20"/>
                <w:lang w:eastAsia="en-US"/>
              </w:rPr>
              <w:t xml:space="preserve"> </w:t>
            </w:r>
            <w:r w:rsidR="001D0669" w:rsidRPr="00135213">
              <w:rPr>
                <w:rFonts w:cs="Arial"/>
                <w:sz w:val="20"/>
                <w:lang w:eastAsia="en-US"/>
              </w:rPr>
              <w:t xml:space="preserve">o resultado obtido </w:t>
            </w:r>
            <w:r w:rsidR="00BA17F8" w:rsidRPr="00135213">
              <w:rPr>
                <w:rFonts w:cs="Arial"/>
                <w:sz w:val="20"/>
                <w:lang w:eastAsia="en-US"/>
              </w:rPr>
              <w:t xml:space="preserve">através do </w:t>
            </w:r>
            <w:r w:rsidR="001D0669" w:rsidRPr="00135213">
              <w:rPr>
                <w:rFonts w:cs="Arial"/>
                <w:sz w:val="20"/>
                <w:lang w:eastAsia="en-US"/>
              </w:rPr>
              <w:t xml:space="preserve">exame de </w:t>
            </w:r>
            <w:r w:rsidR="00BA17F8" w:rsidRPr="00135213">
              <w:rPr>
                <w:rFonts w:cs="Arial"/>
                <w:sz w:val="20"/>
                <w:lang w:eastAsia="en-US"/>
              </w:rPr>
              <w:t>glicemia.</w:t>
            </w:r>
          </w:p>
        </w:tc>
      </w:tr>
      <w:tr w:rsidR="007F07B5" w:rsidRPr="00135213" w14:paraId="3B76B905" w14:textId="77777777" w:rsidTr="376877BD">
        <w:trPr>
          <w:trHeight w:val="283"/>
          <w:jc w:val="center"/>
        </w:trPr>
        <w:tc>
          <w:tcPr>
            <w:tcW w:w="0" w:type="auto"/>
          </w:tcPr>
          <w:p w14:paraId="217D68F1" w14:textId="77777777" w:rsidR="001F77AA" w:rsidRPr="00135213" w:rsidRDefault="001F77AA" w:rsidP="00F962BA">
            <w:pPr>
              <w:suppressAutoHyphens w:val="0"/>
              <w:spacing w:line="240" w:lineRule="auto"/>
              <w:ind w:firstLine="0"/>
              <w:jc w:val="left"/>
              <w:rPr>
                <w:rFonts w:cs="Arial"/>
                <w:b/>
                <w:sz w:val="20"/>
                <w:lang w:eastAsia="en-US"/>
              </w:rPr>
            </w:pPr>
            <w:r w:rsidRPr="00135213">
              <w:rPr>
                <w:rFonts w:cs="Arial"/>
                <w:b/>
                <w:sz w:val="20"/>
                <w:lang w:eastAsia="en-US"/>
              </w:rPr>
              <w:t>Ator Primário</w:t>
            </w:r>
          </w:p>
        </w:tc>
        <w:tc>
          <w:tcPr>
            <w:tcW w:w="0" w:type="auto"/>
          </w:tcPr>
          <w:p w14:paraId="73F7D821" w14:textId="77777777" w:rsidR="001F77AA" w:rsidRPr="00135213" w:rsidRDefault="001D0669" w:rsidP="00F962BA">
            <w:pPr>
              <w:suppressAutoHyphens w:val="0"/>
              <w:spacing w:line="240" w:lineRule="auto"/>
              <w:ind w:firstLine="0"/>
              <w:jc w:val="left"/>
              <w:rPr>
                <w:rFonts w:cs="Arial"/>
                <w:sz w:val="20"/>
                <w:lang w:eastAsia="en-US"/>
              </w:rPr>
            </w:pPr>
            <w:r w:rsidRPr="00135213">
              <w:rPr>
                <w:rFonts w:cs="Arial"/>
                <w:sz w:val="20"/>
                <w:lang w:eastAsia="pt-BR"/>
              </w:rPr>
              <w:t>Paciente</w:t>
            </w:r>
          </w:p>
        </w:tc>
      </w:tr>
      <w:tr w:rsidR="007F07B5" w:rsidRPr="00135213" w14:paraId="15762703" w14:textId="77777777" w:rsidTr="376877BD">
        <w:trPr>
          <w:trHeight w:val="283"/>
          <w:jc w:val="center"/>
        </w:trPr>
        <w:tc>
          <w:tcPr>
            <w:tcW w:w="0" w:type="auto"/>
          </w:tcPr>
          <w:p w14:paraId="06D9144B" w14:textId="77777777" w:rsidR="001F77AA" w:rsidRPr="00135213" w:rsidRDefault="001F77AA" w:rsidP="00F962BA">
            <w:pPr>
              <w:suppressAutoHyphens w:val="0"/>
              <w:spacing w:line="240" w:lineRule="auto"/>
              <w:ind w:firstLine="0"/>
              <w:jc w:val="left"/>
              <w:rPr>
                <w:rFonts w:cs="Arial"/>
                <w:b/>
                <w:sz w:val="20"/>
                <w:lang w:eastAsia="en-US"/>
              </w:rPr>
            </w:pPr>
            <w:r w:rsidRPr="00135213">
              <w:rPr>
                <w:rFonts w:cs="Arial"/>
                <w:b/>
                <w:sz w:val="20"/>
                <w:lang w:eastAsia="en-US"/>
              </w:rPr>
              <w:t>Pré-condição</w:t>
            </w:r>
          </w:p>
        </w:tc>
        <w:tc>
          <w:tcPr>
            <w:tcW w:w="0" w:type="auto"/>
          </w:tcPr>
          <w:p w14:paraId="1019F277" w14:textId="77777777" w:rsidR="001F77AA" w:rsidRPr="00135213" w:rsidRDefault="001D0669" w:rsidP="00F962BA">
            <w:pPr>
              <w:suppressAutoHyphens w:val="0"/>
              <w:spacing w:line="240" w:lineRule="auto"/>
              <w:ind w:firstLine="0"/>
              <w:jc w:val="left"/>
              <w:rPr>
                <w:rFonts w:cs="Arial"/>
                <w:sz w:val="20"/>
                <w:lang w:eastAsia="en-US"/>
              </w:rPr>
            </w:pPr>
            <w:r w:rsidRPr="00135213">
              <w:rPr>
                <w:rFonts w:cs="Arial"/>
                <w:sz w:val="20"/>
                <w:lang w:eastAsia="pt-BR"/>
              </w:rPr>
              <w:t xml:space="preserve">Deverá ser </w:t>
            </w:r>
            <w:r w:rsidR="00BA17F8" w:rsidRPr="00135213">
              <w:rPr>
                <w:rFonts w:cs="Arial"/>
                <w:sz w:val="20"/>
                <w:lang w:eastAsia="pt-BR"/>
              </w:rPr>
              <w:t>cadastrado no dia e no horário definidos pelo usuário.</w:t>
            </w:r>
          </w:p>
        </w:tc>
      </w:tr>
      <w:tr w:rsidR="007F07B5" w:rsidRPr="00135213" w14:paraId="6948FFFB" w14:textId="77777777" w:rsidTr="376877BD">
        <w:trPr>
          <w:trHeight w:val="268"/>
          <w:jc w:val="center"/>
        </w:trPr>
        <w:tc>
          <w:tcPr>
            <w:tcW w:w="0" w:type="auto"/>
          </w:tcPr>
          <w:p w14:paraId="6543EC5F" w14:textId="77777777" w:rsidR="001F77AA" w:rsidRPr="00135213" w:rsidRDefault="001F77AA" w:rsidP="00F962BA">
            <w:pPr>
              <w:suppressAutoHyphens w:val="0"/>
              <w:spacing w:line="240" w:lineRule="auto"/>
              <w:ind w:firstLine="0"/>
              <w:jc w:val="left"/>
              <w:rPr>
                <w:rFonts w:cs="Arial"/>
                <w:b/>
                <w:sz w:val="20"/>
                <w:lang w:eastAsia="en-US"/>
              </w:rPr>
            </w:pPr>
            <w:r w:rsidRPr="00135213">
              <w:rPr>
                <w:rFonts w:cs="Arial"/>
                <w:b/>
                <w:sz w:val="20"/>
                <w:lang w:eastAsia="en-US"/>
              </w:rPr>
              <w:t>Cenário Principal</w:t>
            </w:r>
          </w:p>
          <w:p w14:paraId="31126E5D" w14:textId="77777777" w:rsidR="001F77AA" w:rsidRPr="00135213" w:rsidRDefault="001F77AA" w:rsidP="00F962BA">
            <w:pPr>
              <w:suppressAutoHyphens w:val="0"/>
              <w:spacing w:line="240" w:lineRule="auto"/>
              <w:ind w:firstLine="0"/>
              <w:jc w:val="left"/>
              <w:rPr>
                <w:rFonts w:cs="Arial"/>
                <w:b/>
                <w:sz w:val="20"/>
                <w:lang w:eastAsia="en-US"/>
              </w:rPr>
            </w:pPr>
          </w:p>
        </w:tc>
        <w:tc>
          <w:tcPr>
            <w:tcW w:w="0" w:type="auto"/>
          </w:tcPr>
          <w:p w14:paraId="0573AD3E" w14:textId="77777777" w:rsidR="001D0669" w:rsidRPr="00135213" w:rsidRDefault="001D0669" w:rsidP="00F962BA">
            <w:pPr>
              <w:numPr>
                <w:ilvl w:val="0"/>
                <w:numId w:val="11"/>
              </w:numPr>
              <w:suppressAutoHyphens w:val="0"/>
              <w:spacing w:line="240" w:lineRule="auto"/>
              <w:ind w:left="0" w:firstLine="0"/>
              <w:jc w:val="left"/>
              <w:rPr>
                <w:rFonts w:cs="Arial"/>
                <w:sz w:val="20"/>
                <w:lang w:eastAsia="pt-BR"/>
              </w:rPr>
            </w:pPr>
            <w:r w:rsidRPr="00135213">
              <w:rPr>
                <w:rFonts w:cs="Arial"/>
                <w:sz w:val="20"/>
              </w:rPr>
              <w:t xml:space="preserve">O use case inicia </w:t>
            </w:r>
            <w:r w:rsidR="00BA17F8" w:rsidRPr="00135213">
              <w:rPr>
                <w:rFonts w:cs="Arial"/>
                <w:sz w:val="20"/>
              </w:rPr>
              <w:t>ao</w:t>
            </w:r>
            <w:r w:rsidRPr="00135213">
              <w:rPr>
                <w:rFonts w:cs="Arial"/>
                <w:sz w:val="20"/>
              </w:rPr>
              <w:t xml:space="preserve"> seleciona</w:t>
            </w:r>
            <w:r w:rsidR="00BA17F8" w:rsidRPr="00135213">
              <w:rPr>
                <w:rFonts w:cs="Arial"/>
                <w:sz w:val="20"/>
              </w:rPr>
              <w:t>r</w:t>
            </w:r>
            <w:r w:rsidRPr="00135213">
              <w:rPr>
                <w:rFonts w:cs="Arial"/>
                <w:sz w:val="20"/>
              </w:rPr>
              <w:t xml:space="preserve"> a opção cadastro de exames. </w:t>
            </w:r>
          </w:p>
          <w:p w14:paraId="7C61BC83" w14:textId="77777777" w:rsidR="001F77AA" w:rsidRPr="00135213" w:rsidRDefault="001F77AA" w:rsidP="00F962BA">
            <w:pPr>
              <w:numPr>
                <w:ilvl w:val="0"/>
                <w:numId w:val="11"/>
              </w:numPr>
              <w:suppressAutoHyphens w:val="0"/>
              <w:spacing w:line="240" w:lineRule="auto"/>
              <w:ind w:left="0" w:firstLine="0"/>
              <w:jc w:val="left"/>
              <w:rPr>
                <w:rFonts w:cs="Arial"/>
                <w:sz w:val="20"/>
                <w:lang w:eastAsia="pt-BR"/>
              </w:rPr>
            </w:pPr>
            <w:r w:rsidRPr="00135213">
              <w:rPr>
                <w:rFonts w:cs="Arial"/>
                <w:sz w:val="20"/>
                <w:lang w:eastAsia="pt-BR"/>
              </w:rPr>
              <w:t xml:space="preserve">O sistema </w:t>
            </w:r>
            <w:r w:rsidR="001D0669" w:rsidRPr="00135213">
              <w:rPr>
                <w:rFonts w:cs="Arial"/>
                <w:sz w:val="20"/>
                <w:lang w:eastAsia="pt-BR"/>
              </w:rPr>
              <w:t>carrega o formulário de cadastro.</w:t>
            </w:r>
          </w:p>
          <w:p w14:paraId="513B0279" w14:textId="77777777" w:rsidR="001F77AA" w:rsidRPr="00135213" w:rsidRDefault="001D0669" w:rsidP="00F962BA">
            <w:pPr>
              <w:numPr>
                <w:ilvl w:val="0"/>
                <w:numId w:val="11"/>
              </w:numPr>
              <w:suppressAutoHyphens w:val="0"/>
              <w:spacing w:line="240" w:lineRule="auto"/>
              <w:ind w:left="0" w:firstLine="0"/>
              <w:jc w:val="left"/>
              <w:rPr>
                <w:rFonts w:cs="Arial"/>
                <w:sz w:val="20"/>
                <w:lang w:eastAsia="pt-BR"/>
              </w:rPr>
            </w:pPr>
            <w:r w:rsidRPr="00135213">
              <w:rPr>
                <w:rFonts w:cs="Arial"/>
                <w:sz w:val="20"/>
                <w:lang w:eastAsia="pt-BR"/>
              </w:rPr>
              <w:t xml:space="preserve">O usuário informa o dia, o horário e o resultado do exame de </w:t>
            </w:r>
            <w:r w:rsidR="00BA17F8" w:rsidRPr="00135213">
              <w:rPr>
                <w:rFonts w:cs="Arial"/>
                <w:sz w:val="20"/>
                <w:lang w:eastAsia="pt-BR"/>
              </w:rPr>
              <w:t>glicemia</w:t>
            </w:r>
            <w:r w:rsidRPr="00135213">
              <w:rPr>
                <w:rFonts w:cs="Arial"/>
                <w:sz w:val="20"/>
                <w:lang w:eastAsia="pt-BR"/>
              </w:rPr>
              <w:t>.</w:t>
            </w:r>
          </w:p>
          <w:p w14:paraId="0E6E7BE5" w14:textId="77777777" w:rsidR="001F77AA" w:rsidRPr="00135213" w:rsidRDefault="001F77AA" w:rsidP="00F962BA">
            <w:pPr>
              <w:numPr>
                <w:ilvl w:val="0"/>
                <w:numId w:val="11"/>
              </w:numPr>
              <w:suppressAutoHyphens w:val="0"/>
              <w:spacing w:line="240" w:lineRule="auto"/>
              <w:ind w:left="0" w:firstLine="0"/>
              <w:jc w:val="left"/>
              <w:rPr>
                <w:rFonts w:cs="Arial"/>
                <w:sz w:val="20"/>
                <w:lang w:eastAsia="pt-BR"/>
              </w:rPr>
            </w:pPr>
            <w:r w:rsidRPr="00135213">
              <w:rPr>
                <w:rFonts w:cs="Arial"/>
                <w:sz w:val="20"/>
                <w:lang w:eastAsia="pt-BR"/>
              </w:rPr>
              <w:t xml:space="preserve">O </w:t>
            </w:r>
            <w:r w:rsidR="00BA17F8" w:rsidRPr="00135213">
              <w:rPr>
                <w:rFonts w:cs="Arial"/>
                <w:sz w:val="20"/>
                <w:lang w:eastAsia="pt-BR"/>
              </w:rPr>
              <w:t>sistema valida os campos.</w:t>
            </w:r>
          </w:p>
          <w:p w14:paraId="518719A9" w14:textId="77777777" w:rsidR="001F77AA" w:rsidRPr="00135213" w:rsidRDefault="001F77AA" w:rsidP="00F962BA">
            <w:pPr>
              <w:numPr>
                <w:ilvl w:val="0"/>
                <w:numId w:val="11"/>
              </w:numPr>
              <w:suppressAutoHyphens w:val="0"/>
              <w:spacing w:line="240" w:lineRule="auto"/>
              <w:ind w:left="0" w:firstLine="0"/>
              <w:jc w:val="left"/>
              <w:rPr>
                <w:rFonts w:cs="Arial"/>
                <w:sz w:val="20"/>
                <w:lang w:eastAsia="pt-BR"/>
              </w:rPr>
            </w:pPr>
            <w:r w:rsidRPr="00135213">
              <w:rPr>
                <w:rFonts w:cs="Arial"/>
                <w:sz w:val="20"/>
                <w:lang w:eastAsia="pt-BR"/>
              </w:rPr>
              <w:t xml:space="preserve">O </w:t>
            </w:r>
            <w:r w:rsidR="00F2496C" w:rsidRPr="00135213">
              <w:rPr>
                <w:rFonts w:cs="Arial"/>
                <w:sz w:val="20"/>
                <w:lang w:eastAsia="pt-BR"/>
              </w:rPr>
              <w:t>sistema armazena os dados e informa ao usuário que os dados foram salvos.</w:t>
            </w:r>
          </w:p>
          <w:p w14:paraId="53B649BF" w14:textId="77777777" w:rsidR="001F77AA" w:rsidRPr="00135213" w:rsidRDefault="00F2496C" w:rsidP="00F962BA">
            <w:pPr>
              <w:numPr>
                <w:ilvl w:val="0"/>
                <w:numId w:val="11"/>
              </w:numPr>
              <w:suppressAutoHyphens w:val="0"/>
              <w:spacing w:line="240" w:lineRule="auto"/>
              <w:ind w:left="0" w:firstLine="0"/>
              <w:jc w:val="left"/>
              <w:rPr>
                <w:rFonts w:cs="Arial"/>
                <w:sz w:val="20"/>
                <w:lang w:eastAsia="en-US"/>
              </w:rPr>
            </w:pPr>
            <w:r w:rsidRPr="00135213">
              <w:rPr>
                <w:rFonts w:cs="Arial"/>
                <w:sz w:val="20"/>
                <w:lang w:eastAsia="pt-BR"/>
              </w:rPr>
              <w:t>O sistema encerra o caso de uso.</w:t>
            </w:r>
          </w:p>
        </w:tc>
      </w:tr>
      <w:tr w:rsidR="007F07B5" w:rsidRPr="00135213" w14:paraId="3C7660C2" w14:textId="77777777" w:rsidTr="376877BD">
        <w:trPr>
          <w:trHeight w:val="283"/>
          <w:jc w:val="center"/>
        </w:trPr>
        <w:tc>
          <w:tcPr>
            <w:tcW w:w="0" w:type="auto"/>
          </w:tcPr>
          <w:p w14:paraId="47DF8DCC" w14:textId="77777777" w:rsidR="001F77AA" w:rsidRPr="00135213" w:rsidRDefault="001F77AA" w:rsidP="00F962BA">
            <w:pPr>
              <w:suppressAutoHyphens w:val="0"/>
              <w:spacing w:line="240" w:lineRule="auto"/>
              <w:ind w:firstLine="0"/>
              <w:jc w:val="left"/>
              <w:rPr>
                <w:rFonts w:cs="Arial"/>
                <w:b/>
                <w:sz w:val="20"/>
                <w:lang w:eastAsia="en-US"/>
              </w:rPr>
            </w:pPr>
            <w:r w:rsidRPr="00135213">
              <w:rPr>
                <w:rFonts w:cs="Arial"/>
                <w:b/>
                <w:sz w:val="20"/>
                <w:lang w:eastAsia="en-US"/>
              </w:rPr>
              <w:t>Pós-condição</w:t>
            </w:r>
          </w:p>
        </w:tc>
        <w:tc>
          <w:tcPr>
            <w:tcW w:w="0" w:type="auto"/>
          </w:tcPr>
          <w:p w14:paraId="06DB22E8" w14:textId="77777777" w:rsidR="001F77AA" w:rsidRPr="00135213" w:rsidRDefault="0088300A" w:rsidP="00F962BA">
            <w:pPr>
              <w:suppressAutoHyphens w:val="0"/>
              <w:spacing w:line="240" w:lineRule="auto"/>
              <w:ind w:firstLine="0"/>
              <w:jc w:val="left"/>
              <w:rPr>
                <w:rFonts w:cs="Arial"/>
                <w:sz w:val="20"/>
                <w:lang w:eastAsia="en-US"/>
              </w:rPr>
            </w:pPr>
            <w:r w:rsidRPr="00135213">
              <w:rPr>
                <w:rFonts w:cs="Arial"/>
                <w:sz w:val="20"/>
                <w:lang w:eastAsia="pt-BR"/>
              </w:rPr>
              <w:t>Nenhuma</w:t>
            </w:r>
          </w:p>
        </w:tc>
      </w:tr>
      <w:tr w:rsidR="007F07B5" w:rsidRPr="00135213" w14:paraId="660A90AD" w14:textId="77777777" w:rsidTr="376877BD">
        <w:trPr>
          <w:trHeight w:val="133"/>
          <w:jc w:val="center"/>
        </w:trPr>
        <w:tc>
          <w:tcPr>
            <w:tcW w:w="0" w:type="auto"/>
          </w:tcPr>
          <w:p w14:paraId="4513FB5E" w14:textId="77777777" w:rsidR="001F77AA" w:rsidRPr="00135213" w:rsidRDefault="001F77AA" w:rsidP="00F962BA">
            <w:pPr>
              <w:suppressAutoHyphens w:val="0"/>
              <w:spacing w:line="240" w:lineRule="auto"/>
              <w:ind w:firstLine="0"/>
              <w:jc w:val="left"/>
              <w:rPr>
                <w:rFonts w:cs="Arial"/>
                <w:b/>
                <w:sz w:val="20"/>
                <w:lang w:eastAsia="en-US"/>
              </w:rPr>
            </w:pPr>
            <w:r w:rsidRPr="00135213">
              <w:rPr>
                <w:rFonts w:cs="Arial"/>
                <w:b/>
                <w:sz w:val="20"/>
                <w:lang w:eastAsia="en-US"/>
              </w:rPr>
              <w:t>Cenário Alternativo</w:t>
            </w:r>
          </w:p>
        </w:tc>
        <w:tc>
          <w:tcPr>
            <w:tcW w:w="0" w:type="auto"/>
          </w:tcPr>
          <w:p w14:paraId="170E67E3" w14:textId="77777777" w:rsidR="001F77AA" w:rsidRPr="00135213" w:rsidRDefault="001F77AA" w:rsidP="00F962BA">
            <w:pPr>
              <w:suppressAutoHyphens w:val="0"/>
              <w:spacing w:line="240" w:lineRule="auto"/>
              <w:ind w:firstLine="0"/>
              <w:jc w:val="left"/>
              <w:rPr>
                <w:rFonts w:cs="Arial"/>
                <w:sz w:val="20"/>
                <w:lang w:eastAsia="pt-BR"/>
              </w:rPr>
            </w:pPr>
            <w:r w:rsidRPr="00135213">
              <w:rPr>
                <w:rFonts w:cs="Arial"/>
                <w:sz w:val="20"/>
                <w:lang w:eastAsia="pt-BR"/>
              </w:rPr>
              <w:t xml:space="preserve">4a – </w:t>
            </w:r>
            <w:r w:rsidR="00BF7D80" w:rsidRPr="00135213">
              <w:rPr>
                <w:rFonts w:cs="Arial"/>
                <w:sz w:val="20"/>
                <w:lang w:eastAsia="pt-BR"/>
              </w:rPr>
              <w:t>Dia e horário não preenchidos ou inválidos</w:t>
            </w:r>
          </w:p>
          <w:p w14:paraId="346EF59C" w14:textId="2008DF3E" w:rsidR="00BF7D80" w:rsidRPr="00135213" w:rsidRDefault="00BF7D80" w:rsidP="00F962BA">
            <w:pPr>
              <w:suppressAutoHyphens w:val="0"/>
              <w:spacing w:line="240" w:lineRule="auto"/>
              <w:ind w:firstLine="0"/>
              <w:jc w:val="left"/>
              <w:rPr>
                <w:rFonts w:cs="Arial"/>
                <w:sz w:val="20"/>
                <w:lang w:eastAsia="pt-BR"/>
              </w:rPr>
            </w:pPr>
            <w:r w:rsidRPr="00135213">
              <w:rPr>
                <w:rFonts w:cs="Arial"/>
                <w:sz w:val="20"/>
                <w:lang w:eastAsia="pt-BR"/>
              </w:rPr>
              <w:t xml:space="preserve">        </w:t>
            </w:r>
            <w:r w:rsidR="001F77AA" w:rsidRPr="00135213">
              <w:rPr>
                <w:rFonts w:cs="Arial"/>
                <w:sz w:val="20"/>
                <w:lang w:eastAsia="pt-BR"/>
              </w:rPr>
              <w:t xml:space="preserve">4a.1 O sistema </w:t>
            </w:r>
            <w:r w:rsidRPr="00135213">
              <w:rPr>
                <w:rFonts w:cs="Arial"/>
                <w:sz w:val="20"/>
                <w:lang w:eastAsia="pt-BR"/>
              </w:rPr>
              <w:t>informa que o</w:t>
            </w:r>
            <w:r w:rsidR="0072352C" w:rsidRPr="00135213">
              <w:rPr>
                <w:rFonts w:cs="Arial"/>
                <w:sz w:val="20"/>
                <w:lang w:eastAsia="pt-BR"/>
              </w:rPr>
              <w:t xml:space="preserve">s campos </w:t>
            </w:r>
            <w:r w:rsidRPr="00135213">
              <w:rPr>
                <w:rFonts w:cs="Arial"/>
                <w:sz w:val="20"/>
                <w:lang w:eastAsia="pt-BR"/>
              </w:rPr>
              <w:t xml:space="preserve">dia e horário são obrigatórios e que </w:t>
            </w:r>
            <w:r w:rsidR="0072352C" w:rsidRPr="00135213">
              <w:rPr>
                <w:rFonts w:cs="Arial"/>
                <w:sz w:val="20"/>
                <w:lang w:eastAsia="pt-BR"/>
              </w:rPr>
              <w:t>devem</w:t>
            </w:r>
            <w:r w:rsidRPr="00135213">
              <w:rPr>
                <w:rFonts w:cs="Arial"/>
                <w:sz w:val="20"/>
                <w:lang w:eastAsia="pt-BR"/>
              </w:rPr>
              <w:t xml:space="preserve"> ser preenchidos com </w:t>
            </w:r>
            <w:r w:rsidR="00BA17F8" w:rsidRPr="00135213">
              <w:rPr>
                <w:rFonts w:cs="Arial"/>
                <w:sz w:val="20"/>
                <w:lang w:eastAsia="pt-BR"/>
              </w:rPr>
              <w:t>valores</w:t>
            </w:r>
            <w:r w:rsidRPr="00135213">
              <w:rPr>
                <w:rFonts w:cs="Arial"/>
                <w:sz w:val="20"/>
                <w:lang w:eastAsia="pt-BR"/>
              </w:rPr>
              <w:t xml:space="preserve"> válidos.</w:t>
            </w:r>
          </w:p>
          <w:p w14:paraId="186C2035" w14:textId="77777777" w:rsidR="001F77AA" w:rsidRPr="00135213" w:rsidRDefault="00BF7D80" w:rsidP="00F962BA">
            <w:pPr>
              <w:suppressAutoHyphens w:val="0"/>
              <w:spacing w:line="240" w:lineRule="auto"/>
              <w:ind w:firstLine="0"/>
              <w:jc w:val="left"/>
              <w:rPr>
                <w:rFonts w:cs="Arial"/>
                <w:sz w:val="20"/>
                <w:lang w:eastAsia="pt-BR"/>
              </w:rPr>
            </w:pPr>
            <w:r w:rsidRPr="00135213">
              <w:rPr>
                <w:rFonts w:cs="Arial"/>
                <w:sz w:val="20"/>
                <w:lang w:eastAsia="pt-BR"/>
              </w:rPr>
              <w:t xml:space="preserve">        4a. 2 Retorna ao passo 3 no cenário principal.</w:t>
            </w:r>
          </w:p>
          <w:p w14:paraId="438C2E2C" w14:textId="2E727A94" w:rsidR="00BF7D80" w:rsidRPr="00135213" w:rsidRDefault="00BF7D80" w:rsidP="00F962BA">
            <w:pPr>
              <w:suppressAutoHyphens w:val="0"/>
              <w:spacing w:line="240" w:lineRule="auto"/>
              <w:ind w:firstLine="0"/>
              <w:jc w:val="left"/>
              <w:rPr>
                <w:rFonts w:cs="Arial"/>
                <w:sz w:val="20"/>
                <w:lang w:eastAsia="pt-BR"/>
              </w:rPr>
            </w:pPr>
            <w:r w:rsidRPr="00135213">
              <w:rPr>
                <w:rFonts w:cs="Arial"/>
                <w:sz w:val="20"/>
                <w:lang w:eastAsia="pt-BR"/>
              </w:rPr>
              <w:t xml:space="preserve">4b – Exame de </w:t>
            </w:r>
            <w:r w:rsidR="0072352C" w:rsidRPr="00135213">
              <w:rPr>
                <w:rFonts w:cs="Arial"/>
                <w:sz w:val="20"/>
                <w:lang w:eastAsia="pt-BR"/>
              </w:rPr>
              <w:t>glicemia</w:t>
            </w:r>
            <w:r w:rsidRPr="00135213">
              <w:rPr>
                <w:rFonts w:cs="Arial"/>
                <w:sz w:val="20"/>
                <w:lang w:eastAsia="pt-BR"/>
              </w:rPr>
              <w:t xml:space="preserve"> inválido ou não preenchido.</w:t>
            </w:r>
          </w:p>
          <w:p w14:paraId="12B453C6" w14:textId="5662BB8E" w:rsidR="00BA17F8" w:rsidRPr="00135213" w:rsidRDefault="00BF7D80" w:rsidP="00F962BA">
            <w:pPr>
              <w:suppressAutoHyphens w:val="0"/>
              <w:spacing w:line="240" w:lineRule="auto"/>
              <w:ind w:firstLine="0"/>
              <w:jc w:val="left"/>
              <w:rPr>
                <w:rFonts w:cs="Arial"/>
                <w:sz w:val="20"/>
                <w:lang w:eastAsia="pt-BR"/>
              </w:rPr>
            </w:pPr>
            <w:r w:rsidRPr="00135213">
              <w:rPr>
                <w:rFonts w:cs="Arial"/>
                <w:sz w:val="20"/>
                <w:lang w:eastAsia="pt-BR"/>
              </w:rPr>
              <w:t xml:space="preserve">        4b. 1 O sistema informa que o exame de </w:t>
            </w:r>
            <w:r w:rsidR="0072352C" w:rsidRPr="00135213">
              <w:rPr>
                <w:rFonts w:cs="Arial"/>
                <w:sz w:val="20"/>
                <w:lang w:eastAsia="pt-BR"/>
              </w:rPr>
              <w:t>glicemia</w:t>
            </w:r>
            <w:r w:rsidRPr="00135213">
              <w:rPr>
                <w:rFonts w:cs="Arial"/>
                <w:sz w:val="20"/>
                <w:lang w:eastAsia="pt-BR"/>
              </w:rPr>
              <w:t xml:space="preserve"> deve ser um </w:t>
            </w:r>
            <w:r w:rsidR="00BA17F8" w:rsidRPr="00135213">
              <w:rPr>
                <w:rFonts w:cs="Arial"/>
                <w:sz w:val="20"/>
                <w:lang w:eastAsia="pt-BR"/>
              </w:rPr>
              <w:t>valor</w:t>
            </w:r>
            <w:r w:rsidRPr="00135213">
              <w:rPr>
                <w:rFonts w:cs="Arial"/>
                <w:sz w:val="20"/>
                <w:lang w:eastAsia="pt-BR"/>
              </w:rPr>
              <w:t xml:space="preserve"> válido</w:t>
            </w:r>
            <w:r w:rsidR="007F07B5" w:rsidRPr="00135213">
              <w:rPr>
                <w:rFonts w:cs="Arial"/>
                <w:sz w:val="20"/>
                <w:lang w:eastAsia="pt-BR"/>
              </w:rPr>
              <w:t xml:space="preserve"> sendo estes valores LO, HI ou algum valor numérico entre 21mg/dl </w:t>
            </w:r>
            <w:proofErr w:type="gramStart"/>
            <w:r w:rsidR="007F07B5" w:rsidRPr="00135213">
              <w:rPr>
                <w:rFonts w:cs="Arial"/>
                <w:sz w:val="20"/>
                <w:lang w:eastAsia="pt-BR"/>
              </w:rPr>
              <w:t>à</w:t>
            </w:r>
            <w:proofErr w:type="gramEnd"/>
            <w:r w:rsidR="007F07B5" w:rsidRPr="00135213">
              <w:rPr>
                <w:rFonts w:cs="Arial"/>
                <w:sz w:val="20"/>
                <w:lang w:eastAsia="pt-BR"/>
              </w:rPr>
              <w:t xml:space="preserve"> 599 </w:t>
            </w:r>
            <w:r w:rsidR="00A04AE0" w:rsidRPr="00135213">
              <w:rPr>
                <w:rFonts w:cs="Arial"/>
                <w:sz w:val="20"/>
                <w:lang w:eastAsia="pt-BR"/>
              </w:rPr>
              <w:t>mg/dl</w:t>
            </w:r>
            <w:r w:rsidR="00BA17F8" w:rsidRPr="00135213">
              <w:rPr>
                <w:rFonts w:cs="Arial"/>
                <w:sz w:val="20"/>
                <w:lang w:eastAsia="pt-BR"/>
              </w:rPr>
              <w:t>,</w:t>
            </w:r>
            <w:r w:rsidRPr="00135213">
              <w:rPr>
                <w:rFonts w:cs="Arial"/>
                <w:sz w:val="20"/>
                <w:lang w:eastAsia="pt-BR"/>
              </w:rPr>
              <w:t xml:space="preserve"> e</w:t>
            </w:r>
            <w:r w:rsidR="00A04AE0" w:rsidRPr="00135213">
              <w:rPr>
                <w:rFonts w:cs="Arial"/>
                <w:sz w:val="20"/>
                <w:lang w:eastAsia="pt-BR"/>
              </w:rPr>
              <w:t xml:space="preserve"> notifica</w:t>
            </w:r>
            <w:r w:rsidRPr="00135213">
              <w:rPr>
                <w:rFonts w:cs="Arial"/>
                <w:sz w:val="20"/>
                <w:lang w:eastAsia="pt-BR"/>
              </w:rPr>
              <w:t xml:space="preserve"> que este campo é</w:t>
            </w:r>
            <w:r w:rsidR="00BA17F8" w:rsidRPr="00135213">
              <w:rPr>
                <w:rFonts w:cs="Arial"/>
                <w:sz w:val="20"/>
                <w:lang w:eastAsia="pt-BR"/>
              </w:rPr>
              <w:t xml:space="preserve"> obrigatório.</w:t>
            </w:r>
          </w:p>
          <w:p w14:paraId="4E172193" w14:textId="77777777" w:rsidR="00BF7D80" w:rsidRPr="00135213" w:rsidRDefault="00BF7D80" w:rsidP="00F962BA">
            <w:pPr>
              <w:suppressAutoHyphens w:val="0"/>
              <w:spacing w:line="240" w:lineRule="auto"/>
              <w:ind w:firstLine="0"/>
              <w:jc w:val="left"/>
              <w:rPr>
                <w:rFonts w:cs="Arial"/>
                <w:sz w:val="20"/>
                <w:lang w:eastAsia="pt-BR"/>
              </w:rPr>
            </w:pPr>
            <w:r w:rsidRPr="00135213">
              <w:rPr>
                <w:rFonts w:cs="Arial"/>
                <w:sz w:val="20"/>
                <w:lang w:eastAsia="pt-BR"/>
              </w:rPr>
              <w:t xml:space="preserve">        4b. 2 Retorna ao passo 3 no cenário principal.</w:t>
            </w:r>
          </w:p>
        </w:tc>
      </w:tr>
    </w:tbl>
    <w:p w14:paraId="2DE403A5" w14:textId="497004C3" w:rsidR="00406E42" w:rsidRDefault="001C5D70" w:rsidP="00F962BA">
      <w:pPr>
        <w:ind w:firstLine="0"/>
        <w:jc w:val="center"/>
        <w:rPr>
          <w:sz w:val="20"/>
        </w:rPr>
      </w:pPr>
      <w:r w:rsidRPr="00747E13">
        <w:rPr>
          <w:b/>
          <w:sz w:val="20"/>
        </w:rPr>
        <w:t xml:space="preserve">Fonte: </w:t>
      </w:r>
      <w:r w:rsidRPr="00747E13">
        <w:rPr>
          <w:sz w:val="20"/>
        </w:rPr>
        <w:t>Autor</w:t>
      </w:r>
    </w:p>
    <w:p w14:paraId="69738747" w14:textId="77777777" w:rsidR="001C5D70" w:rsidRDefault="001C5D70" w:rsidP="00F962BA">
      <w:pPr>
        <w:ind w:firstLine="0"/>
        <w:jc w:val="center"/>
        <w:rPr>
          <w:rFonts w:cs="Arial"/>
          <w:b/>
          <w:szCs w:val="24"/>
        </w:rPr>
      </w:pPr>
    </w:p>
    <w:p w14:paraId="7AB33B13" w14:textId="25313321" w:rsidR="00B762DC" w:rsidRPr="00B762DC" w:rsidRDefault="00FA11FE" w:rsidP="00B762DC">
      <w:pPr>
        <w:ind w:firstLine="0"/>
        <w:jc w:val="center"/>
        <w:rPr>
          <w:b/>
          <w:szCs w:val="24"/>
        </w:rPr>
      </w:pPr>
      <w:r w:rsidRPr="00FA11FE">
        <w:rPr>
          <w:b/>
          <w:sz w:val="20"/>
          <w:szCs w:val="24"/>
        </w:rPr>
        <w:t>Quadro 7</w:t>
      </w:r>
      <w:r w:rsidR="00B762DC" w:rsidRPr="00FA11FE">
        <w:rPr>
          <w:sz w:val="20"/>
          <w:szCs w:val="24"/>
        </w:rPr>
        <w:t xml:space="preserve"> – </w:t>
      </w:r>
      <w:r>
        <w:rPr>
          <w:sz w:val="20"/>
          <w:szCs w:val="24"/>
        </w:rPr>
        <w:t>Gerenciar alimentos e dosagens</w:t>
      </w:r>
      <w:r w:rsidR="00B762DC" w:rsidRPr="00B762DC">
        <w:rPr>
          <w:b/>
          <w:szCs w:val="24"/>
        </w:rPr>
        <w:t xml:space="preserve"> </w:t>
      </w:r>
    </w:p>
    <w:tbl>
      <w:tblPr>
        <w:tblStyle w:val="Tabelacomgrade1"/>
        <w:tblW w:w="0" w:type="auto"/>
        <w:jc w:val="center"/>
        <w:tblLook w:val="04A0" w:firstRow="1" w:lastRow="0" w:firstColumn="1" w:lastColumn="0" w:noHBand="0" w:noVBand="1"/>
      </w:tblPr>
      <w:tblGrid>
        <w:gridCol w:w="1599"/>
        <w:gridCol w:w="7461"/>
      </w:tblGrid>
      <w:tr w:rsidR="00406E42" w:rsidRPr="00135213" w14:paraId="5C1CB377" w14:textId="77777777" w:rsidTr="376877BD">
        <w:trPr>
          <w:trHeight w:val="283"/>
          <w:jc w:val="center"/>
        </w:trPr>
        <w:tc>
          <w:tcPr>
            <w:tcW w:w="0" w:type="auto"/>
            <w:gridSpan w:val="2"/>
          </w:tcPr>
          <w:p w14:paraId="6B2696E2" w14:textId="03F6C11D" w:rsidR="00406E42" w:rsidRPr="00135213" w:rsidRDefault="2A97DEEF" w:rsidP="00F962BA">
            <w:pPr>
              <w:suppressAutoHyphens w:val="0"/>
              <w:spacing w:line="240" w:lineRule="auto"/>
              <w:ind w:firstLine="0"/>
              <w:jc w:val="left"/>
              <w:rPr>
                <w:rFonts w:cs="Arial"/>
                <w:b/>
                <w:bCs/>
                <w:sz w:val="20"/>
                <w:szCs w:val="16"/>
                <w:lang w:eastAsia="en-US"/>
              </w:rPr>
            </w:pPr>
            <w:r w:rsidRPr="00135213">
              <w:rPr>
                <w:rFonts w:cs="Arial"/>
                <w:b/>
                <w:bCs/>
                <w:sz w:val="20"/>
                <w:szCs w:val="16"/>
                <w:lang w:eastAsia="en-US"/>
              </w:rPr>
              <w:t xml:space="preserve">Caso de Uso – </w:t>
            </w:r>
            <w:r w:rsidRPr="00135213">
              <w:rPr>
                <w:color w:val="000000" w:themeColor="text1"/>
                <w:sz w:val="20"/>
                <w:szCs w:val="16"/>
              </w:rPr>
              <w:t>Gerenciar alimentos e dosagens</w:t>
            </w:r>
            <w:r w:rsidRPr="00135213">
              <w:rPr>
                <w:b/>
                <w:bCs/>
                <w:color w:val="000000" w:themeColor="text1"/>
                <w:sz w:val="20"/>
                <w:szCs w:val="16"/>
              </w:rPr>
              <w:t>.</w:t>
            </w:r>
          </w:p>
        </w:tc>
      </w:tr>
      <w:tr w:rsidR="00BA17F8" w:rsidRPr="00135213" w14:paraId="0CE1AC7B" w14:textId="77777777" w:rsidTr="376877BD">
        <w:trPr>
          <w:trHeight w:val="283"/>
          <w:jc w:val="center"/>
        </w:trPr>
        <w:tc>
          <w:tcPr>
            <w:tcW w:w="0" w:type="auto"/>
          </w:tcPr>
          <w:p w14:paraId="21F7E317"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ID</w:t>
            </w:r>
          </w:p>
        </w:tc>
        <w:tc>
          <w:tcPr>
            <w:tcW w:w="0" w:type="auto"/>
          </w:tcPr>
          <w:p w14:paraId="1F71E14E" w14:textId="77777777" w:rsidR="00406E42" w:rsidRPr="00135213" w:rsidRDefault="00406E42" w:rsidP="00F962BA">
            <w:pPr>
              <w:suppressAutoHyphens w:val="0"/>
              <w:spacing w:line="240" w:lineRule="auto"/>
              <w:ind w:firstLine="0"/>
              <w:jc w:val="left"/>
              <w:rPr>
                <w:rFonts w:cs="Arial"/>
                <w:sz w:val="20"/>
                <w:szCs w:val="16"/>
                <w:lang w:eastAsia="en-US"/>
              </w:rPr>
            </w:pPr>
            <w:r w:rsidRPr="00135213">
              <w:rPr>
                <w:rFonts w:cs="Arial"/>
                <w:sz w:val="20"/>
                <w:szCs w:val="16"/>
                <w:lang w:eastAsia="en-US"/>
              </w:rPr>
              <w:t>UC 003</w:t>
            </w:r>
          </w:p>
        </w:tc>
      </w:tr>
      <w:tr w:rsidR="00BA17F8" w:rsidRPr="00135213" w14:paraId="40CD8413" w14:textId="77777777" w:rsidTr="376877BD">
        <w:trPr>
          <w:trHeight w:val="283"/>
          <w:jc w:val="center"/>
        </w:trPr>
        <w:tc>
          <w:tcPr>
            <w:tcW w:w="0" w:type="auto"/>
          </w:tcPr>
          <w:p w14:paraId="07DD280C"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Descrição</w:t>
            </w:r>
          </w:p>
        </w:tc>
        <w:tc>
          <w:tcPr>
            <w:tcW w:w="0" w:type="auto"/>
          </w:tcPr>
          <w:p w14:paraId="28EDFDF8" w14:textId="5354C901" w:rsidR="00406E42" w:rsidRPr="00135213" w:rsidRDefault="2A97DEEF" w:rsidP="00F962BA">
            <w:pPr>
              <w:suppressAutoHyphens w:val="0"/>
              <w:spacing w:line="240" w:lineRule="auto"/>
              <w:ind w:firstLine="0"/>
              <w:jc w:val="left"/>
              <w:rPr>
                <w:rFonts w:cs="Arial"/>
                <w:sz w:val="20"/>
                <w:szCs w:val="16"/>
                <w:lang w:eastAsia="en-US"/>
              </w:rPr>
            </w:pPr>
            <w:r w:rsidRPr="00135213">
              <w:rPr>
                <w:rFonts w:cs="Arial"/>
                <w:sz w:val="20"/>
                <w:szCs w:val="16"/>
                <w:lang w:eastAsia="en-US"/>
              </w:rPr>
              <w:t>Este caso de uso tem por objetivo gerenciar a quantidade de insulina</w:t>
            </w:r>
            <w:r w:rsidR="00A04AE0" w:rsidRPr="00135213">
              <w:rPr>
                <w:rFonts w:cs="Arial"/>
                <w:sz w:val="20"/>
                <w:szCs w:val="16"/>
                <w:lang w:eastAsia="en-US"/>
              </w:rPr>
              <w:t xml:space="preserve"> a ser aplicado</w:t>
            </w:r>
            <w:r w:rsidRPr="00135213">
              <w:rPr>
                <w:rFonts w:cs="Arial"/>
                <w:sz w:val="20"/>
                <w:szCs w:val="16"/>
                <w:lang w:eastAsia="en-US"/>
              </w:rPr>
              <w:t xml:space="preserve"> </w:t>
            </w:r>
            <w:r w:rsidR="00A04AE0" w:rsidRPr="00135213">
              <w:rPr>
                <w:rFonts w:cs="Arial"/>
                <w:sz w:val="20"/>
                <w:szCs w:val="16"/>
                <w:lang w:eastAsia="en-US"/>
              </w:rPr>
              <w:t>para controlar</w:t>
            </w:r>
            <w:r w:rsidRPr="00135213">
              <w:rPr>
                <w:rFonts w:cs="Arial"/>
                <w:sz w:val="20"/>
                <w:szCs w:val="16"/>
                <w:lang w:eastAsia="en-US"/>
              </w:rPr>
              <w:t xml:space="preserve"> os</w:t>
            </w:r>
            <w:r w:rsidR="00A04AE0" w:rsidRPr="00135213">
              <w:rPr>
                <w:rFonts w:cs="Arial"/>
                <w:sz w:val="20"/>
                <w:szCs w:val="16"/>
                <w:lang w:eastAsia="en-US"/>
              </w:rPr>
              <w:t xml:space="preserve"> valores de</w:t>
            </w:r>
            <w:r w:rsidRPr="00135213">
              <w:rPr>
                <w:rFonts w:cs="Arial"/>
                <w:sz w:val="20"/>
                <w:szCs w:val="16"/>
                <w:lang w:eastAsia="en-US"/>
              </w:rPr>
              <w:t xml:space="preserve"> carboidratos d</w:t>
            </w:r>
            <w:r w:rsidR="00A04AE0" w:rsidRPr="00135213">
              <w:rPr>
                <w:rFonts w:cs="Arial"/>
                <w:sz w:val="20"/>
                <w:szCs w:val="16"/>
                <w:lang w:eastAsia="en-US"/>
              </w:rPr>
              <w:t>os</w:t>
            </w:r>
            <w:r w:rsidRPr="00135213">
              <w:rPr>
                <w:rFonts w:cs="Arial"/>
                <w:sz w:val="20"/>
                <w:szCs w:val="16"/>
                <w:lang w:eastAsia="en-US"/>
              </w:rPr>
              <w:t xml:space="preserve"> alimentos</w:t>
            </w:r>
            <w:r w:rsidR="00A04AE0" w:rsidRPr="00135213">
              <w:rPr>
                <w:rFonts w:cs="Arial"/>
                <w:sz w:val="20"/>
                <w:szCs w:val="16"/>
                <w:lang w:eastAsia="en-US"/>
              </w:rPr>
              <w:t xml:space="preserve"> consumidos</w:t>
            </w:r>
            <w:r w:rsidRPr="00135213">
              <w:rPr>
                <w:rFonts w:cs="Arial"/>
                <w:sz w:val="20"/>
                <w:szCs w:val="16"/>
                <w:lang w:eastAsia="en-US"/>
              </w:rPr>
              <w:t>.</w:t>
            </w:r>
          </w:p>
        </w:tc>
      </w:tr>
      <w:tr w:rsidR="00BA17F8" w:rsidRPr="00135213" w14:paraId="327479C8" w14:textId="77777777" w:rsidTr="376877BD">
        <w:trPr>
          <w:trHeight w:val="283"/>
          <w:jc w:val="center"/>
        </w:trPr>
        <w:tc>
          <w:tcPr>
            <w:tcW w:w="0" w:type="auto"/>
          </w:tcPr>
          <w:p w14:paraId="0CF4101A"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Ator Primário</w:t>
            </w:r>
          </w:p>
        </w:tc>
        <w:tc>
          <w:tcPr>
            <w:tcW w:w="0" w:type="auto"/>
          </w:tcPr>
          <w:p w14:paraId="1692EE1A" w14:textId="77777777" w:rsidR="00406E42" w:rsidRPr="00135213" w:rsidRDefault="00406E42" w:rsidP="00F962BA">
            <w:pPr>
              <w:suppressAutoHyphens w:val="0"/>
              <w:spacing w:line="240" w:lineRule="auto"/>
              <w:ind w:firstLine="0"/>
              <w:jc w:val="left"/>
              <w:rPr>
                <w:rFonts w:cs="Arial"/>
                <w:sz w:val="20"/>
                <w:szCs w:val="16"/>
                <w:lang w:eastAsia="en-US"/>
              </w:rPr>
            </w:pPr>
            <w:r w:rsidRPr="00135213">
              <w:rPr>
                <w:rFonts w:cs="Arial"/>
                <w:sz w:val="20"/>
                <w:szCs w:val="16"/>
                <w:lang w:eastAsia="pt-BR"/>
              </w:rPr>
              <w:t>Paciente</w:t>
            </w:r>
          </w:p>
        </w:tc>
      </w:tr>
      <w:tr w:rsidR="00BA17F8" w:rsidRPr="00135213" w14:paraId="1E399C33" w14:textId="77777777" w:rsidTr="376877BD">
        <w:trPr>
          <w:trHeight w:val="283"/>
          <w:jc w:val="center"/>
        </w:trPr>
        <w:tc>
          <w:tcPr>
            <w:tcW w:w="0" w:type="auto"/>
          </w:tcPr>
          <w:p w14:paraId="133ECCC9"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Pré-condição</w:t>
            </w:r>
          </w:p>
        </w:tc>
        <w:tc>
          <w:tcPr>
            <w:tcW w:w="0" w:type="auto"/>
          </w:tcPr>
          <w:p w14:paraId="484B6EF3" w14:textId="42C77D16" w:rsidR="00406E42" w:rsidRPr="00135213" w:rsidRDefault="000E5D30" w:rsidP="00F962BA">
            <w:pPr>
              <w:suppressAutoHyphens w:val="0"/>
              <w:spacing w:line="240" w:lineRule="auto"/>
              <w:ind w:firstLine="0"/>
              <w:jc w:val="left"/>
              <w:rPr>
                <w:rFonts w:cs="Arial"/>
                <w:sz w:val="20"/>
                <w:szCs w:val="16"/>
                <w:lang w:eastAsia="en-US"/>
              </w:rPr>
            </w:pPr>
            <w:r w:rsidRPr="00135213">
              <w:rPr>
                <w:rFonts w:cs="Arial"/>
                <w:sz w:val="20"/>
                <w:szCs w:val="16"/>
                <w:lang w:eastAsia="en-US"/>
              </w:rPr>
              <w:t>O alimento em análise deve estar cadastrado no sistema</w:t>
            </w:r>
            <w:r w:rsidR="2A97DEEF" w:rsidRPr="00135213">
              <w:rPr>
                <w:rFonts w:cs="Arial"/>
                <w:sz w:val="20"/>
                <w:szCs w:val="16"/>
                <w:lang w:eastAsia="en-US"/>
              </w:rPr>
              <w:t>.</w:t>
            </w:r>
          </w:p>
        </w:tc>
      </w:tr>
      <w:tr w:rsidR="00BA17F8" w:rsidRPr="00135213" w14:paraId="2F350ACD" w14:textId="77777777" w:rsidTr="376877BD">
        <w:trPr>
          <w:trHeight w:val="268"/>
          <w:jc w:val="center"/>
        </w:trPr>
        <w:tc>
          <w:tcPr>
            <w:tcW w:w="0" w:type="auto"/>
          </w:tcPr>
          <w:p w14:paraId="2CDAF1D7"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lastRenderedPageBreak/>
              <w:t>Cenário Principal</w:t>
            </w:r>
          </w:p>
          <w:p w14:paraId="16287F21" w14:textId="77777777" w:rsidR="00406E42" w:rsidRPr="00135213" w:rsidRDefault="00406E42" w:rsidP="00F962BA">
            <w:pPr>
              <w:suppressAutoHyphens w:val="0"/>
              <w:spacing w:line="240" w:lineRule="auto"/>
              <w:ind w:firstLine="0"/>
              <w:jc w:val="left"/>
              <w:rPr>
                <w:rFonts w:cs="Arial"/>
                <w:b/>
                <w:sz w:val="20"/>
                <w:szCs w:val="16"/>
                <w:lang w:eastAsia="en-US"/>
              </w:rPr>
            </w:pPr>
          </w:p>
        </w:tc>
        <w:tc>
          <w:tcPr>
            <w:tcW w:w="0" w:type="auto"/>
          </w:tcPr>
          <w:p w14:paraId="1015C5F9" w14:textId="136DF9CD" w:rsidR="00406E42" w:rsidRPr="00135213" w:rsidRDefault="2A97DEEF" w:rsidP="00F962BA">
            <w:pPr>
              <w:pStyle w:val="PargrafodaLista"/>
              <w:numPr>
                <w:ilvl w:val="0"/>
                <w:numId w:val="14"/>
              </w:numPr>
              <w:spacing w:after="0" w:line="240" w:lineRule="auto"/>
              <w:contextualSpacing w:val="0"/>
              <w:rPr>
                <w:rFonts w:ascii="Arial" w:hAnsi="Arial" w:cs="Arial"/>
                <w:sz w:val="20"/>
                <w:szCs w:val="16"/>
              </w:rPr>
            </w:pPr>
            <w:r w:rsidRPr="00135213">
              <w:rPr>
                <w:rFonts w:ascii="Arial" w:hAnsi="Arial" w:cs="Arial"/>
                <w:sz w:val="20"/>
                <w:szCs w:val="16"/>
              </w:rPr>
              <w:t>O use case inicia após o usuário selecionar a opção de contagem de carboidratos.</w:t>
            </w:r>
          </w:p>
          <w:p w14:paraId="0229BB12" w14:textId="77777777" w:rsidR="00406E42" w:rsidRPr="00135213" w:rsidRDefault="2A97DEEF" w:rsidP="00F962BA">
            <w:pPr>
              <w:pStyle w:val="PargrafodaLista"/>
              <w:numPr>
                <w:ilvl w:val="0"/>
                <w:numId w:val="14"/>
              </w:numPr>
              <w:spacing w:after="0" w:line="240" w:lineRule="auto"/>
              <w:contextualSpacing w:val="0"/>
              <w:rPr>
                <w:rFonts w:ascii="Arial" w:hAnsi="Arial" w:cs="Arial"/>
                <w:sz w:val="20"/>
                <w:szCs w:val="16"/>
              </w:rPr>
            </w:pPr>
            <w:r w:rsidRPr="00135213">
              <w:rPr>
                <w:rFonts w:ascii="Arial" w:hAnsi="Arial" w:cs="Arial"/>
                <w:sz w:val="20"/>
                <w:szCs w:val="16"/>
              </w:rPr>
              <w:t>O sistema carrega o formulário de seleção de alimentos.</w:t>
            </w:r>
          </w:p>
          <w:p w14:paraId="7D09F322" w14:textId="2DDA2358" w:rsidR="2A97DEEF" w:rsidRPr="00135213" w:rsidRDefault="2A97DEEF" w:rsidP="00F962BA">
            <w:pPr>
              <w:pStyle w:val="PargrafodaLista"/>
              <w:numPr>
                <w:ilvl w:val="0"/>
                <w:numId w:val="14"/>
              </w:numPr>
              <w:spacing w:after="0" w:line="240" w:lineRule="auto"/>
              <w:contextualSpacing w:val="0"/>
              <w:rPr>
                <w:sz w:val="20"/>
                <w:szCs w:val="16"/>
              </w:rPr>
            </w:pPr>
            <w:r w:rsidRPr="00135213">
              <w:rPr>
                <w:rFonts w:ascii="Arial" w:hAnsi="Arial" w:cs="Arial"/>
                <w:sz w:val="20"/>
                <w:szCs w:val="16"/>
              </w:rPr>
              <w:t>O usuário seleciona/cadastra um alimento.</w:t>
            </w:r>
          </w:p>
          <w:p w14:paraId="288AF9C4" w14:textId="03C23986" w:rsidR="2A97DEEF" w:rsidRPr="00135213" w:rsidRDefault="2A97DEEF" w:rsidP="00F962BA">
            <w:pPr>
              <w:pStyle w:val="PargrafodaLista"/>
              <w:numPr>
                <w:ilvl w:val="0"/>
                <w:numId w:val="14"/>
              </w:numPr>
              <w:spacing w:after="0" w:line="240" w:lineRule="auto"/>
              <w:contextualSpacing w:val="0"/>
              <w:rPr>
                <w:sz w:val="20"/>
                <w:szCs w:val="16"/>
              </w:rPr>
            </w:pPr>
            <w:r w:rsidRPr="00135213">
              <w:rPr>
                <w:rFonts w:ascii="Arial" w:hAnsi="Arial" w:cs="Arial"/>
                <w:sz w:val="20"/>
                <w:szCs w:val="16"/>
              </w:rPr>
              <w:t xml:space="preserve">O sistema abre um formulário </w:t>
            </w:r>
            <w:r w:rsidR="00744359" w:rsidRPr="00135213">
              <w:rPr>
                <w:rFonts w:ascii="Arial" w:hAnsi="Arial" w:cs="Arial"/>
                <w:sz w:val="20"/>
                <w:szCs w:val="16"/>
              </w:rPr>
              <w:t>para inserir um novo</w:t>
            </w:r>
            <w:r w:rsidRPr="00135213">
              <w:rPr>
                <w:rFonts w:ascii="Arial" w:hAnsi="Arial" w:cs="Arial"/>
                <w:sz w:val="20"/>
                <w:szCs w:val="16"/>
              </w:rPr>
              <w:t xml:space="preserve"> alimento.</w:t>
            </w:r>
          </w:p>
          <w:p w14:paraId="1DE16FC4" w14:textId="77777777" w:rsidR="00406E42" w:rsidRPr="00135213" w:rsidRDefault="2A97DEEF" w:rsidP="00F962BA">
            <w:pPr>
              <w:pStyle w:val="PargrafodaLista"/>
              <w:numPr>
                <w:ilvl w:val="0"/>
                <w:numId w:val="14"/>
              </w:numPr>
              <w:spacing w:after="0" w:line="240" w:lineRule="auto"/>
              <w:contextualSpacing w:val="0"/>
              <w:rPr>
                <w:rFonts w:ascii="Arial" w:hAnsi="Arial" w:cs="Arial"/>
                <w:sz w:val="20"/>
                <w:szCs w:val="16"/>
              </w:rPr>
            </w:pPr>
            <w:r w:rsidRPr="00135213">
              <w:rPr>
                <w:rFonts w:ascii="Arial" w:hAnsi="Arial" w:cs="Arial"/>
                <w:sz w:val="20"/>
                <w:szCs w:val="16"/>
              </w:rPr>
              <w:t>O usuário preenche os campos destacando quais alimentos foram consumidos e sua respectiva quantidade.</w:t>
            </w:r>
          </w:p>
          <w:p w14:paraId="35088ACA" w14:textId="77777777" w:rsidR="00406E42" w:rsidRPr="00135213" w:rsidRDefault="2A97DEEF" w:rsidP="00F962BA">
            <w:pPr>
              <w:pStyle w:val="PargrafodaLista"/>
              <w:numPr>
                <w:ilvl w:val="0"/>
                <w:numId w:val="14"/>
              </w:numPr>
              <w:spacing w:after="0" w:line="240" w:lineRule="auto"/>
              <w:contextualSpacing w:val="0"/>
              <w:rPr>
                <w:rFonts w:ascii="Arial" w:hAnsi="Arial" w:cs="Arial"/>
                <w:sz w:val="20"/>
                <w:szCs w:val="16"/>
              </w:rPr>
            </w:pPr>
            <w:r w:rsidRPr="00135213">
              <w:rPr>
                <w:rFonts w:ascii="Arial" w:hAnsi="Arial" w:cs="Arial"/>
                <w:sz w:val="20"/>
                <w:szCs w:val="16"/>
              </w:rPr>
              <w:t>O sistema valida os campos.</w:t>
            </w:r>
          </w:p>
          <w:p w14:paraId="3A8A67A4" w14:textId="77777777" w:rsidR="00406E42" w:rsidRPr="00135213" w:rsidRDefault="2A97DEEF" w:rsidP="00F962BA">
            <w:pPr>
              <w:pStyle w:val="PargrafodaLista"/>
              <w:numPr>
                <w:ilvl w:val="0"/>
                <w:numId w:val="14"/>
              </w:numPr>
              <w:spacing w:after="0" w:line="240" w:lineRule="auto"/>
              <w:contextualSpacing w:val="0"/>
              <w:rPr>
                <w:rFonts w:ascii="Arial" w:hAnsi="Arial" w:cs="Arial"/>
                <w:sz w:val="20"/>
                <w:szCs w:val="16"/>
              </w:rPr>
            </w:pPr>
            <w:r w:rsidRPr="00135213">
              <w:rPr>
                <w:rFonts w:ascii="Arial" w:hAnsi="Arial" w:cs="Arial"/>
                <w:sz w:val="20"/>
                <w:szCs w:val="16"/>
              </w:rPr>
              <w:t>O sistema calcula a quantidade total de carboidratos informadas armazena os dados obtidos.</w:t>
            </w:r>
          </w:p>
          <w:p w14:paraId="04BA865F" w14:textId="77777777" w:rsidR="00DC2512" w:rsidRPr="00135213" w:rsidRDefault="2A97DEEF" w:rsidP="00F962BA">
            <w:pPr>
              <w:pStyle w:val="PargrafodaLista"/>
              <w:numPr>
                <w:ilvl w:val="0"/>
                <w:numId w:val="14"/>
              </w:numPr>
              <w:spacing w:after="0" w:line="240" w:lineRule="auto"/>
              <w:contextualSpacing w:val="0"/>
              <w:rPr>
                <w:rFonts w:ascii="Arial" w:hAnsi="Arial" w:cs="Arial"/>
                <w:sz w:val="20"/>
                <w:szCs w:val="16"/>
              </w:rPr>
            </w:pPr>
            <w:r w:rsidRPr="00135213">
              <w:rPr>
                <w:rFonts w:ascii="Arial" w:hAnsi="Arial" w:cs="Arial"/>
                <w:sz w:val="20"/>
                <w:szCs w:val="16"/>
              </w:rPr>
              <w:t>O sistema verifica se o paciente faz uso de insulina injetável, caso faça o valor obtido dos carboidratos é convertido para unidades do medicamento.</w:t>
            </w:r>
          </w:p>
          <w:p w14:paraId="59CD38AA" w14:textId="77777777" w:rsidR="00406E42" w:rsidRPr="00135213" w:rsidRDefault="2A97DEEF" w:rsidP="00F962BA">
            <w:pPr>
              <w:pStyle w:val="PargrafodaLista"/>
              <w:numPr>
                <w:ilvl w:val="0"/>
                <w:numId w:val="14"/>
              </w:numPr>
              <w:spacing w:after="0" w:line="240" w:lineRule="auto"/>
              <w:contextualSpacing w:val="0"/>
              <w:rPr>
                <w:rFonts w:ascii="Arial" w:hAnsi="Arial" w:cs="Arial"/>
                <w:sz w:val="20"/>
                <w:szCs w:val="16"/>
              </w:rPr>
            </w:pPr>
            <w:r w:rsidRPr="00135213">
              <w:rPr>
                <w:rFonts w:ascii="Arial" w:hAnsi="Arial" w:cs="Arial"/>
                <w:sz w:val="20"/>
                <w:szCs w:val="16"/>
              </w:rPr>
              <w:t>O sistema informa ao usuário que foi concluído essa etapa com sucesso.</w:t>
            </w:r>
          </w:p>
          <w:p w14:paraId="68FCF00B" w14:textId="77777777" w:rsidR="00406E42" w:rsidRPr="00135213" w:rsidRDefault="2A97DEEF" w:rsidP="00F962BA">
            <w:pPr>
              <w:pStyle w:val="PargrafodaLista"/>
              <w:numPr>
                <w:ilvl w:val="0"/>
                <w:numId w:val="14"/>
              </w:numPr>
              <w:spacing w:after="0" w:line="240" w:lineRule="auto"/>
              <w:contextualSpacing w:val="0"/>
              <w:rPr>
                <w:rFonts w:ascii="Arial" w:hAnsi="Arial" w:cs="Arial"/>
                <w:sz w:val="20"/>
                <w:szCs w:val="16"/>
              </w:rPr>
            </w:pPr>
            <w:r w:rsidRPr="00135213">
              <w:rPr>
                <w:rFonts w:ascii="Arial" w:hAnsi="Arial" w:cs="Arial"/>
                <w:sz w:val="20"/>
                <w:szCs w:val="16"/>
              </w:rPr>
              <w:t>O sistema encerra o caso de uso.</w:t>
            </w:r>
          </w:p>
        </w:tc>
      </w:tr>
      <w:tr w:rsidR="00BA17F8" w:rsidRPr="00135213" w14:paraId="08C18793" w14:textId="77777777" w:rsidTr="376877BD">
        <w:trPr>
          <w:trHeight w:val="283"/>
          <w:jc w:val="center"/>
        </w:trPr>
        <w:tc>
          <w:tcPr>
            <w:tcW w:w="0" w:type="auto"/>
          </w:tcPr>
          <w:p w14:paraId="0FC3DBA1"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Pós-condição</w:t>
            </w:r>
          </w:p>
        </w:tc>
        <w:tc>
          <w:tcPr>
            <w:tcW w:w="0" w:type="auto"/>
          </w:tcPr>
          <w:p w14:paraId="0A139C21" w14:textId="77777777" w:rsidR="00406E42" w:rsidRPr="00135213" w:rsidRDefault="00406E42" w:rsidP="00F962BA">
            <w:pPr>
              <w:suppressAutoHyphens w:val="0"/>
              <w:spacing w:line="240" w:lineRule="auto"/>
              <w:ind w:firstLine="0"/>
              <w:jc w:val="left"/>
              <w:rPr>
                <w:rFonts w:cs="Arial"/>
                <w:sz w:val="20"/>
                <w:szCs w:val="16"/>
                <w:lang w:eastAsia="en-US"/>
              </w:rPr>
            </w:pPr>
            <w:r w:rsidRPr="00135213">
              <w:rPr>
                <w:rFonts w:cs="Arial"/>
                <w:sz w:val="20"/>
                <w:szCs w:val="16"/>
                <w:lang w:eastAsia="pt-BR"/>
              </w:rPr>
              <w:t>Nenhuma</w:t>
            </w:r>
          </w:p>
        </w:tc>
      </w:tr>
      <w:tr w:rsidR="00BA17F8" w:rsidRPr="00135213" w14:paraId="33BDD8AE" w14:textId="77777777" w:rsidTr="376877BD">
        <w:trPr>
          <w:trHeight w:val="133"/>
          <w:jc w:val="center"/>
        </w:trPr>
        <w:tc>
          <w:tcPr>
            <w:tcW w:w="0" w:type="auto"/>
          </w:tcPr>
          <w:p w14:paraId="422E7FDF" w14:textId="77777777" w:rsidR="00406E42" w:rsidRPr="00135213" w:rsidRDefault="00406E42"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Cenário Alternativo</w:t>
            </w:r>
          </w:p>
        </w:tc>
        <w:tc>
          <w:tcPr>
            <w:tcW w:w="0" w:type="auto"/>
          </w:tcPr>
          <w:p w14:paraId="60C87B9A" w14:textId="72F7E291" w:rsidR="00406E42" w:rsidRPr="00135213" w:rsidRDefault="2A97DEEF" w:rsidP="00F962BA">
            <w:pPr>
              <w:suppressAutoHyphens w:val="0"/>
              <w:spacing w:line="240" w:lineRule="auto"/>
              <w:ind w:firstLine="0"/>
              <w:jc w:val="left"/>
              <w:rPr>
                <w:rFonts w:cs="Arial"/>
                <w:sz w:val="20"/>
                <w:szCs w:val="16"/>
                <w:lang w:eastAsia="pt-BR"/>
              </w:rPr>
            </w:pPr>
            <w:r w:rsidRPr="00135213">
              <w:rPr>
                <w:rFonts w:cs="Arial"/>
                <w:sz w:val="20"/>
                <w:szCs w:val="16"/>
                <w:lang w:eastAsia="pt-BR"/>
              </w:rPr>
              <w:t>6a – Alimento não cadastrado.</w:t>
            </w:r>
          </w:p>
          <w:p w14:paraId="67CDBD37" w14:textId="7707820D" w:rsidR="00406E42" w:rsidRPr="00135213" w:rsidRDefault="2A97DEEF" w:rsidP="00F962BA">
            <w:pPr>
              <w:suppressAutoHyphens w:val="0"/>
              <w:spacing w:line="240" w:lineRule="auto"/>
              <w:ind w:firstLine="0"/>
              <w:jc w:val="left"/>
              <w:rPr>
                <w:rFonts w:cs="Arial"/>
                <w:sz w:val="20"/>
                <w:szCs w:val="16"/>
                <w:lang w:eastAsia="pt-BR"/>
              </w:rPr>
            </w:pPr>
            <w:r w:rsidRPr="00135213">
              <w:rPr>
                <w:rFonts w:cs="Arial"/>
                <w:sz w:val="20"/>
                <w:szCs w:val="16"/>
                <w:lang w:eastAsia="pt-BR"/>
              </w:rPr>
              <w:t xml:space="preserve">        6a.1 O sistema informa ao usuário que o alimento informado não está cadastrado no banco de dados.</w:t>
            </w:r>
          </w:p>
          <w:p w14:paraId="1B5DB61D" w14:textId="6CA27730" w:rsidR="00406E42" w:rsidRPr="00135213" w:rsidRDefault="2A97DEEF" w:rsidP="00F962BA">
            <w:pPr>
              <w:suppressAutoHyphens w:val="0"/>
              <w:spacing w:line="240" w:lineRule="auto"/>
              <w:ind w:firstLine="0"/>
              <w:jc w:val="left"/>
              <w:rPr>
                <w:rFonts w:cs="Arial"/>
                <w:sz w:val="20"/>
                <w:szCs w:val="16"/>
                <w:lang w:eastAsia="pt-BR"/>
              </w:rPr>
            </w:pPr>
            <w:r w:rsidRPr="00135213">
              <w:rPr>
                <w:rFonts w:cs="Arial"/>
                <w:sz w:val="20"/>
                <w:szCs w:val="16"/>
                <w:lang w:eastAsia="pt-BR"/>
              </w:rPr>
              <w:t xml:space="preserve">        6a.2 Retorna para o passo 3 do cenário atual.</w:t>
            </w:r>
          </w:p>
        </w:tc>
      </w:tr>
    </w:tbl>
    <w:p w14:paraId="5BE93A62" w14:textId="3FFD109E" w:rsidR="00E155B1" w:rsidRDefault="001C5D70" w:rsidP="00F962BA">
      <w:pPr>
        <w:ind w:firstLine="0"/>
        <w:jc w:val="center"/>
        <w:rPr>
          <w:sz w:val="20"/>
        </w:rPr>
      </w:pPr>
      <w:r w:rsidRPr="00747E13">
        <w:rPr>
          <w:b/>
          <w:sz w:val="20"/>
        </w:rPr>
        <w:t xml:space="preserve">Fonte: </w:t>
      </w:r>
      <w:r w:rsidRPr="00747E13">
        <w:rPr>
          <w:sz w:val="20"/>
        </w:rPr>
        <w:t>Autor</w:t>
      </w:r>
    </w:p>
    <w:p w14:paraId="6A734E9E" w14:textId="77777777" w:rsidR="001C5D70" w:rsidRDefault="001C5D70" w:rsidP="00F962BA">
      <w:pPr>
        <w:ind w:firstLine="0"/>
        <w:jc w:val="center"/>
        <w:rPr>
          <w:rFonts w:cs="Arial"/>
          <w:b/>
          <w:bCs/>
        </w:rPr>
      </w:pPr>
    </w:p>
    <w:p w14:paraId="7520AA48" w14:textId="39B1C7F1" w:rsidR="00B762DC" w:rsidRPr="00B762DC" w:rsidRDefault="00FA11FE" w:rsidP="00B762DC">
      <w:pPr>
        <w:ind w:firstLine="0"/>
        <w:jc w:val="center"/>
        <w:rPr>
          <w:b/>
          <w:szCs w:val="24"/>
        </w:rPr>
      </w:pPr>
      <w:r w:rsidRPr="00FA11FE">
        <w:rPr>
          <w:b/>
          <w:sz w:val="20"/>
          <w:szCs w:val="24"/>
        </w:rPr>
        <w:t>Quadro 8</w:t>
      </w:r>
      <w:r w:rsidR="00B762DC" w:rsidRPr="00FA11FE">
        <w:rPr>
          <w:sz w:val="20"/>
          <w:szCs w:val="24"/>
        </w:rPr>
        <w:t xml:space="preserve"> – </w:t>
      </w:r>
      <w:r>
        <w:rPr>
          <w:sz w:val="20"/>
          <w:szCs w:val="24"/>
        </w:rPr>
        <w:t>Exibir sugestões</w:t>
      </w:r>
      <w:r w:rsidR="00B762DC" w:rsidRPr="00B762DC">
        <w:rPr>
          <w:b/>
          <w:szCs w:val="24"/>
        </w:rPr>
        <w:t xml:space="preserve"> </w:t>
      </w:r>
    </w:p>
    <w:tbl>
      <w:tblPr>
        <w:tblStyle w:val="Tabelacomgrade"/>
        <w:tblW w:w="0" w:type="auto"/>
        <w:tblLook w:val="04A0" w:firstRow="1" w:lastRow="0" w:firstColumn="1" w:lastColumn="0" w:noHBand="0" w:noVBand="1"/>
      </w:tblPr>
      <w:tblGrid>
        <w:gridCol w:w="1696"/>
        <w:gridCol w:w="7364"/>
      </w:tblGrid>
      <w:tr w:rsidR="2A97DEEF" w:rsidRPr="00135213" w14:paraId="6BA56AC7" w14:textId="77777777" w:rsidTr="2A97DEEF">
        <w:tc>
          <w:tcPr>
            <w:tcW w:w="9060" w:type="dxa"/>
            <w:gridSpan w:val="2"/>
          </w:tcPr>
          <w:p w14:paraId="29FC057B" w14:textId="77777777" w:rsidR="2A97DEEF" w:rsidRPr="00135213" w:rsidRDefault="2A97DEEF" w:rsidP="00F962BA">
            <w:pPr>
              <w:ind w:firstLine="0"/>
              <w:jc w:val="left"/>
              <w:rPr>
                <w:rFonts w:cs="Arial"/>
                <w:b/>
                <w:bCs/>
                <w:sz w:val="20"/>
                <w:szCs w:val="16"/>
              </w:rPr>
            </w:pPr>
            <w:r w:rsidRPr="00135213">
              <w:rPr>
                <w:rFonts w:cs="Arial"/>
                <w:b/>
                <w:bCs/>
                <w:sz w:val="20"/>
                <w:szCs w:val="16"/>
                <w:lang w:eastAsia="en-US"/>
              </w:rPr>
              <w:t>Caso de Uso – Exibir sugestões.</w:t>
            </w:r>
          </w:p>
        </w:tc>
      </w:tr>
      <w:tr w:rsidR="2A97DEEF" w:rsidRPr="00135213" w14:paraId="6CF930B4" w14:textId="77777777" w:rsidTr="2A97DEEF">
        <w:trPr>
          <w:trHeight w:val="860"/>
        </w:trPr>
        <w:tc>
          <w:tcPr>
            <w:tcW w:w="1696" w:type="dxa"/>
          </w:tcPr>
          <w:p w14:paraId="1F3E89F5" w14:textId="77777777" w:rsidR="2A97DEEF" w:rsidRPr="00135213" w:rsidRDefault="2A97DEEF" w:rsidP="00F962BA">
            <w:pPr>
              <w:ind w:firstLine="0"/>
              <w:jc w:val="left"/>
              <w:rPr>
                <w:rFonts w:cs="Arial"/>
                <w:b/>
                <w:bCs/>
                <w:sz w:val="20"/>
                <w:szCs w:val="16"/>
              </w:rPr>
            </w:pPr>
            <w:r w:rsidRPr="00135213">
              <w:rPr>
                <w:rFonts w:cs="Arial"/>
                <w:b/>
                <w:bCs/>
                <w:sz w:val="20"/>
                <w:szCs w:val="16"/>
              </w:rPr>
              <w:t>ID</w:t>
            </w:r>
          </w:p>
        </w:tc>
        <w:tc>
          <w:tcPr>
            <w:tcW w:w="7364" w:type="dxa"/>
          </w:tcPr>
          <w:p w14:paraId="08EBB2CB" w14:textId="436A3B60" w:rsidR="2A97DEEF" w:rsidRPr="00135213" w:rsidRDefault="2A97DEEF" w:rsidP="00F962BA">
            <w:pPr>
              <w:ind w:firstLine="0"/>
              <w:jc w:val="left"/>
              <w:rPr>
                <w:rFonts w:cs="Arial"/>
                <w:sz w:val="20"/>
                <w:szCs w:val="16"/>
              </w:rPr>
            </w:pPr>
            <w:r w:rsidRPr="00135213">
              <w:rPr>
                <w:rFonts w:cs="Arial"/>
                <w:sz w:val="20"/>
                <w:szCs w:val="16"/>
              </w:rPr>
              <w:t>UC 004</w:t>
            </w:r>
          </w:p>
        </w:tc>
      </w:tr>
      <w:tr w:rsidR="2A97DEEF" w:rsidRPr="00135213" w14:paraId="57E5988D" w14:textId="77777777" w:rsidTr="2A97DEEF">
        <w:tc>
          <w:tcPr>
            <w:tcW w:w="1696" w:type="dxa"/>
          </w:tcPr>
          <w:p w14:paraId="01337857" w14:textId="77777777" w:rsidR="2A97DEEF" w:rsidRPr="00135213" w:rsidRDefault="2A97DEEF" w:rsidP="00F962BA">
            <w:pPr>
              <w:ind w:firstLine="0"/>
              <w:jc w:val="left"/>
              <w:rPr>
                <w:rFonts w:cs="Arial"/>
                <w:b/>
                <w:bCs/>
                <w:sz w:val="20"/>
                <w:szCs w:val="16"/>
              </w:rPr>
            </w:pPr>
            <w:r w:rsidRPr="00135213">
              <w:rPr>
                <w:rFonts w:cs="Arial"/>
                <w:b/>
                <w:bCs/>
                <w:sz w:val="20"/>
                <w:szCs w:val="16"/>
                <w:lang w:eastAsia="en-US"/>
              </w:rPr>
              <w:t>Descrição</w:t>
            </w:r>
          </w:p>
        </w:tc>
        <w:tc>
          <w:tcPr>
            <w:tcW w:w="7364" w:type="dxa"/>
          </w:tcPr>
          <w:p w14:paraId="01E0CBF3" w14:textId="3F5ACC84" w:rsidR="2A97DEEF" w:rsidRPr="00135213" w:rsidRDefault="2A97DEEF" w:rsidP="00F962BA">
            <w:pPr>
              <w:ind w:firstLine="0"/>
              <w:jc w:val="left"/>
              <w:rPr>
                <w:rFonts w:cs="Arial"/>
                <w:sz w:val="20"/>
                <w:szCs w:val="16"/>
              </w:rPr>
            </w:pPr>
            <w:r w:rsidRPr="00135213">
              <w:rPr>
                <w:rFonts w:cs="Arial"/>
                <w:sz w:val="20"/>
                <w:szCs w:val="16"/>
              </w:rPr>
              <w:t>Este caso de uso tem por objetivo sugerir a quantidade correta de da medicação a ser utilizada.</w:t>
            </w:r>
          </w:p>
        </w:tc>
      </w:tr>
      <w:tr w:rsidR="2A97DEEF" w:rsidRPr="00135213" w14:paraId="104C7417" w14:textId="77777777" w:rsidTr="2A97DEEF">
        <w:tc>
          <w:tcPr>
            <w:tcW w:w="1696" w:type="dxa"/>
          </w:tcPr>
          <w:p w14:paraId="55206FCD" w14:textId="77777777" w:rsidR="2A97DEEF" w:rsidRPr="00135213" w:rsidRDefault="2A97DEEF" w:rsidP="00F962BA">
            <w:pPr>
              <w:ind w:firstLine="0"/>
              <w:jc w:val="left"/>
              <w:rPr>
                <w:rFonts w:cs="Arial"/>
                <w:b/>
                <w:bCs/>
                <w:sz w:val="20"/>
                <w:szCs w:val="16"/>
              </w:rPr>
            </w:pPr>
            <w:r w:rsidRPr="00135213">
              <w:rPr>
                <w:rFonts w:cs="Arial"/>
                <w:b/>
                <w:bCs/>
                <w:sz w:val="20"/>
                <w:szCs w:val="16"/>
              </w:rPr>
              <w:t>Ator Primário</w:t>
            </w:r>
          </w:p>
        </w:tc>
        <w:tc>
          <w:tcPr>
            <w:tcW w:w="7364" w:type="dxa"/>
          </w:tcPr>
          <w:p w14:paraId="236143F0" w14:textId="77777777" w:rsidR="2A97DEEF" w:rsidRPr="00135213" w:rsidRDefault="2A97DEEF" w:rsidP="00F962BA">
            <w:pPr>
              <w:ind w:firstLine="0"/>
              <w:jc w:val="left"/>
              <w:rPr>
                <w:rFonts w:cs="Arial"/>
                <w:sz w:val="20"/>
                <w:szCs w:val="16"/>
              </w:rPr>
            </w:pPr>
            <w:r w:rsidRPr="00135213">
              <w:rPr>
                <w:rFonts w:cs="Arial"/>
                <w:sz w:val="20"/>
                <w:szCs w:val="16"/>
              </w:rPr>
              <w:t>Paciente</w:t>
            </w:r>
          </w:p>
        </w:tc>
      </w:tr>
      <w:tr w:rsidR="2A97DEEF" w:rsidRPr="00135213" w14:paraId="158B8D08" w14:textId="77777777" w:rsidTr="2A97DEEF">
        <w:tc>
          <w:tcPr>
            <w:tcW w:w="1696" w:type="dxa"/>
          </w:tcPr>
          <w:p w14:paraId="4EA5AE0C" w14:textId="77777777" w:rsidR="2A97DEEF" w:rsidRPr="00135213" w:rsidRDefault="2A97DEEF" w:rsidP="00F962BA">
            <w:pPr>
              <w:ind w:firstLine="0"/>
              <w:jc w:val="left"/>
              <w:rPr>
                <w:rFonts w:cs="Arial"/>
                <w:b/>
                <w:bCs/>
                <w:sz w:val="20"/>
                <w:szCs w:val="16"/>
              </w:rPr>
            </w:pPr>
            <w:r w:rsidRPr="00135213">
              <w:rPr>
                <w:rFonts w:cs="Arial"/>
                <w:b/>
                <w:bCs/>
                <w:sz w:val="20"/>
                <w:szCs w:val="16"/>
              </w:rPr>
              <w:t>Pré-condição</w:t>
            </w:r>
          </w:p>
        </w:tc>
        <w:tc>
          <w:tcPr>
            <w:tcW w:w="7364" w:type="dxa"/>
          </w:tcPr>
          <w:p w14:paraId="3A3467D0" w14:textId="3D14B9EC" w:rsidR="2A97DEEF" w:rsidRPr="00135213" w:rsidRDefault="2A97DEEF" w:rsidP="00F962BA">
            <w:pPr>
              <w:ind w:firstLine="0"/>
              <w:jc w:val="left"/>
              <w:rPr>
                <w:rFonts w:cs="Arial"/>
                <w:sz w:val="20"/>
                <w:szCs w:val="16"/>
              </w:rPr>
            </w:pPr>
            <w:r w:rsidRPr="00135213">
              <w:rPr>
                <w:rFonts w:cs="Arial"/>
                <w:sz w:val="20"/>
                <w:szCs w:val="16"/>
              </w:rPr>
              <w:t>Os dados serão apresentados somente após ser executado pelo menos o UC002.</w:t>
            </w:r>
          </w:p>
        </w:tc>
      </w:tr>
      <w:tr w:rsidR="2A97DEEF" w:rsidRPr="00135213" w14:paraId="50D0E5DE" w14:textId="77777777" w:rsidTr="2A97DEEF">
        <w:tc>
          <w:tcPr>
            <w:tcW w:w="1696" w:type="dxa"/>
          </w:tcPr>
          <w:p w14:paraId="454E3665" w14:textId="77777777" w:rsidR="2A97DEEF" w:rsidRPr="00135213" w:rsidRDefault="2A97DEEF" w:rsidP="00F962BA">
            <w:pPr>
              <w:ind w:firstLine="0"/>
              <w:jc w:val="left"/>
              <w:rPr>
                <w:rFonts w:cs="Arial"/>
                <w:b/>
                <w:bCs/>
                <w:sz w:val="20"/>
                <w:szCs w:val="16"/>
              </w:rPr>
            </w:pPr>
            <w:r w:rsidRPr="00135213">
              <w:rPr>
                <w:rFonts w:cs="Arial"/>
                <w:b/>
                <w:bCs/>
                <w:sz w:val="20"/>
                <w:szCs w:val="16"/>
              </w:rPr>
              <w:t>Cenário Principal</w:t>
            </w:r>
          </w:p>
        </w:tc>
        <w:tc>
          <w:tcPr>
            <w:tcW w:w="7364" w:type="dxa"/>
          </w:tcPr>
          <w:p w14:paraId="52264D7E" w14:textId="77777777" w:rsidR="2A97DEEF" w:rsidRPr="00135213" w:rsidRDefault="2A97DEEF" w:rsidP="00F962BA">
            <w:pPr>
              <w:pStyle w:val="PargrafodaLista"/>
              <w:numPr>
                <w:ilvl w:val="0"/>
                <w:numId w:val="13"/>
              </w:numPr>
              <w:spacing w:after="0"/>
              <w:contextualSpacing w:val="0"/>
              <w:rPr>
                <w:rFonts w:ascii="Arial" w:hAnsi="Arial" w:cs="Arial"/>
                <w:sz w:val="20"/>
                <w:szCs w:val="16"/>
              </w:rPr>
            </w:pPr>
            <w:r w:rsidRPr="00135213">
              <w:rPr>
                <w:rFonts w:ascii="Arial" w:hAnsi="Arial" w:cs="Arial"/>
                <w:sz w:val="20"/>
                <w:szCs w:val="16"/>
              </w:rPr>
              <w:t>O use case inicia após o usuário informar o resultado do exame de destro e/ou os alimentos consumidos.</w:t>
            </w:r>
          </w:p>
          <w:p w14:paraId="3D07FD33" w14:textId="77777777" w:rsidR="2A97DEEF" w:rsidRPr="00135213" w:rsidRDefault="2A97DEEF" w:rsidP="00F962BA">
            <w:pPr>
              <w:pStyle w:val="PargrafodaLista"/>
              <w:numPr>
                <w:ilvl w:val="0"/>
                <w:numId w:val="13"/>
              </w:numPr>
              <w:spacing w:after="0"/>
              <w:contextualSpacing w:val="0"/>
              <w:rPr>
                <w:rFonts w:ascii="Arial" w:hAnsi="Arial" w:cs="Arial"/>
                <w:sz w:val="20"/>
                <w:szCs w:val="16"/>
              </w:rPr>
            </w:pPr>
            <w:r w:rsidRPr="00135213">
              <w:rPr>
                <w:rFonts w:ascii="Arial" w:hAnsi="Arial" w:cs="Arial"/>
                <w:sz w:val="20"/>
                <w:szCs w:val="16"/>
              </w:rPr>
              <w:t>O sistema valida os campos obrigatórios</w:t>
            </w:r>
          </w:p>
          <w:p w14:paraId="265C2392" w14:textId="77777777" w:rsidR="2A97DEEF" w:rsidRPr="00135213" w:rsidRDefault="2A97DEEF" w:rsidP="00F962BA">
            <w:pPr>
              <w:pStyle w:val="PargrafodaLista"/>
              <w:numPr>
                <w:ilvl w:val="0"/>
                <w:numId w:val="13"/>
              </w:numPr>
              <w:spacing w:after="0"/>
              <w:contextualSpacing w:val="0"/>
              <w:rPr>
                <w:rFonts w:ascii="Arial" w:hAnsi="Arial" w:cs="Arial"/>
                <w:sz w:val="20"/>
                <w:szCs w:val="16"/>
              </w:rPr>
            </w:pPr>
            <w:r w:rsidRPr="00135213">
              <w:rPr>
                <w:rFonts w:ascii="Arial" w:hAnsi="Arial" w:cs="Arial"/>
                <w:sz w:val="20"/>
                <w:szCs w:val="16"/>
              </w:rPr>
              <w:t>O sistema deverá calcular a quantidade de insulina/comprimido, tendo como referência o resultado do destro e a quantidade de carboidratos ingeridos.</w:t>
            </w:r>
          </w:p>
          <w:p w14:paraId="628D57FA" w14:textId="77777777" w:rsidR="2A97DEEF" w:rsidRPr="00135213" w:rsidRDefault="2A97DEEF" w:rsidP="00F962BA">
            <w:pPr>
              <w:pStyle w:val="PargrafodaLista"/>
              <w:numPr>
                <w:ilvl w:val="0"/>
                <w:numId w:val="13"/>
              </w:numPr>
              <w:spacing w:after="0"/>
              <w:contextualSpacing w:val="0"/>
              <w:rPr>
                <w:rFonts w:ascii="Arial" w:hAnsi="Arial" w:cs="Arial"/>
                <w:sz w:val="20"/>
                <w:szCs w:val="16"/>
              </w:rPr>
            </w:pPr>
            <w:r w:rsidRPr="00135213">
              <w:rPr>
                <w:rFonts w:ascii="Arial" w:hAnsi="Arial" w:cs="Arial"/>
                <w:sz w:val="20"/>
                <w:szCs w:val="16"/>
              </w:rPr>
              <w:t xml:space="preserve">O sistema sugere a quantidade de medicamento. </w:t>
            </w:r>
          </w:p>
        </w:tc>
      </w:tr>
      <w:tr w:rsidR="2A97DEEF" w:rsidRPr="00135213" w14:paraId="06B6D640" w14:textId="77777777" w:rsidTr="2A97DEEF">
        <w:tc>
          <w:tcPr>
            <w:tcW w:w="1696" w:type="dxa"/>
          </w:tcPr>
          <w:p w14:paraId="3ECDC972" w14:textId="77777777" w:rsidR="2A97DEEF" w:rsidRPr="00135213" w:rsidRDefault="2A97DEEF" w:rsidP="00F962BA">
            <w:pPr>
              <w:ind w:firstLine="0"/>
              <w:jc w:val="left"/>
              <w:rPr>
                <w:rFonts w:cs="Arial"/>
                <w:b/>
                <w:bCs/>
                <w:sz w:val="20"/>
                <w:szCs w:val="16"/>
              </w:rPr>
            </w:pPr>
            <w:r w:rsidRPr="00135213">
              <w:rPr>
                <w:rFonts w:cs="Arial"/>
                <w:b/>
                <w:bCs/>
                <w:sz w:val="20"/>
                <w:szCs w:val="16"/>
              </w:rPr>
              <w:t>Pós-condição</w:t>
            </w:r>
          </w:p>
        </w:tc>
        <w:tc>
          <w:tcPr>
            <w:tcW w:w="7364" w:type="dxa"/>
          </w:tcPr>
          <w:p w14:paraId="02629EF7" w14:textId="77777777" w:rsidR="2A97DEEF" w:rsidRPr="00135213" w:rsidRDefault="2A97DEEF" w:rsidP="00F962BA">
            <w:pPr>
              <w:ind w:firstLine="0"/>
              <w:jc w:val="left"/>
              <w:rPr>
                <w:rFonts w:cs="Arial"/>
                <w:sz w:val="20"/>
                <w:szCs w:val="16"/>
              </w:rPr>
            </w:pPr>
            <w:r w:rsidRPr="00135213">
              <w:rPr>
                <w:rFonts w:cs="Arial"/>
                <w:sz w:val="20"/>
                <w:szCs w:val="16"/>
              </w:rPr>
              <w:t>Nenhuma.</w:t>
            </w:r>
          </w:p>
        </w:tc>
      </w:tr>
      <w:tr w:rsidR="2A97DEEF" w:rsidRPr="00135213" w14:paraId="32B88FC0" w14:textId="77777777" w:rsidTr="2A97DEEF">
        <w:tc>
          <w:tcPr>
            <w:tcW w:w="1696" w:type="dxa"/>
          </w:tcPr>
          <w:p w14:paraId="16900BD1" w14:textId="77777777" w:rsidR="2A97DEEF" w:rsidRPr="00135213" w:rsidRDefault="2A97DEEF" w:rsidP="00F962BA">
            <w:pPr>
              <w:ind w:firstLine="0"/>
              <w:jc w:val="left"/>
              <w:rPr>
                <w:rFonts w:cs="Arial"/>
                <w:b/>
                <w:bCs/>
                <w:sz w:val="20"/>
                <w:szCs w:val="16"/>
              </w:rPr>
            </w:pPr>
            <w:r w:rsidRPr="00135213">
              <w:rPr>
                <w:rFonts w:cs="Arial"/>
                <w:b/>
                <w:bCs/>
                <w:sz w:val="20"/>
                <w:szCs w:val="16"/>
              </w:rPr>
              <w:t>Cenário Alternativo</w:t>
            </w:r>
          </w:p>
        </w:tc>
        <w:tc>
          <w:tcPr>
            <w:tcW w:w="7364" w:type="dxa"/>
          </w:tcPr>
          <w:p w14:paraId="5B314B89" w14:textId="77777777" w:rsidR="2A97DEEF" w:rsidRPr="00135213" w:rsidRDefault="2A97DEEF" w:rsidP="00F962BA">
            <w:pPr>
              <w:ind w:firstLine="0"/>
              <w:jc w:val="left"/>
              <w:rPr>
                <w:rFonts w:cs="Arial"/>
                <w:sz w:val="20"/>
                <w:szCs w:val="16"/>
              </w:rPr>
            </w:pPr>
            <w:r w:rsidRPr="00135213">
              <w:rPr>
                <w:rFonts w:cs="Arial"/>
                <w:sz w:val="20"/>
                <w:szCs w:val="16"/>
              </w:rPr>
              <w:t>2a – Resultado do destro não informados</w:t>
            </w:r>
          </w:p>
          <w:p w14:paraId="750F9C22" w14:textId="77777777" w:rsidR="2A97DEEF" w:rsidRPr="00135213" w:rsidRDefault="2A97DEEF" w:rsidP="00F962BA">
            <w:pPr>
              <w:ind w:firstLine="0"/>
              <w:jc w:val="left"/>
              <w:rPr>
                <w:rFonts w:cs="Arial"/>
                <w:sz w:val="20"/>
                <w:szCs w:val="16"/>
              </w:rPr>
            </w:pPr>
            <w:r w:rsidRPr="00135213">
              <w:rPr>
                <w:rFonts w:cs="Arial"/>
                <w:sz w:val="20"/>
                <w:szCs w:val="16"/>
              </w:rPr>
              <w:t xml:space="preserve">        2a. 1 O sistema informa que o atributo resultado de destro é obrigatório.</w:t>
            </w:r>
          </w:p>
          <w:p w14:paraId="4E63DF34" w14:textId="77777777" w:rsidR="2A97DEEF" w:rsidRPr="00135213" w:rsidRDefault="2A97DEEF" w:rsidP="00F962BA">
            <w:pPr>
              <w:ind w:firstLine="0"/>
              <w:jc w:val="left"/>
              <w:rPr>
                <w:rFonts w:cs="Arial"/>
                <w:sz w:val="20"/>
                <w:szCs w:val="16"/>
              </w:rPr>
            </w:pPr>
            <w:r w:rsidRPr="00135213">
              <w:rPr>
                <w:rFonts w:cs="Arial"/>
                <w:sz w:val="20"/>
                <w:szCs w:val="16"/>
              </w:rPr>
              <w:t xml:space="preserve">        2b. 2 Retorna ao passo 1 no cenário principal</w:t>
            </w:r>
          </w:p>
        </w:tc>
      </w:tr>
    </w:tbl>
    <w:p w14:paraId="328C1167" w14:textId="4FAD8357" w:rsidR="2A97DEEF" w:rsidRDefault="001C5D70" w:rsidP="00F962BA">
      <w:pPr>
        <w:ind w:firstLine="0"/>
        <w:jc w:val="center"/>
        <w:rPr>
          <w:sz w:val="20"/>
        </w:rPr>
      </w:pPr>
      <w:r w:rsidRPr="00747E13">
        <w:rPr>
          <w:b/>
          <w:sz w:val="20"/>
        </w:rPr>
        <w:t xml:space="preserve">Fonte: </w:t>
      </w:r>
      <w:r w:rsidRPr="00747E13">
        <w:rPr>
          <w:sz w:val="20"/>
        </w:rPr>
        <w:t>Autor</w:t>
      </w:r>
    </w:p>
    <w:p w14:paraId="2353C248" w14:textId="77777777" w:rsidR="005F42E3" w:rsidRDefault="005F42E3" w:rsidP="00B762DC">
      <w:pPr>
        <w:ind w:firstLine="0"/>
        <w:jc w:val="center"/>
        <w:rPr>
          <w:b/>
          <w:sz w:val="20"/>
          <w:szCs w:val="24"/>
        </w:rPr>
      </w:pPr>
    </w:p>
    <w:p w14:paraId="7C891894" w14:textId="55B8885A" w:rsidR="00B762DC" w:rsidRPr="00B762DC" w:rsidRDefault="00FA11FE" w:rsidP="00B762DC">
      <w:pPr>
        <w:ind w:firstLine="0"/>
        <w:jc w:val="center"/>
        <w:rPr>
          <w:b/>
          <w:szCs w:val="24"/>
        </w:rPr>
      </w:pPr>
      <w:r w:rsidRPr="0071772B">
        <w:rPr>
          <w:b/>
          <w:sz w:val="20"/>
          <w:szCs w:val="24"/>
        </w:rPr>
        <w:t>Quadro 9</w:t>
      </w:r>
      <w:r w:rsidR="00B762DC" w:rsidRPr="0071772B">
        <w:rPr>
          <w:sz w:val="20"/>
          <w:szCs w:val="24"/>
        </w:rPr>
        <w:t xml:space="preserve"> – </w:t>
      </w:r>
      <w:r w:rsidR="0071772B">
        <w:rPr>
          <w:sz w:val="20"/>
          <w:szCs w:val="24"/>
        </w:rPr>
        <w:t>Registrar/Confirmar aplicação</w:t>
      </w:r>
      <w:r w:rsidR="00B762DC" w:rsidRPr="00B762DC">
        <w:rPr>
          <w:b/>
          <w:szCs w:val="24"/>
        </w:rPr>
        <w:t xml:space="preserve"> </w:t>
      </w:r>
    </w:p>
    <w:tbl>
      <w:tblPr>
        <w:tblStyle w:val="Tabelacomgrade1"/>
        <w:tblW w:w="0" w:type="auto"/>
        <w:jc w:val="center"/>
        <w:tblLook w:val="04A0" w:firstRow="1" w:lastRow="0" w:firstColumn="1" w:lastColumn="0" w:noHBand="0" w:noVBand="1"/>
      </w:tblPr>
      <w:tblGrid>
        <w:gridCol w:w="1810"/>
        <w:gridCol w:w="7250"/>
      </w:tblGrid>
      <w:tr w:rsidR="00B06D46" w:rsidRPr="00135213" w14:paraId="168D63C9" w14:textId="77777777" w:rsidTr="376877BD">
        <w:trPr>
          <w:trHeight w:val="283"/>
          <w:jc w:val="center"/>
        </w:trPr>
        <w:tc>
          <w:tcPr>
            <w:tcW w:w="0" w:type="auto"/>
            <w:gridSpan w:val="2"/>
          </w:tcPr>
          <w:p w14:paraId="0E90617C" w14:textId="550D685E" w:rsidR="00B06D46" w:rsidRPr="00135213" w:rsidRDefault="2A97DEEF" w:rsidP="00F962BA">
            <w:pPr>
              <w:suppressAutoHyphens w:val="0"/>
              <w:spacing w:line="240" w:lineRule="auto"/>
              <w:ind w:firstLine="0"/>
              <w:jc w:val="left"/>
              <w:rPr>
                <w:color w:val="000000" w:themeColor="text1"/>
                <w:sz w:val="20"/>
                <w:szCs w:val="16"/>
                <w:lang w:eastAsia="en-US"/>
              </w:rPr>
            </w:pPr>
            <w:r w:rsidRPr="00135213">
              <w:rPr>
                <w:rFonts w:cs="Arial"/>
                <w:b/>
                <w:bCs/>
                <w:sz w:val="20"/>
                <w:szCs w:val="16"/>
                <w:lang w:eastAsia="en-US"/>
              </w:rPr>
              <w:t xml:space="preserve">Caso de Uso – </w:t>
            </w:r>
            <w:r w:rsidRPr="00135213">
              <w:rPr>
                <w:color w:val="000000" w:themeColor="text1"/>
                <w:sz w:val="20"/>
                <w:szCs w:val="16"/>
              </w:rPr>
              <w:t>Registrar/Confirmar aplicação</w:t>
            </w:r>
          </w:p>
        </w:tc>
      </w:tr>
      <w:tr w:rsidR="009E2873" w:rsidRPr="00135213" w14:paraId="708A3001" w14:textId="77777777" w:rsidTr="376877BD">
        <w:trPr>
          <w:trHeight w:val="283"/>
          <w:jc w:val="center"/>
        </w:trPr>
        <w:tc>
          <w:tcPr>
            <w:tcW w:w="0" w:type="auto"/>
          </w:tcPr>
          <w:p w14:paraId="470E0940" w14:textId="77777777" w:rsidR="00B06D46" w:rsidRPr="00135213" w:rsidRDefault="00B06D46"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ID</w:t>
            </w:r>
          </w:p>
        </w:tc>
        <w:tc>
          <w:tcPr>
            <w:tcW w:w="0" w:type="auto"/>
          </w:tcPr>
          <w:p w14:paraId="30FAB019" w14:textId="252224A0" w:rsidR="00B06D46" w:rsidRPr="00135213" w:rsidRDefault="2A97DEEF" w:rsidP="00F962BA">
            <w:pPr>
              <w:suppressAutoHyphens w:val="0"/>
              <w:spacing w:line="240" w:lineRule="auto"/>
              <w:ind w:firstLine="0"/>
              <w:jc w:val="left"/>
              <w:rPr>
                <w:rFonts w:cs="Arial"/>
                <w:sz w:val="20"/>
                <w:szCs w:val="16"/>
                <w:lang w:eastAsia="en-US"/>
              </w:rPr>
            </w:pPr>
            <w:r w:rsidRPr="00135213">
              <w:rPr>
                <w:rFonts w:cs="Arial"/>
                <w:sz w:val="20"/>
                <w:szCs w:val="16"/>
                <w:lang w:eastAsia="en-US"/>
              </w:rPr>
              <w:t>UC 005</w:t>
            </w:r>
          </w:p>
        </w:tc>
      </w:tr>
      <w:tr w:rsidR="009E2873" w:rsidRPr="00135213" w14:paraId="19474D4C" w14:textId="77777777" w:rsidTr="376877BD">
        <w:trPr>
          <w:trHeight w:val="283"/>
          <w:jc w:val="center"/>
        </w:trPr>
        <w:tc>
          <w:tcPr>
            <w:tcW w:w="0" w:type="auto"/>
          </w:tcPr>
          <w:p w14:paraId="34DD6046" w14:textId="77777777" w:rsidR="00B06D46" w:rsidRPr="00135213" w:rsidRDefault="00B06D46"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lastRenderedPageBreak/>
              <w:t>Descrição</w:t>
            </w:r>
          </w:p>
        </w:tc>
        <w:tc>
          <w:tcPr>
            <w:tcW w:w="0" w:type="auto"/>
          </w:tcPr>
          <w:p w14:paraId="7DCA88FD" w14:textId="65E9AE19" w:rsidR="00B06D46" w:rsidRPr="00135213" w:rsidRDefault="2A97DEEF" w:rsidP="00F962BA">
            <w:pPr>
              <w:suppressAutoHyphens w:val="0"/>
              <w:spacing w:line="240" w:lineRule="auto"/>
              <w:ind w:firstLine="0"/>
              <w:jc w:val="left"/>
              <w:rPr>
                <w:rFonts w:cs="Arial"/>
                <w:sz w:val="20"/>
                <w:szCs w:val="16"/>
                <w:lang w:eastAsia="en-US"/>
              </w:rPr>
            </w:pPr>
            <w:r w:rsidRPr="00135213">
              <w:rPr>
                <w:rFonts w:cs="Arial"/>
                <w:sz w:val="20"/>
                <w:szCs w:val="16"/>
                <w:lang w:eastAsia="en-US"/>
              </w:rPr>
              <w:t>Este caso de uso tem por finalidade fazer o cadastro das quantidades das medicações feitas pelo usuário</w:t>
            </w:r>
          </w:p>
        </w:tc>
      </w:tr>
      <w:tr w:rsidR="009E2873" w:rsidRPr="00135213" w14:paraId="61315BF9" w14:textId="77777777" w:rsidTr="376877BD">
        <w:trPr>
          <w:trHeight w:val="283"/>
          <w:jc w:val="center"/>
        </w:trPr>
        <w:tc>
          <w:tcPr>
            <w:tcW w:w="0" w:type="auto"/>
          </w:tcPr>
          <w:p w14:paraId="197DBE49" w14:textId="77777777" w:rsidR="00B06D46" w:rsidRPr="00135213" w:rsidRDefault="00B06D46"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Ator Primário</w:t>
            </w:r>
          </w:p>
        </w:tc>
        <w:tc>
          <w:tcPr>
            <w:tcW w:w="0" w:type="auto"/>
          </w:tcPr>
          <w:p w14:paraId="3F8A29D8" w14:textId="77777777" w:rsidR="00B06D46" w:rsidRPr="00135213" w:rsidRDefault="00B06D46" w:rsidP="00F962BA">
            <w:pPr>
              <w:suppressAutoHyphens w:val="0"/>
              <w:spacing w:line="240" w:lineRule="auto"/>
              <w:ind w:firstLine="0"/>
              <w:jc w:val="left"/>
              <w:rPr>
                <w:rFonts w:cs="Arial"/>
                <w:sz w:val="20"/>
                <w:szCs w:val="16"/>
                <w:lang w:eastAsia="en-US"/>
              </w:rPr>
            </w:pPr>
            <w:r w:rsidRPr="00135213">
              <w:rPr>
                <w:rFonts w:cs="Arial"/>
                <w:sz w:val="20"/>
                <w:szCs w:val="16"/>
                <w:lang w:eastAsia="pt-BR"/>
              </w:rPr>
              <w:t>Paciente</w:t>
            </w:r>
          </w:p>
        </w:tc>
      </w:tr>
      <w:tr w:rsidR="009E2873" w:rsidRPr="00135213" w14:paraId="0182953B" w14:textId="77777777" w:rsidTr="376877BD">
        <w:trPr>
          <w:trHeight w:val="283"/>
          <w:jc w:val="center"/>
        </w:trPr>
        <w:tc>
          <w:tcPr>
            <w:tcW w:w="0" w:type="auto"/>
          </w:tcPr>
          <w:p w14:paraId="029383D0" w14:textId="77777777" w:rsidR="00B06D46" w:rsidRPr="00135213" w:rsidRDefault="00B06D46"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Pré-condição</w:t>
            </w:r>
          </w:p>
        </w:tc>
        <w:tc>
          <w:tcPr>
            <w:tcW w:w="0" w:type="auto"/>
          </w:tcPr>
          <w:p w14:paraId="24B4222E" w14:textId="7A2AB71C" w:rsidR="00B06D46" w:rsidRPr="00135213" w:rsidRDefault="2A97DEEF" w:rsidP="00F962BA">
            <w:pPr>
              <w:suppressAutoHyphens w:val="0"/>
              <w:spacing w:line="240" w:lineRule="auto"/>
              <w:ind w:firstLine="0"/>
              <w:jc w:val="left"/>
              <w:rPr>
                <w:rFonts w:cs="Arial"/>
                <w:sz w:val="20"/>
                <w:szCs w:val="16"/>
                <w:lang w:eastAsia="pt-BR"/>
              </w:rPr>
            </w:pPr>
            <w:r w:rsidRPr="00135213">
              <w:rPr>
                <w:rFonts w:cs="Arial"/>
                <w:sz w:val="20"/>
                <w:szCs w:val="16"/>
                <w:lang w:eastAsia="pt-BR"/>
              </w:rPr>
              <w:t>Deve ter sido apresentado a sugestão ao usuário.</w:t>
            </w:r>
          </w:p>
        </w:tc>
      </w:tr>
      <w:tr w:rsidR="009E2873" w:rsidRPr="00135213" w14:paraId="22AA7CFD" w14:textId="77777777" w:rsidTr="376877BD">
        <w:trPr>
          <w:trHeight w:val="268"/>
          <w:jc w:val="center"/>
        </w:trPr>
        <w:tc>
          <w:tcPr>
            <w:tcW w:w="0" w:type="auto"/>
          </w:tcPr>
          <w:p w14:paraId="70FA86E9" w14:textId="77777777" w:rsidR="00B06D46" w:rsidRPr="00135213" w:rsidRDefault="00B06D46"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Cenário Principal</w:t>
            </w:r>
          </w:p>
          <w:p w14:paraId="384BA73E" w14:textId="77777777" w:rsidR="00B06D46" w:rsidRPr="00135213" w:rsidRDefault="00B06D46" w:rsidP="00F962BA">
            <w:pPr>
              <w:suppressAutoHyphens w:val="0"/>
              <w:spacing w:line="240" w:lineRule="auto"/>
              <w:ind w:firstLine="0"/>
              <w:jc w:val="left"/>
              <w:rPr>
                <w:rFonts w:cs="Arial"/>
                <w:b/>
                <w:sz w:val="20"/>
                <w:szCs w:val="16"/>
                <w:lang w:eastAsia="en-US"/>
              </w:rPr>
            </w:pPr>
          </w:p>
        </w:tc>
        <w:tc>
          <w:tcPr>
            <w:tcW w:w="0" w:type="auto"/>
          </w:tcPr>
          <w:p w14:paraId="3BD160CB" w14:textId="07B9EE59" w:rsidR="00B06D46" w:rsidRPr="00135213" w:rsidRDefault="2A97DEEF" w:rsidP="00F962BA">
            <w:pPr>
              <w:spacing w:line="240" w:lineRule="auto"/>
              <w:ind w:left="360" w:firstLine="0"/>
              <w:rPr>
                <w:rFonts w:cs="Arial"/>
                <w:sz w:val="20"/>
                <w:szCs w:val="16"/>
              </w:rPr>
            </w:pPr>
            <w:r w:rsidRPr="00135213">
              <w:rPr>
                <w:rFonts w:cs="Arial"/>
                <w:sz w:val="20"/>
                <w:szCs w:val="16"/>
              </w:rPr>
              <w:t>1. O use case inicia após o sistema exibir a sugestão ao usuário.</w:t>
            </w:r>
          </w:p>
          <w:p w14:paraId="7B5B9F61" w14:textId="0E0851C3" w:rsidR="009E2873" w:rsidRPr="00135213" w:rsidRDefault="2A97DEEF" w:rsidP="00F962BA">
            <w:pPr>
              <w:pStyle w:val="PargrafodaLista"/>
              <w:numPr>
                <w:ilvl w:val="0"/>
                <w:numId w:val="16"/>
              </w:numPr>
              <w:spacing w:after="0" w:line="240" w:lineRule="auto"/>
              <w:contextualSpacing w:val="0"/>
              <w:rPr>
                <w:rFonts w:ascii="Arial" w:hAnsi="Arial" w:cs="Arial"/>
                <w:sz w:val="20"/>
                <w:szCs w:val="16"/>
              </w:rPr>
            </w:pPr>
            <w:r w:rsidRPr="00135213">
              <w:rPr>
                <w:rFonts w:ascii="Arial" w:hAnsi="Arial" w:cs="Arial"/>
                <w:sz w:val="20"/>
                <w:szCs w:val="16"/>
              </w:rPr>
              <w:t>O sistema abre um formulário de observações.</w:t>
            </w:r>
          </w:p>
          <w:p w14:paraId="425EBE90" w14:textId="0DF235CD" w:rsidR="00502697" w:rsidRPr="00135213" w:rsidRDefault="2A97DEEF" w:rsidP="00F962BA">
            <w:pPr>
              <w:pStyle w:val="PargrafodaLista"/>
              <w:numPr>
                <w:ilvl w:val="0"/>
                <w:numId w:val="16"/>
              </w:numPr>
              <w:spacing w:after="0" w:line="240" w:lineRule="auto"/>
              <w:contextualSpacing w:val="0"/>
              <w:rPr>
                <w:rFonts w:ascii="Arial" w:hAnsi="Arial" w:cs="Arial"/>
                <w:sz w:val="20"/>
                <w:szCs w:val="16"/>
              </w:rPr>
            </w:pPr>
            <w:r w:rsidRPr="00135213">
              <w:rPr>
                <w:rFonts w:ascii="Arial" w:hAnsi="Arial" w:cs="Arial"/>
                <w:sz w:val="20"/>
                <w:szCs w:val="16"/>
              </w:rPr>
              <w:t>O usuário, anota a quantidade que foi aplicada caso seja diferente da sugestão.</w:t>
            </w:r>
          </w:p>
          <w:p w14:paraId="65461B27" w14:textId="57394DBE" w:rsidR="2A97DEEF" w:rsidRPr="00135213" w:rsidRDefault="2A97DEEF" w:rsidP="00F962BA">
            <w:pPr>
              <w:pStyle w:val="PargrafodaLista"/>
              <w:numPr>
                <w:ilvl w:val="0"/>
                <w:numId w:val="16"/>
              </w:numPr>
              <w:spacing w:after="0" w:line="240" w:lineRule="auto"/>
              <w:contextualSpacing w:val="0"/>
              <w:rPr>
                <w:rFonts w:ascii="Arial" w:eastAsia="Arial" w:hAnsi="Arial" w:cs="Arial"/>
                <w:sz w:val="20"/>
                <w:szCs w:val="16"/>
              </w:rPr>
            </w:pPr>
            <w:r w:rsidRPr="00135213">
              <w:rPr>
                <w:rFonts w:ascii="Arial" w:hAnsi="Arial" w:cs="Arial"/>
                <w:sz w:val="20"/>
                <w:szCs w:val="16"/>
              </w:rPr>
              <w:t>O sistema carrega uma caixa de confirmação.</w:t>
            </w:r>
          </w:p>
          <w:p w14:paraId="3BBD7831" w14:textId="1D6A2EBB" w:rsidR="2A97DEEF" w:rsidRPr="00135213" w:rsidRDefault="2A97DEEF" w:rsidP="00F962BA">
            <w:pPr>
              <w:pStyle w:val="PargrafodaLista"/>
              <w:numPr>
                <w:ilvl w:val="0"/>
                <w:numId w:val="16"/>
              </w:numPr>
              <w:spacing w:after="0" w:line="240" w:lineRule="auto"/>
              <w:contextualSpacing w:val="0"/>
              <w:rPr>
                <w:rFonts w:ascii="Arial" w:eastAsia="Arial" w:hAnsi="Arial" w:cs="Arial"/>
                <w:sz w:val="20"/>
                <w:szCs w:val="16"/>
              </w:rPr>
            </w:pPr>
            <w:r w:rsidRPr="00135213">
              <w:rPr>
                <w:rFonts w:ascii="Arial" w:hAnsi="Arial" w:cs="Arial"/>
                <w:sz w:val="20"/>
                <w:szCs w:val="16"/>
              </w:rPr>
              <w:t>O usuário confirma a aplicação.</w:t>
            </w:r>
          </w:p>
          <w:p w14:paraId="3C4A54A8" w14:textId="522B9A4B" w:rsidR="00502697" w:rsidRPr="00135213" w:rsidRDefault="2A97DEEF" w:rsidP="00F962BA">
            <w:pPr>
              <w:pStyle w:val="PargrafodaLista"/>
              <w:numPr>
                <w:ilvl w:val="0"/>
                <w:numId w:val="16"/>
              </w:numPr>
              <w:spacing w:after="0" w:line="240" w:lineRule="auto"/>
              <w:contextualSpacing w:val="0"/>
              <w:rPr>
                <w:rFonts w:ascii="Arial" w:hAnsi="Arial" w:cs="Arial"/>
                <w:sz w:val="20"/>
                <w:szCs w:val="16"/>
              </w:rPr>
            </w:pPr>
            <w:r w:rsidRPr="00135213">
              <w:rPr>
                <w:rFonts w:ascii="Arial" w:hAnsi="Arial" w:cs="Arial"/>
                <w:sz w:val="20"/>
                <w:szCs w:val="16"/>
              </w:rPr>
              <w:t>O sistema salva os dados.</w:t>
            </w:r>
          </w:p>
          <w:p w14:paraId="57A6E8AB" w14:textId="60D778C4" w:rsidR="00502697" w:rsidRPr="00135213" w:rsidRDefault="2A97DEEF" w:rsidP="00F962BA">
            <w:pPr>
              <w:pStyle w:val="PargrafodaLista"/>
              <w:numPr>
                <w:ilvl w:val="0"/>
                <w:numId w:val="16"/>
              </w:numPr>
              <w:spacing w:after="0" w:line="240" w:lineRule="auto"/>
              <w:contextualSpacing w:val="0"/>
              <w:rPr>
                <w:sz w:val="20"/>
                <w:szCs w:val="16"/>
              </w:rPr>
            </w:pPr>
            <w:r w:rsidRPr="00135213">
              <w:rPr>
                <w:rFonts w:ascii="Arial" w:hAnsi="Arial" w:cs="Arial"/>
                <w:sz w:val="20"/>
                <w:szCs w:val="16"/>
              </w:rPr>
              <w:t>O sistema encerra o caso de uso.</w:t>
            </w:r>
          </w:p>
        </w:tc>
      </w:tr>
      <w:tr w:rsidR="009E2873" w:rsidRPr="00135213" w14:paraId="693F5D94" w14:textId="77777777" w:rsidTr="376877BD">
        <w:trPr>
          <w:trHeight w:val="283"/>
          <w:jc w:val="center"/>
        </w:trPr>
        <w:tc>
          <w:tcPr>
            <w:tcW w:w="0" w:type="auto"/>
          </w:tcPr>
          <w:p w14:paraId="5F3147C7" w14:textId="77777777" w:rsidR="00B06D46" w:rsidRPr="00135213" w:rsidRDefault="00B06D46"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Pós-condição</w:t>
            </w:r>
          </w:p>
        </w:tc>
        <w:tc>
          <w:tcPr>
            <w:tcW w:w="0" w:type="auto"/>
          </w:tcPr>
          <w:p w14:paraId="7F36628C" w14:textId="77777777" w:rsidR="00B06D46" w:rsidRPr="00135213" w:rsidRDefault="00B06D46" w:rsidP="00F962BA">
            <w:pPr>
              <w:suppressAutoHyphens w:val="0"/>
              <w:spacing w:line="240" w:lineRule="auto"/>
              <w:ind w:firstLine="0"/>
              <w:jc w:val="left"/>
              <w:rPr>
                <w:rFonts w:cs="Arial"/>
                <w:sz w:val="20"/>
                <w:szCs w:val="16"/>
                <w:lang w:eastAsia="en-US"/>
              </w:rPr>
            </w:pPr>
            <w:r w:rsidRPr="00135213">
              <w:rPr>
                <w:rFonts w:cs="Arial"/>
                <w:sz w:val="20"/>
                <w:szCs w:val="16"/>
                <w:lang w:eastAsia="pt-BR"/>
              </w:rPr>
              <w:t>Nenhuma</w:t>
            </w:r>
          </w:p>
        </w:tc>
      </w:tr>
      <w:tr w:rsidR="009E2873" w:rsidRPr="00135213" w14:paraId="5DBB257A" w14:textId="77777777" w:rsidTr="376877BD">
        <w:trPr>
          <w:trHeight w:val="133"/>
          <w:jc w:val="center"/>
        </w:trPr>
        <w:tc>
          <w:tcPr>
            <w:tcW w:w="0" w:type="auto"/>
          </w:tcPr>
          <w:p w14:paraId="1862CC05" w14:textId="77777777" w:rsidR="00B06D46" w:rsidRPr="00135213" w:rsidRDefault="00B06D46"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Cenário Alternativo</w:t>
            </w:r>
          </w:p>
        </w:tc>
        <w:tc>
          <w:tcPr>
            <w:tcW w:w="0" w:type="auto"/>
          </w:tcPr>
          <w:p w14:paraId="5C9A2692" w14:textId="6CE0CE5C" w:rsidR="00502697" w:rsidRPr="00135213" w:rsidRDefault="2A97DEEF" w:rsidP="00F962BA">
            <w:pPr>
              <w:suppressAutoHyphens w:val="0"/>
              <w:spacing w:line="240" w:lineRule="auto"/>
              <w:ind w:firstLine="0"/>
              <w:jc w:val="left"/>
              <w:rPr>
                <w:rFonts w:cs="Arial"/>
                <w:sz w:val="20"/>
                <w:szCs w:val="16"/>
                <w:lang w:eastAsia="pt-BR"/>
              </w:rPr>
            </w:pPr>
            <w:r w:rsidRPr="00135213">
              <w:rPr>
                <w:rFonts w:cs="Arial"/>
                <w:sz w:val="20"/>
                <w:szCs w:val="16"/>
                <w:lang w:eastAsia="pt-BR"/>
              </w:rPr>
              <w:t>4a – Dados não confirmados.</w:t>
            </w:r>
          </w:p>
          <w:p w14:paraId="2F448A8C" w14:textId="75F772FF" w:rsidR="00B06D46" w:rsidRPr="00135213" w:rsidRDefault="2A97DEEF" w:rsidP="00F962BA">
            <w:pPr>
              <w:suppressAutoHyphens w:val="0"/>
              <w:spacing w:line="240" w:lineRule="auto"/>
              <w:ind w:firstLine="0"/>
              <w:jc w:val="left"/>
              <w:rPr>
                <w:rFonts w:cs="Arial"/>
                <w:sz w:val="20"/>
                <w:szCs w:val="16"/>
                <w:lang w:eastAsia="pt-BR"/>
              </w:rPr>
            </w:pPr>
            <w:r w:rsidRPr="00135213">
              <w:rPr>
                <w:rFonts w:cs="Arial"/>
                <w:sz w:val="20"/>
                <w:szCs w:val="16"/>
                <w:lang w:eastAsia="pt-BR"/>
              </w:rPr>
              <w:t xml:space="preserve">        4a.1 O sistema encerra o caso de uso e retorna uma tela de notificação.</w:t>
            </w:r>
          </w:p>
        </w:tc>
      </w:tr>
    </w:tbl>
    <w:p w14:paraId="7D34F5C7" w14:textId="60BA763C" w:rsidR="00F02F35" w:rsidRDefault="001C5D70" w:rsidP="001C5D70">
      <w:pPr>
        <w:ind w:firstLine="0"/>
        <w:jc w:val="center"/>
        <w:rPr>
          <w:sz w:val="20"/>
        </w:rPr>
      </w:pPr>
      <w:r w:rsidRPr="00747E13">
        <w:rPr>
          <w:b/>
          <w:sz w:val="20"/>
        </w:rPr>
        <w:t xml:space="preserve">Fonte: </w:t>
      </w:r>
      <w:r w:rsidRPr="00747E13">
        <w:rPr>
          <w:sz w:val="20"/>
        </w:rPr>
        <w:t>Autor</w:t>
      </w:r>
    </w:p>
    <w:p w14:paraId="6C56CB70" w14:textId="77777777" w:rsidR="001C5D70" w:rsidRDefault="001C5D70" w:rsidP="001C5D70">
      <w:pPr>
        <w:ind w:firstLine="0"/>
        <w:jc w:val="center"/>
        <w:rPr>
          <w:b/>
          <w:bCs/>
          <w:szCs w:val="24"/>
        </w:rPr>
      </w:pPr>
    </w:p>
    <w:p w14:paraId="395B9886" w14:textId="6213B3C1" w:rsidR="00B762DC" w:rsidRPr="00B762DC" w:rsidRDefault="00FA11FE" w:rsidP="00B762DC">
      <w:pPr>
        <w:ind w:firstLine="0"/>
        <w:jc w:val="center"/>
        <w:rPr>
          <w:b/>
          <w:szCs w:val="24"/>
        </w:rPr>
      </w:pPr>
      <w:r w:rsidRPr="0071772B">
        <w:rPr>
          <w:b/>
          <w:sz w:val="20"/>
          <w:szCs w:val="24"/>
        </w:rPr>
        <w:t>Quadro 10</w:t>
      </w:r>
      <w:r w:rsidR="00B762DC" w:rsidRPr="0071772B">
        <w:rPr>
          <w:sz w:val="20"/>
          <w:szCs w:val="24"/>
        </w:rPr>
        <w:t xml:space="preserve"> – </w:t>
      </w:r>
      <w:r w:rsidR="0071772B">
        <w:rPr>
          <w:sz w:val="20"/>
          <w:szCs w:val="24"/>
        </w:rPr>
        <w:t>Registrar atividades físicas</w:t>
      </w:r>
      <w:r w:rsidR="00B762DC" w:rsidRPr="00B762DC">
        <w:rPr>
          <w:b/>
          <w:szCs w:val="24"/>
        </w:rPr>
        <w:t xml:space="preserve"> </w:t>
      </w:r>
    </w:p>
    <w:tbl>
      <w:tblPr>
        <w:tblStyle w:val="Tabelacomgrade1"/>
        <w:tblW w:w="0" w:type="auto"/>
        <w:jc w:val="center"/>
        <w:tblLook w:val="04A0" w:firstRow="1" w:lastRow="0" w:firstColumn="1" w:lastColumn="0" w:noHBand="0" w:noVBand="1"/>
      </w:tblPr>
      <w:tblGrid>
        <w:gridCol w:w="1619"/>
        <w:gridCol w:w="7441"/>
      </w:tblGrid>
      <w:tr w:rsidR="00A41044" w:rsidRPr="00135213" w14:paraId="12E0DA1D" w14:textId="77777777" w:rsidTr="376877BD">
        <w:trPr>
          <w:trHeight w:val="283"/>
          <w:jc w:val="center"/>
        </w:trPr>
        <w:tc>
          <w:tcPr>
            <w:tcW w:w="0" w:type="auto"/>
            <w:gridSpan w:val="2"/>
          </w:tcPr>
          <w:p w14:paraId="202EFC7F" w14:textId="22F38E9A" w:rsidR="00A41044" w:rsidRPr="00135213" w:rsidRDefault="2A97DEEF" w:rsidP="00F962BA">
            <w:pPr>
              <w:suppressAutoHyphens w:val="0"/>
              <w:spacing w:line="240" w:lineRule="auto"/>
              <w:ind w:firstLine="0"/>
              <w:jc w:val="left"/>
              <w:rPr>
                <w:color w:val="000000" w:themeColor="text1"/>
                <w:sz w:val="20"/>
                <w:szCs w:val="16"/>
                <w:lang w:eastAsia="en-US"/>
              </w:rPr>
            </w:pPr>
            <w:r w:rsidRPr="00135213">
              <w:rPr>
                <w:rFonts w:cs="Arial"/>
                <w:b/>
                <w:bCs/>
                <w:sz w:val="20"/>
                <w:szCs w:val="16"/>
                <w:lang w:eastAsia="en-US"/>
              </w:rPr>
              <w:t xml:space="preserve">Caso de Uso – </w:t>
            </w:r>
            <w:r w:rsidRPr="00135213">
              <w:rPr>
                <w:color w:val="000000" w:themeColor="text1"/>
                <w:sz w:val="20"/>
                <w:szCs w:val="16"/>
              </w:rPr>
              <w:t>Registrar atividades físicas.</w:t>
            </w:r>
          </w:p>
        </w:tc>
      </w:tr>
      <w:tr w:rsidR="00D46051" w:rsidRPr="00135213" w14:paraId="6A271842" w14:textId="77777777" w:rsidTr="376877BD">
        <w:trPr>
          <w:trHeight w:val="283"/>
          <w:jc w:val="center"/>
        </w:trPr>
        <w:tc>
          <w:tcPr>
            <w:tcW w:w="0" w:type="auto"/>
          </w:tcPr>
          <w:p w14:paraId="1D85B389" w14:textId="77777777" w:rsidR="00A41044" w:rsidRPr="00135213" w:rsidRDefault="00A41044"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ID</w:t>
            </w:r>
          </w:p>
        </w:tc>
        <w:tc>
          <w:tcPr>
            <w:tcW w:w="0" w:type="auto"/>
          </w:tcPr>
          <w:p w14:paraId="4602F67A" w14:textId="77777777" w:rsidR="00A41044" w:rsidRPr="00135213" w:rsidRDefault="00F02F35" w:rsidP="00F962BA">
            <w:pPr>
              <w:suppressAutoHyphens w:val="0"/>
              <w:spacing w:line="240" w:lineRule="auto"/>
              <w:ind w:firstLine="0"/>
              <w:jc w:val="left"/>
              <w:rPr>
                <w:rFonts w:cs="Arial"/>
                <w:sz w:val="20"/>
                <w:szCs w:val="16"/>
                <w:lang w:eastAsia="en-US"/>
              </w:rPr>
            </w:pPr>
            <w:r w:rsidRPr="00135213">
              <w:rPr>
                <w:rFonts w:cs="Arial"/>
                <w:sz w:val="20"/>
                <w:szCs w:val="16"/>
                <w:lang w:eastAsia="en-US"/>
              </w:rPr>
              <w:t>UC 006</w:t>
            </w:r>
          </w:p>
        </w:tc>
      </w:tr>
      <w:tr w:rsidR="00D46051" w:rsidRPr="00135213" w14:paraId="2C373E41" w14:textId="77777777" w:rsidTr="376877BD">
        <w:trPr>
          <w:trHeight w:val="283"/>
          <w:jc w:val="center"/>
        </w:trPr>
        <w:tc>
          <w:tcPr>
            <w:tcW w:w="0" w:type="auto"/>
          </w:tcPr>
          <w:p w14:paraId="55F663F2" w14:textId="77777777" w:rsidR="00A41044" w:rsidRPr="00135213" w:rsidRDefault="00A41044"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Descrição</w:t>
            </w:r>
          </w:p>
        </w:tc>
        <w:tc>
          <w:tcPr>
            <w:tcW w:w="0" w:type="auto"/>
          </w:tcPr>
          <w:p w14:paraId="719486CF" w14:textId="77777777" w:rsidR="00A41044" w:rsidRPr="00135213" w:rsidRDefault="00A41044" w:rsidP="00F962BA">
            <w:pPr>
              <w:suppressAutoHyphens w:val="0"/>
              <w:spacing w:line="240" w:lineRule="auto"/>
              <w:ind w:firstLine="0"/>
              <w:jc w:val="left"/>
              <w:rPr>
                <w:rFonts w:cs="Arial"/>
                <w:sz w:val="20"/>
                <w:szCs w:val="16"/>
                <w:lang w:eastAsia="en-US"/>
              </w:rPr>
            </w:pPr>
            <w:r w:rsidRPr="00135213">
              <w:rPr>
                <w:rFonts w:cs="Arial"/>
                <w:sz w:val="20"/>
                <w:szCs w:val="16"/>
                <w:lang w:eastAsia="en-US"/>
              </w:rPr>
              <w:t xml:space="preserve">Este caso de uso tem por objetivo </w:t>
            </w:r>
            <w:r w:rsidR="00D46051" w:rsidRPr="00135213">
              <w:rPr>
                <w:rFonts w:cs="Arial"/>
                <w:sz w:val="20"/>
                <w:szCs w:val="16"/>
                <w:lang w:eastAsia="en-US"/>
              </w:rPr>
              <w:t>monitorar</w:t>
            </w:r>
            <w:r w:rsidRPr="00135213">
              <w:rPr>
                <w:rFonts w:cs="Arial"/>
                <w:sz w:val="20"/>
                <w:szCs w:val="16"/>
                <w:lang w:eastAsia="en-US"/>
              </w:rPr>
              <w:t xml:space="preserve"> as atividades físicas realizadas </w:t>
            </w:r>
            <w:r w:rsidR="00D46051" w:rsidRPr="00135213">
              <w:rPr>
                <w:rFonts w:cs="Arial"/>
                <w:sz w:val="20"/>
                <w:szCs w:val="16"/>
                <w:lang w:eastAsia="en-US"/>
              </w:rPr>
              <w:t>pelo usuário.</w:t>
            </w:r>
          </w:p>
        </w:tc>
      </w:tr>
      <w:tr w:rsidR="00D46051" w:rsidRPr="00135213" w14:paraId="7399B114" w14:textId="77777777" w:rsidTr="376877BD">
        <w:trPr>
          <w:trHeight w:val="283"/>
          <w:jc w:val="center"/>
        </w:trPr>
        <w:tc>
          <w:tcPr>
            <w:tcW w:w="0" w:type="auto"/>
          </w:tcPr>
          <w:p w14:paraId="3F98A7D3" w14:textId="77777777" w:rsidR="00A41044" w:rsidRPr="00135213" w:rsidRDefault="00A41044"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Ator Primário</w:t>
            </w:r>
          </w:p>
        </w:tc>
        <w:tc>
          <w:tcPr>
            <w:tcW w:w="0" w:type="auto"/>
          </w:tcPr>
          <w:p w14:paraId="5CDC3532" w14:textId="77777777" w:rsidR="00A41044" w:rsidRPr="00135213" w:rsidRDefault="00A41044" w:rsidP="00F962BA">
            <w:pPr>
              <w:suppressAutoHyphens w:val="0"/>
              <w:spacing w:line="240" w:lineRule="auto"/>
              <w:ind w:firstLine="0"/>
              <w:jc w:val="left"/>
              <w:rPr>
                <w:rFonts w:cs="Arial"/>
                <w:sz w:val="20"/>
                <w:szCs w:val="16"/>
                <w:lang w:eastAsia="en-US"/>
              </w:rPr>
            </w:pPr>
            <w:r w:rsidRPr="00135213">
              <w:rPr>
                <w:rFonts w:cs="Arial"/>
                <w:sz w:val="20"/>
                <w:szCs w:val="16"/>
                <w:lang w:eastAsia="pt-BR"/>
              </w:rPr>
              <w:t>Paciente</w:t>
            </w:r>
          </w:p>
        </w:tc>
      </w:tr>
      <w:tr w:rsidR="00D46051" w:rsidRPr="00135213" w14:paraId="40032D0E" w14:textId="77777777" w:rsidTr="376877BD">
        <w:trPr>
          <w:trHeight w:val="283"/>
          <w:jc w:val="center"/>
        </w:trPr>
        <w:tc>
          <w:tcPr>
            <w:tcW w:w="0" w:type="auto"/>
          </w:tcPr>
          <w:p w14:paraId="0A82AB68" w14:textId="77777777" w:rsidR="00A41044" w:rsidRPr="00135213" w:rsidRDefault="00A41044"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Pré-condição</w:t>
            </w:r>
          </w:p>
        </w:tc>
        <w:tc>
          <w:tcPr>
            <w:tcW w:w="0" w:type="auto"/>
          </w:tcPr>
          <w:p w14:paraId="64D2B262" w14:textId="77777777" w:rsidR="00A41044" w:rsidRPr="00135213" w:rsidRDefault="00A41044" w:rsidP="00F962BA">
            <w:pPr>
              <w:suppressAutoHyphens w:val="0"/>
              <w:spacing w:line="240" w:lineRule="auto"/>
              <w:ind w:firstLine="0"/>
              <w:jc w:val="left"/>
              <w:rPr>
                <w:rFonts w:cs="Arial"/>
                <w:sz w:val="20"/>
                <w:szCs w:val="16"/>
                <w:lang w:eastAsia="en-US"/>
              </w:rPr>
            </w:pPr>
            <w:r w:rsidRPr="00135213">
              <w:rPr>
                <w:rFonts w:cs="Arial"/>
                <w:sz w:val="20"/>
                <w:szCs w:val="16"/>
                <w:lang w:eastAsia="pt-BR"/>
              </w:rPr>
              <w:t>Nenhuma.</w:t>
            </w:r>
          </w:p>
        </w:tc>
      </w:tr>
      <w:tr w:rsidR="00D46051" w:rsidRPr="00135213" w14:paraId="601DCE35" w14:textId="77777777" w:rsidTr="376877BD">
        <w:trPr>
          <w:trHeight w:val="268"/>
          <w:jc w:val="center"/>
        </w:trPr>
        <w:tc>
          <w:tcPr>
            <w:tcW w:w="0" w:type="auto"/>
          </w:tcPr>
          <w:p w14:paraId="422ED150" w14:textId="77777777" w:rsidR="00A41044" w:rsidRPr="00135213" w:rsidRDefault="00A41044"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Cenário Principal</w:t>
            </w:r>
          </w:p>
          <w:p w14:paraId="0B4020A7" w14:textId="77777777" w:rsidR="00A41044" w:rsidRPr="00135213" w:rsidRDefault="00A41044" w:rsidP="00F962BA">
            <w:pPr>
              <w:suppressAutoHyphens w:val="0"/>
              <w:spacing w:line="240" w:lineRule="auto"/>
              <w:ind w:firstLine="0"/>
              <w:jc w:val="left"/>
              <w:rPr>
                <w:rFonts w:cs="Arial"/>
                <w:b/>
                <w:sz w:val="20"/>
                <w:szCs w:val="16"/>
                <w:lang w:eastAsia="en-US"/>
              </w:rPr>
            </w:pPr>
          </w:p>
        </w:tc>
        <w:tc>
          <w:tcPr>
            <w:tcW w:w="0" w:type="auto"/>
          </w:tcPr>
          <w:p w14:paraId="397490C9" w14:textId="77777777" w:rsidR="00A41044" w:rsidRPr="00135213" w:rsidRDefault="00A41044" w:rsidP="00F962BA">
            <w:pPr>
              <w:pStyle w:val="PargrafodaLista"/>
              <w:numPr>
                <w:ilvl w:val="0"/>
                <w:numId w:val="17"/>
              </w:numPr>
              <w:spacing w:after="0" w:line="240" w:lineRule="auto"/>
              <w:contextualSpacing w:val="0"/>
              <w:rPr>
                <w:rFonts w:ascii="Arial" w:hAnsi="Arial" w:cs="Arial"/>
                <w:sz w:val="20"/>
                <w:szCs w:val="16"/>
              </w:rPr>
            </w:pPr>
            <w:r w:rsidRPr="00135213">
              <w:rPr>
                <w:rFonts w:ascii="Arial" w:hAnsi="Arial" w:cs="Arial"/>
                <w:sz w:val="20"/>
                <w:szCs w:val="16"/>
              </w:rPr>
              <w:t xml:space="preserve">O use case inicia após o </w:t>
            </w:r>
            <w:r w:rsidR="00D46051" w:rsidRPr="00135213">
              <w:rPr>
                <w:rFonts w:ascii="Arial" w:hAnsi="Arial" w:cs="Arial"/>
                <w:sz w:val="20"/>
                <w:szCs w:val="16"/>
              </w:rPr>
              <w:t>sistema</w:t>
            </w:r>
            <w:r w:rsidRPr="00135213">
              <w:rPr>
                <w:rFonts w:ascii="Arial" w:hAnsi="Arial" w:cs="Arial"/>
                <w:sz w:val="20"/>
                <w:szCs w:val="16"/>
              </w:rPr>
              <w:t xml:space="preserve"> </w:t>
            </w:r>
            <w:r w:rsidR="00D46051" w:rsidRPr="00135213">
              <w:rPr>
                <w:rFonts w:ascii="Arial" w:hAnsi="Arial" w:cs="Arial"/>
                <w:sz w:val="20"/>
                <w:szCs w:val="16"/>
              </w:rPr>
              <w:t>alertar o usuário de suas atividades físicas.</w:t>
            </w:r>
          </w:p>
          <w:p w14:paraId="4B73EB70" w14:textId="77777777" w:rsidR="00A41044" w:rsidRPr="00135213" w:rsidRDefault="00A41044" w:rsidP="00F962BA">
            <w:pPr>
              <w:pStyle w:val="PargrafodaLista"/>
              <w:numPr>
                <w:ilvl w:val="0"/>
                <w:numId w:val="17"/>
              </w:numPr>
              <w:spacing w:after="0" w:line="240" w:lineRule="auto"/>
              <w:contextualSpacing w:val="0"/>
              <w:rPr>
                <w:rFonts w:ascii="Arial" w:hAnsi="Arial" w:cs="Arial"/>
                <w:sz w:val="20"/>
                <w:szCs w:val="16"/>
              </w:rPr>
            </w:pPr>
            <w:r w:rsidRPr="00135213">
              <w:rPr>
                <w:rFonts w:ascii="Arial" w:hAnsi="Arial" w:cs="Arial"/>
                <w:sz w:val="20"/>
                <w:szCs w:val="16"/>
              </w:rPr>
              <w:t>O sistema carrega o formulário de cadastro.</w:t>
            </w:r>
          </w:p>
          <w:p w14:paraId="6FB6DEB2" w14:textId="77777777" w:rsidR="00A41044" w:rsidRPr="00135213" w:rsidRDefault="00A41044" w:rsidP="00F962BA">
            <w:pPr>
              <w:pStyle w:val="PargrafodaLista"/>
              <w:numPr>
                <w:ilvl w:val="0"/>
                <w:numId w:val="17"/>
              </w:numPr>
              <w:spacing w:after="0" w:line="240" w:lineRule="auto"/>
              <w:contextualSpacing w:val="0"/>
              <w:rPr>
                <w:rFonts w:ascii="Arial" w:hAnsi="Arial" w:cs="Arial"/>
                <w:sz w:val="20"/>
                <w:szCs w:val="16"/>
              </w:rPr>
            </w:pPr>
            <w:r w:rsidRPr="00135213">
              <w:rPr>
                <w:rFonts w:ascii="Arial" w:hAnsi="Arial" w:cs="Arial"/>
                <w:sz w:val="20"/>
                <w:szCs w:val="16"/>
              </w:rPr>
              <w:t>O usuário informa qual atividade física foi realizada (</w:t>
            </w:r>
            <w:r w:rsidR="00D46051" w:rsidRPr="00135213">
              <w:rPr>
                <w:rFonts w:ascii="Arial" w:hAnsi="Arial" w:cs="Arial"/>
                <w:sz w:val="20"/>
                <w:szCs w:val="16"/>
              </w:rPr>
              <w:t xml:space="preserve">caminhada, corrida, futebol, </w:t>
            </w:r>
            <w:proofErr w:type="gramStart"/>
            <w:r w:rsidR="00D46051" w:rsidRPr="00135213">
              <w:rPr>
                <w:rFonts w:ascii="Arial" w:hAnsi="Arial" w:cs="Arial"/>
                <w:sz w:val="20"/>
                <w:szCs w:val="16"/>
              </w:rPr>
              <w:t>luta, etc</w:t>
            </w:r>
            <w:r w:rsidRPr="00135213">
              <w:rPr>
                <w:rFonts w:ascii="Arial" w:hAnsi="Arial" w:cs="Arial"/>
                <w:sz w:val="20"/>
                <w:szCs w:val="16"/>
              </w:rPr>
              <w:t>.</w:t>
            </w:r>
            <w:proofErr w:type="gramEnd"/>
            <w:r w:rsidRPr="00135213">
              <w:rPr>
                <w:rFonts w:ascii="Arial" w:hAnsi="Arial" w:cs="Arial"/>
                <w:sz w:val="20"/>
                <w:szCs w:val="16"/>
              </w:rPr>
              <w:t xml:space="preserve">) e também informa </w:t>
            </w:r>
            <w:r w:rsidR="00D46051" w:rsidRPr="00135213">
              <w:rPr>
                <w:rFonts w:ascii="Arial" w:hAnsi="Arial" w:cs="Arial"/>
                <w:sz w:val="20"/>
                <w:szCs w:val="16"/>
              </w:rPr>
              <w:t>o período que foi realizada</w:t>
            </w:r>
            <w:r w:rsidRPr="00135213">
              <w:rPr>
                <w:rFonts w:ascii="Arial" w:hAnsi="Arial" w:cs="Arial"/>
                <w:sz w:val="20"/>
                <w:szCs w:val="16"/>
              </w:rPr>
              <w:t xml:space="preserve"> a atividade.</w:t>
            </w:r>
          </w:p>
          <w:p w14:paraId="5A88D3F2" w14:textId="77777777" w:rsidR="00A41044" w:rsidRPr="00135213" w:rsidRDefault="00A41044" w:rsidP="00F962BA">
            <w:pPr>
              <w:pStyle w:val="PargrafodaLista"/>
              <w:numPr>
                <w:ilvl w:val="0"/>
                <w:numId w:val="17"/>
              </w:numPr>
              <w:spacing w:after="0" w:line="240" w:lineRule="auto"/>
              <w:contextualSpacing w:val="0"/>
              <w:rPr>
                <w:rFonts w:ascii="Arial" w:hAnsi="Arial" w:cs="Arial"/>
                <w:sz w:val="20"/>
                <w:szCs w:val="16"/>
              </w:rPr>
            </w:pPr>
            <w:r w:rsidRPr="00135213">
              <w:rPr>
                <w:rFonts w:ascii="Arial" w:hAnsi="Arial" w:cs="Arial"/>
                <w:sz w:val="20"/>
                <w:szCs w:val="16"/>
              </w:rPr>
              <w:t>O sistema valida os campos obrigatórios.</w:t>
            </w:r>
          </w:p>
          <w:p w14:paraId="2951DF98" w14:textId="77777777" w:rsidR="00A41044" w:rsidRPr="00135213" w:rsidRDefault="00A41044" w:rsidP="00F962BA">
            <w:pPr>
              <w:pStyle w:val="PargrafodaLista"/>
              <w:numPr>
                <w:ilvl w:val="0"/>
                <w:numId w:val="17"/>
              </w:numPr>
              <w:spacing w:after="0" w:line="240" w:lineRule="auto"/>
              <w:contextualSpacing w:val="0"/>
              <w:rPr>
                <w:rFonts w:ascii="Arial" w:hAnsi="Arial" w:cs="Arial"/>
                <w:sz w:val="20"/>
                <w:szCs w:val="16"/>
              </w:rPr>
            </w:pPr>
            <w:r w:rsidRPr="00135213">
              <w:rPr>
                <w:rFonts w:ascii="Arial" w:hAnsi="Arial" w:cs="Arial"/>
                <w:sz w:val="20"/>
                <w:szCs w:val="16"/>
              </w:rPr>
              <w:t>O sistema salva os dados no banco de dados e informa ao usuário que os dados foram salvos.</w:t>
            </w:r>
          </w:p>
          <w:p w14:paraId="4DA4FD4A" w14:textId="77777777" w:rsidR="00A41044" w:rsidRPr="00135213" w:rsidRDefault="00A41044" w:rsidP="00F962BA">
            <w:pPr>
              <w:pStyle w:val="PargrafodaLista"/>
              <w:numPr>
                <w:ilvl w:val="0"/>
                <w:numId w:val="17"/>
              </w:numPr>
              <w:spacing w:after="0" w:line="240" w:lineRule="auto"/>
              <w:contextualSpacing w:val="0"/>
              <w:rPr>
                <w:rFonts w:ascii="Arial" w:hAnsi="Arial" w:cs="Arial"/>
                <w:sz w:val="20"/>
                <w:szCs w:val="16"/>
              </w:rPr>
            </w:pPr>
            <w:r w:rsidRPr="00135213">
              <w:rPr>
                <w:rFonts w:ascii="Arial" w:hAnsi="Arial" w:cs="Arial"/>
                <w:sz w:val="20"/>
                <w:szCs w:val="16"/>
              </w:rPr>
              <w:t>O sistema encerra o caso de uso</w:t>
            </w:r>
            <w:r w:rsidR="00DF2C3C" w:rsidRPr="00135213">
              <w:rPr>
                <w:rFonts w:ascii="Arial" w:hAnsi="Arial" w:cs="Arial"/>
                <w:sz w:val="20"/>
                <w:szCs w:val="16"/>
              </w:rPr>
              <w:t>.</w:t>
            </w:r>
          </w:p>
        </w:tc>
      </w:tr>
      <w:tr w:rsidR="00D46051" w:rsidRPr="00135213" w14:paraId="3449CA35" w14:textId="77777777" w:rsidTr="376877BD">
        <w:trPr>
          <w:trHeight w:val="283"/>
          <w:jc w:val="center"/>
        </w:trPr>
        <w:tc>
          <w:tcPr>
            <w:tcW w:w="0" w:type="auto"/>
          </w:tcPr>
          <w:p w14:paraId="53376DC5" w14:textId="77777777" w:rsidR="00A41044" w:rsidRPr="00135213" w:rsidRDefault="00A41044"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Pós-condição</w:t>
            </w:r>
          </w:p>
        </w:tc>
        <w:tc>
          <w:tcPr>
            <w:tcW w:w="0" w:type="auto"/>
          </w:tcPr>
          <w:p w14:paraId="05EC3786" w14:textId="77777777" w:rsidR="00A41044" w:rsidRPr="00135213" w:rsidRDefault="00A41044" w:rsidP="00F962BA">
            <w:pPr>
              <w:suppressAutoHyphens w:val="0"/>
              <w:spacing w:line="240" w:lineRule="auto"/>
              <w:ind w:firstLine="0"/>
              <w:jc w:val="left"/>
              <w:rPr>
                <w:rFonts w:cs="Arial"/>
                <w:sz w:val="20"/>
                <w:szCs w:val="16"/>
                <w:lang w:eastAsia="en-US"/>
              </w:rPr>
            </w:pPr>
            <w:r w:rsidRPr="00135213">
              <w:rPr>
                <w:rFonts w:cs="Arial"/>
                <w:sz w:val="20"/>
                <w:szCs w:val="16"/>
                <w:lang w:eastAsia="pt-BR"/>
              </w:rPr>
              <w:t>Nenhuma</w:t>
            </w:r>
          </w:p>
        </w:tc>
      </w:tr>
      <w:tr w:rsidR="00D46051" w:rsidRPr="00135213" w14:paraId="70B1ABF7" w14:textId="77777777" w:rsidTr="376877BD">
        <w:trPr>
          <w:trHeight w:val="133"/>
          <w:jc w:val="center"/>
        </w:trPr>
        <w:tc>
          <w:tcPr>
            <w:tcW w:w="0" w:type="auto"/>
          </w:tcPr>
          <w:p w14:paraId="0D5D4E81" w14:textId="77777777" w:rsidR="00A41044" w:rsidRPr="00135213" w:rsidRDefault="00A41044" w:rsidP="00F962BA">
            <w:pPr>
              <w:suppressAutoHyphens w:val="0"/>
              <w:spacing w:line="240" w:lineRule="auto"/>
              <w:ind w:firstLine="0"/>
              <w:jc w:val="left"/>
              <w:rPr>
                <w:rFonts w:cs="Arial"/>
                <w:b/>
                <w:sz w:val="20"/>
                <w:szCs w:val="16"/>
                <w:lang w:eastAsia="en-US"/>
              </w:rPr>
            </w:pPr>
            <w:r w:rsidRPr="00135213">
              <w:rPr>
                <w:rFonts w:cs="Arial"/>
                <w:b/>
                <w:sz w:val="20"/>
                <w:szCs w:val="16"/>
                <w:lang w:eastAsia="en-US"/>
              </w:rPr>
              <w:t>Cenário Alternativo</w:t>
            </w:r>
          </w:p>
        </w:tc>
        <w:tc>
          <w:tcPr>
            <w:tcW w:w="0" w:type="auto"/>
          </w:tcPr>
          <w:p w14:paraId="284EFD82" w14:textId="77777777" w:rsidR="00D46051" w:rsidRPr="00135213" w:rsidRDefault="00D46051" w:rsidP="00F962BA">
            <w:pPr>
              <w:suppressAutoHyphens w:val="0"/>
              <w:spacing w:line="240" w:lineRule="auto"/>
              <w:ind w:firstLine="0"/>
              <w:jc w:val="left"/>
              <w:rPr>
                <w:rFonts w:cs="Arial"/>
                <w:sz w:val="20"/>
                <w:szCs w:val="16"/>
                <w:lang w:eastAsia="pt-BR"/>
              </w:rPr>
            </w:pPr>
            <w:r w:rsidRPr="00135213">
              <w:rPr>
                <w:rFonts w:cs="Arial"/>
                <w:sz w:val="20"/>
                <w:szCs w:val="16"/>
                <w:lang w:eastAsia="pt-BR"/>
              </w:rPr>
              <w:t>1a – Usuário ignora o alerta.</w:t>
            </w:r>
          </w:p>
          <w:p w14:paraId="5A10011B" w14:textId="77777777" w:rsidR="00D46051" w:rsidRPr="00135213" w:rsidRDefault="00D46051" w:rsidP="00F962BA">
            <w:pPr>
              <w:suppressAutoHyphens w:val="0"/>
              <w:spacing w:line="240" w:lineRule="auto"/>
              <w:ind w:firstLine="0"/>
              <w:jc w:val="left"/>
              <w:rPr>
                <w:rFonts w:cs="Arial"/>
                <w:sz w:val="20"/>
                <w:szCs w:val="16"/>
                <w:lang w:eastAsia="pt-BR"/>
              </w:rPr>
            </w:pPr>
            <w:r w:rsidRPr="00135213">
              <w:rPr>
                <w:rFonts w:cs="Arial"/>
                <w:sz w:val="20"/>
                <w:szCs w:val="16"/>
                <w:lang w:eastAsia="pt-BR"/>
              </w:rPr>
              <w:t xml:space="preserve">        1a – O sistema </w:t>
            </w:r>
            <w:r w:rsidR="00DF2C3C" w:rsidRPr="00135213">
              <w:rPr>
                <w:rFonts w:cs="Arial"/>
                <w:sz w:val="20"/>
                <w:szCs w:val="16"/>
                <w:lang w:eastAsia="pt-BR"/>
              </w:rPr>
              <w:t>encerra o caso de uso.</w:t>
            </w:r>
          </w:p>
          <w:p w14:paraId="7416D16A" w14:textId="77777777" w:rsidR="00A41044" w:rsidRPr="00135213" w:rsidRDefault="00A41044" w:rsidP="00F962BA">
            <w:pPr>
              <w:suppressAutoHyphens w:val="0"/>
              <w:spacing w:line="240" w:lineRule="auto"/>
              <w:ind w:firstLine="0"/>
              <w:jc w:val="left"/>
              <w:rPr>
                <w:rFonts w:cs="Arial"/>
                <w:sz w:val="20"/>
                <w:szCs w:val="16"/>
                <w:lang w:eastAsia="pt-BR"/>
              </w:rPr>
            </w:pPr>
            <w:r w:rsidRPr="00135213">
              <w:rPr>
                <w:rFonts w:cs="Arial"/>
                <w:sz w:val="20"/>
                <w:szCs w:val="16"/>
                <w:lang w:eastAsia="pt-BR"/>
              </w:rPr>
              <w:t>4a – Campos Atividade realizada não preenchido.</w:t>
            </w:r>
          </w:p>
          <w:p w14:paraId="7A4A6512" w14:textId="77777777" w:rsidR="00A41044" w:rsidRPr="00135213" w:rsidRDefault="00A41044" w:rsidP="00F962BA">
            <w:pPr>
              <w:suppressAutoHyphens w:val="0"/>
              <w:spacing w:line="240" w:lineRule="auto"/>
              <w:ind w:firstLine="0"/>
              <w:jc w:val="left"/>
              <w:rPr>
                <w:rFonts w:cs="Arial"/>
                <w:sz w:val="20"/>
                <w:szCs w:val="16"/>
                <w:lang w:eastAsia="pt-BR"/>
              </w:rPr>
            </w:pPr>
            <w:r w:rsidRPr="00135213">
              <w:rPr>
                <w:rFonts w:cs="Arial"/>
                <w:sz w:val="20"/>
                <w:szCs w:val="16"/>
                <w:lang w:eastAsia="pt-BR"/>
              </w:rPr>
              <w:t xml:space="preserve">        4a.1 O sistema informa ao usuário que este campo é obrigatório e deve ser preenchido.</w:t>
            </w:r>
          </w:p>
          <w:p w14:paraId="5A8582D7" w14:textId="77777777" w:rsidR="00A41044" w:rsidRPr="00135213" w:rsidRDefault="00A41044" w:rsidP="00F962BA">
            <w:pPr>
              <w:suppressAutoHyphens w:val="0"/>
              <w:spacing w:line="240" w:lineRule="auto"/>
              <w:ind w:firstLine="0"/>
              <w:jc w:val="left"/>
              <w:rPr>
                <w:rFonts w:cs="Arial"/>
                <w:sz w:val="20"/>
                <w:szCs w:val="16"/>
                <w:lang w:eastAsia="pt-BR"/>
              </w:rPr>
            </w:pPr>
            <w:r w:rsidRPr="00135213">
              <w:rPr>
                <w:rFonts w:cs="Arial"/>
                <w:sz w:val="20"/>
                <w:szCs w:val="16"/>
                <w:lang w:eastAsia="pt-BR"/>
              </w:rPr>
              <w:t xml:space="preserve">        4a.2 Retorna ao passo 3 do cenário principal.</w:t>
            </w:r>
          </w:p>
        </w:tc>
      </w:tr>
    </w:tbl>
    <w:p w14:paraId="1D7B270A" w14:textId="77A9DF1C" w:rsidR="00A41044" w:rsidRDefault="001C5D70" w:rsidP="00F962BA">
      <w:pPr>
        <w:ind w:firstLine="0"/>
        <w:jc w:val="center"/>
        <w:rPr>
          <w:sz w:val="20"/>
        </w:rPr>
      </w:pPr>
      <w:r w:rsidRPr="00747E13">
        <w:rPr>
          <w:b/>
          <w:sz w:val="20"/>
        </w:rPr>
        <w:t xml:space="preserve">Fonte: </w:t>
      </w:r>
      <w:r w:rsidRPr="00747E13">
        <w:rPr>
          <w:sz w:val="20"/>
        </w:rPr>
        <w:t>Autor</w:t>
      </w:r>
    </w:p>
    <w:p w14:paraId="4AE12AA9" w14:textId="77777777" w:rsidR="001C5D70" w:rsidRDefault="001C5D70" w:rsidP="00F962BA">
      <w:pPr>
        <w:ind w:firstLine="0"/>
        <w:jc w:val="center"/>
        <w:rPr>
          <w:rFonts w:cs="Arial"/>
          <w:b/>
          <w:szCs w:val="24"/>
        </w:rPr>
      </w:pPr>
    </w:p>
    <w:p w14:paraId="5D8ED020" w14:textId="0B26740C" w:rsidR="00B762DC" w:rsidRPr="00B762DC" w:rsidRDefault="00FA11FE" w:rsidP="00B762DC">
      <w:pPr>
        <w:ind w:firstLine="0"/>
        <w:jc w:val="center"/>
        <w:rPr>
          <w:b/>
          <w:szCs w:val="24"/>
        </w:rPr>
      </w:pPr>
      <w:r w:rsidRPr="0071772B">
        <w:rPr>
          <w:b/>
          <w:sz w:val="20"/>
          <w:szCs w:val="24"/>
        </w:rPr>
        <w:t>Quadro 11</w:t>
      </w:r>
      <w:r w:rsidR="00B762DC" w:rsidRPr="0071772B">
        <w:rPr>
          <w:sz w:val="20"/>
          <w:szCs w:val="24"/>
        </w:rPr>
        <w:t xml:space="preserve"> – </w:t>
      </w:r>
      <w:r w:rsidR="0071772B">
        <w:rPr>
          <w:sz w:val="20"/>
          <w:szCs w:val="24"/>
        </w:rPr>
        <w:t>Exibir relatório</w:t>
      </w:r>
      <w:r w:rsidR="00B762DC" w:rsidRPr="00B762DC">
        <w:rPr>
          <w:b/>
          <w:szCs w:val="24"/>
        </w:rPr>
        <w:t xml:space="preserve"> </w:t>
      </w:r>
    </w:p>
    <w:tbl>
      <w:tblPr>
        <w:tblStyle w:val="Tabelacomgrade1"/>
        <w:tblW w:w="0" w:type="auto"/>
        <w:jc w:val="center"/>
        <w:tblLook w:val="04A0" w:firstRow="1" w:lastRow="0" w:firstColumn="1" w:lastColumn="0" w:noHBand="0" w:noVBand="1"/>
      </w:tblPr>
      <w:tblGrid>
        <w:gridCol w:w="1716"/>
        <w:gridCol w:w="7344"/>
      </w:tblGrid>
      <w:tr w:rsidR="000D52C4" w:rsidRPr="00135213" w14:paraId="142308BE" w14:textId="77777777" w:rsidTr="376877BD">
        <w:trPr>
          <w:trHeight w:val="283"/>
          <w:jc w:val="center"/>
        </w:trPr>
        <w:tc>
          <w:tcPr>
            <w:tcW w:w="0" w:type="auto"/>
            <w:gridSpan w:val="2"/>
          </w:tcPr>
          <w:p w14:paraId="3728F89F" w14:textId="77777777" w:rsidR="000D52C4" w:rsidRPr="00135213" w:rsidRDefault="000D52C4" w:rsidP="00F962BA">
            <w:pPr>
              <w:suppressAutoHyphens w:val="0"/>
              <w:spacing w:line="240" w:lineRule="auto"/>
              <w:ind w:firstLine="0"/>
              <w:jc w:val="left"/>
              <w:rPr>
                <w:rFonts w:cs="Arial"/>
                <w:b/>
                <w:sz w:val="20"/>
                <w:lang w:eastAsia="en-US"/>
              </w:rPr>
            </w:pPr>
            <w:r w:rsidRPr="00135213">
              <w:rPr>
                <w:rFonts w:cs="Arial"/>
                <w:b/>
                <w:sz w:val="20"/>
                <w:lang w:eastAsia="en-US"/>
              </w:rPr>
              <w:t xml:space="preserve">Caso de Uso – </w:t>
            </w:r>
            <w:r w:rsidRPr="00135213">
              <w:rPr>
                <w:rFonts w:cs="Arial"/>
                <w:bCs/>
                <w:sz w:val="20"/>
                <w:lang w:eastAsia="en-US"/>
              </w:rPr>
              <w:t>Exibir relatório</w:t>
            </w:r>
          </w:p>
        </w:tc>
      </w:tr>
      <w:tr w:rsidR="000D52C4" w:rsidRPr="00135213" w14:paraId="6BC00591" w14:textId="77777777" w:rsidTr="376877BD">
        <w:trPr>
          <w:trHeight w:val="283"/>
          <w:jc w:val="center"/>
        </w:trPr>
        <w:tc>
          <w:tcPr>
            <w:tcW w:w="0" w:type="auto"/>
          </w:tcPr>
          <w:p w14:paraId="291F18DD" w14:textId="77777777" w:rsidR="000D52C4" w:rsidRPr="00135213" w:rsidRDefault="000D52C4" w:rsidP="00F962BA">
            <w:pPr>
              <w:suppressAutoHyphens w:val="0"/>
              <w:spacing w:line="240" w:lineRule="auto"/>
              <w:ind w:firstLine="0"/>
              <w:jc w:val="left"/>
              <w:rPr>
                <w:rFonts w:cs="Arial"/>
                <w:b/>
                <w:sz w:val="20"/>
                <w:lang w:eastAsia="en-US"/>
              </w:rPr>
            </w:pPr>
            <w:r w:rsidRPr="00135213">
              <w:rPr>
                <w:rFonts w:cs="Arial"/>
                <w:b/>
                <w:sz w:val="20"/>
                <w:lang w:eastAsia="en-US"/>
              </w:rPr>
              <w:t>ID</w:t>
            </w:r>
          </w:p>
        </w:tc>
        <w:tc>
          <w:tcPr>
            <w:tcW w:w="0" w:type="auto"/>
          </w:tcPr>
          <w:p w14:paraId="33AAA3B7" w14:textId="77777777" w:rsidR="000D52C4" w:rsidRPr="00135213" w:rsidRDefault="00DF2C3C" w:rsidP="00F962BA">
            <w:pPr>
              <w:suppressAutoHyphens w:val="0"/>
              <w:spacing w:line="240" w:lineRule="auto"/>
              <w:ind w:firstLine="0"/>
              <w:jc w:val="left"/>
              <w:rPr>
                <w:rFonts w:cs="Arial"/>
                <w:sz w:val="20"/>
                <w:lang w:eastAsia="en-US"/>
              </w:rPr>
            </w:pPr>
            <w:r w:rsidRPr="00135213">
              <w:rPr>
                <w:rFonts w:cs="Arial"/>
                <w:sz w:val="20"/>
                <w:lang w:eastAsia="en-US"/>
              </w:rPr>
              <w:t>UC 007</w:t>
            </w:r>
          </w:p>
        </w:tc>
      </w:tr>
      <w:tr w:rsidR="000D52C4" w:rsidRPr="00135213" w14:paraId="3ED2E010" w14:textId="77777777" w:rsidTr="376877BD">
        <w:trPr>
          <w:trHeight w:val="283"/>
          <w:jc w:val="center"/>
        </w:trPr>
        <w:tc>
          <w:tcPr>
            <w:tcW w:w="0" w:type="auto"/>
          </w:tcPr>
          <w:p w14:paraId="799121DD" w14:textId="77777777" w:rsidR="000D52C4" w:rsidRPr="00135213" w:rsidRDefault="000D52C4" w:rsidP="00F962BA">
            <w:pPr>
              <w:suppressAutoHyphens w:val="0"/>
              <w:spacing w:line="240" w:lineRule="auto"/>
              <w:ind w:firstLine="0"/>
              <w:jc w:val="left"/>
              <w:rPr>
                <w:rFonts w:cs="Arial"/>
                <w:b/>
                <w:sz w:val="20"/>
                <w:lang w:eastAsia="en-US"/>
              </w:rPr>
            </w:pPr>
            <w:r w:rsidRPr="00135213">
              <w:rPr>
                <w:rFonts w:cs="Arial"/>
                <w:b/>
                <w:sz w:val="20"/>
                <w:lang w:eastAsia="en-US"/>
              </w:rPr>
              <w:t>Descrição</w:t>
            </w:r>
          </w:p>
        </w:tc>
        <w:tc>
          <w:tcPr>
            <w:tcW w:w="0" w:type="auto"/>
          </w:tcPr>
          <w:p w14:paraId="1B1C17F7" w14:textId="77777777" w:rsidR="000D52C4" w:rsidRPr="00135213" w:rsidRDefault="000D52C4" w:rsidP="00F962BA">
            <w:pPr>
              <w:suppressAutoHyphens w:val="0"/>
              <w:spacing w:line="240" w:lineRule="auto"/>
              <w:ind w:firstLine="0"/>
              <w:jc w:val="left"/>
              <w:rPr>
                <w:rFonts w:cs="Arial"/>
                <w:sz w:val="20"/>
                <w:lang w:eastAsia="en-US"/>
              </w:rPr>
            </w:pPr>
            <w:r w:rsidRPr="00135213">
              <w:rPr>
                <w:rFonts w:cs="Arial"/>
                <w:sz w:val="20"/>
                <w:lang w:eastAsia="en-US"/>
              </w:rPr>
              <w:t>Este caso de uso tem por objetivo permitir que o usuário possa</w:t>
            </w:r>
            <w:r w:rsidR="00DF2C3C" w:rsidRPr="00135213">
              <w:rPr>
                <w:rFonts w:cs="Arial"/>
                <w:sz w:val="20"/>
                <w:lang w:eastAsia="en-US"/>
              </w:rPr>
              <w:t xml:space="preserve"> monitorar a doença.</w:t>
            </w:r>
          </w:p>
        </w:tc>
      </w:tr>
      <w:tr w:rsidR="000D52C4" w:rsidRPr="00135213" w14:paraId="16A3892F" w14:textId="77777777" w:rsidTr="376877BD">
        <w:trPr>
          <w:trHeight w:val="283"/>
          <w:jc w:val="center"/>
        </w:trPr>
        <w:tc>
          <w:tcPr>
            <w:tcW w:w="0" w:type="auto"/>
          </w:tcPr>
          <w:p w14:paraId="451B6C84" w14:textId="77777777" w:rsidR="000D52C4" w:rsidRPr="00135213" w:rsidRDefault="000D52C4" w:rsidP="00F962BA">
            <w:pPr>
              <w:suppressAutoHyphens w:val="0"/>
              <w:spacing w:line="240" w:lineRule="auto"/>
              <w:ind w:firstLine="0"/>
              <w:jc w:val="left"/>
              <w:rPr>
                <w:rFonts w:cs="Arial"/>
                <w:b/>
                <w:sz w:val="20"/>
                <w:lang w:eastAsia="en-US"/>
              </w:rPr>
            </w:pPr>
            <w:r w:rsidRPr="00135213">
              <w:rPr>
                <w:rFonts w:cs="Arial"/>
                <w:b/>
                <w:sz w:val="20"/>
                <w:lang w:eastAsia="en-US"/>
              </w:rPr>
              <w:t>Ator Primário</w:t>
            </w:r>
          </w:p>
        </w:tc>
        <w:tc>
          <w:tcPr>
            <w:tcW w:w="0" w:type="auto"/>
          </w:tcPr>
          <w:p w14:paraId="084CCBA8" w14:textId="77777777" w:rsidR="000D52C4" w:rsidRPr="00135213" w:rsidRDefault="000D52C4" w:rsidP="00F962BA">
            <w:pPr>
              <w:suppressAutoHyphens w:val="0"/>
              <w:spacing w:line="240" w:lineRule="auto"/>
              <w:ind w:firstLine="0"/>
              <w:jc w:val="left"/>
              <w:rPr>
                <w:rFonts w:cs="Arial"/>
                <w:sz w:val="20"/>
                <w:lang w:eastAsia="en-US"/>
              </w:rPr>
            </w:pPr>
            <w:r w:rsidRPr="00135213">
              <w:rPr>
                <w:rFonts w:cs="Arial"/>
                <w:sz w:val="20"/>
                <w:lang w:eastAsia="pt-BR"/>
              </w:rPr>
              <w:t>Paciente</w:t>
            </w:r>
          </w:p>
        </w:tc>
      </w:tr>
      <w:tr w:rsidR="000D52C4" w:rsidRPr="00135213" w14:paraId="1D9E7309" w14:textId="77777777" w:rsidTr="376877BD">
        <w:trPr>
          <w:trHeight w:val="283"/>
          <w:jc w:val="center"/>
        </w:trPr>
        <w:tc>
          <w:tcPr>
            <w:tcW w:w="0" w:type="auto"/>
          </w:tcPr>
          <w:p w14:paraId="057CD4D8" w14:textId="77777777" w:rsidR="000D52C4" w:rsidRPr="00135213" w:rsidRDefault="000D52C4" w:rsidP="00F962BA">
            <w:pPr>
              <w:suppressAutoHyphens w:val="0"/>
              <w:spacing w:line="240" w:lineRule="auto"/>
              <w:ind w:firstLine="0"/>
              <w:jc w:val="left"/>
              <w:rPr>
                <w:rFonts w:cs="Arial"/>
                <w:b/>
                <w:sz w:val="20"/>
                <w:lang w:eastAsia="en-US"/>
              </w:rPr>
            </w:pPr>
            <w:r w:rsidRPr="00135213">
              <w:rPr>
                <w:rFonts w:cs="Arial"/>
                <w:b/>
                <w:sz w:val="20"/>
                <w:lang w:eastAsia="en-US"/>
              </w:rPr>
              <w:t>Pré-condição</w:t>
            </w:r>
          </w:p>
        </w:tc>
        <w:tc>
          <w:tcPr>
            <w:tcW w:w="0" w:type="auto"/>
          </w:tcPr>
          <w:p w14:paraId="0FB4CBBB" w14:textId="77777777" w:rsidR="000D52C4" w:rsidRPr="00135213" w:rsidRDefault="00DF2C3C" w:rsidP="00F962BA">
            <w:pPr>
              <w:suppressAutoHyphens w:val="0"/>
              <w:spacing w:line="240" w:lineRule="auto"/>
              <w:ind w:firstLine="0"/>
              <w:jc w:val="left"/>
              <w:rPr>
                <w:rFonts w:cs="Arial"/>
                <w:sz w:val="20"/>
                <w:lang w:eastAsia="en-US"/>
              </w:rPr>
            </w:pPr>
            <w:r w:rsidRPr="00135213">
              <w:rPr>
                <w:rFonts w:cs="Arial"/>
                <w:sz w:val="20"/>
                <w:lang w:eastAsia="pt-BR"/>
              </w:rPr>
              <w:t>Deverá conter pelo menos um dado cadastrado</w:t>
            </w:r>
            <w:r w:rsidR="000D52C4" w:rsidRPr="00135213">
              <w:rPr>
                <w:rFonts w:cs="Arial"/>
                <w:sz w:val="20"/>
                <w:lang w:eastAsia="pt-BR"/>
              </w:rPr>
              <w:t>.</w:t>
            </w:r>
          </w:p>
        </w:tc>
      </w:tr>
      <w:tr w:rsidR="000D52C4" w:rsidRPr="00135213" w14:paraId="2119D6DC" w14:textId="77777777" w:rsidTr="376877BD">
        <w:trPr>
          <w:trHeight w:val="268"/>
          <w:jc w:val="center"/>
        </w:trPr>
        <w:tc>
          <w:tcPr>
            <w:tcW w:w="0" w:type="auto"/>
          </w:tcPr>
          <w:p w14:paraId="549CBDDB" w14:textId="77777777" w:rsidR="000D52C4" w:rsidRPr="00135213" w:rsidRDefault="000D52C4" w:rsidP="00F962BA">
            <w:pPr>
              <w:suppressAutoHyphens w:val="0"/>
              <w:spacing w:line="240" w:lineRule="auto"/>
              <w:ind w:firstLine="0"/>
              <w:jc w:val="left"/>
              <w:rPr>
                <w:rFonts w:cs="Arial"/>
                <w:b/>
                <w:sz w:val="20"/>
                <w:lang w:eastAsia="en-US"/>
              </w:rPr>
            </w:pPr>
            <w:r w:rsidRPr="00135213">
              <w:rPr>
                <w:rFonts w:cs="Arial"/>
                <w:b/>
                <w:sz w:val="20"/>
                <w:lang w:eastAsia="en-US"/>
              </w:rPr>
              <w:t>Cenário Principal</w:t>
            </w:r>
          </w:p>
          <w:p w14:paraId="4F904CB7" w14:textId="77777777" w:rsidR="000D52C4" w:rsidRPr="00135213" w:rsidRDefault="000D52C4" w:rsidP="00F962BA">
            <w:pPr>
              <w:suppressAutoHyphens w:val="0"/>
              <w:spacing w:line="240" w:lineRule="auto"/>
              <w:ind w:firstLine="0"/>
              <w:jc w:val="left"/>
              <w:rPr>
                <w:rFonts w:cs="Arial"/>
                <w:b/>
                <w:sz w:val="20"/>
                <w:lang w:eastAsia="en-US"/>
              </w:rPr>
            </w:pPr>
          </w:p>
        </w:tc>
        <w:tc>
          <w:tcPr>
            <w:tcW w:w="0" w:type="auto"/>
          </w:tcPr>
          <w:p w14:paraId="70963383" w14:textId="77777777" w:rsidR="000D52C4" w:rsidRPr="00135213" w:rsidRDefault="000D52C4" w:rsidP="00F962BA">
            <w:pPr>
              <w:pStyle w:val="PargrafodaLista"/>
              <w:numPr>
                <w:ilvl w:val="0"/>
                <w:numId w:val="19"/>
              </w:numPr>
              <w:spacing w:after="0" w:line="240" w:lineRule="auto"/>
              <w:contextualSpacing w:val="0"/>
              <w:rPr>
                <w:rFonts w:ascii="Arial" w:hAnsi="Arial" w:cs="Arial"/>
                <w:sz w:val="20"/>
                <w:szCs w:val="20"/>
              </w:rPr>
            </w:pPr>
            <w:r w:rsidRPr="00135213">
              <w:rPr>
                <w:rFonts w:ascii="Arial" w:hAnsi="Arial" w:cs="Arial"/>
                <w:sz w:val="20"/>
                <w:szCs w:val="20"/>
              </w:rPr>
              <w:t>O use case inicia após o usuário selecionar a opção relatório.</w:t>
            </w:r>
          </w:p>
          <w:p w14:paraId="041A45B9" w14:textId="77777777" w:rsidR="000D52C4" w:rsidRPr="00135213" w:rsidRDefault="000D52C4" w:rsidP="00F962BA">
            <w:pPr>
              <w:pStyle w:val="PargrafodaLista"/>
              <w:numPr>
                <w:ilvl w:val="0"/>
                <w:numId w:val="19"/>
              </w:numPr>
              <w:spacing w:after="0" w:line="240" w:lineRule="auto"/>
              <w:contextualSpacing w:val="0"/>
              <w:rPr>
                <w:rFonts w:ascii="Arial" w:hAnsi="Arial" w:cs="Arial"/>
                <w:sz w:val="20"/>
                <w:szCs w:val="20"/>
              </w:rPr>
            </w:pPr>
            <w:r w:rsidRPr="00135213">
              <w:rPr>
                <w:rFonts w:ascii="Arial" w:hAnsi="Arial" w:cs="Arial"/>
                <w:sz w:val="20"/>
                <w:szCs w:val="20"/>
              </w:rPr>
              <w:t>O sistema valida os dados que deveram conter no relatório.</w:t>
            </w:r>
          </w:p>
          <w:p w14:paraId="51DDA1B0" w14:textId="77777777" w:rsidR="005F6D29" w:rsidRPr="00135213" w:rsidRDefault="000D52C4" w:rsidP="00F962BA">
            <w:pPr>
              <w:pStyle w:val="PargrafodaLista"/>
              <w:numPr>
                <w:ilvl w:val="0"/>
                <w:numId w:val="19"/>
              </w:numPr>
              <w:spacing w:after="0" w:line="240" w:lineRule="auto"/>
              <w:contextualSpacing w:val="0"/>
              <w:rPr>
                <w:rFonts w:ascii="Arial" w:hAnsi="Arial" w:cs="Arial"/>
                <w:sz w:val="20"/>
                <w:szCs w:val="20"/>
              </w:rPr>
            </w:pPr>
            <w:r w:rsidRPr="00135213">
              <w:rPr>
                <w:rFonts w:ascii="Arial" w:hAnsi="Arial" w:cs="Arial"/>
                <w:sz w:val="20"/>
                <w:szCs w:val="20"/>
              </w:rPr>
              <w:t xml:space="preserve">O sistema </w:t>
            </w:r>
            <w:r w:rsidR="005F6D29" w:rsidRPr="00135213">
              <w:rPr>
                <w:rFonts w:ascii="Arial" w:hAnsi="Arial" w:cs="Arial"/>
                <w:sz w:val="20"/>
                <w:szCs w:val="20"/>
              </w:rPr>
              <w:t>gera o relatório</w:t>
            </w:r>
            <w:r w:rsidRPr="00135213">
              <w:rPr>
                <w:rFonts w:ascii="Arial" w:hAnsi="Arial" w:cs="Arial"/>
                <w:sz w:val="20"/>
                <w:szCs w:val="20"/>
              </w:rPr>
              <w:t>.</w:t>
            </w:r>
          </w:p>
          <w:p w14:paraId="49D5E513" w14:textId="70CBB4A2" w:rsidR="000D52C4" w:rsidRPr="00135213" w:rsidRDefault="000D52C4" w:rsidP="00F962BA">
            <w:pPr>
              <w:pStyle w:val="PargrafodaLista"/>
              <w:numPr>
                <w:ilvl w:val="0"/>
                <w:numId w:val="19"/>
              </w:numPr>
              <w:spacing w:after="0" w:line="240" w:lineRule="auto"/>
              <w:contextualSpacing w:val="0"/>
              <w:rPr>
                <w:rFonts w:ascii="Arial" w:hAnsi="Arial" w:cs="Arial"/>
                <w:sz w:val="20"/>
                <w:szCs w:val="20"/>
              </w:rPr>
            </w:pPr>
            <w:r w:rsidRPr="00135213">
              <w:rPr>
                <w:rFonts w:ascii="Arial" w:hAnsi="Arial" w:cs="Arial"/>
                <w:sz w:val="20"/>
                <w:szCs w:val="20"/>
              </w:rPr>
              <w:lastRenderedPageBreak/>
              <w:t>O sistema encerra o caso de uso.</w:t>
            </w:r>
          </w:p>
        </w:tc>
      </w:tr>
      <w:tr w:rsidR="000D52C4" w:rsidRPr="00135213" w14:paraId="74C47E8E" w14:textId="77777777" w:rsidTr="376877BD">
        <w:trPr>
          <w:trHeight w:val="283"/>
          <w:jc w:val="center"/>
        </w:trPr>
        <w:tc>
          <w:tcPr>
            <w:tcW w:w="0" w:type="auto"/>
          </w:tcPr>
          <w:p w14:paraId="4D51A9DA" w14:textId="77777777" w:rsidR="000D52C4" w:rsidRPr="00135213" w:rsidRDefault="000D52C4" w:rsidP="00F962BA">
            <w:pPr>
              <w:suppressAutoHyphens w:val="0"/>
              <w:spacing w:line="240" w:lineRule="auto"/>
              <w:ind w:firstLine="0"/>
              <w:jc w:val="left"/>
              <w:rPr>
                <w:rFonts w:cs="Arial"/>
                <w:b/>
                <w:sz w:val="20"/>
                <w:lang w:eastAsia="en-US"/>
              </w:rPr>
            </w:pPr>
            <w:r w:rsidRPr="00135213">
              <w:rPr>
                <w:rFonts w:cs="Arial"/>
                <w:b/>
                <w:sz w:val="20"/>
                <w:lang w:eastAsia="en-US"/>
              </w:rPr>
              <w:lastRenderedPageBreak/>
              <w:t>Pós-condição</w:t>
            </w:r>
          </w:p>
        </w:tc>
        <w:tc>
          <w:tcPr>
            <w:tcW w:w="0" w:type="auto"/>
          </w:tcPr>
          <w:p w14:paraId="2CDD7E10" w14:textId="77777777" w:rsidR="000D52C4" w:rsidRPr="00135213" w:rsidRDefault="000D52C4" w:rsidP="00F962BA">
            <w:pPr>
              <w:suppressAutoHyphens w:val="0"/>
              <w:spacing w:line="240" w:lineRule="auto"/>
              <w:ind w:firstLine="0"/>
              <w:jc w:val="left"/>
              <w:rPr>
                <w:rFonts w:cs="Arial"/>
                <w:sz w:val="20"/>
                <w:lang w:eastAsia="en-US"/>
              </w:rPr>
            </w:pPr>
            <w:r w:rsidRPr="00135213">
              <w:rPr>
                <w:rFonts w:cs="Arial"/>
                <w:sz w:val="20"/>
                <w:lang w:eastAsia="pt-BR"/>
              </w:rPr>
              <w:t>Nenhuma</w:t>
            </w:r>
          </w:p>
        </w:tc>
      </w:tr>
      <w:tr w:rsidR="000D52C4" w:rsidRPr="00135213" w14:paraId="2973E34B" w14:textId="77777777" w:rsidTr="376877BD">
        <w:trPr>
          <w:trHeight w:val="133"/>
          <w:jc w:val="center"/>
        </w:trPr>
        <w:tc>
          <w:tcPr>
            <w:tcW w:w="0" w:type="auto"/>
          </w:tcPr>
          <w:p w14:paraId="5A19CBEA" w14:textId="77777777" w:rsidR="000D52C4" w:rsidRPr="00135213" w:rsidRDefault="000D52C4" w:rsidP="00F962BA">
            <w:pPr>
              <w:suppressAutoHyphens w:val="0"/>
              <w:spacing w:line="240" w:lineRule="auto"/>
              <w:ind w:firstLine="0"/>
              <w:jc w:val="left"/>
              <w:rPr>
                <w:rFonts w:cs="Arial"/>
                <w:b/>
                <w:sz w:val="20"/>
                <w:lang w:eastAsia="en-US"/>
              </w:rPr>
            </w:pPr>
            <w:r w:rsidRPr="00135213">
              <w:rPr>
                <w:rFonts w:cs="Arial"/>
                <w:b/>
                <w:sz w:val="20"/>
                <w:lang w:eastAsia="en-US"/>
              </w:rPr>
              <w:t>Cenário Alternativo</w:t>
            </w:r>
          </w:p>
        </w:tc>
        <w:tc>
          <w:tcPr>
            <w:tcW w:w="0" w:type="auto"/>
          </w:tcPr>
          <w:p w14:paraId="12011A5A" w14:textId="77777777" w:rsidR="000D52C4" w:rsidRPr="00135213" w:rsidRDefault="000D52C4" w:rsidP="00F962BA">
            <w:pPr>
              <w:suppressAutoHyphens w:val="0"/>
              <w:spacing w:line="240" w:lineRule="auto"/>
              <w:ind w:firstLine="0"/>
              <w:jc w:val="left"/>
              <w:rPr>
                <w:rFonts w:cs="Arial"/>
                <w:sz w:val="20"/>
                <w:lang w:eastAsia="pt-BR"/>
              </w:rPr>
            </w:pPr>
            <w:r w:rsidRPr="00135213">
              <w:rPr>
                <w:rFonts w:cs="Arial"/>
                <w:sz w:val="20"/>
                <w:lang w:eastAsia="pt-BR"/>
              </w:rPr>
              <w:t>2a – Nenhum exame de destro registrado.</w:t>
            </w:r>
          </w:p>
          <w:p w14:paraId="0575C912" w14:textId="77777777" w:rsidR="000D52C4" w:rsidRPr="00135213" w:rsidRDefault="000D52C4" w:rsidP="00F962BA">
            <w:pPr>
              <w:suppressAutoHyphens w:val="0"/>
              <w:spacing w:line="240" w:lineRule="auto"/>
              <w:ind w:firstLine="0"/>
              <w:jc w:val="left"/>
              <w:rPr>
                <w:rFonts w:cs="Arial"/>
                <w:sz w:val="20"/>
                <w:lang w:eastAsia="pt-BR"/>
              </w:rPr>
            </w:pPr>
            <w:r w:rsidRPr="00135213">
              <w:rPr>
                <w:rFonts w:cs="Arial"/>
                <w:sz w:val="20"/>
                <w:lang w:eastAsia="pt-BR"/>
              </w:rPr>
              <w:t xml:space="preserve">        2a.1 O sistema informa ao usuário que é necessário ter pelo menos um exame de destro cadastrado para gerar o relatório</w:t>
            </w:r>
          </w:p>
          <w:p w14:paraId="07BA4858" w14:textId="77777777" w:rsidR="00D81E44" w:rsidRPr="00135213" w:rsidRDefault="000D52C4" w:rsidP="00F962BA">
            <w:pPr>
              <w:suppressAutoHyphens w:val="0"/>
              <w:spacing w:line="240" w:lineRule="auto"/>
              <w:ind w:firstLine="0"/>
              <w:jc w:val="left"/>
              <w:rPr>
                <w:rFonts w:cs="Arial"/>
                <w:sz w:val="20"/>
                <w:lang w:eastAsia="pt-BR"/>
              </w:rPr>
            </w:pPr>
            <w:r w:rsidRPr="00135213">
              <w:rPr>
                <w:rFonts w:cs="Arial"/>
                <w:sz w:val="20"/>
                <w:lang w:eastAsia="pt-BR"/>
              </w:rPr>
              <w:t xml:space="preserve">        2a.2 Retorna ao passo 1 do cenário principal.</w:t>
            </w:r>
          </w:p>
        </w:tc>
      </w:tr>
    </w:tbl>
    <w:p w14:paraId="08E0799B" w14:textId="64C5797A" w:rsidR="00B74125" w:rsidRDefault="001C5D70" w:rsidP="001C5D70">
      <w:pPr>
        <w:ind w:firstLine="0"/>
        <w:jc w:val="center"/>
        <w:rPr>
          <w:sz w:val="20"/>
        </w:rPr>
      </w:pPr>
      <w:r w:rsidRPr="00747E13">
        <w:rPr>
          <w:b/>
          <w:sz w:val="20"/>
        </w:rPr>
        <w:t xml:space="preserve">Fonte: </w:t>
      </w:r>
      <w:r w:rsidRPr="00747E13">
        <w:rPr>
          <w:sz w:val="20"/>
        </w:rPr>
        <w:t>Autor</w:t>
      </w:r>
    </w:p>
    <w:p w14:paraId="06D23463" w14:textId="77777777" w:rsidR="001C5D70" w:rsidRDefault="001C5D70" w:rsidP="001C5D70">
      <w:pPr>
        <w:ind w:firstLine="0"/>
        <w:jc w:val="center"/>
        <w:rPr>
          <w:b/>
          <w:szCs w:val="24"/>
        </w:rPr>
      </w:pPr>
    </w:p>
    <w:p w14:paraId="76B95474" w14:textId="0C0108EC" w:rsidR="008D5E06" w:rsidRPr="00B762DC" w:rsidRDefault="0071772B" w:rsidP="00F962BA">
      <w:pPr>
        <w:ind w:firstLine="0"/>
        <w:jc w:val="center"/>
        <w:rPr>
          <w:sz w:val="20"/>
        </w:rPr>
      </w:pPr>
      <w:r w:rsidRPr="0071772B">
        <w:rPr>
          <w:b/>
          <w:sz w:val="20"/>
        </w:rPr>
        <w:t>Quadro 12</w:t>
      </w:r>
      <w:r w:rsidR="008D5E06" w:rsidRPr="0071772B">
        <w:rPr>
          <w:sz w:val="20"/>
        </w:rPr>
        <w:t xml:space="preserve"> – Matriz de rastreabilidade RF x UC</w:t>
      </w:r>
    </w:p>
    <w:tbl>
      <w:tblPr>
        <w:tblStyle w:val="Tabelacomgrade"/>
        <w:tblW w:w="0" w:type="auto"/>
        <w:tblLook w:val="04A0" w:firstRow="1" w:lastRow="0" w:firstColumn="1" w:lastColumn="0" w:noHBand="0" w:noVBand="1"/>
      </w:tblPr>
      <w:tblGrid>
        <w:gridCol w:w="697"/>
        <w:gridCol w:w="696"/>
        <w:gridCol w:w="697"/>
        <w:gridCol w:w="697"/>
        <w:gridCol w:w="697"/>
        <w:gridCol w:w="697"/>
        <w:gridCol w:w="697"/>
        <w:gridCol w:w="697"/>
        <w:gridCol w:w="697"/>
        <w:gridCol w:w="697"/>
        <w:gridCol w:w="697"/>
        <w:gridCol w:w="697"/>
      </w:tblGrid>
      <w:tr w:rsidR="005F6D29" w:rsidRPr="00135213" w14:paraId="2AED3755" w14:textId="77777777" w:rsidTr="005F6D29">
        <w:tc>
          <w:tcPr>
            <w:tcW w:w="697" w:type="dxa"/>
          </w:tcPr>
          <w:p w14:paraId="571B4FFC" w14:textId="77777777" w:rsidR="005F6D29" w:rsidRPr="00135213" w:rsidRDefault="005F6D29" w:rsidP="00F962BA">
            <w:pPr>
              <w:ind w:firstLine="0"/>
              <w:jc w:val="center"/>
              <w:rPr>
                <w:rFonts w:cs="Arial"/>
                <w:sz w:val="20"/>
              </w:rPr>
            </w:pPr>
          </w:p>
        </w:tc>
        <w:tc>
          <w:tcPr>
            <w:tcW w:w="696" w:type="dxa"/>
          </w:tcPr>
          <w:p w14:paraId="4DD868BD" w14:textId="01630D53" w:rsidR="005F6D29" w:rsidRPr="00135213" w:rsidRDefault="005F6D29" w:rsidP="00F962BA">
            <w:pPr>
              <w:ind w:firstLine="0"/>
              <w:jc w:val="center"/>
              <w:rPr>
                <w:rFonts w:cs="Arial"/>
                <w:sz w:val="20"/>
              </w:rPr>
            </w:pPr>
            <w:r w:rsidRPr="00135213">
              <w:rPr>
                <w:rFonts w:cs="Arial"/>
                <w:sz w:val="20"/>
              </w:rPr>
              <w:t>RF 1</w:t>
            </w:r>
          </w:p>
        </w:tc>
        <w:tc>
          <w:tcPr>
            <w:tcW w:w="697" w:type="dxa"/>
          </w:tcPr>
          <w:p w14:paraId="0236ED9C" w14:textId="12FFFB94" w:rsidR="005F6D29" w:rsidRPr="00135213" w:rsidRDefault="005F6D29" w:rsidP="00F962BA">
            <w:pPr>
              <w:ind w:firstLine="0"/>
              <w:jc w:val="center"/>
              <w:rPr>
                <w:rFonts w:cs="Arial"/>
                <w:sz w:val="20"/>
              </w:rPr>
            </w:pPr>
            <w:r w:rsidRPr="00135213">
              <w:rPr>
                <w:rFonts w:cs="Arial"/>
                <w:sz w:val="20"/>
              </w:rPr>
              <w:t>RF 2</w:t>
            </w:r>
          </w:p>
        </w:tc>
        <w:tc>
          <w:tcPr>
            <w:tcW w:w="697" w:type="dxa"/>
          </w:tcPr>
          <w:p w14:paraId="10463013" w14:textId="67827644" w:rsidR="005F6D29" w:rsidRPr="00135213" w:rsidRDefault="005F6D29" w:rsidP="00F962BA">
            <w:pPr>
              <w:ind w:firstLine="0"/>
              <w:jc w:val="center"/>
              <w:rPr>
                <w:rFonts w:cs="Arial"/>
                <w:sz w:val="20"/>
              </w:rPr>
            </w:pPr>
            <w:r w:rsidRPr="00135213">
              <w:rPr>
                <w:rFonts w:cs="Arial"/>
                <w:sz w:val="20"/>
              </w:rPr>
              <w:t>RF 3</w:t>
            </w:r>
          </w:p>
        </w:tc>
        <w:tc>
          <w:tcPr>
            <w:tcW w:w="697" w:type="dxa"/>
          </w:tcPr>
          <w:p w14:paraId="6FAEF76F" w14:textId="63DE702E" w:rsidR="005F6D29" w:rsidRPr="00135213" w:rsidRDefault="005F6D29" w:rsidP="00F962BA">
            <w:pPr>
              <w:ind w:firstLine="0"/>
              <w:jc w:val="center"/>
              <w:rPr>
                <w:rFonts w:cs="Arial"/>
                <w:sz w:val="20"/>
              </w:rPr>
            </w:pPr>
            <w:r w:rsidRPr="00135213">
              <w:rPr>
                <w:rFonts w:cs="Arial"/>
                <w:sz w:val="20"/>
              </w:rPr>
              <w:t>RF 4</w:t>
            </w:r>
          </w:p>
        </w:tc>
        <w:tc>
          <w:tcPr>
            <w:tcW w:w="697" w:type="dxa"/>
          </w:tcPr>
          <w:p w14:paraId="26574673" w14:textId="1590822B" w:rsidR="005F6D29" w:rsidRPr="00135213" w:rsidRDefault="005F6D29" w:rsidP="00F962BA">
            <w:pPr>
              <w:ind w:firstLine="0"/>
              <w:jc w:val="center"/>
              <w:rPr>
                <w:rFonts w:cs="Arial"/>
                <w:sz w:val="20"/>
              </w:rPr>
            </w:pPr>
            <w:r w:rsidRPr="00135213">
              <w:rPr>
                <w:rFonts w:cs="Arial"/>
                <w:sz w:val="20"/>
              </w:rPr>
              <w:t>RF 5</w:t>
            </w:r>
          </w:p>
        </w:tc>
        <w:tc>
          <w:tcPr>
            <w:tcW w:w="697" w:type="dxa"/>
          </w:tcPr>
          <w:p w14:paraId="7D367D9E" w14:textId="0C78E908" w:rsidR="005F6D29" w:rsidRPr="00135213" w:rsidRDefault="005F6D29" w:rsidP="00F962BA">
            <w:pPr>
              <w:ind w:firstLine="0"/>
              <w:jc w:val="center"/>
              <w:rPr>
                <w:rFonts w:cs="Arial"/>
                <w:sz w:val="20"/>
              </w:rPr>
            </w:pPr>
            <w:r w:rsidRPr="00135213">
              <w:rPr>
                <w:rFonts w:cs="Arial"/>
                <w:sz w:val="20"/>
              </w:rPr>
              <w:t>RF 6</w:t>
            </w:r>
          </w:p>
        </w:tc>
        <w:tc>
          <w:tcPr>
            <w:tcW w:w="697" w:type="dxa"/>
          </w:tcPr>
          <w:p w14:paraId="2E7E206B" w14:textId="526BCBDE" w:rsidR="005F6D29" w:rsidRPr="00135213" w:rsidRDefault="005F6D29" w:rsidP="00F962BA">
            <w:pPr>
              <w:ind w:firstLine="0"/>
              <w:jc w:val="center"/>
              <w:rPr>
                <w:rFonts w:cs="Arial"/>
                <w:sz w:val="20"/>
              </w:rPr>
            </w:pPr>
            <w:r w:rsidRPr="00135213">
              <w:rPr>
                <w:rFonts w:cs="Arial"/>
                <w:sz w:val="20"/>
              </w:rPr>
              <w:t>RF 7</w:t>
            </w:r>
          </w:p>
        </w:tc>
        <w:tc>
          <w:tcPr>
            <w:tcW w:w="697" w:type="dxa"/>
          </w:tcPr>
          <w:p w14:paraId="37AE72D3" w14:textId="1984ADC5" w:rsidR="005F6D29" w:rsidRPr="00135213" w:rsidRDefault="005F6D29" w:rsidP="00F962BA">
            <w:pPr>
              <w:ind w:firstLine="0"/>
              <w:jc w:val="center"/>
              <w:rPr>
                <w:rFonts w:cs="Arial"/>
                <w:sz w:val="20"/>
              </w:rPr>
            </w:pPr>
            <w:r w:rsidRPr="00135213">
              <w:rPr>
                <w:rFonts w:cs="Arial"/>
                <w:sz w:val="20"/>
              </w:rPr>
              <w:t xml:space="preserve">RF 8 </w:t>
            </w:r>
          </w:p>
        </w:tc>
        <w:tc>
          <w:tcPr>
            <w:tcW w:w="697" w:type="dxa"/>
          </w:tcPr>
          <w:p w14:paraId="3A77ED35" w14:textId="120B3137" w:rsidR="005F6D29" w:rsidRPr="00135213" w:rsidRDefault="005F6D29" w:rsidP="00F962BA">
            <w:pPr>
              <w:ind w:firstLine="0"/>
              <w:jc w:val="center"/>
              <w:rPr>
                <w:rFonts w:cs="Arial"/>
                <w:sz w:val="20"/>
              </w:rPr>
            </w:pPr>
            <w:r w:rsidRPr="00135213">
              <w:rPr>
                <w:rFonts w:cs="Arial"/>
                <w:sz w:val="20"/>
              </w:rPr>
              <w:t>RF 9</w:t>
            </w:r>
          </w:p>
        </w:tc>
        <w:tc>
          <w:tcPr>
            <w:tcW w:w="697" w:type="dxa"/>
          </w:tcPr>
          <w:p w14:paraId="25D3DAF4" w14:textId="0F38F4BE" w:rsidR="005F6D29" w:rsidRPr="00135213" w:rsidRDefault="005F6D29" w:rsidP="00F962BA">
            <w:pPr>
              <w:ind w:firstLine="0"/>
              <w:jc w:val="center"/>
              <w:rPr>
                <w:rFonts w:cs="Arial"/>
                <w:sz w:val="20"/>
              </w:rPr>
            </w:pPr>
            <w:r w:rsidRPr="00135213">
              <w:rPr>
                <w:rFonts w:cs="Arial"/>
                <w:sz w:val="20"/>
              </w:rPr>
              <w:t>RF 10</w:t>
            </w:r>
          </w:p>
        </w:tc>
        <w:tc>
          <w:tcPr>
            <w:tcW w:w="697" w:type="dxa"/>
          </w:tcPr>
          <w:p w14:paraId="10F1E50F" w14:textId="24FF2791" w:rsidR="005F6D29" w:rsidRPr="00135213" w:rsidRDefault="005F6D29" w:rsidP="00F962BA">
            <w:pPr>
              <w:ind w:firstLine="0"/>
              <w:jc w:val="center"/>
              <w:rPr>
                <w:rFonts w:cs="Arial"/>
                <w:sz w:val="20"/>
              </w:rPr>
            </w:pPr>
            <w:r w:rsidRPr="00135213">
              <w:rPr>
                <w:rFonts w:cs="Arial"/>
                <w:sz w:val="20"/>
              </w:rPr>
              <w:t>RF 12</w:t>
            </w:r>
          </w:p>
        </w:tc>
      </w:tr>
      <w:tr w:rsidR="005F6D29" w:rsidRPr="00135213" w14:paraId="36EDB5ED" w14:textId="77777777" w:rsidTr="005F6D29">
        <w:tc>
          <w:tcPr>
            <w:tcW w:w="697" w:type="dxa"/>
          </w:tcPr>
          <w:p w14:paraId="69708B46" w14:textId="7536C40A" w:rsidR="005F6D29" w:rsidRPr="00135213" w:rsidRDefault="005F6D29" w:rsidP="00F962BA">
            <w:pPr>
              <w:ind w:firstLine="0"/>
              <w:jc w:val="center"/>
              <w:rPr>
                <w:rFonts w:cs="Arial"/>
                <w:sz w:val="20"/>
              </w:rPr>
            </w:pPr>
            <w:r w:rsidRPr="00135213">
              <w:rPr>
                <w:rFonts w:cs="Arial"/>
                <w:sz w:val="20"/>
              </w:rPr>
              <w:t>UC1</w:t>
            </w:r>
          </w:p>
        </w:tc>
        <w:tc>
          <w:tcPr>
            <w:tcW w:w="696" w:type="dxa"/>
          </w:tcPr>
          <w:p w14:paraId="1D9BDCA4" w14:textId="77777777" w:rsidR="005F6D29" w:rsidRPr="00135213" w:rsidRDefault="005F6D29" w:rsidP="00F962BA">
            <w:pPr>
              <w:ind w:firstLine="0"/>
              <w:jc w:val="center"/>
              <w:rPr>
                <w:rFonts w:cs="Arial"/>
                <w:sz w:val="20"/>
              </w:rPr>
            </w:pPr>
          </w:p>
        </w:tc>
        <w:tc>
          <w:tcPr>
            <w:tcW w:w="697" w:type="dxa"/>
          </w:tcPr>
          <w:p w14:paraId="7F6C3BBE" w14:textId="461E67A3" w:rsidR="005F6D29" w:rsidRPr="00135213" w:rsidRDefault="005F6D29" w:rsidP="00F962BA">
            <w:pPr>
              <w:ind w:firstLine="0"/>
              <w:jc w:val="center"/>
              <w:rPr>
                <w:rFonts w:cs="Arial"/>
                <w:sz w:val="20"/>
              </w:rPr>
            </w:pPr>
            <w:r w:rsidRPr="00135213">
              <w:rPr>
                <w:rFonts w:cs="Arial"/>
                <w:sz w:val="20"/>
              </w:rPr>
              <w:t>X</w:t>
            </w:r>
          </w:p>
        </w:tc>
        <w:tc>
          <w:tcPr>
            <w:tcW w:w="697" w:type="dxa"/>
          </w:tcPr>
          <w:p w14:paraId="763CE2C1" w14:textId="177ABB93" w:rsidR="005F6D29" w:rsidRPr="00135213" w:rsidRDefault="005F6D29" w:rsidP="00F962BA">
            <w:pPr>
              <w:ind w:firstLine="0"/>
              <w:jc w:val="center"/>
              <w:rPr>
                <w:rFonts w:cs="Arial"/>
                <w:sz w:val="20"/>
              </w:rPr>
            </w:pPr>
            <w:r w:rsidRPr="00135213">
              <w:rPr>
                <w:rFonts w:cs="Arial"/>
                <w:sz w:val="20"/>
              </w:rPr>
              <w:t>X</w:t>
            </w:r>
          </w:p>
        </w:tc>
        <w:tc>
          <w:tcPr>
            <w:tcW w:w="697" w:type="dxa"/>
          </w:tcPr>
          <w:p w14:paraId="18D3F456" w14:textId="77777777" w:rsidR="005F6D29" w:rsidRPr="00135213" w:rsidRDefault="005F6D29" w:rsidP="00F962BA">
            <w:pPr>
              <w:ind w:firstLine="0"/>
              <w:jc w:val="center"/>
              <w:rPr>
                <w:rFonts w:cs="Arial"/>
                <w:sz w:val="20"/>
              </w:rPr>
            </w:pPr>
          </w:p>
        </w:tc>
        <w:tc>
          <w:tcPr>
            <w:tcW w:w="697" w:type="dxa"/>
          </w:tcPr>
          <w:p w14:paraId="16514237" w14:textId="5A7AA455" w:rsidR="005F6D29" w:rsidRPr="00135213" w:rsidRDefault="005F6D29" w:rsidP="00F962BA">
            <w:pPr>
              <w:ind w:firstLine="0"/>
              <w:jc w:val="center"/>
              <w:rPr>
                <w:rFonts w:cs="Arial"/>
                <w:sz w:val="20"/>
              </w:rPr>
            </w:pPr>
            <w:r w:rsidRPr="00135213">
              <w:rPr>
                <w:rFonts w:cs="Arial"/>
                <w:sz w:val="20"/>
              </w:rPr>
              <w:t>X</w:t>
            </w:r>
          </w:p>
        </w:tc>
        <w:tc>
          <w:tcPr>
            <w:tcW w:w="697" w:type="dxa"/>
          </w:tcPr>
          <w:p w14:paraId="4665E995" w14:textId="77777777" w:rsidR="005F6D29" w:rsidRPr="00135213" w:rsidRDefault="005F6D29" w:rsidP="00F962BA">
            <w:pPr>
              <w:ind w:firstLine="0"/>
              <w:jc w:val="center"/>
              <w:rPr>
                <w:rFonts w:cs="Arial"/>
                <w:sz w:val="20"/>
              </w:rPr>
            </w:pPr>
          </w:p>
        </w:tc>
        <w:tc>
          <w:tcPr>
            <w:tcW w:w="697" w:type="dxa"/>
          </w:tcPr>
          <w:p w14:paraId="4EBEDC69" w14:textId="2DFF37FB" w:rsidR="005F6D29" w:rsidRPr="00135213" w:rsidRDefault="005F6D29" w:rsidP="00F962BA">
            <w:pPr>
              <w:ind w:firstLine="0"/>
              <w:jc w:val="center"/>
              <w:rPr>
                <w:rFonts w:cs="Arial"/>
                <w:sz w:val="20"/>
              </w:rPr>
            </w:pPr>
            <w:r w:rsidRPr="00135213">
              <w:rPr>
                <w:rFonts w:cs="Arial"/>
                <w:sz w:val="20"/>
              </w:rPr>
              <w:t>X</w:t>
            </w:r>
          </w:p>
        </w:tc>
        <w:tc>
          <w:tcPr>
            <w:tcW w:w="697" w:type="dxa"/>
          </w:tcPr>
          <w:p w14:paraId="0B1A7579" w14:textId="33136FA0" w:rsidR="005F6D29" w:rsidRPr="00135213" w:rsidRDefault="005F6D29" w:rsidP="00F962BA">
            <w:pPr>
              <w:ind w:firstLine="0"/>
              <w:jc w:val="center"/>
              <w:rPr>
                <w:rFonts w:cs="Arial"/>
                <w:sz w:val="20"/>
              </w:rPr>
            </w:pPr>
            <w:r w:rsidRPr="00135213">
              <w:rPr>
                <w:rFonts w:cs="Arial"/>
                <w:sz w:val="20"/>
              </w:rPr>
              <w:t>X</w:t>
            </w:r>
          </w:p>
        </w:tc>
        <w:tc>
          <w:tcPr>
            <w:tcW w:w="697" w:type="dxa"/>
          </w:tcPr>
          <w:p w14:paraId="111967D2" w14:textId="77777777" w:rsidR="005F6D29" w:rsidRPr="00135213" w:rsidRDefault="005F6D29" w:rsidP="00F962BA">
            <w:pPr>
              <w:ind w:firstLine="0"/>
              <w:jc w:val="center"/>
              <w:rPr>
                <w:rFonts w:cs="Arial"/>
                <w:sz w:val="20"/>
              </w:rPr>
            </w:pPr>
          </w:p>
        </w:tc>
        <w:tc>
          <w:tcPr>
            <w:tcW w:w="697" w:type="dxa"/>
          </w:tcPr>
          <w:p w14:paraId="16B093FF" w14:textId="77777777" w:rsidR="005F6D29" w:rsidRPr="00135213" w:rsidRDefault="005F6D29" w:rsidP="00F962BA">
            <w:pPr>
              <w:ind w:firstLine="0"/>
              <w:jc w:val="center"/>
              <w:rPr>
                <w:rFonts w:cs="Arial"/>
                <w:sz w:val="20"/>
              </w:rPr>
            </w:pPr>
          </w:p>
        </w:tc>
        <w:tc>
          <w:tcPr>
            <w:tcW w:w="697" w:type="dxa"/>
          </w:tcPr>
          <w:p w14:paraId="65D852CF" w14:textId="0BAE25FE" w:rsidR="005F6D29" w:rsidRPr="00135213" w:rsidRDefault="005F6D29" w:rsidP="00F962BA">
            <w:pPr>
              <w:ind w:firstLine="0"/>
              <w:jc w:val="center"/>
              <w:rPr>
                <w:rFonts w:cs="Arial"/>
                <w:sz w:val="20"/>
              </w:rPr>
            </w:pPr>
            <w:r w:rsidRPr="00135213">
              <w:rPr>
                <w:rFonts w:cs="Arial"/>
                <w:sz w:val="20"/>
              </w:rPr>
              <w:t>X</w:t>
            </w:r>
          </w:p>
        </w:tc>
      </w:tr>
      <w:tr w:rsidR="005F6D29" w:rsidRPr="00135213" w14:paraId="0A84DC98" w14:textId="77777777" w:rsidTr="005F6D29">
        <w:tc>
          <w:tcPr>
            <w:tcW w:w="697" w:type="dxa"/>
          </w:tcPr>
          <w:p w14:paraId="5869200F" w14:textId="1721F1D2" w:rsidR="005F6D29" w:rsidRPr="00135213" w:rsidRDefault="005F6D29" w:rsidP="00F962BA">
            <w:pPr>
              <w:ind w:firstLine="0"/>
              <w:jc w:val="center"/>
              <w:rPr>
                <w:rFonts w:cs="Arial"/>
                <w:sz w:val="20"/>
              </w:rPr>
            </w:pPr>
            <w:r w:rsidRPr="00135213">
              <w:rPr>
                <w:rFonts w:cs="Arial"/>
                <w:sz w:val="20"/>
              </w:rPr>
              <w:t>UC2</w:t>
            </w:r>
          </w:p>
        </w:tc>
        <w:tc>
          <w:tcPr>
            <w:tcW w:w="696" w:type="dxa"/>
          </w:tcPr>
          <w:p w14:paraId="53FFCCEB" w14:textId="32F44516" w:rsidR="005F6D29" w:rsidRPr="00135213" w:rsidRDefault="005F6D29" w:rsidP="00F962BA">
            <w:pPr>
              <w:ind w:firstLine="0"/>
              <w:jc w:val="center"/>
              <w:rPr>
                <w:rFonts w:cs="Arial"/>
                <w:sz w:val="20"/>
              </w:rPr>
            </w:pPr>
            <w:r w:rsidRPr="00135213">
              <w:rPr>
                <w:rFonts w:cs="Arial"/>
                <w:sz w:val="20"/>
              </w:rPr>
              <w:t>X</w:t>
            </w:r>
          </w:p>
        </w:tc>
        <w:tc>
          <w:tcPr>
            <w:tcW w:w="697" w:type="dxa"/>
          </w:tcPr>
          <w:p w14:paraId="17653BAD" w14:textId="77777777" w:rsidR="005F6D29" w:rsidRPr="00135213" w:rsidRDefault="005F6D29" w:rsidP="00F962BA">
            <w:pPr>
              <w:ind w:firstLine="0"/>
              <w:jc w:val="center"/>
              <w:rPr>
                <w:rFonts w:cs="Arial"/>
                <w:sz w:val="20"/>
              </w:rPr>
            </w:pPr>
          </w:p>
        </w:tc>
        <w:tc>
          <w:tcPr>
            <w:tcW w:w="697" w:type="dxa"/>
          </w:tcPr>
          <w:p w14:paraId="21AF0955" w14:textId="77777777" w:rsidR="005F6D29" w:rsidRPr="00135213" w:rsidRDefault="005F6D29" w:rsidP="00F962BA">
            <w:pPr>
              <w:ind w:firstLine="0"/>
              <w:jc w:val="center"/>
              <w:rPr>
                <w:rFonts w:cs="Arial"/>
                <w:sz w:val="20"/>
              </w:rPr>
            </w:pPr>
          </w:p>
        </w:tc>
        <w:tc>
          <w:tcPr>
            <w:tcW w:w="697" w:type="dxa"/>
          </w:tcPr>
          <w:p w14:paraId="5305BF2B" w14:textId="77777777" w:rsidR="005F6D29" w:rsidRPr="00135213" w:rsidRDefault="005F6D29" w:rsidP="00F962BA">
            <w:pPr>
              <w:ind w:firstLine="0"/>
              <w:jc w:val="center"/>
              <w:rPr>
                <w:rFonts w:cs="Arial"/>
                <w:sz w:val="20"/>
              </w:rPr>
            </w:pPr>
          </w:p>
        </w:tc>
        <w:tc>
          <w:tcPr>
            <w:tcW w:w="697" w:type="dxa"/>
          </w:tcPr>
          <w:p w14:paraId="1E83C4CB" w14:textId="77777777" w:rsidR="005F6D29" w:rsidRPr="00135213" w:rsidRDefault="005F6D29" w:rsidP="00F962BA">
            <w:pPr>
              <w:ind w:firstLine="0"/>
              <w:jc w:val="center"/>
              <w:rPr>
                <w:rFonts w:cs="Arial"/>
                <w:sz w:val="20"/>
              </w:rPr>
            </w:pPr>
          </w:p>
        </w:tc>
        <w:tc>
          <w:tcPr>
            <w:tcW w:w="697" w:type="dxa"/>
          </w:tcPr>
          <w:p w14:paraId="40215000" w14:textId="77777777" w:rsidR="005F6D29" w:rsidRPr="00135213" w:rsidRDefault="005F6D29" w:rsidP="00F962BA">
            <w:pPr>
              <w:ind w:firstLine="0"/>
              <w:jc w:val="center"/>
              <w:rPr>
                <w:rFonts w:cs="Arial"/>
                <w:sz w:val="20"/>
              </w:rPr>
            </w:pPr>
          </w:p>
        </w:tc>
        <w:tc>
          <w:tcPr>
            <w:tcW w:w="697" w:type="dxa"/>
          </w:tcPr>
          <w:p w14:paraId="5906E8F0" w14:textId="77777777" w:rsidR="005F6D29" w:rsidRPr="00135213" w:rsidRDefault="005F6D29" w:rsidP="00F962BA">
            <w:pPr>
              <w:ind w:firstLine="0"/>
              <w:jc w:val="center"/>
              <w:rPr>
                <w:rFonts w:cs="Arial"/>
                <w:sz w:val="20"/>
              </w:rPr>
            </w:pPr>
          </w:p>
        </w:tc>
        <w:tc>
          <w:tcPr>
            <w:tcW w:w="697" w:type="dxa"/>
          </w:tcPr>
          <w:p w14:paraId="79233053" w14:textId="77777777" w:rsidR="005F6D29" w:rsidRPr="00135213" w:rsidRDefault="005F6D29" w:rsidP="00F962BA">
            <w:pPr>
              <w:ind w:firstLine="0"/>
              <w:jc w:val="center"/>
              <w:rPr>
                <w:rFonts w:cs="Arial"/>
                <w:sz w:val="20"/>
              </w:rPr>
            </w:pPr>
          </w:p>
        </w:tc>
        <w:tc>
          <w:tcPr>
            <w:tcW w:w="697" w:type="dxa"/>
          </w:tcPr>
          <w:p w14:paraId="5601EAFE" w14:textId="77777777" w:rsidR="005F6D29" w:rsidRPr="00135213" w:rsidRDefault="005F6D29" w:rsidP="00F962BA">
            <w:pPr>
              <w:ind w:firstLine="0"/>
              <w:jc w:val="center"/>
              <w:rPr>
                <w:rFonts w:cs="Arial"/>
                <w:sz w:val="20"/>
              </w:rPr>
            </w:pPr>
          </w:p>
        </w:tc>
        <w:tc>
          <w:tcPr>
            <w:tcW w:w="697" w:type="dxa"/>
          </w:tcPr>
          <w:p w14:paraId="22A10271" w14:textId="77777777" w:rsidR="005F6D29" w:rsidRPr="00135213" w:rsidRDefault="005F6D29" w:rsidP="00F962BA">
            <w:pPr>
              <w:ind w:firstLine="0"/>
              <w:jc w:val="center"/>
              <w:rPr>
                <w:rFonts w:cs="Arial"/>
                <w:sz w:val="20"/>
              </w:rPr>
            </w:pPr>
          </w:p>
        </w:tc>
        <w:tc>
          <w:tcPr>
            <w:tcW w:w="697" w:type="dxa"/>
          </w:tcPr>
          <w:p w14:paraId="6D199C0F" w14:textId="77777777" w:rsidR="005F6D29" w:rsidRPr="00135213" w:rsidRDefault="005F6D29" w:rsidP="00F962BA">
            <w:pPr>
              <w:ind w:firstLine="0"/>
              <w:jc w:val="center"/>
              <w:rPr>
                <w:rFonts w:cs="Arial"/>
                <w:sz w:val="20"/>
              </w:rPr>
            </w:pPr>
          </w:p>
        </w:tc>
      </w:tr>
      <w:tr w:rsidR="005F6D29" w:rsidRPr="00135213" w14:paraId="7F5F4AE0" w14:textId="77777777" w:rsidTr="005F6D29">
        <w:tc>
          <w:tcPr>
            <w:tcW w:w="697" w:type="dxa"/>
          </w:tcPr>
          <w:p w14:paraId="260F717C" w14:textId="0C46D05F" w:rsidR="005F6D29" w:rsidRPr="00135213" w:rsidRDefault="005F6D29" w:rsidP="00F962BA">
            <w:pPr>
              <w:ind w:firstLine="0"/>
              <w:jc w:val="center"/>
              <w:rPr>
                <w:rFonts w:cs="Arial"/>
                <w:sz w:val="20"/>
              </w:rPr>
            </w:pPr>
            <w:r w:rsidRPr="00135213">
              <w:rPr>
                <w:rFonts w:cs="Arial"/>
                <w:sz w:val="20"/>
              </w:rPr>
              <w:t>UC3</w:t>
            </w:r>
          </w:p>
        </w:tc>
        <w:tc>
          <w:tcPr>
            <w:tcW w:w="696" w:type="dxa"/>
          </w:tcPr>
          <w:p w14:paraId="398179B7" w14:textId="77777777" w:rsidR="005F6D29" w:rsidRPr="00135213" w:rsidRDefault="005F6D29" w:rsidP="00F962BA">
            <w:pPr>
              <w:ind w:firstLine="0"/>
              <w:jc w:val="center"/>
              <w:rPr>
                <w:rFonts w:cs="Arial"/>
                <w:sz w:val="20"/>
              </w:rPr>
            </w:pPr>
          </w:p>
        </w:tc>
        <w:tc>
          <w:tcPr>
            <w:tcW w:w="697" w:type="dxa"/>
          </w:tcPr>
          <w:p w14:paraId="372728E3" w14:textId="77777777" w:rsidR="005F6D29" w:rsidRPr="00135213" w:rsidRDefault="005F6D29" w:rsidP="00F962BA">
            <w:pPr>
              <w:ind w:firstLine="0"/>
              <w:jc w:val="center"/>
              <w:rPr>
                <w:rFonts w:cs="Arial"/>
                <w:sz w:val="20"/>
              </w:rPr>
            </w:pPr>
          </w:p>
        </w:tc>
        <w:tc>
          <w:tcPr>
            <w:tcW w:w="697" w:type="dxa"/>
          </w:tcPr>
          <w:p w14:paraId="74586A46" w14:textId="2500BB6A" w:rsidR="005F6D29" w:rsidRPr="00135213" w:rsidRDefault="005F6D29" w:rsidP="00F962BA">
            <w:pPr>
              <w:ind w:firstLine="0"/>
              <w:jc w:val="center"/>
              <w:rPr>
                <w:rFonts w:cs="Arial"/>
                <w:sz w:val="20"/>
              </w:rPr>
            </w:pPr>
            <w:r w:rsidRPr="00135213">
              <w:rPr>
                <w:rFonts w:cs="Arial"/>
                <w:sz w:val="20"/>
              </w:rPr>
              <w:t>X</w:t>
            </w:r>
          </w:p>
        </w:tc>
        <w:tc>
          <w:tcPr>
            <w:tcW w:w="697" w:type="dxa"/>
          </w:tcPr>
          <w:p w14:paraId="7EF1E926" w14:textId="77777777" w:rsidR="005F6D29" w:rsidRPr="00135213" w:rsidRDefault="005F6D29" w:rsidP="00F962BA">
            <w:pPr>
              <w:ind w:firstLine="0"/>
              <w:jc w:val="center"/>
              <w:rPr>
                <w:rFonts w:cs="Arial"/>
                <w:sz w:val="20"/>
              </w:rPr>
            </w:pPr>
          </w:p>
        </w:tc>
        <w:tc>
          <w:tcPr>
            <w:tcW w:w="697" w:type="dxa"/>
          </w:tcPr>
          <w:p w14:paraId="218A6266" w14:textId="77777777" w:rsidR="005F6D29" w:rsidRPr="00135213" w:rsidRDefault="005F6D29" w:rsidP="00F962BA">
            <w:pPr>
              <w:ind w:firstLine="0"/>
              <w:jc w:val="center"/>
              <w:rPr>
                <w:rFonts w:cs="Arial"/>
                <w:sz w:val="20"/>
              </w:rPr>
            </w:pPr>
          </w:p>
        </w:tc>
        <w:tc>
          <w:tcPr>
            <w:tcW w:w="697" w:type="dxa"/>
          </w:tcPr>
          <w:p w14:paraId="54EDA5D1" w14:textId="28229DC9" w:rsidR="005F6D29" w:rsidRPr="00135213" w:rsidRDefault="005F6D29" w:rsidP="00F962BA">
            <w:pPr>
              <w:ind w:firstLine="0"/>
              <w:jc w:val="center"/>
              <w:rPr>
                <w:rFonts w:cs="Arial"/>
                <w:sz w:val="20"/>
              </w:rPr>
            </w:pPr>
            <w:r w:rsidRPr="00135213">
              <w:rPr>
                <w:rFonts w:cs="Arial"/>
                <w:sz w:val="20"/>
              </w:rPr>
              <w:t>X</w:t>
            </w:r>
          </w:p>
        </w:tc>
        <w:tc>
          <w:tcPr>
            <w:tcW w:w="697" w:type="dxa"/>
          </w:tcPr>
          <w:p w14:paraId="3BFF16B2" w14:textId="530BFE69" w:rsidR="005F6D29" w:rsidRPr="00135213" w:rsidRDefault="005F6D29" w:rsidP="00F962BA">
            <w:pPr>
              <w:ind w:firstLine="0"/>
              <w:jc w:val="center"/>
              <w:rPr>
                <w:rFonts w:cs="Arial"/>
                <w:sz w:val="20"/>
              </w:rPr>
            </w:pPr>
            <w:r w:rsidRPr="00135213">
              <w:rPr>
                <w:rFonts w:cs="Arial"/>
                <w:sz w:val="20"/>
              </w:rPr>
              <w:t>X</w:t>
            </w:r>
          </w:p>
        </w:tc>
        <w:tc>
          <w:tcPr>
            <w:tcW w:w="697" w:type="dxa"/>
          </w:tcPr>
          <w:p w14:paraId="4416875A" w14:textId="0E2BEC8C" w:rsidR="005F6D29" w:rsidRPr="00135213" w:rsidRDefault="005F6D29" w:rsidP="00F962BA">
            <w:pPr>
              <w:ind w:firstLine="0"/>
              <w:jc w:val="center"/>
              <w:rPr>
                <w:rFonts w:cs="Arial"/>
                <w:sz w:val="20"/>
              </w:rPr>
            </w:pPr>
            <w:r w:rsidRPr="00135213">
              <w:rPr>
                <w:rFonts w:cs="Arial"/>
                <w:sz w:val="20"/>
              </w:rPr>
              <w:t>X</w:t>
            </w:r>
          </w:p>
        </w:tc>
        <w:tc>
          <w:tcPr>
            <w:tcW w:w="697" w:type="dxa"/>
          </w:tcPr>
          <w:p w14:paraId="2F53559F" w14:textId="77777777" w:rsidR="005F6D29" w:rsidRPr="00135213" w:rsidRDefault="005F6D29" w:rsidP="00F962BA">
            <w:pPr>
              <w:ind w:firstLine="0"/>
              <w:jc w:val="center"/>
              <w:rPr>
                <w:rFonts w:cs="Arial"/>
                <w:sz w:val="20"/>
              </w:rPr>
            </w:pPr>
          </w:p>
        </w:tc>
        <w:tc>
          <w:tcPr>
            <w:tcW w:w="697" w:type="dxa"/>
          </w:tcPr>
          <w:p w14:paraId="2B088B01" w14:textId="77777777" w:rsidR="005F6D29" w:rsidRPr="00135213" w:rsidRDefault="005F6D29" w:rsidP="00F962BA">
            <w:pPr>
              <w:ind w:firstLine="0"/>
              <w:jc w:val="center"/>
              <w:rPr>
                <w:rFonts w:cs="Arial"/>
                <w:sz w:val="20"/>
              </w:rPr>
            </w:pPr>
          </w:p>
        </w:tc>
        <w:tc>
          <w:tcPr>
            <w:tcW w:w="697" w:type="dxa"/>
          </w:tcPr>
          <w:p w14:paraId="2A865B0A" w14:textId="77777777" w:rsidR="005F6D29" w:rsidRPr="00135213" w:rsidRDefault="005F6D29" w:rsidP="00F962BA">
            <w:pPr>
              <w:ind w:firstLine="0"/>
              <w:jc w:val="center"/>
              <w:rPr>
                <w:rFonts w:cs="Arial"/>
                <w:sz w:val="20"/>
              </w:rPr>
            </w:pPr>
          </w:p>
        </w:tc>
      </w:tr>
      <w:tr w:rsidR="005F6D29" w:rsidRPr="00135213" w14:paraId="354C9A5B" w14:textId="77777777" w:rsidTr="005F6D29">
        <w:tc>
          <w:tcPr>
            <w:tcW w:w="697" w:type="dxa"/>
          </w:tcPr>
          <w:p w14:paraId="05C865B8" w14:textId="13B48024" w:rsidR="005F6D29" w:rsidRPr="00135213" w:rsidRDefault="005F6D29" w:rsidP="00F962BA">
            <w:pPr>
              <w:ind w:firstLine="0"/>
              <w:jc w:val="center"/>
              <w:rPr>
                <w:rFonts w:cs="Arial"/>
                <w:sz w:val="20"/>
              </w:rPr>
            </w:pPr>
            <w:r w:rsidRPr="00135213">
              <w:rPr>
                <w:rFonts w:cs="Arial"/>
                <w:sz w:val="20"/>
              </w:rPr>
              <w:t>UC4</w:t>
            </w:r>
          </w:p>
        </w:tc>
        <w:tc>
          <w:tcPr>
            <w:tcW w:w="696" w:type="dxa"/>
          </w:tcPr>
          <w:p w14:paraId="73F2FE82" w14:textId="77777777" w:rsidR="005F6D29" w:rsidRPr="00135213" w:rsidRDefault="005F6D29" w:rsidP="00F962BA">
            <w:pPr>
              <w:ind w:firstLine="0"/>
              <w:jc w:val="center"/>
              <w:rPr>
                <w:rFonts w:cs="Arial"/>
                <w:sz w:val="20"/>
              </w:rPr>
            </w:pPr>
          </w:p>
        </w:tc>
        <w:tc>
          <w:tcPr>
            <w:tcW w:w="697" w:type="dxa"/>
          </w:tcPr>
          <w:p w14:paraId="4C1ACA0C" w14:textId="77777777" w:rsidR="005F6D29" w:rsidRPr="00135213" w:rsidRDefault="005F6D29" w:rsidP="00F962BA">
            <w:pPr>
              <w:ind w:firstLine="0"/>
              <w:jc w:val="center"/>
              <w:rPr>
                <w:rFonts w:cs="Arial"/>
                <w:sz w:val="20"/>
              </w:rPr>
            </w:pPr>
          </w:p>
        </w:tc>
        <w:tc>
          <w:tcPr>
            <w:tcW w:w="697" w:type="dxa"/>
          </w:tcPr>
          <w:p w14:paraId="3AC5FBE9" w14:textId="77777777" w:rsidR="005F6D29" w:rsidRPr="00135213" w:rsidRDefault="005F6D29" w:rsidP="00F962BA">
            <w:pPr>
              <w:ind w:firstLine="0"/>
              <w:jc w:val="center"/>
              <w:rPr>
                <w:rFonts w:cs="Arial"/>
                <w:sz w:val="20"/>
              </w:rPr>
            </w:pPr>
          </w:p>
        </w:tc>
        <w:tc>
          <w:tcPr>
            <w:tcW w:w="697" w:type="dxa"/>
          </w:tcPr>
          <w:p w14:paraId="585DF368" w14:textId="77777777" w:rsidR="005F6D29" w:rsidRPr="00135213" w:rsidRDefault="005F6D29" w:rsidP="00F962BA">
            <w:pPr>
              <w:ind w:firstLine="0"/>
              <w:jc w:val="center"/>
              <w:rPr>
                <w:rFonts w:cs="Arial"/>
                <w:sz w:val="20"/>
              </w:rPr>
            </w:pPr>
          </w:p>
        </w:tc>
        <w:tc>
          <w:tcPr>
            <w:tcW w:w="697" w:type="dxa"/>
          </w:tcPr>
          <w:p w14:paraId="274FCDDA" w14:textId="77777777" w:rsidR="005F6D29" w:rsidRPr="00135213" w:rsidRDefault="005F6D29" w:rsidP="00F962BA">
            <w:pPr>
              <w:ind w:firstLine="0"/>
              <w:jc w:val="center"/>
              <w:rPr>
                <w:rFonts w:cs="Arial"/>
                <w:sz w:val="20"/>
              </w:rPr>
            </w:pPr>
          </w:p>
        </w:tc>
        <w:tc>
          <w:tcPr>
            <w:tcW w:w="697" w:type="dxa"/>
          </w:tcPr>
          <w:p w14:paraId="3B98DB58" w14:textId="77777777" w:rsidR="005F6D29" w:rsidRPr="00135213" w:rsidRDefault="005F6D29" w:rsidP="00F962BA">
            <w:pPr>
              <w:ind w:firstLine="0"/>
              <w:jc w:val="center"/>
              <w:rPr>
                <w:rFonts w:cs="Arial"/>
                <w:sz w:val="20"/>
              </w:rPr>
            </w:pPr>
          </w:p>
        </w:tc>
        <w:tc>
          <w:tcPr>
            <w:tcW w:w="697" w:type="dxa"/>
          </w:tcPr>
          <w:p w14:paraId="72238CD1" w14:textId="77777777" w:rsidR="005F6D29" w:rsidRPr="00135213" w:rsidRDefault="005F6D29" w:rsidP="00F962BA">
            <w:pPr>
              <w:ind w:firstLine="0"/>
              <w:jc w:val="center"/>
              <w:rPr>
                <w:rFonts w:cs="Arial"/>
                <w:sz w:val="20"/>
              </w:rPr>
            </w:pPr>
          </w:p>
        </w:tc>
        <w:tc>
          <w:tcPr>
            <w:tcW w:w="697" w:type="dxa"/>
          </w:tcPr>
          <w:p w14:paraId="58DE2390" w14:textId="3673467C" w:rsidR="005F6D29" w:rsidRPr="00135213" w:rsidRDefault="005F6D29" w:rsidP="00F962BA">
            <w:pPr>
              <w:ind w:firstLine="0"/>
              <w:jc w:val="center"/>
              <w:rPr>
                <w:rFonts w:cs="Arial"/>
                <w:sz w:val="20"/>
              </w:rPr>
            </w:pPr>
            <w:r w:rsidRPr="00135213">
              <w:rPr>
                <w:rFonts w:cs="Arial"/>
                <w:sz w:val="20"/>
              </w:rPr>
              <w:t>X</w:t>
            </w:r>
          </w:p>
        </w:tc>
        <w:tc>
          <w:tcPr>
            <w:tcW w:w="697" w:type="dxa"/>
          </w:tcPr>
          <w:p w14:paraId="5D072C0B" w14:textId="77777777" w:rsidR="005F6D29" w:rsidRPr="00135213" w:rsidRDefault="005F6D29" w:rsidP="00F962BA">
            <w:pPr>
              <w:ind w:firstLine="0"/>
              <w:jc w:val="center"/>
              <w:rPr>
                <w:rFonts w:cs="Arial"/>
                <w:sz w:val="20"/>
              </w:rPr>
            </w:pPr>
          </w:p>
        </w:tc>
        <w:tc>
          <w:tcPr>
            <w:tcW w:w="697" w:type="dxa"/>
          </w:tcPr>
          <w:p w14:paraId="77318EF0" w14:textId="77777777" w:rsidR="005F6D29" w:rsidRPr="00135213" w:rsidRDefault="005F6D29" w:rsidP="00F962BA">
            <w:pPr>
              <w:ind w:firstLine="0"/>
              <w:jc w:val="center"/>
              <w:rPr>
                <w:rFonts w:cs="Arial"/>
                <w:sz w:val="20"/>
              </w:rPr>
            </w:pPr>
          </w:p>
        </w:tc>
        <w:tc>
          <w:tcPr>
            <w:tcW w:w="697" w:type="dxa"/>
          </w:tcPr>
          <w:p w14:paraId="5EE94017" w14:textId="77777777" w:rsidR="005F6D29" w:rsidRPr="00135213" w:rsidRDefault="005F6D29" w:rsidP="00F962BA">
            <w:pPr>
              <w:ind w:firstLine="0"/>
              <w:jc w:val="center"/>
              <w:rPr>
                <w:rFonts w:cs="Arial"/>
                <w:sz w:val="20"/>
              </w:rPr>
            </w:pPr>
          </w:p>
        </w:tc>
      </w:tr>
      <w:tr w:rsidR="005F6D29" w:rsidRPr="00135213" w14:paraId="22468017" w14:textId="77777777" w:rsidTr="005F6D29">
        <w:tc>
          <w:tcPr>
            <w:tcW w:w="697" w:type="dxa"/>
          </w:tcPr>
          <w:p w14:paraId="56CA7364" w14:textId="0EA49E54" w:rsidR="005F6D29" w:rsidRPr="00135213" w:rsidRDefault="005F6D29" w:rsidP="00F962BA">
            <w:pPr>
              <w:ind w:firstLine="0"/>
              <w:jc w:val="center"/>
              <w:rPr>
                <w:rFonts w:cs="Arial"/>
                <w:sz w:val="20"/>
              </w:rPr>
            </w:pPr>
            <w:r w:rsidRPr="00135213">
              <w:rPr>
                <w:rFonts w:cs="Arial"/>
                <w:sz w:val="20"/>
              </w:rPr>
              <w:t>UC5</w:t>
            </w:r>
          </w:p>
        </w:tc>
        <w:tc>
          <w:tcPr>
            <w:tcW w:w="696" w:type="dxa"/>
          </w:tcPr>
          <w:p w14:paraId="2FB9B778" w14:textId="77777777" w:rsidR="005F6D29" w:rsidRPr="00135213" w:rsidRDefault="005F6D29" w:rsidP="00F962BA">
            <w:pPr>
              <w:ind w:firstLine="0"/>
              <w:jc w:val="center"/>
              <w:rPr>
                <w:rFonts w:cs="Arial"/>
                <w:sz w:val="20"/>
              </w:rPr>
            </w:pPr>
          </w:p>
        </w:tc>
        <w:tc>
          <w:tcPr>
            <w:tcW w:w="697" w:type="dxa"/>
          </w:tcPr>
          <w:p w14:paraId="02C03EE7" w14:textId="77777777" w:rsidR="005F6D29" w:rsidRPr="00135213" w:rsidRDefault="005F6D29" w:rsidP="00F962BA">
            <w:pPr>
              <w:ind w:firstLine="0"/>
              <w:jc w:val="center"/>
              <w:rPr>
                <w:rFonts w:cs="Arial"/>
                <w:sz w:val="20"/>
              </w:rPr>
            </w:pPr>
          </w:p>
        </w:tc>
        <w:tc>
          <w:tcPr>
            <w:tcW w:w="697" w:type="dxa"/>
          </w:tcPr>
          <w:p w14:paraId="2439E243" w14:textId="655F42F6" w:rsidR="005F6D29" w:rsidRPr="00135213" w:rsidRDefault="005F6D29" w:rsidP="00F962BA">
            <w:pPr>
              <w:ind w:firstLine="0"/>
              <w:jc w:val="center"/>
              <w:rPr>
                <w:rFonts w:cs="Arial"/>
                <w:sz w:val="20"/>
              </w:rPr>
            </w:pPr>
            <w:r w:rsidRPr="00135213">
              <w:rPr>
                <w:rFonts w:cs="Arial"/>
                <w:sz w:val="20"/>
              </w:rPr>
              <w:t>X</w:t>
            </w:r>
          </w:p>
        </w:tc>
        <w:tc>
          <w:tcPr>
            <w:tcW w:w="697" w:type="dxa"/>
          </w:tcPr>
          <w:p w14:paraId="5BA9DC9D" w14:textId="77777777" w:rsidR="005F6D29" w:rsidRPr="00135213" w:rsidRDefault="005F6D29" w:rsidP="00F962BA">
            <w:pPr>
              <w:ind w:firstLine="0"/>
              <w:jc w:val="center"/>
              <w:rPr>
                <w:rFonts w:cs="Arial"/>
                <w:sz w:val="20"/>
              </w:rPr>
            </w:pPr>
          </w:p>
        </w:tc>
        <w:tc>
          <w:tcPr>
            <w:tcW w:w="697" w:type="dxa"/>
          </w:tcPr>
          <w:p w14:paraId="1E814D53" w14:textId="1298BD7F" w:rsidR="005F6D29" w:rsidRPr="00135213" w:rsidRDefault="005F6D29" w:rsidP="00F962BA">
            <w:pPr>
              <w:ind w:firstLine="0"/>
              <w:jc w:val="center"/>
              <w:rPr>
                <w:rFonts w:cs="Arial"/>
                <w:sz w:val="20"/>
              </w:rPr>
            </w:pPr>
            <w:r w:rsidRPr="00135213">
              <w:rPr>
                <w:rFonts w:cs="Arial"/>
                <w:sz w:val="20"/>
              </w:rPr>
              <w:t>X</w:t>
            </w:r>
          </w:p>
        </w:tc>
        <w:tc>
          <w:tcPr>
            <w:tcW w:w="697" w:type="dxa"/>
          </w:tcPr>
          <w:p w14:paraId="61803E45" w14:textId="77777777" w:rsidR="005F6D29" w:rsidRPr="00135213" w:rsidRDefault="005F6D29" w:rsidP="00F962BA">
            <w:pPr>
              <w:ind w:firstLine="0"/>
              <w:jc w:val="center"/>
              <w:rPr>
                <w:rFonts w:cs="Arial"/>
                <w:sz w:val="20"/>
              </w:rPr>
            </w:pPr>
          </w:p>
        </w:tc>
        <w:tc>
          <w:tcPr>
            <w:tcW w:w="697" w:type="dxa"/>
          </w:tcPr>
          <w:p w14:paraId="0FE1C419" w14:textId="08AA7AB8" w:rsidR="005F6D29" w:rsidRPr="00135213" w:rsidRDefault="005F6D29" w:rsidP="00F962BA">
            <w:pPr>
              <w:ind w:firstLine="0"/>
              <w:jc w:val="center"/>
              <w:rPr>
                <w:rFonts w:cs="Arial"/>
                <w:sz w:val="20"/>
              </w:rPr>
            </w:pPr>
            <w:r w:rsidRPr="00135213">
              <w:rPr>
                <w:rFonts w:cs="Arial"/>
                <w:sz w:val="20"/>
              </w:rPr>
              <w:t>X</w:t>
            </w:r>
          </w:p>
        </w:tc>
        <w:tc>
          <w:tcPr>
            <w:tcW w:w="697" w:type="dxa"/>
          </w:tcPr>
          <w:p w14:paraId="632C9D31" w14:textId="0F32A68F" w:rsidR="005F6D29" w:rsidRPr="00135213" w:rsidRDefault="005F6D29" w:rsidP="00F962BA">
            <w:pPr>
              <w:ind w:firstLine="0"/>
              <w:jc w:val="center"/>
              <w:rPr>
                <w:rFonts w:cs="Arial"/>
                <w:sz w:val="20"/>
              </w:rPr>
            </w:pPr>
            <w:r w:rsidRPr="00135213">
              <w:rPr>
                <w:rFonts w:cs="Arial"/>
                <w:sz w:val="20"/>
              </w:rPr>
              <w:t>X</w:t>
            </w:r>
          </w:p>
        </w:tc>
        <w:tc>
          <w:tcPr>
            <w:tcW w:w="697" w:type="dxa"/>
          </w:tcPr>
          <w:p w14:paraId="41973DC9" w14:textId="252C7AE4" w:rsidR="005F6D29" w:rsidRPr="00135213" w:rsidRDefault="005F6D29" w:rsidP="00F962BA">
            <w:pPr>
              <w:ind w:firstLine="0"/>
              <w:jc w:val="center"/>
              <w:rPr>
                <w:rFonts w:cs="Arial"/>
                <w:sz w:val="20"/>
              </w:rPr>
            </w:pPr>
            <w:r w:rsidRPr="00135213">
              <w:rPr>
                <w:rFonts w:cs="Arial"/>
                <w:sz w:val="20"/>
              </w:rPr>
              <w:t>X</w:t>
            </w:r>
          </w:p>
        </w:tc>
        <w:tc>
          <w:tcPr>
            <w:tcW w:w="697" w:type="dxa"/>
          </w:tcPr>
          <w:p w14:paraId="622A31D1" w14:textId="77777777" w:rsidR="005F6D29" w:rsidRPr="00135213" w:rsidRDefault="005F6D29" w:rsidP="00F962BA">
            <w:pPr>
              <w:ind w:firstLine="0"/>
              <w:jc w:val="center"/>
              <w:rPr>
                <w:rFonts w:cs="Arial"/>
                <w:sz w:val="20"/>
              </w:rPr>
            </w:pPr>
          </w:p>
        </w:tc>
        <w:tc>
          <w:tcPr>
            <w:tcW w:w="697" w:type="dxa"/>
          </w:tcPr>
          <w:p w14:paraId="53A2A952" w14:textId="77777777" w:rsidR="005F6D29" w:rsidRPr="00135213" w:rsidRDefault="005F6D29" w:rsidP="00F962BA">
            <w:pPr>
              <w:ind w:firstLine="0"/>
              <w:jc w:val="center"/>
              <w:rPr>
                <w:rFonts w:cs="Arial"/>
                <w:sz w:val="20"/>
              </w:rPr>
            </w:pPr>
          </w:p>
        </w:tc>
      </w:tr>
      <w:tr w:rsidR="005F6D29" w:rsidRPr="00135213" w14:paraId="56A5C898" w14:textId="77777777" w:rsidTr="005F6D29">
        <w:tc>
          <w:tcPr>
            <w:tcW w:w="697" w:type="dxa"/>
          </w:tcPr>
          <w:p w14:paraId="05ACA8E8" w14:textId="5C5AA74C" w:rsidR="005F6D29" w:rsidRPr="00135213" w:rsidRDefault="005F6D29" w:rsidP="00F962BA">
            <w:pPr>
              <w:ind w:firstLine="0"/>
              <w:jc w:val="center"/>
              <w:rPr>
                <w:rFonts w:cs="Arial"/>
                <w:sz w:val="20"/>
              </w:rPr>
            </w:pPr>
            <w:r w:rsidRPr="00135213">
              <w:rPr>
                <w:rFonts w:cs="Arial"/>
                <w:sz w:val="20"/>
              </w:rPr>
              <w:t>UC6</w:t>
            </w:r>
          </w:p>
        </w:tc>
        <w:tc>
          <w:tcPr>
            <w:tcW w:w="696" w:type="dxa"/>
          </w:tcPr>
          <w:p w14:paraId="4BD888BF" w14:textId="77777777" w:rsidR="005F6D29" w:rsidRPr="00135213" w:rsidRDefault="005F6D29" w:rsidP="00F962BA">
            <w:pPr>
              <w:ind w:firstLine="0"/>
              <w:jc w:val="center"/>
              <w:rPr>
                <w:rFonts w:cs="Arial"/>
                <w:sz w:val="20"/>
              </w:rPr>
            </w:pPr>
          </w:p>
        </w:tc>
        <w:tc>
          <w:tcPr>
            <w:tcW w:w="697" w:type="dxa"/>
          </w:tcPr>
          <w:p w14:paraId="4D02F7A1" w14:textId="77777777" w:rsidR="005F6D29" w:rsidRPr="00135213" w:rsidRDefault="005F6D29" w:rsidP="00F962BA">
            <w:pPr>
              <w:ind w:firstLine="0"/>
              <w:jc w:val="center"/>
              <w:rPr>
                <w:rFonts w:cs="Arial"/>
                <w:sz w:val="20"/>
              </w:rPr>
            </w:pPr>
          </w:p>
        </w:tc>
        <w:tc>
          <w:tcPr>
            <w:tcW w:w="697" w:type="dxa"/>
          </w:tcPr>
          <w:p w14:paraId="05E2B914" w14:textId="77777777" w:rsidR="005F6D29" w:rsidRPr="00135213" w:rsidRDefault="005F6D29" w:rsidP="00F962BA">
            <w:pPr>
              <w:ind w:firstLine="0"/>
              <w:jc w:val="center"/>
              <w:rPr>
                <w:rFonts w:cs="Arial"/>
                <w:sz w:val="20"/>
              </w:rPr>
            </w:pPr>
          </w:p>
        </w:tc>
        <w:tc>
          <w:tcPr>
            <w:tcW w:w="697" w:type="dxa"/>
          </w:tcPr>
          <w:p w14:paraId="65E2E2B8" w14:textId="77777777" w:rsidR="005F6D29" w:rsidRPr="00135213" w:rsidRDefault="005F6D29" w:rsidP="00F962BA">
            <w:pPr>
              <w:ind w:firstLine="0"/>
              <w:jc w:val="center"/>
              <w:rPr>
                <w:rFonts w:cs="Arial"/>
                <w:sz w:val="20"/>
              </w:rPr>
            </w:pPr>
          </w:p>
        </w:tc>
        <w:tc>
          <w:tcPr>
            <w:tcW w:w="697" w:type="dxa"/>
          </w:tcPr>
          <w:p w14:paraId="4C209E5C" w14:textId="77777777" w:rsidR="005F6D29" w:rsidRPr="00135213" w:rsidRDefault="005F6D29" w:rsidP="00F962BA">
            <w:pPr>
              <w:ind w:firstLine="0"/>
              <w:jc w:val="center"/>
              <w:rPr>
                <w:rFonts w:cs="Arial"/>
                <w:sz w:val="20"/>
              </w:rPr>
            </w:pPr>
          </w:p>
        </w:tc>
        <w:tc>
          <w:tcPr>
            <w:tcW w:w="697" w:type="dxa"/>
          </w:tcPr>
          <w:p w14:paraId="1A681062" w14:textId="77777777" w:rsidR="005F6D29" w:rsidRPr="00135213" w:rsidRDefault="005F6D29" w:rsidP="00F962BA">
            <w:pPr>
              <w:ind w:firstLine="0"/>
              <w:jc w:val="center"/>
              <w:rPr>
                <w:rFonts w:cs="Arial"/>
                <w:sz w:val="20"/>
              </w:rPr>
            </w:pPr>
          </w:p>
        </w:tc>
        <w:tc>
          <w:tcPr>
            <w:tcW w:w="697" w:type="dxa"/>
          </w:tcPr>
          <w:p w14:paraId="254934BA" w14:textId="77777777" w:rsidR="005F6D29" w:rsidRPr="00135213" w:rsidRDefault="005F6D29" w:rsidP="00F962BA">
            <w:pPr>
              <w:ind w:firstLine="0"/>
              <w:jc w:val="center"/>
              <w:rPr>
                <w:rFonts w:cs="Arial"/>
                <w:sz w:val="20"/>
              </w:rPr>
            </w:pPr>
          </w:p>
        </w:tc>
        <w:tc>
          <w:tcPr>
            <w:tcW w:w="697" w:type="dxa"/>
          </w:tcPr>
          <w:p w14:paraId="04789519" w14:textId="77777777" w:rsidR="005F6D29" w:rsidRPr="00135213" w:rsidRDefault="005F6D29" w:rsidP="00F962BA">
            <w:pPr>
              <w:ind w:firstLine="0"/>
              <w:jc w:val="center"/>
              <w:rPr>
                <w:rFonts w:cs="Arial"/>
                <w:sz w:val="20"/>
              </w:rPr>
            </w:pPr>
          </w:p>
        </w:tc>
        <w:tc>
          <w:tcPr>
            <w:tcW w:w="697" w:type="dxa"/>
          </w:tcPr>
          <w:p w14:paraId="20FC852C" w14:textId="70436AA6" w:rsidR="005F6D29" w:rsidRPr="00135213" w:rsidRDefault="005F6D29" w:rsidP="00F962BA">
            <w:pPr>
              <w:ind w:firstLine="0"/>
              <w:jc w:val="center"/>
              <w:rPr>
                <w:rFonts w:cs="Arial"/>
                <w:sz w:val="20"/>
              </w:rPr>
            </w:pPr>
            <w:r w:rsidRPr="00135213">
              <w:rPr>
                <w:rFonts w:cs="Arial"/>
                <w:sz w:val="20"/>
              </w:rPr>
              <w:t>X</w:t>
            </w:r>
          </w:p>
        </w:tc>
        <w:tc>
          <w:tcPr>
            <w:tcW w:w="697" w:type="dxa"/>
          </w:tcPr>
          <w:p w14:paraId="128DBF74" w14:textId="77777777" w:rsidR="005F6D29" w:rsidRPr="00135213" w:rsidRDefault="005F6D29" w:rsidP="00F962BA">
            <w:pPr>
              <w:ind w:firstLine="0"/>
              <w:jc w:val="center"/>
              <w:rPr>
                <w:rFonts w:cs="Arial"/>
                <w:sz w:val="20"/>
              </w:rPr>
            </w:pPr>
          </w:p>
        </w:tc>
        <w:tc>
          <w:tcPr>
            <w:tcW w:w="697" w:type="dxa"/>
          </w:tcPr>
          <w:p w14:paraId="2804AE77" w14:textId="77777777" w:rsidR="005F6D29" w:rsidRPr="00135213" w:rsidRDefault="005F6D29" w:rsidP="00F962BA">
            <w:pPr>
              <w:ind w:firstLine="0"/>
              <w:jc w:val="center"/>
              <w:rPr>
                <w:rFonts w:cs="Arial"/>
                <w:sz w:val="20"/>
              </w:rPr>
            </w:pPr>
          </w:p>
        </w:tc>
      </w:tr>
      <w:tr w:rsidR="005F6D29" w:rsidRPr="00135213" w14:paraId="3B04C8E2" w14:textId="77777777" w:rsidTr="005F6D29">
        <w:tc>
          <w:tcPr>
            <w:tcW w:w="697" w:type="dxa"/>
          </w:tcPr>
          <w:p w14:paraId="310D665B" w14:textId="1CD103F3" w:rsidR="005F6D29" w:rsidRPr="00135213" w:rsidRDefault="005F6D29" w:rsidP="00F962BA">
            <w:pPr>
              <w:ind w:firstLine="0"/>
              <w:jc w:val="center"/>
              <w:rPr>
                <w:rFonts w:cs="Arial"/>
                <w:sz w:val="20"/>
              </w:rPr>
            </w:pPr>
            <w:r w:rsidRPr="00135213">
              <w:rPr>
                <w:rFonts w:cs="Arial"/>
                <w:sz w:val="20"/>
              </w:rPr>
              <w:t>UC7</w:t>
            </w:r>
          </w:p>
        </w:tc>
        <w:tc>
          <w:tcPr>
            <w:tcW w:w="696" w:type="dxa"/>
          </w:tcPr>
          <w:p w14:paraId="6A1C838D" w14:textId="77777777" w:rsidR="005F6D29" w:rsidRPr="00135213" w:rsidRDefault="005F6D29" w:rsidP="00F962BA">
            <w:pPr>
              <w:ind w:firstLine="0"/>
              <w:jc w:val="center"/>
              <w:rPr>
                <w:rFonts w:cs="Arial"/>
                <w:sz w:val="20"/>
              </w:rPr>
            </w:pPr>
          </w:p>
        </w:tc>
        <w:tc>
          <w:tcPr>
            <w:tcW w:w="697" w:type="dxa"/>
          </w:tcPr>
          <w:p w14:paraId="62EFB7E6" w14:textId="77777777" w:rsidR="005F6D29" w:rsidRPr="00135213" w:rsidRDefault="005F6D29" w:rsidP="00F962BA">
            <w:pPr>
              <w:ind w:firstLine="0"/>
              <w:jc w:val="center"/>
              <w:rPr>
                <w:rFonts w:cs="Arial"/>
                <w:sz w:val="20"/>
              </w:rPr>
            </w:pPr>
          </w:p>
        </w:tc>
        <w:tc>
          <w:tcPr>
            <w:tcW w:w="697" w:type="dxa"/>
          </w:tcPr>
          <w:p w14:paraId="216EE02D" w14:textId="77777777" w:rsidR="005F6D29" w:rsidRPr="00135213" w:rsidRDefault="005F6D29" w:rsidP="00F962BA">
            <w:pPr>
              <w:ind w:firstLine="0"/>
              <w:jc w:val="center"/>
              <w:rPr>
                <w:rFonts w:cs="Arial"/>
                <w:sz w:val="20"/>
              </w:rPr>
            </w:pPr>
          </w:p>
        </w:tc>
        <w:tc>
          <w:tcPr>
            <w:tcW w:w="697" w:type="dxa"/>
          </w:tcPr>
          <w:p w14:paraId="359AEE39" w14:textId="77777777" w:rsidR="005F6D29" w:rsidRPr="00135213" w:rsidRDefault="005F6D29" w:rsidP="00F962BA">
            <w:pPr>
              <w:ind w:firstLine="0"/>
              <w:jc w:val="center"/>
              <w:rPr>
                <w:rFonts w:cs="Arial"/>
                <w:sz w:val="20"/>
              </w:rPr>
            </w:pPr>
          </w:p>
        </w:tc>
        <w:tc>
          <w:tcPr>
            <w:tcW w:w="697" w:type="dxa"/>
          </w:tcPr>
          <w:p w14:paraId="13B1CC50" w14:textId="77777777" w:rsidR="005F6D29" w:rsidRPr="00135213" w:rsidRDefault="005F6D29" w:rsidP="00F962BA">
            <w:pPr>
              <w:ind w:firstLine="0"/>
              <w:jc w:val="center"/>
              <w:rPr>
                <w:rFonts w:cs="Arial"/>
                <w:sz w:val="20"/>
              </w:rPr>
            </w:pPr>
          </w:p>
        </w:tc>
        <w:tc>
          <w:tcPr>
            <w:tcW w:w="697" w:type="dxa"/>
          </w:tcPr>
          <w:p w14:paraId="26F7D71B" w14:textId="77777777" w:rsidR="005F6D29" w:rsidRPr="00135213" w:rsidRDefault="005F6D29" w:rsidP="00F962BA">
            <w:pPr>
              <w:ind w:firstLine="0"/>
              <w:jc w:val="center"/>
              <w:rPr>
                <w:rFonts w:cs="Arial"/>
                <w:sz w:val="20"/>
              </w:rPr>
            </w:pPr>
          </w:p>
        </w:tc>
        <w:tc>
          <w:tcPr>
            <w:tcW w:w="697" w:type="dxa"/>
          </w:tcPr>
          <w:p w14:paraId="0D03E993" w14:textId="77777777" w:rsidR="005F6D29" w:rsidRPr="00135213" w:rsidRDefault="005F6D29" w:rsidP="00F962BA">
            <w:pPr>
              <w:ind w:firstLine="0"/>
              <w:jc w:val="center"/>
              <w:rPr>
                <w:rFonts w:cs="Arial"/>
                <w:sz w:val="20"/>
              </w:rPr>
            </w:pPr>
          </w:p>
        </w:tc>
        <w:tc>
          <w:tcPr>
            <w:tcW w:w="697" w:type="dxa"/>
          </w:tcPr>
          <w:p w14:paraId="6A2459CF" w14:textId="77777777" w:rsidR="005F6D29" w:rsidRPr="00135213" w:rsidRDefault="005F6D29" w:rsidP="00F962BA">
            <w:pPr>
              <w:ind w:firstLine="0"/>
              <w:jc w:val="center"/>
              <w:rPr>
                <w:rFonts w:cs="Arial"/>
                <w:sz w:val="20"/>
              </w:rPr>
            </w:pPr>
          </w:p>
        </w:tc>
        <w:tc>
          <w:tcPr>
            <w:tcW w:w="697" w:type="dxa"/>
          </w:tcPr>
          <w:p w14:paraId="0F9636E4" w14:textId="77777777" w:rsidR="005F6D29" w:rsidRPr="00135213" w:rsidRDefault="005F6D29" w:rsidP="00F962BA">
            <w:pPr>
              <w:ind w:firstLine="0"/>
              <w:jc w:val="center"/>
              <w:rPr>
                <w:rFonts w:cs="Arial"/>
                <w:sz w:val="20"/>
              </w:rPr>
            </w:pPr>
          </w:p>
        </w:tc>
        <w:tc>
          <w:tcPr>
            <w:tcW w:w="697" w:type="dxa"/>
          </w:tcPr>
          <w:p w14:paraId="10C47065" w14:textId="77777777" w:rsidR="005F6D29" w:rsidRPr="00135213" w:rsidRDefault="005F6D29" w:rsidP="00F962BA">
            <w:pPr>
              <w:ind w:firstLine="0"/>
              <w:jc w:val="center"/>
              <w:rPr>
                <w:rFonts w:cs="Arial"/>
                <w:sz w:val="20"/>
              </w:rPr>
            </w:pPr>
          </w:p>
        </w:tc>
        <w:tc>
          <w:tcPr>
            <w:tcW w:w="697" w:type="dxa"/>
          </w:tcPr>
          <w:p w14:paraId="5655F780" w14:textId="713E6600" w:rsidR="005F6D29" w:rsidRPr="00135213" w:rsidRDefault="005F6D29" w:rsidP="00F962BA">
            <w:pPr>
              <w:ind w:firstLine="0"/>
              <w:jc w:val="center"/>
              <w:rPr>
                <w:rFonts w:cs="Arial"/>
                <w:sz w:val="20"/>
              </w:rPr>
            </w:pPr>
            <w:r w:rsidRPr="00135213">
              <w:rPr>
                <w:rFonts w:cs="Arial"/>
                <w:sz w:val="20"/>
              </w:rPr>
              <w:t>X</w:t>
            </w:r>
          </w:p>
        </w:tc>
      </w:tr>
    </w:tbl>
    <w:p w14:paraId="44F69B9A" w14:textId="49305F21" w:rsidR="008D5E06" w:rsidRDefault="001C5D70" w:rsidP="00F962BA">
      <w:pPr>
        <w:ind w:firstLine="0"/>
        <w:jc w:val="center"/>
        <w:rPr>
          <w:b/>
          <w:szCs w:val="24"/>
        </w:rPr>
      </w:pPr>
      <w:r w:rsidRPr="00747E13">
        <w:rPr>
          <w:b/>
          <w:sz w:val="20"/>
        </w:rPr>
        <w:t xml:space="preserve">Fonte: </w:t>
      </w:r>
      <w:r w:rsidRPr="00747E13">
        <w:rPr>
          <w:sz w:val="20"/>
        </w:rPr>
        <w:t>Autor</w:t>
      </w:r>
    </w:p>
    <w:p w14:paraId="6F8BD81B" w14:textId="77777777" w:rsidR="003447F4" w:rsidRPr="003447F4" w:rsidRDefault="003447F4" w:rsidP="00F962BA">
      <w:pPr>
        <w:ind w:firstLine="0"/>
        <w:rPr>
          <w:szCs w:val="24"/>
        </w:rPr>
      </w:pPr>
    </w:p>
    <w:p w14:paraId="1EC2075F" w14:textId="776ACA72" w:rsidR="003447F4" w:rsidRDefault="00C50A1D" w:rsidP="00F962BA">
      <w:pPr>
        <w:ind w:firstLine="0"/>
        <w:rPr>
          <w:szCs w:val="24"/>
        </w:rPr>
      </w:pPr>
      <w:r>
        <w:rPr>
          <w:szCs w:val="24"/>
        </w:rPr>
        <w:t>2</w:t>
      </w:r>
      <w:r w:rsidR="003447F4" w:rsidRPr="003447F4">
        <w:rPr>
          <w:szCs w:val="24"/>
        </w:rPr>
        <w:t>.</w:t>
      </w:r>
      <w:r w:rsidR="0054712A">
        <w:rPr>
          <w:szCs w:val="24"/>
        </w:rPr>
        <w:t>6</w:t>
      </w:r>
      <w:r w:rsidR="003447F4">
        <w:rPr>
          <w:szCs w:val="24"/>
        </w:rPr>
        <w:t xml:space="preserve"> </w:t>
      </w:r>
      <w:r w:rsidR="003447F4" w:rsidRPr="003447F4">
        <w:rPr>
          <w:szCs w:val="24"/>
        </w:rPr>
        <w:t xml:space="preserve">Diagrama </w:t>
      </w:r>
      <w:r w:rsidR="00B74125">
        <w:rPr>
          <w:szCs w:val="24"/>
        </w:rPr>
        <w:t>de modelagem do banco de dados</w:t>
      </w:r>
    </w:p>
    <w:p w14:paraId="473EB091" w14:textId="77777777" w:rsidR="00B74125" w:rsidRDefault="0071772B" w:rsidP="00F962BA">
      <w:pPr>
        <w:ind w:firstLine="0"/>
        <w:rPr>
          <w:szCs w:val="24"/>
        </w:rPr>
      </w:pPr>
      <w:r>
        <w:rPr>
          <w:szCs w:val="24"/>
        </w:rPr>
        <w:tab/>
      </w:r>
    </w:p>
    <w:p w14:paraId="4B77A59C" w14:textId="5F5118F9" w:rsidR="0071772B" w:rsidRDefault="0071772B" w:rsidP="00B74125">
      <w:pPr>
        <w:ind w:firstLine="709"/>
        <w:rPr>
          <w:szCs w:val="24"/>
        </w:rPr>
      </w:pPr>
      <w:r>
        <w:rPr>
          <w:szCs w:val="24"/>
        </w:rPr>
        <w:t xml:space="preserve">A Figura 4 apresenta o diagrama </w:t>
      </w:r>
      <w:r w:rsidR="00B74125">
        <w:rPr>
          <w:szCs w:val="24"/>
        </w:rPr>
        <w:t xml:space="preserve">que modela o banco de dados do </w:t>
      </w:r>
      <w:r>
        <w:rPr>
          <w:szCs w:val="24"/>
        </w:rPr>
        <w:t>sistema construído.</w:t>
      </w:r>
    </w:p>
    <w:p w14:paraId="6F1F11A1" w14:textId="77777777" w:rsidR="0071772B" w:rsidRDefault="0071772B" w:rsidP="00F962BA">
      <w:pPr>
        <w:ind w:firstLine="0"/>
        <w:jc w:val="center"/>
        <w:rPr>
          <w:color w:val="FF0000"/>
          <w:szCs w:val="24"/>
        </w:rPr>
      </w:pPr>
    </w:p>
    <w:p w14:paraId="39A349C0" w14:textId="4E37E9BE" w:rsidR="002B3E7C" w:rsidRPr="00033439" w:rsidRDefault="002B3E7C" w:rsidP="00F962BA">
      <w:pPr>
        <w:ind w:firstLine="0"/>
        <w:jc w:val="center"/>
        <w:rPr>
          <w:color w:val="000000" w:themeColor="text1"/>
          <w:sz w:val="20"/>
        </w:rPr>
      </w:pPr>
      <w:r w:rsidRPr="00033439">
        <w:rPr>
          <w:b/>
          <w:color w:val="000000" w:themeColor="text1"/>
          <w:sz w:val="20"/>
        </w:rPr>
        <w:t xml:space="preserve">Figura 4: </w:t>
      </w:r>
      <w:r w:rsidRPr="00033439">
        <w:rPr>
          <w:color w:val="000000" w:themeColor="text1"/>
          <w:sz w:val="20"/>
        </w:rPr>
        <w:t xml:space="preserve">Diagrama </w:t>
      </w:r>
      <w:r w:rsidR="009D01D3">
        <w:rPr>
          <w:color w:val="000000" w:themeColor="text1"/>
          <w:sz w:val="20"/>
        </w:rPr>
        <w:t>de Modelagem do Banco de Dados</w:t>
      </w:r>
    </w:p>
    <w:p w14:paraId="350F31BF" w14:textId="6A238BF2" w:rsidR="002B3E7C" w:rsidRDefault="00C76503" w:rsidP="00F962BA">
      <w:pPr>
        <w:ind w:firstLine="0"/>
        <w:jc w:val="center"/>
        <w:rPr>
          <w:noProof/>
          <w:szCs w:val="24"/>
          <w:lang w:eastAsia="pt-BR"/>
        </w:rPr>
      </w:pPr>
      <w:r>
        <w:rPr>
          <w:noProof/>
          <w:lang w:eastAsia="pt-BR"/>
        </w:rPr>
        <w:drawing>
          <wp:inline distT="0" distB="0" distL="0" distR="0" wp14:anchorId="0F4BDD4C" wp14:editId="19EFBD66">
            <wp:extent cx="5308267" cy="2767330"/>
            <wp:effectExtent l="0" t="0" r="698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126"/>
                    <a:stretch/>
                  </pic:blipFill>
                  <pic:spPr bwMode="auto">
                    <a:xfrm>
                      <a:off x="0" y="0"/>
                      <a:ext cx="5331149" cy="2779259"/>
                    </a:xfrm>
                    <a:prstGeom prst="rect">
                      <a:avLst/>
                    </a:prstGeom>
                    <a:noFill/>
                    <a:ln>
                      <a:noFill/>
                    </a:ln>
                    <a:extLst>
                      <a:ext uri="{53640926-AAD7-44D8-BBD7-CCE9431645EC}">
                        <a14:shadowObscured xmlns:a14="http://schemas.microsoft.com/office/drawing/2010/main"/>
                      </a:ext>
                    </a:extLst>
                  </pic:spPr>
                </pic:pic>
              </a:graphicData>
            </a:graphic>
          </wp:inline>
        </w:drawing>
      </w:r>
    </w:p>
    <w:p w14:paraId="12253D09" w14:textId="4F695A02" w:rsidR="002B3E7C" w:rsidRPr="005571E9" w:rsidRDefault="001C5D70" w:rsidP="001C5D70">
      <w:pPr>
        <w:ind w:firstLine="0"/>
        <w:jc w:val="center"/>
        <w:rPr>
          <w:szCs w:val="24"/>
        </w:rPr>
      </w:pPr>
      <w:r w:rsidRPr="00747E13">
        <w:rPr>
          <w:b/>
          <w:sz w:val="20"/>
        </w:rPr>
        <w:t xml:space="preserve">Fonte: </w:t>
      </w:r>
      <w:r w:rsidRPr="00747E13">
        <w:rPr>
          <w:sz w:val="20"/>
        </w:rPr>
        <w:t>Autor</w:t>
      </w:r>
    </w:p>
    <w:p w14:paraId="6198527A" w14:textId="7DD45815" w:rsidR="005571E9" w:rsidRDefault="00C50A1D" w:rsidP="00F962BA">
      <w:pPr>
        <w:autoSpaceDE w:val="0"/>
        <w:autoSpaceDN w:val="0"/>
        <w:adjustRightInd w:val="0"/>
        <w:ind w:firstLine="0"/>
        <w:rPr>
          <w:b/>
          <w:bCs/>
          <w:szCs w:val="24"/>
        </w:rPr>
      </w:pPr>
      <w:r>
        <w:rPr>
          <w:b/>
          <w:bCs/>
          <w:szCs w:val="24"/>
        </w:rPr>
        <w:lastRenderedPageBreak/>
        <w:t>3</w:t>
      </w:r>
      <w:r w:rsidR="005571E9" w:rsidRPr="004660BB">
        <w:rPr>
          <w:b/>
          <w:bCs/>
          <w:szCs w:val="24"/>
        </w:rPr>
        <w:t xml:space="preserve"> </w:t>
      </w:r>
      <w:r w:rsidR="0098776F" w:rsidRPr="004660BB">
        <w:rPr>
          <w:b/>
          <w:bCs/>
          <w:szCs w:val="24"/>
        </w:rPr>
        <w:t>Ferramentas</w:t>
      </w:r>
      <w:r w:rsidR="003447F4" w:rsidRPr="004660BB">
        <w:rPr>
          <w:b/>
          <w:bCs/>
          <w:szCs w:val="24"/>
        </w:rPr>
        <w:t xml:space="preserve"> e Métodos ou Desenvolvimento</w:t>
      </w:r>
    </w:p>
    <w:p w14:paraId="2FF08238" w14:textId="77777777" w:rsidR="001C611A" w:rsidRDefault="0071772B" w:rsidP="00F962BA">
      <w:pPr>
        <w:autoSpaceDE w:val="0"/>
        <w:autoSpaceDN w:val="0"/>
        <w:adjustRightInd w:val="0"/>
        <w:ind w:firstLine="0"/>
        <w:rPr>
          <w:b/>
          <w:bCs/>
          <w:szCs w:val="24"/>
        </w:rPr>
      </w:pPr>
      <w:r>
        <w:rPr>
          <w:b/>
          <w:bCs/>
          <w:szCs w:val="24"/>
        </w:rPr>
        <w:tab/>
      </w:r>
    </w:p>
    <w:p w14:paraId="741CD00C" w14:textId="2D95C639" w:rsidR="0071772B" w:rsidRPr="00217E9F" w:rsidRDefault="0071772B" w:rsidP="001C611A">
      <w:pPr>
        <w:autoSpaceDE w:val="0"/>
        <w:autoSpaceDN w:val="0"/>
        <w:adjustRightInd w:val="0"/>
        <w:ind w:firstLine="709"/>
        <w:rPr>
          <w:bCs/>
          <w:szCs w:val="24"/>
        </w:rPr>
      </w:pPr>
      <w:r>
        <w:rPr>
          <w:bCs/>
          <w:szCs w:val="24"/>
        </w:rPr>
        <w:t xml:space="preserve">Este capítulo apresenta as ferramentas utilizadas para a construção do sistema, </w:t>
      </w:r>
      <w:r w:rsidR="001C611A">
        <w:rPr>
          <w:bCs/>
          <w:szCs w:val="24"/>
        </w:rPr>
        <w:t xml:space="preserve">descreve </w:t>
      </w:r>
      <w:r>
        <w:rPr>
          <w:bCs/>
          <w:szCs w:val="24"/>
        </w:rPr>
        <w:t>como foi sua implementaç</w:t>
      </w:r>
      <w:r w:rsidR="00217E9F">
        <w:rPr>
          <w:bCs/>
          <w:szCs w:val="24"/>
        </w:rPr>
        <w:t>ão</w:t>
      </w:r>
      <w:r w:rsidR="001C611A">
        <w:rPr>
          <w:bCs/>
          <w:szCs w:val="24"/>
        </w:rPr>
        <w:t xml:space="preserve"> e os </w:t>
      </w:r>
      <w:r w:rsidR="00217E9F">
        <w:rPr>
          <w:bCs/>
          <w:szCs w:val="24"/>
        </w:rPr>
        <w:t xml:space="preserve">métodos utilizados </w:t>
      </w:r>
      <w:r w:rsidR="001C611A">
        <w:rPr>
          <w:bCs/>
          <w:szCs w:val="24"/>
        </w:rPr>
        <w:t xml:space="preserve">para </w:t>
      </w:r>
      <w:r w:rsidR="00217E9F">
        <w:rPr>
          <w:bCs/>
          <w:szCs w:val="24"/>
        </w:rPr>
        <w:t>o desenvolvimento.</w:t>
      </w:r>
      <w:r>
        <w:rPr>
          <w:color w:val="FF0000"/>
          <w:szCs w:val="24"/>
        </w:rPr>
        <w:tab/>
      </w:r>
    </w:p>
    <w:p w14:paraId="1037B8A3" w14:textId="77777777" w:rsidR="003447F4" w:rsidRPr="004660BB" w:rsidRDefault="003447F4" w:rsidP="00F962BA">
      <w:pPr>
        <w:ind w:firstLine="0"/>
        <w:rPr>
          <w:szCs w:val="24"/>
        </w:rPr>
      </w:pPr>
    </w:p>
    <w:p w14:paraId="687C6DE0" w14:textId="2C1A4EF7" w:rsidR="003447F4" w:rsidRDefault="00C50A1D" w:rsidP="00033439">
      <w:pPr>
        <w:ind w:firstLine="0"/>
        <w:rPr>
          <w:szCs w:val="24"/>
        </w:rPr>
      </w:pPr>
      <w:r>
        <w:rPr>
          <w:szCs w:val="24"/>
        </w:rPr>
        <w:t>3</w:t>
      </w:r>
      <w:r w:rsidR="003447F4" w:rsidRPr="004660BB">
        <w:rPr>
          <w:szCs w:val="24"/>
        </w:rPr>
        <w:t xml:space="preserve">.1 </w:t>
      </w:r>
      <w:r w:rsidR="0098776F" w:rsidRPr="004660BB">
        <w:rPr>
          <w:szCs w:val="24"/>
        </w:rPr>
        <w:t>Ferramentas</w:t>
      </w:r>
      <w:r w:rsidR="00033439">
        <w:rPr>
          <w:szCs w:val="24"/>
        </w:rPr>
        <w:t xml:space="preserve"> e </w:t>
      </w:r>
      <w:r w:rsidR="00BF676C">
        <w:rPr>
          <w:szCs w:val="24"/>
        </w:rPr>
        <w:t>Implementação</w:t>
      </w:r>
    </w:p>
    <w:p w14:paraId="36CA936E" w14:textId="77777777" w:rsidR="001C611A" w:rsidRDefault="001C611A" w:rsidP="00F962BA">
      <w:pPr>
        <w:ind w:firstLine="709"/>
        <w:rPr>
          <w:szCs w:val="24"/>
        </w:rPr>
      </w:pPr>
    </w:p>
    <w:p w14:paraId="226FE044" w14:textId="65E25458" w:rsidR="00BF676C" w:rsidRDefault="00BF676C" w:rsidP="00F962BA">
      <w:pPr>
        <w:ind w:firstLine="709"/>
        <w:rPr>
          <w:szCs w:val="24"/>
        </w:rPr>
      </w:pPr>
      <w:r>
        <w:rPr>
          <w:szCs w:val="24"/>
        </w:rPr>
        <w:t>A linguagem de programação escolhida para o desenvolvimento do projeto foi a C#</w:t>
      </w:r>
      <w:r w:rsidR="001E2ABB">
        <w:rPr>
          <w:szCs w:val="24"/>
        </w:rPr>
        <w:t xml:space="preserve">, utilizando-se </w:t>
      </w:r>
      <w:r w:rsidR="002B2B2E">
        <w:rPr>
          <w:szCs w:val="24"/>
        </w:rPr>
        <w:t>a IDE</w:t>
      </w:r>
      <w:r w:rsidR="001E2ABB">
        <w:rPr>
          <w:szCs w:val="24"/>
        </w:rPr>
        <w:t xml:space="preserve"> Visual Studio</w:t>
      </w:r>
      <w:r w:rsidR="002B2B2E">
        <w:rPr>
          <w:szCs w:val="24"/>
        </w:rPr>
        <w:t xml:space="preserve"> Community</w:t>
      </w:r>
      <w:r w:rsidR="001E2ABB">
        <w:rPr>
          <w:szCs w:val="24"/>
        </w:rPr>
        <w:t xml:space="preserve"> 2019</w:t>
      </w:r>
      <w:r w:rsidR="00BD4997">
        <w:rPr>
          <w:szCs w:val="24"/>
        </w:rPr>
        <w:t xml:space="preserve">, por facilitar os </w:t>
      </w:r>
      <w:r w:rsidR="00BD4997" w:rsidRPr="001D55A5">
        <w:rPr>
          <w:i/>
          <w:iCs/>
          <w:szCs w:val="24"/>
        </w:rPr>
        <w:t>backups</w:t>
      </w:r>
      <w:r w:rsidR="00BD4997">
        <w:rPr>
          <w:szCs w:val="24"/>
        </w:rPr>
        <w:t xml:space="preserve"> </w:t>
      </w:r>
      <w:proofErr w:type="spellStart"/>
      <w:r w:rsidR="00BD4997">
        <w:rPr>
          <w:szCs w:val="24"/>
        </w:rPr>
        <w:t>in</w:t>
      </w:r>
      <w:r w:rsidR="0016652C">
        <w:rPr>
          <w:szCs w:val="24"/>
        </w:rPr>
        <w:t>c</w:t>
      </w:r>
      <w:r w:rsidR="00BD4997">
        <w:rPr>
          <w:szCs w:val="24"/>
        </w:rPr>
        <w:t>rementa</w:t>
      </w:r>
      <w:r w:rsidR="0016652C">
        <w:rPr>
          <w:szCs w:val="24"/>
        </w:rPr>
        <w:t>í</w:t>
      </w:r>
      <w:r w:rsidR="00BD4997">
        <w:rPr>
          <w:szCs w:val="24"/>
        </w:rPr>
        <w:t>s</w:t>
      </w:r>
      <w:proofErr w:type="spellEnd"/>
      <w:r w:rsidR="00BD4997">
        <w:rPr>
          <w:szCs w:val="24"/>
        </w:rPr>
        <w:t xml:space="preserve"> feitos no projeto</w:t>
      </w:r>
      <w:r w:rsidR="002B2B2E">
        <w:rPr>
          <w:szCs w:val="24"/>
        </w:rPr>
        <w:t xml:space="preserve"> através da plataforma </w:t>
      </w:r>
      <w:proofErr w:type="spellStart"/>
      <w:r w:rsidR="002B2B2E">
        <w:rPr>
          <w:szCs w:val="24"/>
        </w:rPr>
        <w:t>Git-Hub</w:t>
      </w:r>
      <w:proofErr w:type="spellEnd"/>
      <w:r w:rsidR="002B2B2E">
        <w:rPr>
          <w:szCs w:val="24"/>
        </w:rPr>
        <w:t>,</w:t>
      </w:r>
      <w:r w:rsidR="00BD4997">
        <w:rPr>
          <w:szCs w:val="24"/>
        </w:rPr>
        <w:t xml:space="preserve"> além de </w:t>
      </w:r>
      <w:r w:rsidR="0016652C">
        <w:rPr>
          <w:szCs w:val="24"/>
        </w:rPr>
        <w:t>propiciar</w:t>
      </w:r>
      <w:r w:rsidR="002B2B2E">
        <w:rPr>
          <w:szCs w:val="24"/>
        </w:rPr>
        <w:t xml:space="preserve"> a instalação completa d</w:t>
      </w:r>
      <w:r w:rsidR="00983566">
        <w:rPr>
          <w:szCs w:val="24"/>
        </w:rPr>
        <w:t xml:space="preserve">o framework </w:t>
      </w:r>
      <w:proofErr w:type="spellStart"/>
      <w:r w:rsidR="00983566">
        <w:rPr>
          <w:szCs w:val="24"/>
        </w:rPr>
        <w:t>Xamarin-Forms</w:t>
      </w:r>
      <w:proofErr w:type="spellEnd"/>
      <w:r w:rsidR="00D22612">
        <w:rPr>
          <w:szCs w:val="24"/>
        </w:rPr>
        <w:t xml:space="preserve"> na versão 5.0.0</w:t>
      </w:r>
      <w:r w:rsidR="00983566">
        <w:rPr>
          <w:szCs w:val="24"/>
        </w:rPr>
        <w:t>.</w:t>
      </w:r>
      <w:r w:rsidR="00D22612">
        <w:rPr>
          <w:szCs w:val="24"/>
        </w:rPr>
        <w:t>2115.</w:t>
      </w:r>
    </w:p>
    <w:p w14:paraId="73EA8564" w14:textId="77BB27D3" w:rsidR="001E095C" w:rsidRDefault="001E095C" w:rsidP="00F962BA">
      <w:pPr>
        <w:ind w:firstLine="709"/>
        <w:rPr>
          <w:szCs w:val="24"/>
        </w:rPr>
      </w:pPr>
      <w:r>
        <w:rPr>
          <w:szCs w:val="24"/>
        </w:rPr>
        <w:t xml:space="preserve">A escolha do </w:t>
      </w:r>
      <w:r w:rsidRPr="001D55A5">
        <w:rPr>
          <w:i/>
          <w:iCs/>
          <w:szCs w:val="24"/>
        </w:rPr>
        <w:t>framework</w:t>
      </w:r>
      <w:r>
        <w:rPr>
          <w:szCs w:val="24"/>
        </w:rPr>
        <w:t xml:space="preserve"> </w:t>
      </w:r>
      <w:proofErr w:type="spellStart"/>
      <w:r>
        <w:rPr>
          <w:szCs w:val="24"/>
        </w:rPr>
        <w:t>Xamarin-Forms</w:t>
      </w:r>
      <w:proofErr w:type="spellEnd"/>
      <w:r>
        <w:rPr>
          <w:szCs w:val="24"/>
        </w:rPr>
        <w:t xml:space="preserve"> </w:t>
      </w:r>
      <w:r w:rsidR="00F1073C">
        <w:rPr>
          <w:szCs w:val="24"/>
        </w:rPr>
        <w:t xml:space="preserve">se tornou necessária para distribuir a mesma linha de código para diversas plataformas diferentes, sendo elas o sistema operacional Windows 10, </w:t>
      </w:r>
      <w:r w:rsidR="001D55A5">
        <w:rPr>
          <w:szCs w:val="24"/>
        </w:rPr>
        <w:t>A</w:t>
      </w:r>
      <w:r w:rsidR="00F1073C">
        <w:rPr>
          <w:szCs w:val="24"/>
        </w:rPr>
        <w:t xml:space="preserve">ndroid e IOS, tendo o principal foco </w:t>
      </w:r>
      <w:r w:rsidR="0005638D">
        <w:rPr>
          <w:szCs w:val="24"/>
        </w:rPr>
        <w:t xml:space="preserve">na plataforma </w:t>
      </w:r>
      <w:r w:rsidR="001D55A5">
        <w:rPr>
          <w:szCs w:val="24"/>
        </w:rPr>
        <w:t>A</w:t>
      </w:r>
      <w:r w:rsidR="0005638D">
        <w:rPr>
          <w:szCs w:val="24"/>
        </w:rPr>
        <w:t>ndroid.</w:t>
      </w:r>
    </w:p>
    <w:p w14:paraId="5ECC2CC8" w14:textId="3762A80B" w:rsidR="0005638D" w:rsidRDefault="0005638D" w:rsidP="00F962BA">
      <w:pPr>
        <w:ind w:firstLine="709"/>
        <w:rPr>
          <w:szCs w:val="24"/>
        </w:rPr>
      </w:pPr>
      <w:r>
        <w:rPr>
          <w:szCs w:val="24"/>
        </w:rPr>
        <w:t xml:space="preserve">Foi utilizado o banco de dados </w:t>
      </w:r>
      <w:proofErr w:type="spellStart"/>
      <w:r>
        <w:rPr>
          <w:szCs w:val="24"/>
        </w:rPr>
        <w:t>S</w:t>
      </w:r>
      <w:r w:rsidR="008833E5">
        <w:rPr>
          <w:szCs w:val="24"/>
        </w:rPr>
        <w:t>qLite</w:t>
      </w:r>
      <w:proofErr w:type="spellEnd"/>
      <w:r w:rsidR="008833E5">
        <w:rPr>
          <w:szCs w:val="24"/>
        </w:rPr>
        <w:t xml:space="preserve"> na versão 1.8.116, que possibilita a gravação dos dados no próprio dispositivo do usuário, dessa forma não sendo necessário a utilização de </w:t>
      </w:r>
      <w:r w:rsidR="001D55A5">
        <w:rPr>
          <w:szCs w:val="24"/>
        </w:rPr>
        <w:t>I</w:t>
      </w:r>
      <w:r w:rsidR="008833E5">
        <w:rPr>
          <w:szCs w:val="24"/>
        </w:rPr>
        <w:t>nternet para usufruir dos benefícios do sistema</w:t>
      </w:r>
      <w:r w:rsidR="006E6D6F">
        <w:rPr>
          <w:szCs w:val="24"/>
        </w:rPr>
        <w:t xml:space="preserve">, sendo </w:t>
      </w:r>
      <w:proofErr w:type="spellStart"/>
      <w:r w:rsidR="006E6D6F">
        <w:rPr>
          <w:szCs w:val="24"/>
        </w:rPr>
        <w:t>est</w:t>
      </w:r>
      <w:r w:rsidR="000C4785">
        <w:rPr>
          <w:szCs w:val="24"/>
        </w:rPr>
        <w:t>a</w:t>
      </w:r>
      <w:proofErr w:type="spellEnd"/>
      <w:r w:rsidR="006E6D6F">
        <w:rPr>
          <w:szCs w:val="24"/>
        </w:rPr>
        <w:t xml:space="preserve"> a principal raz</w:t>
      </w:r>
      <w:r w:rsidR="00BF6548">
        <w:rPr>
          <w:szCs w:val="24"/>
        </w:rPr>
        <w:t>ão para o seu uso.</w:t>
      </w:r>
    </w:p>
    <w:p w14:paraId="17CA4980" w14:textId="77777777" w:rsidR="001E4891" w:rsidRDefault="001E4891" w:rsidP="00F962BA">
      <w:pPr>
        <w:ind w:firstLine="709"/>
        <w:rPr>
          <w:szCs w:val="24"/>
        </w:rPr>
      </w:pPr>
    </w:p>
    <w:p w14:paraId="2DC897C9" w14:textId="484D06B6" w:rsidR="001E4891" w:rsidRDefault="00F96522" w:rsidP="006B7373">
      <w:pPr>
        <w:ind w:firstLine="0"/>
        <w:rPr>
          <w:szCs w:val="24"/>
        </w:rPr>
      </w:pPr>
      <w:r>
        <w:rPr>
          <w:szCs w:val="24"/>
        </w:rPr>
        <w:t>3.1.</w:t>
      </w:r>
      <w:r w:rsidR="00656D61">
        <w:rPr>
          <w:szCs w:val="24"/>
        </w:rPr>
        <w:t>1</w:t>
      </w:r>
      <w:r>
        <w:rPr>
          <w:szCs w:val="24"/>
        </w:rPr>
        <w:t xml:space="preserve"> </w:t>
      </w:r>
      <w:r w:rsidR="003E7C64">
        <w:rPr>
          <w:szCs w:val="24"/>
        </w:rPr>
        <w:t>Linguagem</w:t>
      </w:r>
      <w:r>
        <w:rPr>
          <w:szCs w:val="24"/>
        </w:rPr>
        <w:t xml:space="preserve"> de programação C#.</w:t>
      </w:r>
      <w:r w:rsidR="00407DC1">
        <w:rPr>
          <w:szCs w:val="24"/>
        </w:rPr>
        <w:t xml:space="preserve"> </w:t>
      </w:r>
    </w:p>
    <w:p w14:paraId="331B2F4D" w14:textId="77777777" w:rsidR="00F870C9" w:rsidRDefault="00F870C9" w:rsidP="00F962BA">
      <w:pPr>
        <w:ind w:firstLine="709"/>
        <w:rPr>
          <w:szCs w:val="24"/>
        </w:rPr>
      </w:pPr>
    </w:p>
    <w:p w14:paraId="15678CFF" w14:textId="3EB14E72" w:rsidR="00F96522" w:rsidRDefault="00961155" w:rsidP="00F962BA">
      <w:pPr>
        <w:ind w:firstLine="709"/>
        <w:rPr>
          <w:szCs w:val="24"/>
        </w:rPr>
      </w:pPr>
      <w:r>
        <w:rPr>
          <w:szCs w:val="24"/>
        </w:rPr>
        <w:t xml:space="preserve">C# é uma linguagem orientada a objetos </w:t>
      </w:r>
      <w:r w:rsidR="00667173">
        <w:rPr>
          <w:szCs w:val="24"/>
        </w:rPr>
        <w:t>desenvolvida</w:t>
      </w:r>
      <w:r w:rsidR="00816168">
        <w:rPr>
          <w:szCs w:val="24"/>
        </w:rPr>
        <w:t xml:space="preserve"> por Anders </w:t>
      </w:r>
      <w:proofErr w:type="spellStart"/>
      <w:r w:rsidR="00816168">
        <w:rPr>
          <w:szCs w:val="24"/>
        </w:rPr>
        <w:t>He</w:t>
      </w:r>
      <w:r w:rsidR="00882BA5">
        <w:rPr>
          <w:szCs w:val="24"/>
        </w:rPr>
        <w:t>jlsberg</w:t>
      </w:r>
      <w:proofErr w:type="spellEnd"/>
      <w:r w:rsidR="00816168">
        <w:rPr>
          <w:szCs w:val="24"/>
        </w:rPr>
        <w:t xml:space="preserve"> </w:t>
      </w:r>
      <w:r w:rsidR="00882BA5">
        <w:rPr>
          <w:szCs w:val="24"/>
        </w:rPr>
        <w:t xml:space="preserve">para a </w:t>
      </w:r>
      <w:r w:rsidR="00667173">
        <w:rPr>
          <w:szCs w:val="24"/>
        </w:rPr>
        <w:t>Microsoft, fazendo parte da aplicação .NET</w:t>
      </w:r>
      <w:r w:rsidR="002165B4">
        <w:rPr>
          <w:szCs w:val="24"/>
        </w:rPr>
        <w:t>. E</w:t>
      </w:r>
      <w:r w:rsidR="00BF70B6">
        <w:rPr>
          <w:szCs w:val="24"/>
        </w:rPr>
        <w:t>m primeira instância a linguagem foi batizada como Cool</w:t>
      </w:r>
      <w:r w:rsidR="00564E0B">
        <w:rPr>
          <w:szCs w:val="24"/>
        </w:rPr>
        <w:t xml:space="preserve"> no final do século XX, mais tarde após a virada do século a linguagem Cool foi renomeada </w:t>
      </w:r>
      <w:r w:rsidR="002165B4">
        <w:rPr>
          <w:szCs w:val="24"/>
        </w:rPr>
        <w:t>para C#.</w:t>
      </w:r>
    </w:p>
    <w:p w14:paraId="4E73220F" w14:textId="77777777" w:rsidR="00992907" w:rsidRDefault="00992907" w:rsidP="00F962BA">
      <w:pPr>
        <w:pStyle w:val="0-TranscLonga"/>
        <w:spacing w:after="0"/>
      </w:pPr>
    </w:p>
    <w:p w14:paraId="5965BFAC" w14:textId="4A1EE5ED" w:rsidR="008A1EDE" w:rsidRDefault="00D40E68" w:rsidP="00F962BA">
      <w:pPr>
        <w:pStyle w:val="0-TranscLonga"/>
        <w:spacing w:after="0"/>
      </w:pPr>
      <w:r>
        <w:t xml:space="preserve">Após o renome da linguagem, a </w:t>
      </w:r>
      <w:proofErr w:type="spellStart"/>
      <w:r>
        <w:t>Microsot</w:t>
      </w:r>
      <w:proofErr w:type="spellEnd"/>
      <w:r>
        <w:t xml:space="preserve"> submeteu-se à ECMA</w:t>
      </w:r>
      <w:r w:rsidR="00992907">
        <w:t xml:space="preserve"> </w:t>
      </w:r>
      <w:r>
        <w:t>(</w:t>
      </w:r>
      <w:proofErr w:type="spellStart"/>
      <w:r>
        <w:t>European</w:t>
      </w:r>
      <w:proofErr w:type="spellEnd"/>
      <w:r>
        <w:t xml:space="preserve"> Computer </w:t>
      </w:r>
      <w:proofErr w:type="spellStart"/>
      <w:r>
        <w:t>Manufacturers</w:t>
      </w:r>
      <w:proofErr w:type="spellEnd"/>
      <w:r>
        <w:t xml:space="preserve"> </w:t>
      </w:r>
      <w:proofErr w:type="spellStart"/>
      <w:r>
        <w:t>Association</w:t>
      </w:r>
      <w:proofErr w:type="spellEnd"/>
      <w:r>
        <w:t xml:space="preserve">), associação </w:t>
      </w:r>
      <w:r w:rsidR="00344E3F">
        <w:t xml:space="preserve">cujo objetivo é a padronização de sistemas de informação. Em 2001, a ECMA aprovou o C# e a linguagem recebeu a </w:t>
      </w:r>
      <w:r w:rsidR="00344E3F" w:rsidRPr="00987E5E">
        <w:t>especificação ECMA-334</w:t>
      </w:r>
      <w:r w:rsidR="0064439E" w:rsidRPr="00987E5E">
        <w:t>. Mais tarde, em 2003, tornou-se padrão da ISO, recebendo a especificação de ISO/IEC 23270</w:t>
      </w:r>
      <w:r w:rsidR="008A1EDE" w:rsidRPr="00987E5E">
        <w:t xml:space="preserve"> </w:t>
      </w:r>
      <w:r w:rsidR="008A1EDE" w:rsidRPr="004F6CA5">
        <w:t>(</w:t>
      </w:r>
      <w:r w:rsidR="004F6CA5" w:rsidRPr="004F6CA5">
        <w:rPr>
          <w:color w:val="000000"/>
          <w:shd w:val="clear" w:color="auto" w:fill="FFFFFF"/>
        </w:rPr>
        <w:t>COIMBRA</w:t>
      </w:r>
      <w:r w:rsidR="0039553A" w:rsidRPr="004F6CA5">
        <w:rPr>
          <w:color w:val="000000"/>
          <w:shd w:val="clear" w:color="auto" w:fill="FFFFFF"/>
        </w:rPr>
        <w:t>, 2013</w:t>
      </w:r>
      <w:r w:rsidR="008A1EDE" w:rsidRPr="004F6CA5">
        <w:t>).</w:t>
      </w:r>
    </w:p>
    <w:p w14:paraId="2EB4C317" w14:textId="77777777" w:rsidR="00992907" w:rsidRPr="00992907" w:rsidRDefault="00992907" w:rsidP="00992907">
      <w:pPr>
        <w:pStyle w:val="0-Normal"/>
      </w:pPr>
    </w:p>
    <w:p w14:paraId="4BF7F8DA" w14:textId="6EDE082E" w:rsidR="006316D6" w:rsidRDefault="006316D6" w:rsidP="00F962BA">
      <w:pPr>
        <w:pStyle w:val="0-Normal"/>
        <w:ind w:firstLine="0"/>
      </w:pPr>
      <w:r>
        <w:tab/>
      </w:r>
      <w:r w:rsidR="0057537C">
        <w:t xml:space="preserve">O C# surgiu com o propósito de </w:t>
      </w:r>
      <w:r w:rsidR="002A4080">
        <w:t>tornar menos rígido o desenvolvimento de aplicativos</w:t>
      </w:r>
      <w:r w:rsidR="00DB6E9B">
        <w:t xml:space="preserve"> e </w:t>
      </w:r>
      <w:r w:rsidR="00DF0D8D">
        <w:t>foi baseada nas linguagens de programação Java, C e C++</w:t>
      </w:r>
      <w:r w:rsidR="00DB6E9B">
        <w:t xml:space="preserve">. Unindo </w:t>
      </w:r>
      <w:r w:rsidR="00B735B9">
        <w:t>d</w:t>
      </w:r>
      <w:r w:rsidR="003F0B65">
        <w:t>iversos</w:t>
      </w:r>
      <w:r w:rsidR="00B735B9">
        <w:t xml:space="preserve"> recurso</w:t>
      </w:r>
      <w:r w:rsidR="003F0B65">
        <w:t>s de cada linguagem citada</w:t>
      </w:r>
      <w:r w:rsidR="00DB6E9B">
        <w:t xml:space="preserve"> a fim de se </w:t>
      </w:r>
      <w:r w:rsidR="00F07570">
        <w:t>torn</w:t>
      </w:r>
      <w:r w:rsidR="00DB6E9B">
        <w:t>ar</w:t>
      </w:r>
      <w:r w:rsidR="00F07570">
        <w:t xml:space="preserve"> mais simples e flexível</w:t>
      </w:r>
      <w:r w:rsidR="00566335">
        <w:t xml:space="preserve"> </w:t>
      </w:r>
      <w:r w:rsidR="00DB6E9B">
        <w:lastRenderedPageBreak/>
        <w:t xml:space="preserve">e </w:t>
      </w:r>
      <w:r w:rsidR="00566335">
        <w:t>introduzi</w:t>
      </w:r>
      <w:r w:rsidR="00DB6E9B">
        <w:t>r</w:t>
      </w:r>
      <w:r w:rsidR="00566335">
        <w:t xml:space="preserve"> diversos elementos como: expressões lambda</w:t>
      </w:r>
      <w:r w:rsidR="00381542">
        <w:t>, tipos primitivos com valores nulos, delegações e acessos diretos a memória</w:t>
      </w:r>
      <w:r w:rsidR="003F0B65">
        <w:t>.</w:t>
      </w:r>
    </w:p>
    <w:p w14:paraId="40C12F4D" w14:textId="77777777" w:rsidR="001A2936" w:rsidRDefault="005B4288" w:rsidP="00F962BA">
      <w:pPr>
        <w:pStyle w:val="0-TranscLonga"/>
        <w:spacing w:after="0"/>
      </w:pPr>
      <w:r>
        <w:t>Em relação a linguagem C, o C# tem foco na compilação de solu</w:t>
      </w:r>
      <w:r w:rsidR="00C26B76">
        <w:t>ções de alto nível, já a linguagem C é voltada para o desenvolvimento de baixo nível. Outras comparações, de acordo com MSDN (2012), o C#</w:t>
      </w:r>
      <w:r w:rsidR="001A2936">
        <w:t>, simplifica de modo significativo a complexidade do C++ e introduz novos elementos não disponíveis no Java, tais como: tipos primitivos não nulo, delegações, expressões lambda e acesso direto à memória.</w:t>
      </w:r>
    </w:p>
    <w:p w14:paraId="6645FDA3" w14:textId="4B4B9947" w:rsidR="005B4288" w:rsidRDefault="001A2936" w:rsidP="00F962BA">
      <w:pPr>
        <w:pStyle w:val="0-TranscLonga"/>
        <w:spacing w:after="0"/>
      </w:pPr>
      <w:r>
        <w:t>MSDN</w:t>
      </w:r>
      <w:r w:rsidR="00A13272">
        <w:t xml:space="preserve"> (2012) ressalta que, o processo de compilação do C# é mais simples e mais flexível comparado ao C++ ou Java, pois </w:t>
      </w:r>
      <w:r w:rsidR="00A13272" w:rsidRPr="00987E5E">
        <w:t>elimina-se a necessidade de arquivos de cabeçalhos separados e não há a necessidade da declaração de métodos e tipos em uma ordem específica</w:t>
      </w:r>
      <w:r w:rsidR="00E80F91" w:rsidRPr="00987E5E">
        <w:t xml:space="preserve">. Um arquivo contendo códigos de programação podem ser definidos quaisquer números de classes, estruturas, interfaces e eventos que forem necessários. </w:t>
      </w:r>
      <w:r w:rsidR="00DD4212" w:rsidRPr="00987E5E">
        <w:t xml:space="preserve"> </w:t>
      </w:r>
      <w:r w:rsidR="00DD4212" w:rsidRPr="004F6CA5">
        <w:t>(</w:t>
      </w:r>
      <w:r w:rsidR="0039553A" w:rsidRPr="004F6CA5">
        <w:rPr>
          <w:color w:val="000000"/>
          <w:shd w:val="clear" w:color="auto" w:fill="FFFFFF"/>
        </w:rPr>
        <w:t>COIMBRA, 2013</w:t>
      </w:r>
      <w:r w:rsidR="00DD4212" w:rsidRPr="004F6CA5">
        <w:t>).</w:t>
      </w:r>
    </w:p>
    <w:p w14:paraId="077D04B0" w14:textId="77777777" w:rsidR="001E4891" w:rsidRPr="001E4891" w:rsidRDefault="001E4891" w:rsidP="00F962BA">
      <w:pPr>
        <w:pStyle w:val="0-Normal"/>
      </w:pPr>
    </w:p>
    <w:p w14:paraId="6CC70FFD" w14:textId="08CAFE3E" w:rsidR="001E4891" w:rsidRDefault="00407DC1" w:rsidP="00987E5E">
      <w:pPr>
        <w:ind w:firstLine="0"/>
        <w:rPr>
          <w:szCs w:val="24"/>
        </w:rPr>
      </w:pPr>
      <w:r>
        <w:rPr>
          <w:szCs w:val="24"/>
        </w:rPr>
        <w:t>3.1.</w:t>
      </w:r>
      <w:r w:rsidR="00656D61">
        <w:rPr>
          <w:szCs w:val="24"/>
        </w:rPr>
        <w:t>2</w:t>
      </w:r>
      <w:r>
        <w:rPr>
          <w:szCs w:val="24"/>
        </w:rPr>
        <w:t xml:space="preserve"> Banco de dados </w:t>
      </w:r>
      <w:proofErr w:type="spellStart"/>
      <w:r>
        <w:rPr>
          <w:szCs w:val="24"/>
        </w:rPr>
        <w:t>S</w:t>
      </w:r>
      <w:r w:rsidR="008B08B2">
        <w:rPr>
          <w:szCs w:val="24"/>
        </w:rPr>
        <w:t>Q</w:t>
      </w:r>
      <w:r>
        <w:rPr>
          <w:szCs w:val="24"/>
        </w:rPr>
        <w:t>Lite</w:t>
      </w:r>
      <w:proofErr w:type="spellEnd"/>
      <w:r>
        <w:rPr>
          <w:szCs w:val="24"/>
        </w:rPr>
        <w:t>.</w:t>
      </w:r>
    </w:p>
    <w:p w14:paraId="5246B7F2" w14:textId="77777777" w:rsidR="00F870C9" w:rsidRDefault="00F870C9" w:rsidP="00F962BA">
      <w:pPr>
        <w:ind w:firstLine="709"/>
        <w:rPr>
          <w:szCs w:val="24"/>
        </w:rPr>
      </w:pPr>
    </w:p>
    <w:p w14:paraId="4033BA83" w14:textId="0F43290F" w:rsidR="009D02AF" w:rsidRDefault="00F012F8" w:rsidP="00F962BA">
      <w:pPr>
        <w:ind w:firstLine="709"/>
        <w:rPr>
          <w:szCs w:val="24"/>
        </w:rPr>
      </w:pPr>
      <w:r>
        <w:rPr>
          <w:szCs w:val="24"/>
        </w:rPr>
        <w:t xml:space="preserve">Na prática o </w:t>
      </w:r>
      <w:proofErr w:type="spellStart"/>
      <w:r>
        <w:rPr>
          <w:szCs w:val="24"/>
        </w:rPr>
        <w:t>S</w:t>
      </w:r>
      <w:r w:rsidR="008B08B2">
        <w:rPr>
          <w:szCs w:val="24"/>
        </w:rPr>
        <w:t>Q</w:t>
      </w:r>
      <w:r w:rsidR="0064019C">
        <w:rPr>
          <w:szCs w:val="24"/>
        </w:rPr>
        <w:t>Lite</w:t>
      </w:r>
      <w:proofErr w:type="spellEnd"/>
      <w:r w:rsidR="0060207D">
        <w:rPr>
          <w:szCs w:val="24"/>
        </w:rPr>
        <w:t xml:space="preserve"> é um banco de dados gratuito que</w:t>
      </w:r>
      <w:r w:rsidR="0064019C">
        <w:rPr>
          <w:szCs w:val="24"/>
        </w:rPr>
        <w:t xml:space="preserve"> </w:t>
      </w:r>
      <w:r w:rsidR="004B25B8">
        <w:rPr>
          <w:szCs w:val="24"/>
        </w:rPr>
        <w:t>se assemelha à um</w:t>
      </w:r>
      <w:r w:rsidR="0064019C">
        <w:rPr>
          <w:szCs w:val="24"/>
        </w:rPr>
        <w:t xml:space="preserve"> Sistema de Gerenciamento de Banco de Dados, </w:t>
      </w:r>
      <w:r w:rsidR="006C0A77">
        <w:rPr>
          <w:szCs w:val="24"/>
        </w:rPr>
        <w:t>possibilitando</w:t>
      </w:r>
      <w:r w:rsidR="0064019C">
        <w:rPr>
          <w:szCs w:val="24"/>
        </w:rPr>
        <w:t xml:space="preserve"> fazer inserções, alterações e exclusões </w:t>
      </w:r>
      <w:r w:rsidR="006B0A93">
        <w:rPr>
          <w:szCs w:val="24"/>
        </w:rPr>
        <w:t>de dados</w:t>
      </w:r>
      <w:r w:rsidR="008F776E" w:rsidRPr="00F870C9">
        <w:rPr>
          <w:szCs w:val="24"/>
        </w:rPr>
        <w:t xml:space="preserve"> (CRIS, 2015).</w:t>
      </w:r>
      <w:r w:rsidR="00006BA5">
        <w:rPr>
          <w:szCs w:val="24"/>
        </w:rPr>
        <w:t xml:space="preserve"> </w:t>
      </w:r>
      <w:r w:rsidR="008F776E">
        <w:rPr>
          <w:szCs w:val="24"/>
        </w:rPr>
        <w:t xml:space="preserve">O </w:t>
      </w:r>
      <w:proofErr w:type="spellStart"/>
      <w:r w:rsidR="006C0A77">
        <w:rPr>
          <w:szCs w:val="24"/>
        </w:rPr>
        <w:t>S</w:t>
      </w:r>
      <w:r w:rsidR="008B08B2">
        <w:rPr>
          <w:szCs w:val="24"/>
        </w:rPr>
        <w:t>Q</w:t>
      </w:r>
      <w:r w:rsidR="006C0A77">
        <w:rPr>
          <w:szCs w:val="24"/>
        </w:rPr>
        <w:t>Lite</w:t>
      </w:r>
      <w:proofErr w:type="spellEnd"/>
      <w:r w:rsidR="006C0A77">
        <w:rPr>
          <w:szCs w:val="24"/>
        </w:rPr>
        <w:t xml:space="preserve"> é formado por um conjunto de bibliotecas</w:t>
      </w:r>
      <w:r w:rsidR="00586B9D">
        <w:rPr>
          <w:szCs w:val="24"/>
        </w:rPr>
        <w:t xml:space="preserve"> escritas em C, </w:t>
      </w:r>
      <w:r w:rsidR="004B25B8">
        <w:rPr>
          <w:szCs w:val="24"/>
        </w:rPr>
        <w:t>com a finalidade de ser inserid</w:t>
      </w:r>
      <w:r w:rsidR="009D02AF">
        <w:rPr>
          <w:szCs w:val="24"/>
        </w:rPr>
        <w:t>o</w:t>
      </w:r>
      <w:r w:rsidR="004B25B8">
        <w:rPr>
          <w:szCs w:val="24"/>
        </w:rPr>
        <w:t xml:space="preserve"> em divers</w:t>
      </w:r>
      <w:r w:rsidR="00436725">
        <w:rPr>
          <w:szCs w:val="24"/>
        </w:rPr>
        <w:t>os</w:t>
      </w:r>
      <w:r w:rsidR="009D02AF">
        <w:rPr>
          <w:szCs w:val="24"/>
        </w:rPr>
        <w:t xml:space="preserve"> programas escritos em diversas linguagens.</w:t>
      </w:r>
    </w:p>
    <w:p w14:paraId="72FDA6D5" w14:textId="0003FBEE" w:rsidR="00F012F8" w:rsidRDefault="006C0A77" w:rsidP="00F962BA">
      <w:pPr>
        <w:ind w:firstLine="709"/>
        <w:rPr>
          <w:szCs w:val="24"/>
        </w:rPr>
      </w:pPr>
      <w:r>
        <w:rPr>
          <w:szCs w:val="24"/>
        </w:rPr>
        <w:t xml:space="preserve"> </w:t>
      </w:r>
      <w:r w:rsidR="000E3DF3">
        <w:rPr>
          <w:szCs w:val="24"/>
        </w:rPr>
        <w:t xml:space="preserve">A principal diferença com outros bancos de dados, é que a manipulação dos dados pode ser feita sem que seja preciso acessar </w:t>
      </w:r>
      <w:r w:rsidR="00836FD5">
        <w:rPr>
          <w:szCs w:val="24"/>
        </w:rPr>
        <w:t>um SGBD (sistema de gerenciamento de banco de dados), ou seja, to</w:t>
      </w:r>
      <w:r w:rsidR="00FD6811">
        <w:rPr>
          <w:szCs w:val="24"/>
        </w:rPr>
        <w:t xml:space="preserve">das as instruções podem ser feitas através do código fonte, inclusive a criação </w:t>
      </w:r>
      <w:r w:rsidR="0097651B">
        <w:rPr>
          <w:szCs w:val="24"/>
        </w:rPr>
        <w:t xml:space="preserve">do banco de dados e tabelas, sendo esse o principal motivo por ser implementada em aplicativos móveis </w:t>
      </w:r>
      <w:r w:rsidR="001F2A12">
        <w:rPr>
          <w:szCs w:val="24"/>
        </w:rPr>
        <w:t xml:space="preserve">para </w:t>
      </w:r>
      <w:r w:rsidR="004A569F">
        <w:rPr>
          <w:szCs w:val="24"/>
        </w:rPr>
        <w:t>A</w:t>
      </w:r>
      <w:r w:rsidR="0097651B">
        <w:rPr>
          <w:szCs w:val="24"/>
        </w:rPr>
        <w:t>ndroid</w:t>
      </w:r>
      <w:r w:rsidR="001F2A12">
        <w:rPr>
          <w:szCs w:val="24"/>
        </w:rPr>
        <w:t xml:space="preserve"> e</w:t>
      </w:r>
      <w:r w:rsidR="0097651B">
        <w:rPr>
          <w:szCs w:val="24"/>
        </w:rPr>
        <w:t xml:space="preserve"> IOS.</w:t>
      </w:r>
    </w:p>
    <w:p w14:paraId="26A0A5C8" w14:textId="1D23F8F5" w:rsidR="005C75AC" w:rsidRDefault="005C75AC" w:rsidP="00F962BA">
      <w:pPr>
        <w:pStyle w:val="0-TranscLonga"/>
        <w:spacing w:after="0"/>
      </w:pPr>
      <w:r>
        <w:t>Além disso, o Android oferece suporte completo ao banco, através de uma API com um rico conjunto de classes e métodos que abstraem as complexidades dos códigos SQL. Assim, não precisamos monta</w:t>
      </w:r>
      <w:r w:rsidR="00E116F9">
        <w:t>r</w:t>
      </w:r>
      <w:r>
        <w:t xml:space="preserve"> a cl</w:t>
      </w:r>
      <w:r w:rsidR="00A37E5D">
        <w:t>áusula SQL inteira para atualizar uma linha na tabela, ou ainda, para fazer uma pesquisa na mesma. O Android nos fornece</w:t>
      </w:r>
      <w:r w:rsidR="007C7BB2">
        <w:t xml:space="preserve"> um método, onde passando alguns parâmetros </w:t>
      </w:r>
      <w:r w:rsidR="00E116F9">
        <w:t xml:space="preserve">e </w:t>
      </w:r>
      <w:r w:rsidR="007C7BB2">
        <w:t>obtemos um apontador para os dados retornados</w:t>
      </w:r>
      <w:r w:rsidR="004A569F">
        <w:t xml:space="preserve">, podendo navegar pelo resultado </w:t>
      </w:r>
      <w:r w:rsidR="004A569F" w:rsidRPr="00E116F9">
        <w:t>como se estivéssemos escolhendo uma folha em um arquivo</w:t>
      </w:r>
      <w:r w:rsidRPr="00E116F9">
        <w:t xml:space="preserve"> (</w:t>
      </w:r>
      <w:r w:rsidR="00050583" w:rsidRPr="00E116F9">
        <w:rPr>
          <w:color w:val="000000"/>
          <w:shd w:val="clear" w:color="auto" w:fill="FFFFFF"/>
        </w:rPr>
        <w:t>CRIS, 2015</w:t>
      </w:r>
      <w:r w:rsidRPr="00E116F9">
        <w:t>).</w:t>
      </w:r>
    </w:p>
    <w:p w14:paraId="1A64F663" w14:textId="77777777" w:rsidR="001E4891" w:rsidRPr="001E4891" w:rsidRDefault="001E4891" w:rsidP="00F962BA">
      <w:pPr>
        <w:pStyle w:val="0-Normal"/>
      </w:pPr>
    </w:p>
    <w:p w14:paraId="5BA49A30" w14:textId="00F338FB" w:rsidR="001E4891" w:rsidRDefault="00D0607C" w:rsidP="00DF3D02">
      <w:pPr>
        <w:ind w:firstLine="0"/>
        <w:rPr>
          <w:szCs w:val="24"/>
        </w:rPr>
      </w:pPr>
      <w:r>
        <w:rPr>
          <w:szCs w:val="24"/>
        </w:rPr>
        <w:t xml:space="preserve">3.1.3 </w:t>
      </w:r>
      <w:proofErr w:type="spellStart"/>
      <w:r>
        <w:rPr>
          <w:szCs w:val="24"/>
        </w:rPr>
        <w:t>Xamarin.Forms</w:t>
      </w:r>
      <w:proofErr w:type="spellEnd"/>
    </w:p>
    <w:p w14:paraId="52FA0932" w14:textId="77777777" w:rsidR="00006BA5" w:rsidRDefault="00006BA5" w:rsidP="00F962BA">
      <w:pPr>
        <w:ind w:firstLine="709"/>
        <w:rPr>
          <w:szCs w:val="24"/>
        </w:rPr>
      </w:pPr>
    </w:p>
    <w:p w14:paraId="55E44FDB" w14:textId="6D237946" w:rsidR="005C6ED3" w:rsidRPr="00006BA5" w:rsidRDefault="00D0607C" w:rsidP="00006BA5">
      <w:pPr>
        <w:ind w:firstLine="709"/>
        <w:rPr>
          <w:szCs w:val="24"/>
        </w:rPr>
      </w:pPr>
      <w:r>
        <w:rPr>
          <w:szCs w:val="24"/>
        </w:rPr>
        <w:t xml:space="preserve">O </w:t>
      </w:r>
      <w:proofErr w:type="spellStart"/>
      <w:r>
        <w:rPr>
          <w:szCs w:val="24"/>
        </w:rPr>
        <w:t>Xamarin</w:t>
      </w:r>
      <w:proofErr w:type="spellEnd"/>
      <w:r>
        <w:rPr>
          <w:szCs w:val="24"/>
        </w:rPr>
        <w:t xml:space="preserve"> é uma plataforma de</w:t>
      </w:r>
      <w:r w:rsidR="005C6ED3">
        <w:rPr>
          <w:szCs w:val="24"/>
        </w:rPr>
        <w:t xml:space="preserve"> software livre de</w:t>
      </w:r>
      <w:r>
        <w:rPr>
          <w:szCs w:val="24"/>
        </w:rPr>
        <w:t xml:space="preserve"> desenvolvimento utilizada para criar sistemas em diversas plataformas diferentes, o framework é uma extensão da plataforma de desenvolvimento .NET que é composta por diversas bibliotecas, ferramentas e linguagens de programação</w:t>
      </w:r>
      <w:r w:rsidR="00006BA5">
        <w:rPr>
          <w:szCs w:val="24"/>
        </w:rPr>
        <w:t xml:space="preserve"> </w:t>
      </w:r>
      <w:r w:rsidR="005C6ED3" w:rsidRPr="00006BA5">
        <w:rPr>
          <w:szCs w:val="24"/>
        </w:rPr>
        <w:t>(JOHNSON et al., 2022).</w:t>
      </w:r>
    </w:p>
    <w:p w14:paraId="4E95040C" w14:textId="1D17324E" w:rsidR="00D0607C" w:rsidRDefault="00D0607C" w:rsidP="00006BA5">
      <w:pPr>
        <w:ind w:firstLine="709"/>
        <w:rPr>
          <w:szCs w:val="24"/>
        </w:rPr>
      </w:pPr>
      <w:r>
        <w:rPr>
          <w:szCs w:val="24"/>
        </w:rPr>
        <w:lastRenderedPageBreak/>
        <w:t xml:space="preserve">O </w:t>
      </w:r>
      <w:proofErr w:type="spellStart"/>
      <w:r>
        <w:rPr>
          <w:szCs w:val="24"/>
        </w:rPr>
        <w:t>Xamarin.Forms</w:t>
      </w:r>
      <w:proofErr w:type="spellEnd"/>
      <w:r>
        <w:rPr>
          <w:szCs w:val="24"/>
        </w:rPr>
        <w:t xml:space="preserve"> </w:t>
      </w:r>
      <w:r w:rsidR="00D967E8">
        <w:rPr>
          <w:szCs w:val="24"/>
        </w:rPr>
        <w:t xml:space="preserve">é </w:t>
      </w:r>
      <w:r>
        <w:rPr>
          <w:szCs w:val="24"/>
        </w:rPr>
        <w:t xml:space="preserve">uma estrutura do </w:t>
      </w:r>
      <w:proofErr w:type="spellStart"/>
      <w:r>
        <w:rPr>
          <w:szCs w:val="24"/>
        </w:rPr>
        <w:t>Xamarin</w:t>
      </w:r>
      <w:proofErr w:type="spellEnd"/>
      <w:r>
        <w:rPr>
          <w:szCs w:val="24"/>
        </w:rPr>
        <w:t xml:space="preserve"> que tem por finalidade disponibilizar bibliotecas e ferramentas para o desenvolvimento de aplicativos </w:t>
      </w:r>
      <w:r w:rsidR="00520647">
        <w:rPr>
          <w:szCs w:val="24"/>
        </w:rPr>
        <w:t>multiplataformas</w:t>
      </w:r>
      <w:r w:rsidR="00006BA5">
        <w:rPr>
          <w:szCs w:val="24"/>
        </w:rPr>
        <w:t xml:space="preserve"> </w:t>
      </w:r>
      <w:r w:rsidR="00520647" w:rsidRPr="00006BA5">
        <w:rPr>
          <w:szCs w:val="24"/>
        </w:rPr>
        <w:t>(OGLIARI, 2017).</w:t>
      </w:r>
      <w:r w:rsidR="00006BA5">
        <w:rPr>
          <w:szCs w:val="24"/>
        </w:rPr>
        <w:t xml:space="preserve"> </w:t>
      </w:r>
      <w:r>
        <w:rPr>
          <w:szCs w:val="24"/>
        </w:rPr>
        <w:t xml:space="preserve">O </w:t>
      </w:r>
      <w:proofErr w:type="spellStart"/>
      <w:r>
        <w:rPr>
          <w:szCs w:val="24"/>
        </w:rPr>
        <w:t>Xamarin.Form</w:t>
      </w:r>
      <w:r w:rsidR="00416237">
        <w:rPr>
          <w:szCs w:val="24"/>
        </w:rPr>
        <w:t>s</w:t>
      </w:r>
      <w:proofErr w:type="spellEnd"/>
      <w:r>
        <w:rPr>
          <w:szCs w:val="24"/>
        </w:rPr>
        <w:t xml:space="preserve"> é uma estrutura de código aberto da Microsoft, tendo seu principal objetivo a criação de aplicativos para Android, IOS e </w:t>
      </w:r>
      <w:r w:rsidR="00416237">
        <w:rPr>
          <w:szCs w:val="24"/>
        </w:rPr>
        <w:t xml:space="preserve">sistemas operacionais </w:t>
      </w:r>
      <w:r>
        <w:rPr>
          <w:szCs w:val="24"/>
        </w:rPr>
        <w:t>Windows</w:t>
      </w:r>
      <w:r w:rsidR="00416237">
        <w:rPr>
          <w:szCs w:val="24"/>
        </w:rPr>
        <w:t xml:space="preserve"> através do .NET</w:t>
      </w:r>
      <w:r w:rsidR="00D967E8">
        <w:rPr>
          <w:szCs w:val="24"/>
        </w:rPr>
        <w:t xml:space="preserve"> com </w:t>
      </w:r>
      <w:r w:rsidR="00416237">
        <w:rPr>
          <w:szCs w:val="24"/>
        </w:rPr>
        <w:t>uma única base de códigos compartilhados.</w:t>
      </w:r>
    </w:p>
    <w:p w14:paraId="0F2D911E" w14:textId="6224EA3D" w:rsidR="005C75AC" w:rsidRDefault="005C75AC" w:rsidP="00F962BA">
      <w:pPr>
        <w:ind w:firstLine="709"/>
        <w:rPr>
          <w:szCs w:val="24"/>
        </w:rPr>
      </w:pPr>
    </w:p>
    <w:p w14:paraId="4FCD0677" w14:textId="0494EB8B" w:rsidR="001E4891" w:rsidRDefault="00C50A1D" w:rsidP="00F962BA">
      <w:pPr>
        <w:ind w:firstLine="0"/>
        <w:rPr>
          <w:szCs w:val="24"/>
        </w:rPr>
      </w:pPr>
      <w:r>
        <w:rPr>
          <w:szCs w:val="24"/>
        </w:rPr>
        <w:t>3</w:t>
      </w:r>
      <w:r w:rsidR="003447F4" w:rsidRPr="003447F4">
        <w:rPr>
          <w:szCs w:val="24"/>
        </w:rPr>
        <w:t>.2 Métodos</w:t>
      </w:r>
      <w:r w:rsidR="003447F4" w:rsidRPr="003447F4">
        <w:t xml:space="preserve"> </w:t>
      </w:r>
      <w:r w:rsidR="003447F4">
        <w:t>o</w:t>
      </w:r>
      <w:r w:rsidR="003447F4" w:rsidRPr="003447F4">
        <w:rPr>
          <w:szCs w:val="24"/>
        </w:rPr>
        <w:t>u Desenvolvimento</w:t>
      </w:r>
      <w:r w:rsidR="004660BB">
        <w:rPr>
          <w:szCs w:val="24"/>
        </w:rPr>
        <w:t xml:space="preserve"> </w:t>
      </w:r>
    </w:p>
    <w:p w14:paraId="4035264E" w14:textId="77777777" w:rsidR="00A93068" w:rsidRDefault="00A93068" w:rsidP="00F962BA">
      <w:pPr>
        <w:ind w:firstLine="709"/>
        <w:rPr>
          <w:szCs w:val="24"/>
        </w:rPr>
      </w:pPr>
    </w:p>
    <w:p w14:paraId="5B2F9378" w14:textId="45113543" w:rsidR="005571E9" w:rsidRDefault="009144F1" w:rsidP="00F962BA">
      <w:pPr>
        <w:ind w:firstLine="709"/>
        <w:rPr>
          <w:szCs w:val="24"/>
        </w:rPr>
      </w:pPr>
      <w:r>
        <w:rPr>
          <w:szCs w:val="24"/>
        </w:rPr>
        <w:t xml:space="preserve">Foi utilizado o </w:t>
      </w:r>
      <w:r w:rsidR="00656D61">
        <w:rPr>
          <w:szCs w:val="24"/>
        </w:rPr>
        <w:t>padrão</w:t>
      </w:r>
      <w:r>
        <w:rPr>
          <w:szCs w:val="24"/>
        </w:rPr>
        <w:t xml:space="preserve"> MVVM (</w:t>
      </w:r>
      <w:r w:rsidRPr="00A93068">
        <w:rPr>
          <w:i/>
          <w:iCs/>
          <w:szCs w:val="24"/>
        </w:rPr>
        <w:t>Model-</w:t>
      </w:r>
      <w:proofErr w:type="spellStart"/>
      <w:r w:rsidRPr="00A93068">
        <w:rPr>
          <w:i/>
          <w:iCs/>
          <w:szCs w:val="24"/>
        </w:rPr>
        <w:t>View</w:t>
      </w:r>
      <w:proofErr w:type="spellEnd"/>
      <w:r w:rsidRPr="00A93068">
        <w:rPr>
          <w:i/>
          <w:iCs/>
          <w:szCs w:val="24"/>
        </w:rPr>
        <w:t>-</w:t>
      </w:r>
      <w:proofErr w:type="spellStart"/>
      <w:r w:rsidRPr="00A93068">
        <w:rPr>
          <w:i/>
          <w:iCs/>
          <w:szCs w:val="24"/>
        </w:rPr>
        <w:t>Viewmodel</w:t>
      </w:r>
      <w:proofErr w:type="spellEnd"/>
      <w:r>
        <w:rPr>
          <w:szCs w:val="24"/>
        </w:rPr>
        <w:t>) para o desenvolvimento do aplicativo</w:t>
      </w:r>
      <w:r w:rsidR="00656D61">
        <w:rPr>
          <w:szCs w:val="24"/>
        </w:rPr>
        <w:t xml:space="preserve">. </w:t>
      </w:r>
      <w:r w:rsidR="00D4392C" w:rsidRPr="00D4392C">
        <w:rPr>
          <w:rFonts w:cs="Arial"/>
          <w:szCs w:val="24"/>
        </w:rPr>
        <w:t>“</w:t>
      </w:r>
      <w:r w:rsidR="004C5DD2" w:rsidRPr="004C5DD2">
        <w:rPr>
          <w:rFonts w:cs="Arial"/>
          <w:szCs w:val="24"/>
          <w:shd w:val="clear" w:color="auto" w:fill="FFFFFF"/>
        </w:rPr>
        <w:t xml:space="preserve">O MVVM foi criado em 2005 por John </w:t>
      </w:r>
      <w:proofErr w:type="spellStart"/>
      <w:r w:rsidR="004C5DD2" w:rsidRPr="004C5DD2">
        <w:rPr>
          <w:rFonts w:cs="Arial"/>
          <w:szCs w:val="24"/>
          <w:shd w:val="clear" w:color="auto" w:fill="FFFFFF"/>
        </w:rPr>
        <w:t>Gossman</w:t>
      </w:r>
      <w:proofErr w:type="spellEnd"/>
      <w:r w:rsidR="004C5DD2" w:rsidRPr="004C5DD2">
        <w:rPr>
          <w:rFonts w:cs="Arial"/>
          <w:szCs w:val="24"/>
          <w:shd w:val="clear" w:color="auto" w:fill="FFFFFF"/>
        </w:rPr>
        <w:t xml:space="preserve"> um dos arquitetos da equipe do WPF e </w:t>
      </w:r>
      <w:proofErr w:type="spellStart"/>
      <w:r w:rsidR="004C5DD2" w:rsidRPr="004C5DD2">
        <w:rPr>
          <w:rFonts w:cs="Arial"/>
          <w:szCs w:val="24"/>
          <w:shd w:val="clear" w:color="auto" w:fill="FFFFFF"/>
        </w:rPr>
        <w:t>Silverlight</w:t>
      </w:r>
      <w:proofErr w:type="spellEnd"/>
      <w:r w:rsidR="004C5DD2" w:rsidRPr="004C5DD2">
        <w:rPr>
          <w:rFonts w:cs="Arial"/>
          <w:szCs w:val="24"/>
          <w:shd w:val="clear" w:color="auto" w:fill="FFFFFF"/>
        </w:rPr>
        <w:t xml:space="preserve"> na Microsoft.</w:t>
      </w:r>
      <w:r w:rsidR="00D4392C" w:rsidRPr="004C5DD2">
        <w:rPr>
          <w:rFonts w:cs="Arial"/>
          <w:szCs w:val="24"/>
        </w:rPr>
        <w:t>”</w:t>
      </w:r>
      <w:r w:rsidR="004C5DD2">
        <w:rPr>
          <w:rFonts w:cs="Arial"/>
          <w:sz w:val="20"/>
        </w:rPr>
        <w:t xml:space="preserve"> </w:t>
      </w:r>
      <w:r w:rsidR="004C5DD2" w:rsidRPr="004C5DD2">
        <w:rPr>
          <w:rFonts w:cs="Arial"/>
          <w:color w:val="000000"/>
          <w:shd w:val="clear" w:color="auto" w:fill="FFFFFF"/>
        </w:rPr>
        <w:t>(DE OLIVEIRA, 2011)</w:t>
      </w:r>
      <w:r w:rsidR="004C5DD2" w:rsidRPr="004C5DD2">
        <w:rPr>
          <w:rFonts w:cs="Arial"/>
          <w:szCs w:val="24"/>
        </w:rPr>
        <w:t xml:space="preserve">. </w:t>
      </w:r>
      <w:r w:rsidR="00656D61">
        <w:rPr>
          <w:szCs w:val="24"/>
        </w:rPr>
        <w:t xml:space="preserve">Ele </w:t>
      </w:r>
      <w:r>
        <w:rPr>
          <w:szCs w:val="24"/>
        </w:rPr>
        <w:t>se assemelha ao padrão MVC (</w:t>
      </w:r>
      <w:r w:rsidRPr="00A93068">
        <w:rPr>
          <w:i/>
          <w:iCs/>
          <w:szCs w:val="24"/>
        </w:rPr>
        <w:t>Model-</w:t>
      </w:r>
      <w:proofErr w:type="spellStart"/>
      <w:r w:rsidRPr="00A93068">
        <w:rPr>
          <w:i/>
          <w:iCs/>
          <w:szCs w:val="24"/>
        </w:rPr>
        <w:t>View</w:t>
      </w:r>
      <w:proofErr w:type="spellEnd"/>
      <w:r w:rsidRPr="00A93068">
        <w:rPr>
          <w:i/>
          <w:iCs/>
          <w:szCs w:val="24"/>
        </w:rPr>
        <w:t>-</w:t>
      </w:r>
      <w:proofErr w:type="spellStart"/>
      <w:r w:rsidRPr="00A93068">
        <w:rPr>
          <w:i/>
          <w:iCs/>
          <w:szCs w:val="24"/>
        </w:rPr>
        <w:t>Controller</w:t>
      </w:r>
      <w:proofErr w:type="spellEnd"/>
      <w:r>
        <w:rPr>
          <w:szCs w:val="24"/>
        </w:rPr>
        <w:t xml:space="preserve">), contudo procura estabelecer uma separação mais apurada de responsabilidades em uma aplicação WPF e </w:t>
      </w:r>
      <w:proofErr w:type="spellStart"/>
      <w:r>
        <w:rPr>
          <w:szCs w:val="24"/>
        </w:rPr>
        <w:t>Silverlight</w:t>
      </w:r>
      <w:proofErr w:type="spellEnd"/>
      <w:r>
        <w:rPr>
          <w:szCs w:val="24"/>
        </w:rPr>
        <w:t>.</w:t>
      </w:r>
    </w:p>
    <w:p w14:paraId="6E096B81" w14:textId="160A9DB4" w:rsidR="009144F1" w:rsidRDefault="0051713C" w:rsidP="00F962BA">
      <w:pPr>
        <w:ind w:firstLine="709"/>
        <w:rPr>
          <w:szCs w:val="24"/>
        </w:rPr>
      </w:pPr>
      <w:r>
        <w:rPr>
          <w:szCs w:val="24"/>
        </w:rPr>
        <w:t xml:space="preserve">Em termos gerais a </w:t>
      </w:r>
      <w:proofErr w:type="spellStart"/>
      <w:r>
        <w:rPr>
          <w:szCs w:val="24"/>
        </w:rPr>
        <w:t>View</w:t>
      </w:r>
      <w:proofErr w:type="spellEnd"/>
      <w:r>
        <w:rPr>
          <w:szCs w:val="24"/>
        </w:rPr>
        <w:t xml:space="preserve"> é responsável por definir o </w:t>
      </w:r>
      <w:r w:rsidRPr="009B1F0A">
        <w:rPr>
          <w:i/>
          <w:iCs/>
          <w:szCs w:val="24"/>
        </w:rPr>
        <w:t>front-</w:t>
      </w:r>
      <w:proofErr w:type="spellStart"/>
      <w:r w:rsidRPr="009B1F0A">
        <w:rPr>
          <w:i/>
          <w:iCs/>
          <w:szCs w:val="24"/>
        </w:rPr>
        <w:t>end</w:t>
      </w:r>
      <w:proofErr w:type="spellEnd"/>
      <w:r>
        <w:rPr>
          <w:szCs w:val="24"/>
        </w:rPr>
        <w:t xml:space="preserve"> do sistema, que faz uma interligação com a </w:t>
      </w:r>
      <w:proofErr w:type="spellStart"/>
      <w:r>
        <w:rPr>
          <w:szCs w:val="24"/>
        </w:rPr>
        <w:t>ViewModel</w:t>
      </w:r>
      <w:proofErr w:type="spellEnd"/>
      <w:r>
        <w:rPr>
          <w:szCs w:val="24"/>
        </w:rPr>
        <w:t xml:space="preserve"> através de um componente denominado de </w:t>
      </w:r>
      <w:proofErr w:type="spellStart"/>
      <w:r>
        <w:rPr>
          <w:szCs w:val="24"/>
        </w:rPr>
        <w:t>DataContext</w:t>
      </w:r>
      <w:proofErr w:type="spellEnd"/>
      <w:r>
        <w:rPr>
          <w:szCs w:val="24"/>
        </w:rPr>
        <w:t xml:space="preserve">. A </w:t>
      </w:r>
      <w:proofErr w:type="spellStart"/>
      <w:r>
        <w:rPr>
          <w:szCs w:val="24"/>
        </w:rPr>
        <w:t>ViewModel</w:t>
      </w:r>
      <w:proofErr w:type="spellEnd"/>
      <w:r>
        <w:rPr>
          <w:szCs w:val="24"/>
        </w:rPr>
        <w:t xml:space="preserve"> tem como principal responsabilidade </w:t>
      </w:r>
      <w:r w:rsidR="009B1F0A">
        <w:rPr>
          <w:szCs w:val="24"/>
        </w:rPr>
        <w:t xml:space="preserve">a criação de </w:t>
      </w:r>
      <w:r>
        <w:rPr>
          <w:szCs w:val="24"/>
        </w:rPr>
        <w:t xml:space="preserve">uma lógica de apresentação para a </w:t>
      </w:r>
      <w:proofErr w:type="spellStart"/>
      <w:r>
        <w:rPr>
          <w:szCs w:val="24"/>
        </w:rPr>
        <w:t>View</w:t>
      </w:r>
      <w:proofErr w:type="spellEnd"/>
      <w:r>
        <w:rPr>
          <w:szCs w:val="24"/>
        </w:rPr>
        <w:t xml:space="preserve">, fazendo a interligação entre </w:t>
      </w:r>
      <w:proofErr w:type="spellStart"/>
      <w:r>
        <w:rPr>
          <w:szCs w:val="24"/>
        </w:rPr>
        <w:t>View</w:t>
      </w:r>
      <w:proofErr w:type="spellEnd"/>
      <w:r>
        <w:rPr>
          <w:szCs w:val="24"/>
        </w:rPr>
        <w:t xml:space="preserve"> e Model. </w:t>
      </w:r>
      <w:r w:rsidR="009B1F0A">
        <w:rPr>
          <w:szCs w:val="24"/>
        </w:rPr>
        <w:t>Por sua vez, a</w:t>
      </w:r>
      <w:r>
        <w:rPr>
          <w:szCs w:val="24"/>
        </w:rPr>
        <w:t xml:space="preserve"> Model tem a responsabilidade de encapsular a lógica e </w:t>
      </w:r>
      <w:r w:rsidR="009B1F0A">
        <w:rPr>
          <w:szCs w:val="24"/>
        </w:rPr>
        <w:t xml:space="preserve">os </w:t>
      </w:r>
      <w:r>
        <w:rPr>
          <w:szCs w:val="24"/>
        </w:rPr>
        <w:t>dados</w:t>
      </w:r>
      <w:r w:rsidR="00DD0A29">
        <w:rPr>
          <w:szCs w:val="24"/>
        </w:rPr>
        <w:t xml:space="preserve">. </w:t>
      </w:r>
    </w:p>
    <w:p w14:paraId="24AB4852" w14:textId="0F9E2F89" w:rsidR="00471E98" w:rsidRDefault="00471E98" w:rsidP="00471E98">
      <w:pPr>
        <w:ind w:firstLine="709"/>
      </w:pPr>
      <w:r>
        <w:t xml:space="preserve">A Figura 5 mostra um exemplo da construção do </w:t>
      </w:r>
      <w:r w:rsidRPr="002D0E1C">
        <w:rPr>
          <w:i/>
          <w:iCs/>
        </w:rPr>
        <w:t>front-</w:t>
      </w:r>
      <w:proofErr w:type="spellStart"/>
      <w:r w:rsidRPr="002D0E1C">
        <w:rPr>
          <w:i/>
          <w:iCs/>
        </w:rPr>
        <w:t>end</w:t>
      </w:r>
      <w:proofErr w:type="spellEnd"/>
      <w:r>
        <w:t xml:space="preserve"> em uma </w:t>
      </w:r>
      <w:proofErr w:type="spellStart"/>
      <w:r>
        <w:t>View</w:t>
      </w:r>
      <w:proofErr w:type="spellEnd"/>
      <w:r>
        <w:t xml:space="preserve"> para a construção da tela de login. É possível perceber na linha 15 a manipulação de imagem, sendo definido altura e largura. Nota-se que todos os elementos estão contidos dentro de um </w:t>
      </w:r>
      <w:r w:rsidRPr="002D0E1C">
        <w:rPr>
          <w:i/>
          <w:iCs/>
        </w:rPr>
        <w:t>frame</w:t>
      </w:r>
      <w:r>
        <w:t>, que permite destacar a área contida, causando efeitos 3D nas plataformas Android e IOS.</w:t>
      </w:r>
    </w:p>
    <w:p w14:paraId="42925849" w14:textId="2F1017F9" w:rsidR="000451A1" w:rsidRDefault="000451A1" w:rsidP="00471E98">
      <w:pPr>
        <w:ind w:firstLine="709"/>
      </w:pPr>
    </w:p>
    <w:p w14:paraId="1774879F" w14:textId="6C83A245" w:rsidR="00706223" w:rsidRDefault="00706223" w:rsidP="00471E98">
      <w:pPr>
        <w:ind w:firstLine="709"/>
      </w:pPr>
    </w:p>
    <w:p w14:paraId="10F52429" w14:textId="2778EC5F" w:rsidR="00706223" w:rsidRDefault="00706223" w:rsidP="00471E98">
      <w:pPr>
        <w:ind w:firstLine="709"/>
      </w:pPr>
    </w:p>
    <w:p w14:paraId="6510CA2E" w14:textId="50294677" w:rsidR="00706223" w:rsidRDefault="00706223" w:rsidP="00471E98">
      <w:pPr>
        <w:ind w:firstLine="709"/>
      </w:pPr>
    </w:p>
    <w:p w14:paraId="5A811174" w14:textId="24878142" w:rsidR="00706223" w:rsidRDefault="00706223" w:rsidP="00471E98">
      <w:pPr>
        <w:ind w:firstLine="709"/>
      </w:pPr>
    </w:p>
    <w:p w14:paraId="7D768CF3" w14:textId="480A4D86" w:rsidR="00706223" w:rsidRDefault="00706223" w:rsidP="00471E98">
      <w:pPr>
        <w:ind w:firstLine="709"/>
      </w:pPr>
    </w:p>
    <w:p w14:paraId="4E4CE246" w14:textId="7691740A" w:rsidR="00706223" w:rsidRDefault="00706223" w:rsidP="00471E98">
      <w:pPr>
        <w:ind w:firstLine="709"/>
      </w:pPr>
    </w:p>
    <w:p w14:paraId="451D90F4" w14:textId="1A4EBB15" w:rsidR="00706223" w:rsidRDefault="00706223" w:rsidP="00471E98">
      <w:pPr>
        <w:ind w:firstLine="709"/>
      </w:pPr>
    </w:p>
    <w:p w14:paraId="596BD152" w14:textId="184A1593" w:rsidR="00706223" w:rsidRDefault="00706223" w:rsidP="00471E98">
      <w:pPr>
        <w:ind w:firstLine="709"/>
      </w:pPr>
    </w:p>
    <w:p w14:paraId="6D2A799F" w14:textId="77777777" w:rsidR="00706223" w:rsidRDefault="00706223" w:rsidP="00471E98">
      <w:pPr>
        <w:ind w:firstLine="709"/>
      </w:pPr>
    </w:p>
    <w:p w14:paraId="6CABC1D0" w14:textId="65FC030B" w:rsidR="0051713C" w:rsidRPr="00DD0A29" w:rsidRDefault="0051713C" w:rsidP="00DD0A29">
      <w:pPr>
        <w:pStyle w:val="0-Normal"/>
        <w:ind w:firstLine="0"/>
        <w:jc w:val="center"/>
        <w:rPr>
          <w:sz w:val="20"/>
          <w:szCs w:val="18"/>
        </w:rPr>
      </w:pPr>
      <w:r w:rsidRPr="00DD0A29">
        <w:rPr>
          <w:b/>
          <w:sz w:val="20"/>
          <w:szCs w:val="18"/>
        </w:rPr>
        <w:lastRenderedPageBreak/>
        <w:t xml:space="preserve">Figura 5 – </w:t>
      </w:r>
      <w:proofErr w:type="spellStart"/>
      <w:r w:rsidRPr="00DD0A29">
        <w:rPr>
          <w:sz w:val="20"/>
          <w:szCs w:val="18"/>
        </w:rPr>
        <w:t>View</w:t>
      </w:r>
      <w:proofErr w:type="spellEnd"/>
    </w:p>
    <w:p w14:paraId="14A7D9D0" w14:textId="6D61E83B" w:rsidR="0051713C" w:rsidRPr="00300E93" w:rsidRDefault="00717DF0" w:rsidP="00F962BA">
      <w:pPr>
        <w:pStyle w:val="0-Normal"/>
        <w:ind w:firstLine="0"/>
      </w:pPr>
      <w:r w:rsidRPr="00717DF0">
        <w:rPr>
          <w:noProof/>
          <w:lang w:eastAsia="pt-BR"/>
        </w:rPr>
        <w:drawing>
          <wp:inline distT="0" distB="0" distL="0" distR="0" wp14:anchorId="60170303" wp14:editId="0E1AA906">
            <wp:extent cx="5759450" cy="3110865"/>
            <wp:effectExtent l="0" t="0" r="0" b="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16"/>
                    <a:stretch>
                      <a:fillRect/>
                    </a:stretch>
                  </pic:blipFill>
                  <pic:spPr>
                    <a:xfrm>
                      <a:off x="0" y="0"/>
                      <a:ext cx="5759450" cy="3110865"/>
                    </a:xfrm>
                    <a:prstGeom prst="rect">
                      <a:avLst/>
                    </a:prstGeom>
                  </pic:spPr>
                </pic:pic>
              </a:graphicData>
            </a:graphic>
          </wp:inline>
        </w:drawing>
      </w:r>
    </w:p>
    <w:p w14:paraId="54D46C7E" w14:textId="1F0C1CFD" w:rsidR="0051713C" w:rsidRPr="00DD0A29" w:rsidRDefault="00717DF0" w:rsidP="002E1083">
      <w:pPr>
        <w:ind w:firstLine="0"/>
        <w:jc w:val="center"/>
        <w:rPr>
          <w:sz w:val="20"/>
          <w:szCs w:val="16"/>
        </w:rPr>
      </w:pPr>
      <w:r w:rsidRPr="00DD0A29">
        <w:rPr>
          <w:b/>
          <w:sz w:val="20"/>
          <w:szCs w:val="16"/>
        </w:rPr>
        <w:t xml:space="preserve">Fonte: </w:t>
      </w:r>
      <w:r w:rsidRPr="00DD0A29">
        <w:rPr>
          <w:sz w:val="20"/>
          <w:szCs w:val="16"/>
        </w:rPr>
        <w:t>Autor</w:t>
      </w:r>
    </w:p>
    <w:p w14:paraId="7F9EBE38" w14:textId="77777777" w:rsidR="001E4891" w:rsidRDefault="001E4891" w:rsidP="00F962BA">
      <w:pPr>
        <w:ind w:firstLine="709"/>
      </w:pPr>
    </w:p>
    <w:p w14:paraId="07DEDE42" w14:textId="55830FD5" w:rsidR="004C7DD0" w:rsidRDefault="004C7DD0" w:rsidP="00F962BA">
      <w:pPr>
        <w:ind w:firstLine="709"/>
      </w:pPr>
      <w:r>
        <w:t xml:space="preserve">A </w:t>
      </w:r>
      <w:r w:rsidR="00320D51">
        <w:t>F</w:t>
      </w:r>
      <w:r>
        <w:t xml:space="preserve">igura </w:t>
      </w:r>
      <w:r w:rsidR="00320D51">
        <w:t xml:space="preserve">6 </w:t>
      </w:r>
      <w:r>
        <w:t xml:space="preserve">mostra um exemplo de uma </w:t>
      </w:r>
      <w:proofErr w:type="spellStart"/>
      <w:r>
        <w:t>ViewModel</w:t>
      </w:r>
      <w:proofErr w:type="spellEnd"/>
      <w:r>
        <w:t xml:space="preserve">. </w:t>
      </w:r>
      <w:r w:rsidR="00320D51">
        <w:t>A</w:t>
      </w:r>
      <w:r>
        <w:t xml:space="preserve"> linha 18 </w:t>
      </w:r>
      <w:r w:rsidR="00320D51">
        <w:t>mostra a definição d</w:t>
      </w:r>
      <w:r>
        <w:t xml:space="preserve">a interface </w:t>
      </w:r>
      <w:proofErr w:type="spellStart"/>
      <w:r>
        <w:t>INotifyPropertyChanged</w:t>
      </w:r>
      <w:proofErr w:type="spellEnd"/>
      <w:r>
        <w:t xml:space="preserve">, que é responsável por proporcionar um mecanismo unificado para implementar um único evento para todos os eventos dos objetos utilizados. Como exemplo </w:t>
      </w:r>
      <w:r w:rsidR="00320D51">
        <w:t xml:space="preserve">prático </w:t>
      </w:r>
      <w:r>
        <w:t>temos as validações que são feitas de forma dinâmica apresentando a mensagem de erro e impossibilitando o envio do formulário antes mesmo do usuário clicar no botão de confirmação.</w:t>
      </w:r>
    </w:p>
    <w:p w14:paraId="20033DD7" w14:textId="37682451" w:rsidR="005F42E3" w:rsidRDefault="005F42E3" w:rsidP="00F962BA">
      <w:pPr>
        <w:ind w:firstLine="709"/>
      </w:pPr>
    </w:p>
    <w:p w14:paraId="0AC3B747" w14:textId="789BA4D3" w:rsidR="00717DF0" w:rsidRPr="00320D51" w:rsidRDefault="00717DF0" w:rsidP="002E1083">
      <w:pPr>
        <w:ind w:firstLine="0"/>
        <w:jc w:val="center"/>
        <w:rPr>
          <w:sz w:val="20"/>
          <w:szCs w:val="16"/>
        </w:rPr>
      </w:pPr>
      <w:r w:rsidRPr="00320D51">
        <w:rPr>
          <w:b/>
          <w:sz w:val="20"/>
          <w:szCs w:val="16"/>
        </w:rPr>
        <w:t xml:space="preserve">Figura 6 – </w:t>
      </w:r>
      <w:proofErr w:type="spellStart"/>
      <w:r w:rsidRPr="00320D51">
        <w:rPr>
          <w:sz w:val="20"/>
          <w:szCs w:val="16"/>
        </w:rPr>
        <w:t>ViewModel</w:t>
      </w:r>
      <w:proofErr w:type="spellEnd"/>
    </w:p>
    <w:p w14:paraId="060F2093" w14:textId="25CB5B40" w:rsidR="00717DF0" w:rsidRPr="00320D51" w:rsidRDefault="004C7DD0" w:rsidP="002E1083">
      <w:pPr>
        <w:ind w:firstLine="0"/>
        <w:jc w:val="center"/>
        <w:rPr>
          <w:sz w:val="20"/>
        </w:rPr>
      </w:pPr>
      <w:r w:rsidRPr="00320D51">
        <w:rPr>
          <w:noProof/>
          <w:sz w:val="20"/>
          <w:lang w:eastAsia="pt-BR"/>
        </w:rPr>
        <w:drawing>
          <wp:inline distT="0" distB="0" distL="0" distR="0" wp14:anchorId="05787587" wp14:editId="73970F5C">
            <wp:extent cx="5759450" cy="2659380"/>
            <wp:effectExtent l="0" t="0" r="0" b="7620"/>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rotWithShape="1">
                    <a:blip r:embed="rId17"/>
                    <a:srcRect b="5993"/>
                    <a:stretch/>
                  </pic:blipFill>
                  <pic:spPr bwMode="auto">
                    <a:xfrm>
                      <a:off x="0" y="0"/>
                      <a:ext cx="5759450" cy="2659380"/>
                    </a:xfrm>
                    <a:prstGeom prst="rect">
                      <a:avLst/>
                    </a:prstGeom>
                    <a:ln>
                      <a:noFill/>
                    </a:ln>
                    <a:extLst>
                      <a:ext uri="{53640926-AAD7-44D8-BBD7-CCE9431645EC}">
                        <a14:shadowObscured xmlns:a14="http://schemas.microsoft.com/office/drawing/2010/main"/>
                      </a:ext>
                    </a:extLst>
                  </pic:spPr>
                </pic:pic>
              </a:graphicData>
            </a:graphic>
          </wp:inline>
        </w:drawing>
      </w:r>
    </w:p>
    <w:p w14:paraId="55E9D5FA" w14:textId="44F719A1" w:rsidR="001E4891" w:rsidRPr="00D06D06" w:rsidRDefault="004C7DD0" w:rsidP="002E1083">
      <w:pPr>
        <w:ind w:firstLine="0"/>
        <w:jc w:val="center"/>
        <w:rPr>
          <w:sz w:val="20"/>
          <w:szCs w:val="16"/>
        </w:rPr>
      </w:pPr>
      <w:r w:rsidRPr="00320D51">
        <w:rPr>
          <w:b/>
          <w:sz w:val="20"/>
          <w:szCs w:val="16"/>
        </w:rPr>
        <w:t xml:space="preserve">Fonte: </w:t>
      </w:r>
      <w:r w:rsidRPr="00320D51">
        <w:rPr>
          <w:sz w:val="20"/>
          <w:szCs w:val="16"/>
        </w:rPr>
        <w:t>Auto</w:t>
      </w:r>
      <w:r w:rsidR="00D245B7">
        <w:rPr>
          <w:sz w:val="20"/>
          <w:szCs w:val="16"/>
        </w:rPr>
        <w:t>r</w:t>
      </w:r>
    </w:p>
    <w:p w14:paraId="0E95EA18" w14:textId="4F09FF2E" w:rsidR="0051713C" w:rsidRDefault="00391E1F" w:rsidP="00F962BA">
      <w:pPr>
        <w:ind w:firstLine="709"/>
        <w:rPr>
          <w:szCs w:val="24"/>
        </w:rPr>
      </w:pPr>
      <w:r>
        <w:rPr>
          <w:szCs w:val="24"/>
        </w:rPr>
        <w:lastRenderedPageBreak/>
        <w:t xml:space="preserve">A </w:t>
      </w:r>
      <w:r w:rsidR="00471E98">
        <w:rPr>
          <w:szCs w:val="24"/>
        </w:rPr>
        <w:t>Figura 7</w:t>
      </w:r>
      <w:r w:rsidRPr="0093462A">
        <w:rPr>
          <w:color w:val="FF0000"/>
          <w:szCs w:val="24"/>
        </w:rPr>
        <w:t xml:space="preserve"> </w:t>
      </w:r>
      <w:r w:rsidR="0093462A">
        <w:rPr>
          <w:szCs w:val="24"/>
        </w:rPr>
        <w:t xml:space="preserve">é um </w:t>
      </w:r>
      <w:r>
        <w:rPr>
          <w:szCs w:val="24"/>
        </w:rPr>
        <w:t xml:space="preserve">exemplo de </w:t>
      </w:r>
      <w:r w:rsidR="0093462A">
        <w:rPr>
          <w:szCs w:val="24"/>
        </w:rPr>
        <w:t>M</w:t>
      </w:r>
      <w:r>
        <w:rPr>
          <w:szCs w:val="24"/>
        </w:rPr>
        <w:t>odel, que é responsável por encapsular todos os dados utilizados</w:t>
      </w:r>
      <w:r w:rsidR="0093462A">
        <w:rPr>
          <w:szCs w:val="24"/>
        </w:rPr>
        <w:t xml:space="preserve"> na aplicação</w:t>
      </w:r>
      <w:r>
        <w:rPr>
          <w:szCs w:val="24"/>
        </w:rPr>
        <w:t xml:space="preserve">. </w:t>
      </w:r>
      <w:r w:rsidR="0093462A">
        <w:rPr>
          <w:szCs w:val="24"/>
        </w:rPr>
        <w:t xml:space="preserve">Por meio </w:t>
      </w:r>
      <w:r>
        <w:rPr>
          <w:szCs w:val="24"/>
        </w:rPr>
        <w:t>da model definimos qual tabela será utilizada no banco de dados e quais são as entidades</w:t>
      </w:r>
      <w:r w:rsidR="0093462A">
        <w:rPr>
          <w:szCs w:val="24"/>
        </w:rPr>
        <w:t xml:space="preserve"> envolvidas</w:t>
      </w:r>
      <w:r>
        <w:rPr>
          <w:szCs w:val="24"/>
        </w:rPr>
        <w:t>.</w:t>
      </w:r>
    </w:p>
    <w:p w14:paraId="7800BCB9" w14:textId="77777777" w:rsidR="001E4891" w:rsidRPr="008D44D9" w:rsidRDefault="001E4891" w:rsidP="00F962BA">
      <w:pPr>
        <w:ind w:firstLine="709"/>
        <w:rPr>
          <w:color w:val="FF0000"/>
          <w:szCs w:val="24"/>
        </w:rPr>
      </w:pPr>
    </w:p>
    <w:p w14:paraId="7C3B6A94" w14:textId="50980A52" w:rsidR="00391E1F" w:rsidRPr="00471E98" w:rsidRDefault="00391E1F" w:rsidP="002E1083">
      <w:pPr>
        <w:ind w:firstLine="0"/>
        <w:jc w:val="center"/>
        <w:rPr>
          <w:sz w:val="20"/>
        </w:rPr>
      </w:pPr>
      <w:r w:rsidRPr="00471E98">
        <w:rPr>
          <w:b/>
          <w:sz w:val="20"/>
        </w:rPr>
        <w:t xml:space="preserve">Figura </w:t>
      </w:r>
      <w:r w:rsidR="001E4891" w:rsidRPr="00471E98">
        <w:rPr>
          <w:b/>
          <w:sz w:val="20"/>
        </w:rPr>
        <w:t>7</w:t>
      </w:r>
      <w:r w:rsidRPr="00471E98">
        <w:rPr>
          <w:b/>
          <w:sz w:val="20"/>
        </w:rPr>
        <w:t xml:space="preserve"> –</w:t>
      </w:r>
      <w:r w:rsidRPr="00471E98">
        <w:rPr>
          <w:sz w:val="20"/>
        </w:rPr>
        <w:t xml:space="preserve"> Model</w:t>
      </w:r>
    </w:p>
    <w:p w14:paraId="202D12EA" w14:textId="6488999B" w:rsidR="00391E1F" w:rsidRDefault="00391E1F" w:rsidP="002E1083">
      <w:pPr>
        <w:ind w:firstLine="0"/>
        <w:jc w:val="center"/>
        <w:rPr>
          <w:szCs w:val="24"/>
        </w:rPr>
      </w:pPr>
      <w:r w:rsidRPr="00391E1F">
        <w:rPr>
          <w:noProof/>
          <w:szCs w:val="24"/>
          <w:lang w:eastAsia="pt-BR"/>
        </w:rPr>
        <w:drawing>
          <wp:inline distT="0" distB="0" distL="0" distR="0" wp14:anchorId="15216EF4" wp14:editId="6DD4CE42">
            <wp:extent cx="5759450" cy="2591435"/>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8"/>
                    <a:stretch>
                      <a:fillRect/>
                    </a:stretch>
                  </pic:blipFill>
                  <pic:spPr>
                    <a:xfrm>
                      <a:off x="0" y="0"/>
                      <a:ext cx="5759450" cy="2591435"/>
                    </a:xfrm>
                    <a:prstGeom prst="rect">
                      <a:avLst/>
                    </a:prstGeom>
                  </pic:spPr>
                </pic:pic>
              </a:graphicData>
            </a:graphic>
          </wp:inline>
        </w:drawing>
      </w:r>
    </w:p>
    <w:p w14:paraId="3D9717A8" w14:textId="5D9DF56C" w:rsidR="00391E1F" w:rsidRPr="00A408E5" w:rsidRDefault="00391E1F" w:rsidP="002E1083">
      <w:pPr>
        <w:ind w:firstLine="0"/>
        <w:jc w:val="center"/>
        <w:rPr>
          <w:sz w:val="20"/>
        </w:rPr>
      </w:pPr>
      <w:r w:rsidRPr="00A408E5">
        <w:rPr>
          <w:b/>
          <w:sz w:val="20"/>
        </w:rPr>
        <w:t xml:space="preserve">Fonte: </w:t>
      </w:r>
      <w:r w:rsidRPr="00A408E5">
        <w:rPr>
          <w:sz w:val="20"/>
        </w:rPr>
        <w:t>Autor</w:t>
      </w:r>
    </w:p>
    <w:p w14:paraId="0D416D83" w14:textId="77777777" w:rsidR="001E4891" w:rsidRDefault="001E4891" w:rsidP="00F962BA">
      <w:pPr>
        <w:ind w:firstLine="709"/>
      </w:pPr>
    </w:p>
    <w:p w14:paraId="0FDD268D" w14:textId="1CEA3CC3" w:rsidR="00391E1F" w:rsidRDefault="00391E1F" w:rsidP="00F962BA">
      <w:pPr>
        <w:ind w:firstLine="709"/>
      </w:pPr>
      <w:r>
        <w:t>Para que fosse possível integrar a mesma linha de código para diversas plataformas diferentes foi</w:t>
      </w:r>
      <w:r w:rsidR="008D44D9">
        <w:t xml:space="preserve"> </w:t>
      </w:r>
      <w:r>
        <w:t>implementad</w:t>
      </w:r>
      <w:r w:rsidR="008D44D9">
        <w:t>a</w:t>
      </w:r>
      <w:r>
        <w:t xml:space="preserve"> uma interface com a finalidade de direcionar os dados para </w:t>
      </w:r>
      <w:r w:rsidR="008D44D9">
        <w:t>cada</w:t>
      </w:r>
      <w:r>
        <w:t xml:space="preserve"> plataforma </w:t>
      </w:r>
      <w:r w:rsidR="008D44D9">
        <w:t>específica</w:t>
      </w:r>
      <w:r>
        <w:t>.</w:t>
      </w:r>
    </w:p>
    <w:p w14:paraId="6129CC3F" w14:textId="77777777" w:rsidR="005F42E3" w:rsidRDefault="005F42E3" w:rsidP="00F962BA">
      <w:pPr>
        <w:ind w:firstLine="709"/>
      </w:pPr>
    </w:p>
    <w:p w14:paraId="0B7A3B2C" w14:textId="2AC0D098" w:rsidR="00391E1F" w:rsidRPr="00A408E5" w:rsidRDefault="00391E1F" w:rsidP="002E1083">
      <w:pPr>
        <w:ind w:firstLine="0"/>
        <w:jc w:val="center"/>
        <w:rPr>
          <w:sz w:val="20"/>
        </w:rPr>
      </w:pPr>
      <w:r w:rsidRPr="00A408E5">
        <w:rPr>
          <w:b/>
          <w:sz w:val="20"/>
        </w:rPr>
        <w:t>Figura</w:t>
      </w:r>
      <w:r w:rsidR="001E4891" w:rsidRPr="00A408E5">
        <w:rPr>
          <w:b/>
          <w:sz w:val="20"/>
        </w:rPr>
        <w:t xml:space="preserve"> 8</w:t>
      </w:r>
      <w:r w:rsidRPr="00A408E5">
        <w:rPr>
          <w:b/>
          <w:sz w:val="20"/>
        </w:rPr>
        <w:t xml:space="preserve"> –</w:t>
      </w:r>
      <w:r w:rsidRPr="00A408E5">
        <w:rPr>
          <w:sz w:val="20"/>
        </w:rPr>
        <w:t xml:space="preserve"> Interface</w:t>
      </w:r>
    </w:p>
    <w:p w14:paraId="01262EDC" w14:textId="77B71D0D" w:rsidR="00391E1F" w:rsidRDefault="00391E1F" w:rsidP="002E1083">
      <w:pPr>
        <w:ind w:firstLine="0"/>
        <w:jc w:val="center"/>
      </w:pPr>
      <w:r w:rsidRPr="00391E1F">
        <w:rPr>
          <w:noProof/>
          <w:lang w:eastAsia="pt-BR"/>
        </w:rPr>
        <w:drawing>
          <wp:inline distT="0" distB="0" distL="0" distR="0" wp14:anchorId="46E265AC" wp14:editId="2262AD44">
            <wp:extent cx="5759450" cy="1440180"/>
            <wp:effectExtent l="0" t="0" r="0" b="762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rotWithShape="1">
                    <a:blip r:embed="rId19"/>
                    <a:srcRect b="52946"/>
                    <a:stretch/>
                  </pic:blipFill>
                  <pic:spPr bwMode="auto">
                    <a:xfrm>
                      <a:off x="0" y="0"/>
                      <a:ext cx="5759450" cy="1440180"/>
                    </a:xfrm>
                    <a:prstGeom prst="rect">
                      <a:avLst/>
                    </a:prstGeom>
                    <a:ln>
                      <a:noFill/>
                    </a:ln>
                    <a:extLst>
                      <a:ext uri="{53640926-AAD7-44D8-BBD7-CCE9431645EC}">
                        <a14:shadowObscured xmlns:a14="http://schemas.microsoft.com/office/drawing/2010/main"/>
                      </a:ext>
                    </a:extLst>
                  </pic:spPr>
                </pic:pic>
              </a:graphicData>
            </a:graphic>
          </wp:inline>
        </w:drawing>
      </w:r>
    </w:p>
    <w:p w14:paraId="450ADF84" w14:textId="1B8D6AB3" w:rsidR="00391E1F" w:rsidRDefault="00391E1F" w:rsidP="002E1083">
      <w:pPr>
        <w:ind w:firstLine="0"/>
        <w:jc w:val="center"/>
        <w:rPr>
          <w:sz w:val="20"/>
        </w:rPr>
      </w:pPr>
      <w:r w:rsidRPr="00A408E5">
        <w:rPr>
          <w:b/>
          <w:sz w:val="20"/>
        </w:rPr>
        <w:t xml:space="preserve">Fonte: </w:t>
      </w:r>
      <w:r w:rsidRPr="00A408E5">
        <w:rPr>
          <w:sz w:val="20"/>
        </w:rPr>
        <w:t>Autor</w:t>
      </w:r>
    </w:p>
    <w:p w14:paraId="1B431864" w14:textId="77777777" w:rsidR="005F42E3" w:rsidRPr="00A408E5" w:rsidRDefault="005F42E3" w:rsidP="002E1083">
      <w:pPr>
        <w:ind w:firstLine="0"/>
        <w:jc w:val="center"/>
        <w:rPr>
          <w:sz w:val="20"/>
        </w:rPr>
      </w:pPr>
    </w:p>
    <w:p w14:paraId="2B6FA652" w14:textId="7CA3BCEB" w:rsidR="00391E1F" w:rsidRDefault="00391E1F" w:rsidP="00F962BA">
      <w:pPr>
        <w:ind w:firstLine="709"/>
      </w:pPr>
      <w:r>
        <w:t>A interface se comunica com as classes contidas em cada plataforma</w:t>
      </w:r>
      <w:r w:rsidR="00EC51EB">
        <w:t xml:space="preserve"> e </w:t>
      </w:r>
      <w:r>
        <w:t>possibilita a reutilização do mesmo código</w:t>
      </w:r>
      <w:r w:rsidR="00EC51EB">
        <w:t>. Além disso, e</w:t>
      </w:r>
      <w:r>
        <w:t>m cada classe é efetuado o código para cada tipo de plataforma retornando um resulta</w:t>
      </w:r>
      <w:r w:rsidR="00EC51EB">
        <w:t xml:space="preserve">. Na </w:t>
      </w:r>
      <w:r w:rsidR="00A408E5">
        <w:t>Figura 8</w:t>
      </w:r>
      <w:r w:rsidR="00EC51EB" w:rsidRPr="00EC51EB">
        <w:rPr>
          <w:color w:val="FF0000"/>
        </w:rPr>
        <w:t xml:space="preserve"> </w:t>
      </w:r>
      <w:r>
        <w:t xml:space="preserve">temos a manipulação de dados no banco de dados </w:t>
      </w:r>
      <w:proofErr w:type="spellStart"/>
      <w:r>
        <w:t>SQLite</w:t>
      </w:r>
      <w:proofErr w:type="spellEnd"/>
      <w:r>
        <w:t>.</w:t>
      </w:r>
    </w:p>
    <w:p w14:paraId="493DA808" w14:textId="77777777" w:rsidR="00706223" w:rsidRDefault="00706223" w:rsidP="002E1083">
      <w:pPr>
        <w:ind w:firstLine="0"/>
        <w:jc w:val="center"/>
        <w:rPr>
          <w:b/>
          <w:sz w:val="20"/>
        </w:rPr>
      </w:pPr>
    </w:p>
    <w:p w14:paraId="0A11F482" w14:textId="3E9DDD40" w:rsidR="00391E1F" w:rsidRPr="00A408E5" w:rsidRDefault="00391E1F" w:rsidP="002E1083">
      <w:pPr>
        <w:ind w:firstLine="0"/>
        <w:jc w:val="center"/>
        <w:rPr>
          <w:sz w:val="20"/>
        </w:rPr>
      </w:pPr>
      <w:r w:rsidRPr="00A408E5">
        <w:rPr>
          <w:b/>
          <w:sz w:val="20"/>
        </w:rPr>
        <w:lastRenderedPageBreak/>
        <w:t xml:space="preserve">Figura </w:t>
      </w:r>
      <w:r w:rsidR="001E4891" w:rsidRPr="00A408E5">
        <w:rPr>
          <w:b/>
          <w:sz w:val="20"/>
        </w:rPr>
        <w:t>9</w:t>
      </w:r>
      <w:r w:rsidRPr="00A408E5">
        <w:rPr>
          <w:b/>
          <w:sz w:val="20"/>
        </w:rPr>
        <w:t xml:space="preserve"> –</w:t>
      </w:r>
      <w:r w:rsidRPr="00A408E5">
        <w:rPr>
          <w:sz w:val="20"/>
        </w:rPr>
        <w:t xml:space="preserve"> Classe </w:t>
      </w:r>
      <w:r w:rsidR="00C029E3" w:rsidRPr="00A408E5">
        <w:rPr>
          <w:sz w:val="20"/>
        </w:rPr>
        <w:t>Da plataforma Android</w:t>
      </w:r>
    </w:p>
    <w:p w14:paraId="50048E5C" w14:textId="3E9CE3AB" w:rsidR="00391E1F" w:rsidRPr="00A408E5" w:rsidRDefault="00C029E3" w:rsidP="002E1083">
      <w:pPr>
        <w:ind w:firstLine="0"/>
        <w:jc w:val="center"/>
        <w:rPr>
          <w:sz w:val="20"/>
          <w:highlight w:val="yellow"/>
        </w:rPr>
      </w:pPr>
      <w:r w:rsidRPr="00A408E5">
        <w:rPr>
          <w:noProof/>
          <w:sz w:val="20"/>
          <w:highlight w:val="yellow"/>
          <w:lang w:eastAsia="pt-BR"/>
        </w:rPr>
        <w:drawing>
          <wp:inline distT="0" distB="0" distL="0" distR="0" wp14:anchorId="4354696B" wp14:editId="76DC53C1">
            <wp:extent cx="5759450" cy="2233295"/>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0"/>
                    <a:stretch>
                      <a:fillRect/>
                    </a:stretch>
                  </pic:blipFill>
                  <pic:spPr>
                    <a:xfrm>
                      <a:off x="0" y="0"/>
                      <a:ext cx="5759450" cy="2233295"/>
                    </a:xfrm>
                    <a:prstGeom prst="rect">
                      <a:avLst/>
                    </a:prstGeom>
                  </pic:spPr>
                </pic:pic>
              </a:graphicData>
            </a:graphic>
          </wp:inline>
        </w:drawing>
      </w:r>
    </w:p>
    <w:p w14:paraId="09F95E22" w14:textId="77777777" w:rsidR="00C029E3" w:rsidRPr="00A408E5" w:rsidRDefault="00C029E3" w:rsidP="002E1083">
      <w:pPr>
        <w:ind w:firstLine="0"/>
        <w:jc w:val="center"/>
        <w:rPr>
          <w:sz w:val="20"/>
        </w:rPr>
      </w:pPr>
      <w:r w:rsidRPr="00A408E5">
        <w:rPr>
          <w:b/>
          <w:sz w:val="20"/>
        </w:rPr>
        <w:t xml:space="preserve">Fonte: </w:t>
      </w:r>
      <w:r w:rsidRPr="00A408E5">
        <w:rPr>
          <w:sz w:val="20"/>
        </w:rPr>
        <w:t>Autor</w:t>
      </w:r>
    </w:p>
    <w:p w14:paraId="6779C2EC" w14:textId="780B731D" w:rsidR="00391E1F" w:rsidRDefault="00391E1F" w:rsidP="00F962BA">
      <w:pPr>
        <w:ind w:firstLine="0"/>
        <w:rPr>
          <w:szCs w:val="24"/>
        </w:rPr>
      </w:pPr>
    </w:p>
    <w:p w14:paraId="4232271B" w14:textId="0BA824B5" w:rsidR="003447F4" w:rsidRDefault="00C50A1D" w:rsidP="00F962BA">
      <w:pPr>
        <w:ind w:firstLine="0"/>
        <w:rPr>
          <w:b/>
          <w:bCs/>
          <w:szCs w:val="24"/>
        </w:rPr>
      </w:pPr>
      <w:r>
        <w:rPr>
          <w:b/>
          <w:bCs/>
          <w:szCs w:val="24"/>
        </w:rPr>
        <w:t>4</w:t>
      </w:r>
      <w:r w:rsidR="003447F4">
        <w:rPr>
          <w:b/>
          <w:bCs/>
          <w:szCs w:val="24"/>
        </w:rPr>
        <w:t xml:space="preserve"> </w:t>
      </w:r>
      <w:r w:rsidR="003447F4" w:rsidRPr="005571E9">
        <w:rPr>
          <w:b/>
          <w:bCs/>
          <w:szCs w:val="24"/>
        </w:rPr>
        <w:t>Resultados e Discussão</w:t>
      </w:r>
      <w:r w:rsidR="004660BB">
        <w:rPr>
          <w:b/>
          <w:bCs/>
          <w:szCs w:val="24"/>
        </w:rPr>
        <w:t xml:space="preserve"> </w:t>
      </w:r>
    </w:p>
    <w:p w14:paraId="6FF6AC55" w14:textId="443A7734" w:rsidR="00FE7E64" w:rsidRDefault="00FE7E64" w:rsidP="00F962BA">
      <w:pPr>
        <w:ind w:firstLine="0"/>
        <w:rPr>
          <w:b/>
          <w:bCs/>
          <w:szCs w:val="24"/>
        </w:rPr>
      </w:pPr>
    </w:p>
    <w:p w14:paraId="11FBDFBC" w14:textId="63A0438F" w:rsidR="003871C4" w:rsidRDefault="003871C4" w:rsidP="00F962BA">
      <w:pPr>
        <w:ind w:firstLine="0"/>
        <w:rPr>
          <w:color w:val="FF0000"/>
          <w:szCs w:val="24"/>
        </w:rPr>
      </w:pPr>
      <w:r>
        <w:rPr>
          <w:b/>
          <w:bCs/>
          <w:szCs w:val="24"/>
        </w:rPr>
        <w:tab/>
      </w:r>
      <w:r w:rsidR="00A408E5">
        <w:rPr>
          <w:szCs w:val="24"/>
        </w:rPr>
        <w:t>Neste capítulo ser</w:t>
      </w:r>
      <w:r w:rsidR="00240745">
        <w:rPr>
          <w:szCs w:val="24"/>
        </w:rPr>
        <w:t>ão</w:t>
      </w:r>
      <w:r w:rsidR="00A408E5">
        <w:rPr>
          <w:szCs w:val="24"/>
        </w:rPr>
        <w:t xml:space="preserve"> apresentad</w:t>
      </w:r>
      <w:r w:rsidR="00240745">
        <w:rPr>
          <w:szCs w:val="24"/>
        </w:rPr>
        <w:t>as</w:t>
      </w:r>
      <w:r w:rsidR="00A408E5">
        <w:rPr>
          <w:szCs w:val="24"/>
        </w:rPr>
        <w:t xml:space="preserve"> as</w:t>
      </w:r>
      <w:r w:rsidR="00747E13">
        <w:rPr>
          <w:szCs w:val="24"/>
        </w:rPr>
        <w:t xml:space="preserve"> principais</w:t>
      </w:r>
      <w:r w:rsidR="00A408E5">
        <w:rPr>
          <w:szCs w:val="24"/>
        </w:rPr>
        <w:t xml:space="preserve"> funcionalidades construídas no projeto, </w:t>
      </w:r>
      <w:r w:rsidR="00240745">
        <w:rPr>
          <w:szCs w:val="24"/>
        </w:rPr>
        <w:t xml:space="preserve">com destaque para </w:t>
      </w:r>
      <w:r w:rsidR="00A408E5">
        <w:rPr>
          <w:szCs w:val="24"/>
        </w:rPr>
        <w:t xml:space="preserve">as funcionalidades de cadastro de alimentos, cadastro de índice de glicemia, obtenção de sugestão de quantidade de medicamento e </w:t>
      </w:r>
      <w:r w:rsidR="00747E13">
        <w:rPr>
          <w:szCs w:val="24"/>
        </w:rPr>
        <w:t xml:space="preserve">o </w:t>
      </w:r>
      <w:r w:rsidR="00A408E5">
        <w:rPr>
          <w:szCs w:val="24"/>
        </w:rPr>
        <w:t xml:space="preserve">relatório detalhado </w:t>
      </w:r>
      <w:r w:rsidR="00240745">
        <w:rPr>
          <w:szCs w:val="24"/>
        </w:rPr>
        <w:t xml:space="preserve">de </w:t>
      </w:r>
      <w:r w:rsidR="00747E13">
        <w:rPr>
          <w:szCs w:val="24"/>
        </w:rPr>
        <w:t>um</w:t>
      </w:r>
      <w:r w:rsidR="00A408E5">
        <w:rPr>
          <w:szCs w:val="24"/>
        </w:rPr>
        <w:t xml:space="preserve"> período selecionado</w:t>
      </w:r>
      <w:r w:rsidR="00747E13">
        <w:rPr>
          <w:szCs w:val="24"/>
        </w:rPr>
        <w:t>.</w:t>
      </w:r>
    </w:p>
    <w:p w14:paraId="4871AC25" w14:textId="77777777" w:rsidR="003871C4" w:rsidRPr="003871C4" w:rsidRDefault="003871C4" w:rsidP="00F962BA">
      <w:pPr>
        <w:ind w:firstLine="0"/>
        <w:rPr>
          <w:szCs w:val="24"/>
        </w:rPr>
      </w:pPr>
    </w:p>
    <w:p w14:paraId="4F833B76" w14:textId="073F1312" w:rsidR="003871C4" w:rsidRDefault="001E4891" w:rsidP="00747E13">
      <w:pPr>
        <w:ind w:firstLine="0"/>
        <w:rPr>
          <w:color w:val="FF0000"/>
          <w:szCs w:val="24"/>
        </w:rPr>
      </w:pPr>
      <w:r>
        <w:rPr>
          <w:szCs w:val="24"/>
        </w:rPr>
        <w:t>4</w:t>
      </w:r>
      <w:r w:rsidRPr="003447F4">
        <w:rPr>
          <w:szCs w:val="24"/>
        </w:rPr>
        <w:t>.</w:t>
      </w:r>
      <w:r>
        <w:rPr>
          <w:szCs w:val="24"/>
        </w:rPr>
        <w:t>1</w:t>
      </w:r>
      <w:r w:rsidRPr="003447F4">
        <w:rPr>
          <w:szCs w:val="24"/>
        </w:rPr>
        <w:t xml:space="preserve"> </w:t>
      </w:r>
      <w:r>
        <w:rPr>
          <w:szCs w:val="24"/>
        </w:rPr>
        <w:t xml:space="preserve">Tela de termos de responsabilidades </w:t>
      </w:r>
    </w:p>
    <w:p w14:paraId="53C815C3" w14:textId="77777777" w:rsidR="000B2767" w:rsidRDefault="000B2767" w:rsidP="00747E13">
      <w:pPr>
        <w:ind w:firstLine="709"/>
      </w:pPr>
    </w:p>
    <w:p w14:paraId="329E8AC9" w14:textId="5F2BBA0E" w:rsidR="00747E13" w:rsidRDefault="00747E13" w:rsidP="00747E13">
      <w:pPr>
        <w:ind w:firstLine="709"/>
      </w:pPr>
      <w:r>
        <w:t>A Figura 10 mostra a notificação dada ao usuário sobre o uso das funcionalidades e a obrigatoriedade de se utilizar a receita médica para preenchimento dos dados cadastrais. A tela explica quais situações não serão feitos os cálculos de correção de glicemia para prevenir casos de hipoglicemias severas por conta do medicamento utilizado de maneira incorreta. Também deixa explicito ao usuário que, ao se obter o valor “HI” na medição de glicemia, o sistema utilizará o valor de 600 mg/dl como base para efetuar os cálculos, isto porque, atualmente, os aparelhos de medição de glicemia conseguem registrar somente até o valor de 599 mg/dl e apresentam valores superiores com a palavra “HI”.</w:t>
      </w:r>
    </w:p>
    <w:p w14:paraId="2B8D85AD" w14:textId="6F4E0879" w:rsidR="005F42E3" w:rsidRDefault="005F42E3" w:rsidP="00747E13">
      <w:pPr>
        <w:ind w:firstLine="709"/>
      </w:pPr>
    </w:p>
    <w:p w14:paraId="1FA806DD" w14:textId="0C1C1E56" w:rsidR="005F42E3" w:rsidRDefault="005F42E3" w:rsidP="00747E13">
      <w:pPr>
        <w:ind w:firstLine="709"/>
      </w:pPr>
    </w:p>
    <w:p w14:paraId="2DC478C0" w14:textId="6559175E" w:rsidR="005F42E3" w:rsidRDefault="005F42E3" w:rsidP="00747E13">
      <w:pPr>
        <w:ind w:firstLine="709"/>
      </w:pPr>
    </w:p>
    <w:p w14:paraId="25E26524" w14:textId="794ED072" w:rsidR="005F42E3" w:rsidRDefault="005F42E3" w:rsidP="00747E13">
      <w:pPr>
        <w:ind w:firstLine="709"/>
      </w:pPr>
    </w:p>
    <w:p w14:paraId="48AB3EA4" w14:textId="561C7363" w:rsidR="00FE7E64" w:rsidRDefault="00FE7E64" w:rsidP="002E1083">
      <w:pPr>
        <w:ind w:firstLine="0"/>
        <w:jc w:val="center"/>
        <w:rPr>
          <w:sz w:val="20"/>
        </w:rPr>
      </w:pPr>
      <w:r w:rsidRPr="00747E13">
        <w:rPr>
          <w:b/>
          <w:sz w:val="20"/>
        </w:rPr>
        <w:lastRenderedPageBreak/>
        <w:t>Figura 10 –</w:t>
      </w:r>
      <w:r w:rsidRPr="00747E13">
        <w:rPr>
          <w:sz w:val="20"/>
        </w:rPr>
        <w:t xml:space="preserve"> </w:t>
      </w:r>
      <w:r w:rsidR="00B53291" w:rsidRPr="00747E13">
        <w:rPr>
          <w:sz w:val="20"/>
        </w:rPr>
        <w:t>Termos de responsabilidades</w:t>
      </w:r>
    </w:p>
    <w:p w14:paraId="1C839022" w14:textId="0F7C601C" w:rsidR="005B6795" w:rsidRPr="00747E13" w:rsidRDefault="005B6795" w:rsidP="002E1083">
      <w:pPr>
        <w:ind w:firstLine="0"/>
        <w:jc w:val="center"/>
        <w:rPr>
          <w:sz w:val="20"/>
        </w:rPr>
      </w:pPr>
      <w:r w:rsidRPr="005B6795">
        <w:rPr>
          <w:noProof/>
          <w:sz w:val="20"/>
          <w:lang w:eastAsia="pt-BR"/>
        </w:rPr>
        <w:drawing>
          <wp:inline distT="0" distB="0" distL="0" distR="0" wp14:anchorId="317FC067" wp14:editId="0D050C08">
            <wp:extent cx="4734586" cy="4906060"/>
            <wp:effectExtent l="0" t="0" r="8890" b="8890"/>
            <wp:docPr id="8" name="Imagem 8"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exto&#10;&#10;Descrição gerada automaticamente"/>
                    <pic:cNvPicPr/>
                  </pic:nvPicPr>
                  <pic:blipFill>
                    <a:blip r:embed="rId21"/>
                    <a:stretch>
                      <a:fillRect/>
                    </a:stretch>
                  </pic:blipFill>
                  <pic:spPr>
                    <a:xfrm>
                      <a:off x="0" y="0"/>
                      <a:ext cx="4734586" cy="4906060"/>
                    </a:xfrm>
                    <a:prstGeom prst="rect">
                      <a:avLst/>
                    </a:prstGeom>
                  </pic:spPr>
                </pic:pic>
              </a:graphicData>
            </a:graphic>
          </wp:inline>
        </w:drawing>
      </w:r>
    </w:p>
    <w:p w14:paraId="2366214E" w14:textId="3DF7CECE" w:rsidR="00EC6680" w:rsidRDefault="00EC6680" w:rsidP="002E1083">
      <w:pPr>
        <w:ind w:firstLine="0"/>
        <w:jc w:val="center"/>
        <w:rPr>
          <w:sz w:val="20"/>
        </w:rPr>
      </w:pPr>
      <w:bookmarkStart w:id="3" w:name="_Hlk100431822"/>
      <w:r w:rsidRPr="00747E13">
        <w:rPr>
          <w:b/>
          <w:sz w:val="20"/>
        </w:rPr>
        <w:t xml:space="preserve">Fonte: </w:t>
      </w:r>
      <w:r w:rsidRPr="00747E13">
        <w:rPr>
          <w:sz w:val="20"/>
        </w:rPr>
        <w:t>Autor</w:t>
      </w:r>
    </w:p>
    <w:p w14:paraId="66C57D11" w14:textId="77777777" w:rsidR="000B2767" w:rsidRDefault="000B2767" w:rsidP="00747E13">
      <w:pPr>
        <w:ind w:firstLine="709"/>
        <w:jc w:val="center"/>
        <w:rPr>
          <w:sz w:val="20"/>
        </w:rPr>
      </w:pPr>
    </w:p>
    <w:bookmarkEnd w:id="3"/>
    <w:p w14:paraId="43FE9412" w14:textId="77777777" w:rsidR="00747E13" w:rsidRDefault="00FE7E64" w:rsidP="00747E13">
      <w:pPr>
        <w:ind w:firstLine="709"/>
      </w:pPr>
      <w:r>
        <w:rPr>
          <w:szCs w:val="24"/>
        </w:rPr>
        <w:tab/>
      </w:r>
      <w:r w:rsidR="00747E13">
        <w:t>A Figura 11 apresenta a tela de cadastro de medicamentos, onde o usuário definirá qual é o seu tipo de diabetes por meio de uma caixa de seleção com os valores: diabetes tipo 1, diabetes tipo 2 e diabetes gestacional. Na mesma tela o usuário definirá o nome da insulina de efeito lento, juntamente com sua respectiva quantidade e o horário que é utilizado este medicamento, também nessa tela o usuário deverá cadastrar o nome da insulina de efeitos rápidos, que é a responsável por realizar as correções de glicemia.</w:t>
      </w:r>
    </w:p>
    <w:p w14:paraId="100BCFA4" w14:textId="702DBBE7" w:rsidR="00EC6680" w:rsidRDefault="00EC6680" w:rsidP="00747E13">
      <w:pPr>
        <w:ind w:firstLine="709"/>
        <w:rPr>
          <w:szCs w:val="24"/>
        </w:rPr>
      </w:pPr>
    </w:p>
    <w:p w14:paraId="258E894D" w14:textId="593C02FD" w:rsidR="000451A1" w:rsidRDefault="000451A1" w:rsidP="00747E13">
      <w:pPr>
        <w:ind w:firstLine="709"/>
        <w:rPr>
          <w:szCs w:val="24"/>
        </w:rPr>
      </w:pPr>
    </w:p>
    <w:p w14:paraId="6E4B8623" w14:textId="6265F1F0" w:rsidR="005F42E3" w:rsidRDefault="005F42E3" w:rsidP="00747E13">
      <w:pPr>
        <w:ind w:firstLine="709"/>
        <w:rPr>
          <w:szCs w:val="24"/>
        </w:rPr>
      </w:pPr>
    </w:p>
    <w:p w14:paraId="5F00E3D0" w14:textId="40308BC3" w:rsidR="005F42E3" w:rsidRDefault="005F42E3" w:rsidP="00747E13">
      <w:pPr>
        <w:ind w:firstLine="709"/>
        <w:rPr>
          <w:szCs w:val="24"/>
        </w:rPr>
      </w:pPr>
    </w:p>
    <w:p w14:paraId="216E9295" w14:textId="77777777" w:rsidR="005F42E3" w:rsidRPr="00747E13" w:rsidRDefault="005F42E3" w:rsidP="00747E13">
      <w:pPr>
        <w:ind w:firstLine="709"/>
        <w:rPr>
          <w:szCs w:val="24"/>
        </w:rPr>
      </w:pPr>
    </w:p>
    <w:p w14:paraId="539C29D3" w14:textId="080E6528" w:rsidR="00EC6680" w:rsidRPr="00747E13" w:rsidRDefault="00EC6680" w:rsidP="002E1083">
      <w:pPr>
        <w:ind w:firstLine="0"/>
        <w:jc w:val="center"/>
        <w:rPr>
          <w:sz w:val="20"/>
        </w:rPr>
      </w:pPr>
      <w:r w:rsidRPr="00747E13">
        <w:rPr>
          <w:b/>
          <w:sz w:val="20"/>
        </w:rPr>
        <w:lastRenderedPageBreak/>
        <w:t>Figura 11 –</w:t>
      </w:r>
      <w:r w:rsidRPr="00747E13">
        <w:rPr>
          <w:sz w:val="20"/>
        </w:rPr>
        <w:t xml:space="preserve"> Tela de cadastro</w:t>
      </w:r>
      <w:r w:rsidR="00117B2B" w:rsidRPr="00747E13">
        <w:rPr>
          <w:sz w:val="20"/>
        </w:rPr>
        <w:t xml:space="preserve"> de medicamentos</w:t>
      </w:r>
    </w:p>
    <w:p w14:paraId="04A6A679" w14:textId="4E43BB7F" w:rsidR="00117B2B" w:rsidRDefault="000F5068" w:rsidP="002E1083">
      <w:pPr>
        <w:ind w:firstLine="0"/>
        <w:jc w:val="center"/>
      </w:pPr>
      <w:r w:rsidRPr="000F5068">
        <w:rPr>
          <w:noProof/>
          <w:lang w:eastAsia="pt-BR"/>
        </w:rPr>
        <w:drawing>
          <wp:inline distT="0" distB="0" distL="0" distR="0" wp14:anchorId="006FF51C" wp14:editId="177CD7CC">
            <wp:extent cx="5458587" cy="2505425"/>
            <wp:effectExtent l="0" t="0" r="0" b="9525"/>
            <wp:docPr id="12" name="Imagem 1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Texto, Aplicativo, Email&#10;&#10;Descrição gerada automaticamente"/>
                    <pic:cNvPicPr/>
                  </pic:nvPicPr>
                  <pic:blipFill>
                    <a:blip r:embed="rId22"/>
                    <a:stretch>
                      <a:fillRect/>
                    </a:stretch>
                  </pic:blipFill>
                  <pic:spPr>
                    <a:xfrm>
                      <a:off x="0" y="0"/>
                      <a:ext cx="5458587" cy="2505425"/>
                    </a:xfrm>
                    <a:prstGeom prst="rect">
                      <a:avLst/>
                    </a:prstGeom>
                  </pic:spPr>
                </pic:pic>
              </a:graphicData>
            </a:graphic>
          </wp:inline>
        </w:drawing>
      </w:r>
    </w:p>
    <w:p w14:paraId="79F6A58D" w14:textId="77777777" w:rsidR="000F5068" w:rsidRPr="00747E13" w:rsidRDefault="000F5068" w:rsidP="002E1083">
      <w:pPr>
        <w:ind w:firstLine="0"/>
        <w:jc w:val="center"/>
        <w:rPr>
          <w:sz w:val="20"/>
        </w:rPr>
      </w:pPr>
      <w:r w:rsidRPr="00747E13">
        <w:rPr>
          <w:b/>
          <w:sz w:val="20"/>
        </w:rPr>
        <w:t xml:space="preserve">Fonte: </w:t>
      </w:r>
      <w:r w:rsidRPr="00747E13">
        <w:rPr>
          <w:sz w:val="20"/>
        </w:rPr>
        <w:t>Autor</w:t>
      </w:r>
    </w:p>
    <w:p w14:paraId="058F0A67" w14:textId="77777777" w:rsidR="00BC4EE6" w:rsidRDefault="00BC4EE6" w:rsidP="00F962BA">
      <w:pPr>
        <w:ind w:firstLine="709"/>
      </w:pPr>
    </w:p>
    <w:p w14:paraId="3C67C4D8" w14:textId="77777777" w:rsidR="00747E13" w:rsidRDefault="00747E13" w:rsidP="00747E13">
      <w:pPr>
        <w:ind w:firstLine="709"/>
      </w:pPr>
      <w:r>
        <w:t>A Figura 12 mostra a tela de cadastro de medicamentos para correção de glicemia. Aqui o usuário informa quantas unidades de insulina deverão ser aplicadas para cada determinada quantidade de carboidratos e unidades de glicemia, tendo como base a receita médica mais atual.</w:t>
      </w:r>
    </w:p>
    <w:p w14:paraId="538D40D9" w14:textId="77777777" w:rsidR="005179CA" w:rsidRDefault="005179CA" w:rsidP="00F962BA">
      <w:pPr>
        <w:ind w:firstLine="709"/>
      </w:pPr>
    </w:p>
    <w:p w14:paraId="5326C27D" w14:textId="50CAA999" w:rsidR="005179CA" w:rsidRPr="00747E13" w:rsidRDefault="005179CA" w:rsidP="002E1083">
      <w:pPr>
        <w:ind w:firstLine="0"/>
        <w:jc w:val="center"/>
        <w:rPr>
          <w:sz w:val="20"/>
        </w:rPr>
      </w:pPr>
      <w:r w:rsidRPr="00747E13">
        <w:rPr>
          <w:b/>
          <w:sz w:val="20"/>
        </w:rPr>
        <w:t>Figura 12 –</w:t>
      </w:r>
      <w:r w:rsidRPr="00747E13">
        <w:rPr>
          <w:sz w:val="20"/>
        </w:rPr>
        <w:t xml:space="preserve"> Tela de cadastro de correções</w:t>
      </w:r>
    </w:p>
    <w:p w14:paraId="0C71EE1E" w14:textId="69BFDC1B" w:rsidR="00E9328D" w:rsidRDefault="00E9328D" w:rsidP="002E1083">
      <w:pPr>
        <w:ind w:firstLine="0"/>
        <w:jc w:val="center"/>
      </w:pPr>
      <w:r w:rsidRPr="00E9328D">
        <w:rPr>
          <w:noProof/>
          <w:lang w:eastAsia="pt-BR"/>
        </w:rPr>
        <w:drawing>
          <wp:inline distT="0" distB="0" distL="0" distR="0" wp14:anchorId="006BF3E5" wp14:editId="487843E0">
            <wp:extent cx="5410955" cy="1971950"/>
            <wp:effectExtent l="0" t="0" r="0" b="9525"/>
            <wp:docPr id="14" name="Imagem 1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Interface gráfica do usuário, Aplicativo&#10;&#10;Descrição gerada automaticamente"/>
                    <pic:cNvPicPr/>
                  </pic:nvPicPr>
                  <pic:blipFill>
                    <a:blip r:embed="rId23"/>
                    <a:stretch>
                      <a:fillRect/>
                    </a:stretch>
                  </pic:blipFill>
                  <pic:spPr>
                    <a:xfrm>
                      <a:off x="0" y="0"/>
                      <a:ext cx="5410955" cy="1971950"/>
                    </a:xfrm>
                    <a:prstGeom prst="rect">
                      <a:avLst/>
                    </a:prstGeom>
                  </pic:spPr>
                </pic:pic>
              </a:graphicData>
            </a:graphic>
          </wp:inline>
        </w:drawing>
      </w:r>
    </w:p>
    <w:p w14:paraId="484C8511" w14:textId="77777777" w:rsidR="00E9328D" w:rsidRPr="00747E13" w:rsidRDefault="00E9328D" w:rsidP="002E1083">
      <w:pPr>
        <w:ind w:firstLine="0"/>
        <w:jc w:val="center"/>
        <w:rPr>
          <w:sz w:val="20"/>
        </w:rPr>
      </w:pPr>
      <w:r w:rsidRPr="00747E13">
        <w:rPr>
          <w:b/>
          <w:sz w:val="20"/>
        </w:rPr>
        <w:t xml:space="preserve">Fonte: </w:t>
      </w:r>
      <w:r w:rsidRPr="00747E13">
        <w:rPr>
          <w:sz w:val="20"/>
        </w:rPr>
        <w:t>Autor</w:t>
      </w:r>
    </w:p>
    <w:p w14:paraId="30233EA3" w14:textId="77777777" w:rsidR="005179CA" w:rsidRDefault="005179CA" w:rsidP="00F962BA">
      <w:pPr>
        <w:ind w:firstLine="709"/>
      </w:pPr>
    </w:p>
    <w:p w14:paraId="5EF48084" w14:textId="61247ABB" w:rsidR="00747E13" w:rsidRDefault="00747E13" w:rsidP="00747E13">
      <w:pPr>
        <w:ind w:firstLine="709"/>
      </w:pPr>
      <w:r>
        <w:t xml:space="preserve">A Figura 13 mostra a tela de cadastro de alimentos, onde o usuário pode cadastrar os alimentos que geralmente fazem parte de sua alimentação diária e para que seja possível obter o cálculo de correção alimentar. Nessa tela é preciso cadastrar o nome do alimento, a unidade de medida (unidades, gramas, ml), a porção indicada nos rótulos das embalagens dos alimentos, as respectivas quantidades de </w:t>
      </w:r>
      <w:r>
        <w:lastRenderedPageBreak/>
        <w:t>carboidratos existentes para cada porção e em qual categoria alimentícia o alimento se enquadra.</w:t>
      </w:r>
    </w:p>
    <w:p w14:paraId="6485C3EA" w14:textId="77777777" w:rsidR="00330AF6" w:rsidRDefault="00330AF6" w:rsidP="00F962BA">
      <w:pPr>
        <w:ind w:firstLine="709"/>
      </w:pPr>
    </w:p>
    <w:p w14:paraId="0CA54FD8" w14:textId="77C07053" w:rsidR="00330AF6" w:rsidRPr="00747E13" w:rsidRDefault="00330AF6" w:rsidP="002E1083">
      <w:pPr>
        <w:ind w:firstLine="0"/>
        <w:jc w:val="center"/>
        <w:rPr>
          <w:sz w:val="20"/>
        </w:rPr>
      </w:pPr>
      <w:r w:rsidRPr="00747E13">
        <w:rPr>
          <w:b/>
          <w:sz w:val="20"/>
        </w:rPr>
        <w:t>Figura 1</w:t>
      </w:r>
      <w:r w:rsidR="00747E13" w:rsidRPr="00747E13">
        <w:rPr>
          <w:b/>
          <w:sz w:val="20"/>
        </w:rPr>
        <w:t>3</w:t>
      </w:r>
      <w:r w:rsidRPr="00747E13">
        <w:rPr>
          <w:b/>
          <w:sz w:val="20"/>
        </w:rPr>
        <w:t xml:space="preserve"> –</w:t>
      </w:r>
      <w:r w:rsidRPr="00747E13">
        <w:rPr>
          <w:sz w:val="20"/>
        </w:rPr>
        <w:t xml:space="preserve"> Tela de cadastro de alimentos</w:t>
      </w:r>
    </w:p>
    <w:p w14:paraId="25030450" w14:textId="2B65A171" w:rsidR="000B3350" w:rsidRDefault="00330AF6" w:rsidP="002E1083">
      <w:pPr>
        <w:ind w:firstLine="0"/>
        <w:jc w:val="center"/>
      </w:pPr>
      <w:r w:rsidRPr="00330AF6">
        <w:rPr>
          <w:noProof/>
          <w:lang w:eastAsia="pt-BR"/>
        </w:rPr>
        <w:drawing>
          <wp:inline distT="0" distB="0" distL="0" distR="0" wp14:anchorId="74EF394D" wp14:editId="6E4A97A0">
            <wp:extent cx="5759450" cy="2170430"/>
            <wp:effectExtent l="0" t="0" r="0" b="1270"/>
            <wp:docPr id="15" name="Imagem 15"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Interface gráfica do usuário, Texto, Aplicativo, Email&#10;&#10;Descrição gerada automaticamente"/>
                    <pic:cNvPicPr/>
                  </pic:nvPicPr>
                  <pic:blipFill>
                    <a:blip r:embed="rId24"/>
                    <a:stretch>
                      <a:fillRect/>
                    </a:stretch>
                  </pic:blipFill>
                  <pic:spPr>
                    <a:xfrm>
                      <a:off x="0" y="0"/>
                      <a:ext cx="5759450" cy="2170430"/>
                    </a:xfrm>
                    <a:prstGeom prst="rect">
                      <a:avLst/>
                    </a:prstGeom>
                  </pic:spPr>
                </pic:pic>
              </a:graphicData>
            </a:graphic>
          </wp:inline>
        </w:drawing>
      </w:r>
    </w:p>
    <w:p w14:paraId="3B515922" w14:textId="779367CA" w:rsidR="00330AF6" w:rsidRDefault="00330AF6" w:rsidP="002E1083">
      <w:pPr>
        <w:ind w:firstLine="0"/>
        <w:jc w:val="center"/>
        <w:rPr>
          <w:sz w:val="20"/>
        </w:rPr>
      </w:pPr>
      <w:r w:rsidRPr="00747E13">
        <w:rPr>
          <w:b/>
          <w:sz w:val="20"/>
        </w:rPr>
        <w:t xml:space="preserve">Fonte: </w:t>
      </w:r>
      <w:r w:rsidRPr="00747E13">
        <w:rPr>
          <w:sz w:val="20"/>
        </w:rPr>
        <w:t>Autor</w:t>
      </w:r>
    </w:p>
    <w:p w14:paraId="6D01B9E0" w14:textId="77777777" w:rsidR="00747E13" w:rsidRPr="00747E13" w:rsidRDefault="00747E13" w:rsidP="00747E13">
      <w:pPr>
        <w:ind w:firstLine="709"/>
        <w:jc w:val="center"/>
        <w:rPr>
          <w:sz w:val="20"/>
        </w:rPr>
      </w:pPr>
    </w:p>
    <w:p w14:paraId="72C7D716" w14:textId="29FA1055" w:rsidR="00747E13" w:rsidRDefault="00747E13" w:rsidP="00747E13">
      <w:pPr>
        <w:ind w:firstLine="709"/>
      </w:pPr>
      <w:r>
        <w:t>A Figura 14 apresenta a tela de busca de alimentos cadastrados. A partir desta tela o usuário pode abrir o formulário para cadastrar um novo alimento e realizar a busca pelo alimento desejado usado como parâmetros o nome do alimento, a categoria a que pertence ou unidades de medidas. Na listagem dos alimentos é definido o nome do alimento, a quantidade de carboidratos que possui, a categoria a que pertence e sua unidade de medida. Ainda é possível realizar exclusões ou edições nos dados por meio dos respectivos botões.</w:t>
      </w:r>
    </w:p>
    <w:p w14:paraId="79515B2D" w14:textId="4123C66F" w:rsidR="005F42E3" w:rsidRDefault="005F42E3" w:rsidP="00747E13">
      <w:pPr>
        <w:ind w:firstLine="709"/>
      </w:pPr>
    </w:p>
    <w:p w14:paraId="1480582F" w14:textId="1AC3BDF8" w:rsidR="005F42E3" w:rsidRDefault="005F42E3" w:rsidP="00747E13">
      <w:pPr>
        <w:ind w:firstLine="709"/>
      </w:pPr>
    </w:p>
    <w:p w14:paraId="625BA417" w14:textId="70B2EDC1" w:rsidR="005F42E3" w:rsidRDefault="005F42E3" w:rsidP="00747E13">
      <w:pPr>
        <w:ind w:firstLine="709"/>
      </w:pPr>
    </w:p>
    <w:p w14:paraId="1B57F86E" w14:textId="18E25C6B" w:rsidR="005F42E3" w:rsidRDefault="005F42E3" w:rsidP="00747E13">
      <w:pPr>
        <w:ind w:firstLine="709"/>
      </w:pPr>
    </w:p>
    <w:p w14:paraId="3F004126" w14:textId="07D02533" w:rsidR="005F42E3" w:rsidRDefault="005F42E3" w:rsidP="00747E13">
      <w:pPr>
        <w:ind w:firstLine="709"/>
      </w:pPr>
    </w:p>
    <w:p w14:paraId="572FD990" w14:textId="61BA4074" w:rsidR="005F42E3" w:rsidRDefault="005F42E3" w:rsidP="00747E13">
      <w:pPr>
        <w:ind w:firstLine="709"/>
      </w:pPr>
    </w:p>
    <w:p w14:paraId="4147857F" w14:textId="6FD92D6E" w:rsidR="005F42E3" w:rsidRDefault="005F42E3" w:rsidP="00747E13">
      <w:pPr>
        <w:ind w:firstLine="709"/>
      </w:pPr>
    </w:p>
    <w:p w14:paraId="79B0BC0F" w14:textId="0C2B8942" w:rsidR="005F42E3" w:rsidRDefault="005F42E3" w:rsidP="00747E13">
      <w:pPr>
        <w:ind w:firstLine="709"/>
      </w:pPr>
    </w:p>
    <w:p w14:paraId="7D3D5B8D" w14:textId="35EE215E" w:rsidR="005F42E3" w:rsidRDefault="005F42E3" w:rsidP="00747E13">
      <w:pPr>
        <w:ind w:firstLine="709"/>
      </w:pPr>
    </w:p>
    <w:p w14:paraId="0B82D16B" w14:textId="34A8A72D" w:rsidR="005F42E3" w:rsidRDefault="005F42E3" w:rsidP="00747E13">
      <w:pPr>
        <w:ind w:firstLine="709"/>
      </w:pPr>
    </w:p>
    <w:p w14:paraId="452230C1" w14:textId="4BB539EC" w:rsidR="005F42E3" w:rsidRDefault="005F42E3" w:rsidP="00747E13">
      <w:pPr>
        <w:ind w:firstLine="709"/>
      </w:pPr>
    </w:p>
    <w:p w14:paraId="027BFC76" w14:textId="6990F9A8" w:rsidR="005F42E3" w:rsidRDefault="005F42E3" w:rsidP="00747E13">
      <w:pPr>
        <w:ind w:firstLine="709"/>
      </w:pPr>
    </w:p>
    <w:p w14:paraId="79C6841D" w14:textId="77777777" w:rsidR="005F42E3" w:rsidRDefault="005F42E3" w:rsidP="00747E13">
      <w:pPr>
        <w:ind w:firstLine="709"/>
      </w:pPr>
    </w:p>
    <w:p w14:paraId="44F721AC" w14:textId="441154C2" w:rsidR="00577F4D" w:rsidRPr="00747E13" w:rsidRDefault="00577F4D" w:rsidP="002E1083">
      <w:pPr>
        <w:ind w:firstLine="0"/>
        <w:jc w:val="center"/>
        <w:rPr>
          <w:sz w:val="20"/>
        </w:rPr>
      </w:pPr>
      <w:r w:rsidRPr="00747E13">
        <w:rPr>
          <w:b/>
          <w:sz w:val="20"/>
        </w:rPr>
        <w:lastRenderedPageBreak/>
        <w:t>Figura 1</w:t>
      </w:r>
      <w:r w:rsidR="00747E13" w:rsidRPr="00747E13">
        <w:rPr>
          <w:b/>
          <w:sz w:val="20"/>
        </w:rPr>
        <w:t>4</w:t>
      </w:r>
      <w:r w:rsidRPr="00747E13">
        <w:rPr>
          <w:b/>
          <w:sz w:val="20"/>
        </w:rPr>
        <w:t xml:space="preserve"> –</w:t>
      </w:r>
      <w:r w:rsidRPr="00747E13">
        <w:rPr>
          <w:sz w:val="20"/>
        </w:rPr>
        <w:t xml:space="preserve"> Tela de consulta de alimentos</w:t>
      </w:r>
    </w:p>
    <w:p w14:paraId="0A6E1560" w14:textId="2551CFEB" w:rsidR="00577F4D" w:rsidRDefault="00834E61" w:rsidP="002E1083">
      <w:pPr>
        <w:ind w:firstLine="0"/>
        <w:jc w:val="center"/>
      </w:pPr>
      <w:r w:rsidRPr="00834E61">
        <w:rPr>
          <w:noProof/>
          <w:lang w:eastAsia="pt-BR"/>
        </w:rPr>
        <w:drawing>
          <wp:inline distT="0" distB="0" distL="0" distR="0" wp14:anchorId="4EA23F6A" wp14:editId="4167A591">
            <wp:extent cx="5020376" cy="5353797"/>
            <wp:effectExtent l="0" t="0" r="8890" b="0"/>
            <wp:docPr id="11" name="Imagem 1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 Email&#10;&#10;Descrição gerada automaticamente"/>
                    <pic:cNvPicPr/>
                  </pic:nvPicPr>
                  <pic:blipFill>
                    <a:blip r:embed="rId25"/>
                    <a:stretch>
                      <a:fillRect/>
                    </a:stretch>
                  </pic:blipFill>
                  <pic:spPr>
                    <a:xfrm>
                      <a:off x="0" y="0"/>
                      <a:ext cx="5020376" cy="5353797"/>
                    </a:xfrm>
                    <a:prstGeom prst="rect">
                      <a:avLst/>
                    </a:prstGeom>
                  </pic:spPr>
                </pic:pic>
              </a:graphicData>
            </a:graphic>
          </wp:inline>
        </w:drawing>
      </w:r>
    </w:p>
    <w:p w14:paraId="25C9E12C" w14:textId="77777777" w:rsidR="00834E61" w:rsidRPr="00747E13" w:rsidRDefault="00834E61" w:rsidP="002E1083">
      <w:pPr>
        <w:ind w:firstLine="0"/>
        <w:jc w:val="center"/>
        <w:rPr>
          <w:sz w:val="20"/>
        </w:rPr>
      </w:pPr>
      <w:r w:rsidRPr="00747E13">
        <w:rPr>
          <w:b/>
          <w:sz w:val="20"/>
        </w:rPr>
        <w:t xml:space="preserve">Fonte: </w:t>
      </w:r>
      <w:r w:rsidRPr="00747E13">
        <w:rPr>
          <w:sz w:val="20"/>
        </w:rPr>
        <w:t>Autor</w:t>
      </w:r>
    </w:p>
    <w:p w14:paraId="3D295446" w14:textId="77777777" w:rsidR="00577F4D" w:rsidRDefault="00577F4D" w:rsidP="00F962BA">
      <w:pPr>
        <w:ind w:firstLine="709"/>
      </w:pPr>
    </w:p>
    <w:p w14:paraId="0B7ADB1F" w14:textId="77777777" w:rsidR="00747E13" w:rsidRDefault="00747E13" w:rsidP="00747E13">
      <w:pPr>
        <w:ind w:firstLine="709"/>
      </w:pPr>
      <w:r>
        <w:t xml:space="preserve">A Figura 15 apresenta a tela de cadastros de exames de glicemia, que tem por finalidade registrar os dados obtidos em cada medição de glicemia. O usuário informa o dia e horário que foi realizado o exame, qual foi o resultado do exame (valores numéricos entre 20 e 599 mg/dl) e, caso o valor obtido pelo aparelho de medição de glicemia apresentar as siglas “LO” ou “HI”, o usuário deverá clicar no botão referente a esses resultados. Nesta tela também é possível informar a quantidade de insulina aplicada, sendo este um dado opcional a ser preenchido, </w:t>
      </w:r>
      <w:proofErr w:type="gramStart"/>
      <w:r>
        <w:t>e também</w:t>
      </w:r>
      <w:proofErr w:type="gramEnd"/>
      <w:r>
        <w:t xml:space="preserve"> conta com um campo de observações.</w:t>
      </w:r>
    </w:p>
    <w:p w14:paraId="1D65DE14" w14:textId="302145FD" w:rsidR="00577F4D" w:rsidRDefault="00577F4D" w:rsidP="00F962BA">
      <w:pPr>
        <w:ind w:firstLine="709"/>
      </w:pPr>
    </w:p>
    <w:p w14:paraId="0786C312" w14:textId="77777777" w:rsidR="000451A1" w:rsidRDefault="000451A1" w:rsidP="00F962BA">
      <w:pPr>
        <w:ind w:firstLine="709"/>
      </w:pPr>
    </w:p>
    <w:p w14:paraId="216DB89A" w14:textId="61FFBEE0" w:rsidR="00321BCF" w:rsidRPr="00747E13" w:rsidRDefault="00321BCF" w:rsidP="002E1083">
      <w:pPr>
        <w:ind w:firstLine="0"/>
        <w:jc w:val="center"/>
        <w:rPr>
          <w:sz w:val="20"/>
        </w:rPr>
      </w:pPr>
      <w:r w:rsidRPr="00747E13">
        <w:rPr>
          <w:b/>
          <w:sz w:val="20"/>
        </w:rPr>
        <w:lastRenderedPageBreak/>
        <w:t>Figura 1</w:t>
      </w:r>
      <w:r w:rsidR="00747E13" w:rsidRPr="00747E13">
        <w:rPr>
          <w:b/>
          <w:sz w:val="20"/>
        </w:rPr>
        <w:t>5</w:t>
      </w:r>
      <w:r w:rsidRPr="00747E13">
        <w:rPr>
          <w:b/>
          <w:sz w:val="20"/>
        </w:rPr>
        <w:t xml:space="preserve"> –</w:t>
      </w:r>
      <w:r w:rsidRPr="00747E13">
        <w:rPr>
          <w:sz w:val="20"/>
        </w:rPr>
        <w:t xml:space="preserve"> Tela de cadastro </w:t>
      </w:r>
      <w:r w:rsidR="00D07915" w:rsidRPr="00747E13">
        <w:rPr>
          <w:sz w:val="20"/>
        </w:rPr>
        <w:t>simples de resultado de exame de glicemia para monitoramento</w:t>
      </w:r>
    </w:p>
    <w:p w14:paraId="24F9EDA7" w14:textId="2E5E28B8" w:rsidR="0058686D" w:rsidRDefault="0058686D" w:rsidP="002E1083">
      <w:pPr>
        <w:ind w:firstLine="0"/>
        <w:jc w:val="center"/>
      </w:pPr>
      <w:r w:rsidRPr="0058686D">
        <w:rPr>
          <w:noProof/>
          <w:lang w:eastAsia="pt-BR"/>
        </w:rPr>
        <w:drawing>
          <wp:inline distT="0" distB="0" distL="0" distR="0" wp14:anchorId="6D4CED7D" wp14:editId="08368AEE">
            <wp:extent cx="5759450" cy="2082165"/>
            <wp:effectExtent l="0" t="0" r="0" b="0"/>
            <wp:docPr id="16" name="Imagem 16"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Interface gráfica do usuário, Texto, Aplicativo, Email&#10;&#10;Descrição gerada automaticamente"/>
                    <pic:cNvPicPr/>
                  </pic:nvPicPr>
                  <pic:blipFill>
                    <a:blip r:embed="rId26"/>
                    <a:stretch>
                      <a:fillRect/>
                    </a:stretch>
                  </pic:blipFill>
                  <pic:spPr>
                    <a:xfrm>
                      <a:off x="0" y="0"/>
                      <a:ext cx="5759450" cy="2082165"/>
                    </a:xfrm>
                    <a:prstGeom prst="rect">
                      <a:avLst/>
                    </a:prstGeom>
                  </pic:spPr>
                </pic:pic>
              </a:graphicData>
            </a:graphic>
          </wp:inline>
        </w:drawing>
      </w:r>
    </w:p>
    <w:p w14:paraId="5A2DEDF4" w14:textId="11758EC4" w:rsidR="0058686D" w:rsidRDefault="0058686D" w:rsidP="002E1083">
      <w:pPr>
        <w:ind w:firstLine="0"/>
        <w:jc w:val="center"/>
        <w:rPr>
          <w:sz w:val="20"/>
        </w:rPr>
      </w:pPr>
      <w:r w:rsidRPr="00747E13">
        <w:rPr>
          <w:b/>
          <w:sz w:val="20"/>
        </w:rPr>
        <w:t xml:space="preserve">Fonte: </w:t>
      </w:r>
      <w:r w:rsidRPr="00747E13">
        <w:rPr>
          <w:sz w:val="20"/>
        </w:rPr>
        <w:t>Autor</w:t>
      </w:r>
    </w:p>
    <w:p w14:paraId="65F2A1A2" w14:textId="77777777" w:rsidR="00537DB1" w:rsidRPr="00747E13" w:rsidRDefault="00537DB1" w:rsidP="00747E13">
      <w:pPr>
        <w:ind w:firstLine="709"/>
        <w:jc w:val="center"/>
        <w:rPr>
          <w:sz w:val="20"/>
        </w:rPr>
      </w:pPr>
    </w:p>
    <w:p w14:paraId="4D45FFDD" w14:textId="49DA91C5" w:rsidR="00537DB1" w:rsidRDefault="00537DB1" w:rsidP="00537DB1">
      <w:pPr>
        <w:ind w:firstLine="709"/>
      </w:pPr>
      <w:r>
        <w:t>A Figura 16 apresenta a tela onde são inseridos os dados para obtenção da sugestão de quantidade de medicamento a ser utilizada. O usuário define o tipo de cálculo que o sistema deve realizar (correção de glicemia, correção de alimentos ou correção de glicemia e alimentos). Caso seja selecionada a opção “correção de alimentos” ou “correção de glicemia e alimentos” o sistema exibirá uma busca onde devem ser informados os alimentos consumidos e suas respectivas quantidades. Na tela ainda há um campo para observações.</w:t>
      </w:r>
    </w:p>
    <w:p w14:paraId="7160962A" w14:textId="77777777" w:rsidR="00321BCF" w:rsidRDefault="00321BCF" w:rsidP="00537DB1">
      <w:pPr>
        <w:ind w:firstLine="0"/>
      </w:pPr>
    </w:p>
    <w:p w14:paraId="5EF3B228" w14:textId="69EA01E3" w:rsidR="00C36F4D" w:rsidRDefault="00C36F4D" w:rsidP="002E1083">
      <w:pPr>
        <w:ind w:firstLine="0"/>
        <w:jc w:val="center"/>
        <w:rPr>
          <w:sz w:val="20"/>
        </w:rPr>
      </w:pPr>
      <w:r w:rsidRPr="00747E13">
        <w:rPr>
          <w:b/>
          <w:sz w:val="20"/>
        </w:rPr>
        <w:t>Figura 1</w:t>
      </w:r>
      <w:r w:rsidR="00747E13" w:rsidRPr="00747E13">
        <w:rPr>
          <w:b/>
          <w:sz w:val="20"/>
        </w:rPr>
        <w:t>6</w:t>
      </w:r>
      <w:r w:rsidRPr="00747E13">
        <w:rPr>
          <w:b/>
          <w:sz w:val="20"/>
        </w:rPr>
        <w:t xml:space="preserve"> –</w:t>
      </w:r>
      <w:r w:rsidRPr="00747E13">
        <w:rPr>
          <w:sz w:val="20"/>
        </w:rPr>
        <w:t xml:space="preserve"> Tela de</w:t>
      </w:r>
      <w:r w:rsidR="008707D0" w:rsidRPr="00747E13">
        <w:rPr>
          <w:sz w:val="20"/>
        </w:rPr>
        <w:t xml:space="preserve"> cadastro de exames de glicemia e</w:t>
      </w:r>
      <w:r w:rsidRPr="00747E13">
        <w:rPr>
          <w:sz w:val="20"/>
        </w:rPr>
        <w:t xml:space="preserve"> sugest</w:t>
      </w:r>
      <w:r w:rsidR="008707D0" w:rsidRPr="00747E13">
        <w:rPr>
          <w:sz w:val="20"/>
        </w:rPr>
        <w:t>ões</w:t>
      </w:r>
      <w:r w:rsidRPr="00747E13">
        <w:rPr>
          <w:sz w:val="20"/>
        </w:rPr>
        <w:t xml:space="preserve"> de medicamentos</w:t>
      </w:r>
    </w:p>
    <w:p w14:paraId="0381FFA7" w14:textId="67A638F3" w:rsidR="00C36F4D" w:rsidRDefault="007E5FF4" w:rsidP="002E1083">
      <w:pPr>
        <w:ind w:firstLine="0"/>
        <w:jc w:val="center"/>
      </w:pPr>
      <w:r w:rsidRPr="007E5FF4">
        <w:rPr>
          <w:noProof/>
          <w:lang w:eastAsia="pt-BR"/>
        </w:rPr>
        <w:drawing>
          <wp:inline distT="0" distB="0" distL="0" distR="0" wp14:anchorId="6EE39DC3" wp14:editId="30895776">
            <wp:extent cx="5759450" cy="2679700"/>
            <wp:effectExtent l="0" t="0" r="0" b="6350"/>
            <wp:docPr id="17" name="Imagem 17"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Interface gráfica do usuário, Texto, Aplicativo, Email&#10;&#10;Descrição gerada automaticamente"/>
                    <pic:cNvPicPr/>
                  </pic:nvPicPr>
                  <pic:blipFill>
                    <a:blip r:embed="rId27"/>
                    <a:stretch>
                      <a:fillRect/>
                    </a:stretch>
                  </pic:blipFill>
                  <pic:spPr>
                    <a:xfrm>
                      <a:off x="0" y="0"/>
                      <a:ext cx="5759450" cy="2679700"/>
                    </a:xfrm>
                    <a:prstGeom prst="rect">
                      <a:avLst/>
                    </a:prstGeom>
                  </pic:spPr>
                </pic:pic>
              </a:graphicData>
            </a:graphic>
          </wp:inline>
        </w:drawing>
      </w:r>
    </w:p>
    <w:p w14:paraId="06BABA96" w14:textId="77777777" w:rsidR="007E5FF4" w:rsidRPr="00747E13" w:rsidRDefault="007E5FF4" w:rsidP="002E1083">
      <w:pPr>
        <w:ind w:firstLine="0"/>
        <w:jc w:val="center"/>
        <w:rPr>
          <w:sz w:val="20"/>
        </w:rPr>
      </w:pPr>
      <w:r w:rsidRPr="00747E13">
        <w:rPr>
          <w:b/>
          <w:sz w:val="20"/>
        </w:rPr>
        <w:t xml:space="preserve">Fonte: </w:t>
      </w:r>
      <w:r w:rsidRPr="00747E13">
        <w:rPr>
          <w:sz w:val="20"/>
        </w:rPr>
        <w:t>Autor</w:t>
      </w:r>
    </w:p>
    <w:p w14:paraId="390C6CB2" w14:textId="0DE281F4" w:rsidR="002E5479" w:rsidRDefault="002E5479" w:rsidP="00F962BA">
      <w:pPr>
        <w:ind w:firstLine="709"/>
      </w:pPr>
    </w:p>
    <w:p w14:paraId="2E2E4A86" w14:textId="77777777" w:rsidR="00537DB1" w:rsidRDefault="00537DB1" w:rsidP="00537DB1">
      <w:pPr>
        <w:ind w:firstLine="709"/>
      </w:pPr>
      <w:r>
        <w:t xml:space="preserve">A Figura 17 mostra uma simulação de preenchimento de dados de resultado de glicemia, a funcionalidade de busca de alimentos no banco de dados </w:t>
      </w:r>
      <w:proofErr w:type="spellStart"/>
      <w:r>
        <w:t>SQLite</w:t>
      </w:r>
      <w:proofErr w:type="spellEnd"/>
      <w:r>
        <w:t xml:space="preserve"> com </w:t>
      </w:r>
      <w:r>
        <w:lastRenderedPageBreak/>
        <w:t>quantidades consumidas e uma sugestão de medicamentos a ser utilizada a partir desses dados. Após realizar os cálculos o sistema apresenta na mesma tela a sugestão da quantidade de medicamentos e permite que o usuário informe a quantidade de medicamentos realmente utilizada, caso o valor seja diferente da sugestão.</w:t>
      </w:r>
    </w:p>
    <w:p w14:paraId="45A0356C" w14:textId="77777777" w:rsidR="00537DB1" w:rsidRDefault="00537DB1" w:rsidP="00F962BA">
      <w:pPr>
        <w:ind w:firstLine="709"/>
      </w:pPr>
    </w:p>
    <w:p w14:paraId="20ADFC81" w14:textId="3AB0489A" w:rsidR="002E5479" w:rsidRPr="00537DB1" w:rsidRDefault="002E5479" w:rsidP="002E1083">
      <w:pPr>
        <w:ind w:firstLine="0"/>
        <w:jc w:val="center"/>
        <w:rPr>
          <w:sz w:val="20"/>
        </w:rPr>
      </w:pPr>
      <w:r w:rsidRPr="00537DB1">
        <w:rPr>
          <w:b/>
          <w:sz w:val="20"/>
        </w:rPr>
        <w:t>Figura 1</w:t>
      </w:r>
      <w:r w:rsidR="00537DB1" w:rsidRPr="00537DB1">
        <w:rPr>
          <w:b/>
          <w:sz w:val="20"/>
        </w:rPr>
        <w:t>7</w:t>
      </w:r>
      <w:r w:rsidRPr="00537DB1">
        <w:rPr>
          <w:b/>
          <w:sz w:val="20"/>
        </w:rPr>
        <w:t xml:space="preserve"> –</w:t>
      </w:r>
      <w:r w:rsidRPr="00537DB1">
        <w:rPr>
          <w:sz w:val="20"/>
        </w:rPr>
        <w:t xml:space="preserve"> Simulação de cadastro de exame de glicemia e obtenção da sugestão de medicamentos</w:t>
      </w:r>
    </w:p>
    <w:p w14:paraId="60EDDFC2" w14:textId="5936D82C" w:rsidR="002E5479" w:rsidRDefault="009E4D82" w:rsidP="002E1083">
      <w:pPr>
        <w:ind w:firstLine="0"/>
        <w:jc w:val="center"/>
      </w:pPr>
      <w:r w:rsidRPr="009E4D82">
        <w:rPr>
          <w:noProof/>
          <w:lang w:eastAsia="pt-BR"/>
        </w:rPr>
        <w:drawing>
          <wp:inline distT="0" distB="0" distL="0" distR="0" wp14:anchorId="280FFD62" wp14:editId="6A41AC44">
            <wp:extent cx="5759450" cy="4079240"/>
            <wp:effectExtent l="0" t="0" r="0" b="0"/>
            <wp:docPr id="18" name="Imagem 18"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Interface gráfica do usuário, Texto, Aplicativo, Email&#10;&#10;Descrição gerada automaticamente"/>
                    <pic:cNvPicPr/>
                  </pic:nvPicPr>
                  <pic:blipFill>
                    <a:blip r:embed="rId28"/>
                    <a:stretch>
                      <a:fillRect/>
                    </a:stretch>
                  </pic:blipFill>
                  <pic:spPr>
                    <a:xfrm>
                      <a:off x="0" y="0"/>
                      <a:ext cx="5759450" cy="4079240"/>
                    </a:xfrm>
                    <a:prstGeom prst="rect">
                      <a:avLst/>
                    </a:prstGeom>
                  </pic:spPr>
                </pic:pic>
              </a:graphicData>
            </a:graphic>
          </wp:inline>
        </w:drawing>
      </w:r>
    </w:p>
    <w:p w14:paraId="01AE1492" w14:textId="77777777" w:rsidR="009E4D82" w:rsidRPr="00537DB1" w:rsidRDefault="009E4D82" w:rsidP="002E1083">
      <w:pPr>
        <w:ind w:firstLine="0"/>
        <w:jc w:val="center"/>
        <w:rPr>
          <w:sz w:val="20"/>
        </w:rPr>
      </w:pPr>
      <w:r w:rsidRPr="00537DB1">
        <w:rPr>
          <w:b/>
          <w:sz w:val="20"/>
        </w:rPr>
        <w:t xml:space="preserve">Fonte: </w:t>
      </w:r>
      <w:r w:rsidRPr="00537DB1">
        <w:rPr>
          <w:sz w:val="20"/>
        </w:rPr>
        <w:t>Autor</w:t>
      </w:r>
    </w:p>
    <w:p w14:paraId="1727E2AE" w14:textId="77777777" w:rsidR="00537DB1" w:rsidRDefault="00537DB1" w:rsidP="00537DB1">
      <w:pPr>
        <w:ind w:firstLine="0"/>
      </w:pPr>
    </w:p>
    <w:p w14:paraId="752F1163" w14:textId="77777777" w:rsidR="00537DB1" w:rsidRDefault="00537DB1" w:rsidP="00537DB1">
      <w:pPr>
        <w:ind w:firstLine="709"/>
      </w:pPr>
      <w:r>
        <w:t>A Figura 18 apresenta a tela de registros dos exames e sugestões cadastradas pelo usuário. Nesta tela encontram-se os botões que direcionaram o usuário para as telas de registro de exame e registro de exames com a obtenção da sugestão de medicamentos. É permitido filtrar os registros por datas, resultado de exames de glicemia ou valor da sugestão de dosagem realizada pelo sistema.</w:t>
      </w:r>
    </w:p>
    <w:p w14:paraId="7A5326A6" w14:textId="57B57EE8" w:rsidR="006D3B31" w:rsidRDefault="00537DB1" w:rsidP="00537DB1">
      <w:pPr>
        <w:ind w:firstLine="709"/>
      </w:pPr>
      <w:r>
        <w:t xml:space="preserve">A </w:t>
      </w:r>
      <w:r w:rsidRPr="00FC63E6">
        <w:rPr>
          <w:i/>
          <w:iCs/>
        </w:rPr>
        <w:t>grid</w:t>
      </w:r>
      <w:r>
        <w:t xml:space="preserve"> lista todos os exames registrados em ordem decrescente e apresenta a data e horário que foi cadastrado, o resultado do exame, o valor da sugestão de dosagem feita pelo sistema e quantidade de medicamento que o usuário consumiu.</w:t>
      </w:r>
    </w:p>
    <w:p w14:paraId="1C9E899B" w14:textId="77777777" w:rsidR="00537DB1" w:rsidRDefault="00537DB1" w:rsidP="00537DB1">
      <w:pPr>
        <w:ind w:firstLine="709"/>
      </w:pPr>
    </w:p>
    <w:p w14:paraId="6AB8B4F2" w14:textId="7DB03822" w:rsidR="00AC2B56" w:rsidRPr="00537DB1" w:rsidRDefault="00AC2B56" w:rsidP="002E1083">
      <w:pPr>
        <w:ind w:firstLine="0"/>
        <w:jc w:val="center"/>
        <w:rPr>
          <w:sz w:val="20"/>
        </w:rPr>
      </w:pPr>
      <w:r w:rsidRPr="00537DB1">
        <w:rPr>
          <w:b/>
          <w:sz w:val="20"/>
        </w:rPr>
        <w:lastRenderedPageBreak/>
        <w:t>Figura 1</w:t>
      </w:r>
      <w:r w:rsidR="00537DB1" w:rsidRPr="00537DB1">
        <w:rPr>
          <w:b/>
          <w:sz w:val="20"/>
        </w:rPr>
        <w:t>8</w:t>
      </w:r>
      <w:r w:rsidRPr="00537DB1">
        <w:rPr>
          <w:b/>
          <w:sz w:val="20"/>
        </w:rPr>
        <w:t xml:space="preserve"> –</w:t>
      </w:r>
      <w:r w:rsidRPr="00537DB1">
        <w:rPr>
          <w:sz w:val="20"/>
        </w:rPr>
        <w:t xml:space="preserve"> Tela de consulta de registros de exames de glicemia e sugestões</w:t>
      </w:r>
    </w:p>
    <w:p w14:paraId="67D82963" w14:textId="0485F386" w:rsidR="00AC2B56" w:rsidRDefault="00237EC0" w:rsidP="002E1083">
      <w:pPr>
        <w:ind w:firstLine="0"/>
        <w:jc w:val="center"/>
      </w:pPr>
      <w:r w:rsidRPr="00237EC0">
        <w:rPr>
          <w:noProof/>
          <w:lang w:eastAsia="pt-BR"/>
        </w:rPr>
        <w:drawing>
          <wp:inline distT="0" distB="0" distL="0" distR="0" wp14:anchorId="21DC0711" wp14:editId="1107D12C">
            <wp:extent cx="5410955" cy="5334744"/>
            <wp:effectExtent l="0" t="0" r="0" b="0"/>
            <wp:docPr id="19" name="Imagem 1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Interface gráfica do usuário, Texto, Aplicativo&#10;&#10;Descrição gerada automaticamente"/>
                    <pic:cNvPicPr/>
                  </pic:nvPicPr>
                  <pic:blipFill>
                    <a:blip r:embed="rId29"/>
                    <a:stretch>
                      <a:fillRect/>
                    </a:stretch>
                  </pic:blipFill>
                  <pic:spPr>
                    <a:xfrm>
                      <a:off x="0" y="0"/>
                      <a:ext cx="5410955" cy="5334744"/>
                    </a:xfrm>
                    <a:prstGeom prst="rect">
                      <a:avLst/>
                    </a:prstGeom>
                  </pic:spPr>
                </pic:pic>
              </a:graphicData>
            </a:graphic>
          </wp:inline>
        </w:drawing>
      </w:r>
    </w:p>
    <w:p w14:paraId="3C3AEA81" w14:textId="77777777" w:rsidR="00237EC0" w:rsidRPr="00537DB1" w:rsidRDefault="00237EC0" w:rsidP="002E1083">
      <w:pPr>
        <w:ind w:firstLine="0"/>
        <w:jc w:val="center"/>
        <w:rPr>
          <w:sz w:val="20"/>
        </w:rPr>
      </w:pPr>
      <w:r w:rsidRPr="00537DB1">
        <w:rPr>
          <w:b/>
          <w:sz w:val="20"/>
        </w:rPr>
        <w:t xml:space="preserve">Fonte: </w:t>
      </w:r>
      <w:r w:rsidRPr="00537DB1">
        <w:rPr>
          <w:sz w:val="20"/>
        </w:rPr>
        <w:t>Autor</w:t>
      </w:r>
    </w:p>
    <w:p w14:paraId="19D314D7" w14:textId="77777777" w:rsidR="00362545" w:rsidRDefault="00362545" w:rsidP="00F962BA">
      <w:pPr>
        <w:ind w:firstLine="709"/>
        <w:rPr>
          <w:u w:val="single"/>
        </w:rPr>
      </w:pPr>
    </w:p>
    <w:p w14:paraId="36D295E1" w14:textId="6A4AEEBB" w:rsidR="003060B9" w:rsidRPr="00237EC0" w:rsidRDefault="00537DB1" w:rsidP="00537DB1">
      <w:pPr>
        <w:ind w:firstLine="709"/>
      </w:pPr>
      <w:r>
        <w:t>A Figura 19 apresenta a tela de cadastro de atividades físicas realizadas pelo usuário, onde é possível gravar os dados referentes à data de realização da atividade física, o nome da atividade, o horário de início e término e registro de observações</w:t>
      </w:r>
      <w:r w:rsidR="001A315E">
        <w:t>.</w:t>
      </w:r>
    </w:p>
    <w:p w14:paraId="65FA6FB4" w14:textId="57F639F1" w:rsidR="00EC6680" w:rsidRDefault="00EC6680" w:rsidP="00F962BA">
      <w:pPr>
        <w:ind w:firstLine="709"/>
      </w:pPr>
    </w:p>
    <w:p w14:paraId="1C19B96E" w14:textId="21EB7380" w:rsidR="000451A1" w:rsidRDefault="000451A1" w:rsidP="00F962BA">
      <w:pPr>
        <w:ind w:firstLine="709"/>
      </w:pPr>
    </w:p>
    <w:p w14:paraId="60BAB45D" w14:textId="75A63CD5" w:rsidR="000451A1" w:rsidRDefault="000451A1" w:rsidP="00F962BA">
      <w:pPr>
        <w:ind w:firstLine="709"/>
      </w:pPr>
    </w:p>
    <w:p w14:paraId="0578AA8C" w14:textId="01337762" w:rsidR="000451A1" w:rsidRDefault="000451A1" w:rsidP="00F962BA">
      <w:pPr>
        <w:ind w:firstLine="709"/>
      </w:pPr>
    </w:p>
    <w:p w14:paraId="2E7798C2" w14:textId="3D2C201F" w:rsidR="000451A1" w:rsidRDefault="000451A1" w:rsidP="00F962BA">
      <w:pPr>
        <w:ind w:firstLine="709"/>
      </w:pPr>
    </w:p>
    <w:p w14:paraId="60D91BD7" w14:textId="040DEFB6" w:rsidR="000451A1" w:rsidRDefault="000451A1" w:rsidP="00F962BA">
      <w:pPr>
        <w:ind w:firstLine="709"/>
      </w:pPr>
    </w:p>
    <w:p w14:paraId="25B1BC1C" w14:textId="77777777" w:rsidR="000451A1" w:rsidRDefault="000451A1" w:rsidP="00F962BA">
      <w:pPr>
        <w:ind w:firstLine="709"/>
      </w:pPr>
    </w:p>
    <w:p w14:paraId="4950B840" w14:textId="074F5755" w:rsidR="005757B4" w:rsidRPr="00537DB1" w:rsidRDefault="005757B4" w:rsidP="002E1083">
      <w:pPr>
        <w:ind w:firstLine="0"/>
        <w:jc w:val="center"/>
        <w:rPr>
          <w:sz w:val="20"/>
        </w:rPr>
      </w:pPr>
      <w:r w:rsidRPr="00537DB1">
        <w:rPr>
          <w:b/>
          <w:sz w:val="20"/>
        </w:rPr>
        <w:lastRenderedPageBreak/>
        <w:t>Figura 1</w:t>
      </w:r>
      <w:r w:rsidR="00537DB1" w:rsidRPr="00537DB1">
        <w:rPr>
          <w:b/>
          <w:sz w:val="20"/>
        </w:rPr>
        <w:t>9</w:t>
      </w:r>
      <w:r w:rsidRPr="00537DB1">
        <w:rPr>
          <w:b/>
          <w:sz w:val="20"/>
        </w:rPr>
        <w:t xml:space="preserve"> –</w:t>
      </w:r>
      <w:r w:rsidRPr="00537DB1">
        <w:rPr>
          <w:sz w:val="20"/>
        </w:rPr>
        <w:t xml:space="preserve"> Tela de cadastro de atividades físicas</w:t>
      </w:r>
    </w:p>
    <w:p w14:paraId="7EBDA4BC" w14:textId="730523AB" w:rsidR="005757B4" w:rsidRDefault="003218F0" w:rsidP="002E1083">
      <w:pPr>
        <w:ind w:firstLine="0"/>
        <w:jc w:val="center"/>
      </w:pPr>
      <w:r w:rsidRPr="003218F0">
        <w:rPr>
          <w:noProof/>
          <w:lang w:eastAsia="pt-BR"/>
        </w:rPr>
        <w:drawing>
          <wp:inline distT="0" distB="0" distL="0" distR="0" wp14:anchorId="27365B39" wp14:editId="38B1CD98">
            <wp:extent cx="5759450" cy="2105660"/>
            <wp:effectExtent l="0" t="0" r="0" b="8890"/>
            <wp:docPr id="20" name="Imagem 20"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Interface gráfica do usuário, Texto, Aplicativo&#10;&#10;Descrição gerada automaticamente"/>
                    <pic:cNvPicPr/>
                  </pic:nvPicPr>
                  <pic:blipFill>
                    <a:blip r:embed="rId30"/>
                    <a:stretch>
                      <a:fillRect/>
                    </a:stretch>
                  </pic:blipFill>
                  <pic:spPr>
                    <a:xfrm>
                      <a:off x="0" y="0"/>
                      <a:ext cx="5759450" cy="2105660"/>
                    </a:xfrm>
                    <a:prstGeom prst="rect">
                      <a:avLst/>
                    </a:prstGeom>
                  </pic:spPr>
                </pic:pic>
              </a:graphicData>
            </a:graphic>
          </wp:inline>
        </w:drawing>
      </w:r>
    </w:p>
    <w:p w14:paraId="125D831D" w14:textId="77777777" w:rsidR="003218F0" w:rsidRPr="00537DB1" w:rsidRDefault="003218F0" w:rsidP="002E1083">
      <w:pPr>
        <w:ind w:firstLine="0"/>
        <w:jc w:val="center"/>
        <w:rPr>
          <w:sz w:val="20"/>
        </w:rPr>
      </w:pPr>
      <w:r w:rsidRPr="00537DB1">
        <w:rPr>
          <w:b/>
          <w:sz w:val="20"/>
        </w:rPr>
        <w:t xml:space="preserve">Fonte: </w:t>
      </w:r>
      <w:r w:rsidRPr="00537DB1">
        <w:rPr>
          <w:sz w:val="20"/>
        </w:rPr>
        <w:t>Autor</w:t>
      </w:r>
    </w:p>
    <w:p w14:paraId="40BE1689" w14:textId="77777777" w:rsidR="003218F0" w:rsidRDefault="003218F0" w:rsidP="00F962BA">
      <w:pPr>
        <w:ind w:firstLine="709"/>
      </w:pPr>
    </w:p>
    <w:p w14:paraId="142012CA" w14:textId="4DC364D3" w:rsidR="003D6D38" w:rsidRDefault="00537DB1" w:rsidP="00F962BA">
      <w:pPr>
        <w:ind w:firstLine="709"/>
      </w:pPr>
      <w:r>
        <w:t xml:space="preserve">A Figura 20 mostra a tela de listagem dos registros de atividades físicas realizadas. A tela possui um botão que direciona para o cadastro de atividades físicas e uma funcionalidade para filtrar as atividades físicas por nome ou data. A </w:t>
      </w:r>
      <w:r w:rsidRPr="00FC12AB">
        <w:rPr>
          <w:i/>
          <w:iCs/>
        </w:rPr>
        <w:t>grid</w:t>
      </w:r>
      <w:r>
        <w:t xml:space="preserve"> que exibe os dados apresenta a data de registro, nome da atividade, hora de início, hora de término e observações. Também é possível acessar a funcionalidade de exclusão e alteração de registros de atividades.</w:t>
      </w:r>
    </w:p>
    <w:p w14:paraId="5BFFC659" w14:textId="0984DD50" w:rsidR="00537DB1" w:rsidRDefault="00537DB1" w:rsidP="00F962BA">
      <w:pPr>
        <w:ind w:firstLine="709"/>
      </w:pPr>
    </w:p>
    <w:p w14:paraId="492AEF59" w14:textId="0F2D0665" w:rsidR="000451A1" w:rsidRDefault="000451A1" w:rsidP="00F962BA">
      <w:pPr>
        <w:ind w:firstLine="709"/>
      </w:pPr>
    </w:p>
    <w:p w14:paraId="4D5B1B18" w14:textId="3B2B4FB8" w:rsidR="000451A1" w:rsidRDefault="000451A1" w:rsidP="00F962BA">
      <w:pPr>
        <w:ind w:firstLine="709"/>
      </w:pPr>
    </w:p>
    <w:p w14:paraId="079E242F" w14:textId="58DEC67C" w:rsidR="000451A1" w:rsidRDefault="000451A1" w:rsidP="00F962BA">
      <w:pPr>
        <w:ind w:firstLine="709"/>
      </w:pPr>
    </w:p>
    <w:p w14:paraId="757171B7" w14:textId="1C245E30" w:rsidR="000451A1" w:rsidRDefault="000451A1" w:rsidP="00F962BA">
      <w:pPr>
        <w:ind w:firstLine="709"/>
      </w:pPr>
    </w:p>
    <w:p w14:paraId="3A3E0FB6" w14:textId="79ED7C66" w:rsidR="000451A1" w:rsidRDefault="000451A1" w:rsidP="00F962BA">
      <w:pPr>
        <w:ind w:firstLine="709"/>
      </w:pPr>
    </w:p>
    <w:p w14:paraId="26CA599B" w14:textId="3BDC4F39" w:rsidR="000451A1" w:rsidRDefault="000451A1" w:rsidP="00F962BA">
      <w:pPr>
        <w:ind w:firstLine="709"/>
      </w:pPr>
    </w:p>
    <w:p w14:paraId="0DD8153A" w14:textId="35B30B8B" w:rsidR="000451A1" w:rsidRDefault="000451A1" w:rsidP="00F962BA">
      <w:pPr>
        <w:ind w:firstLine="709"/>
      </w:pPr>
    </w:p>
    <w:p w14:paraId="30CE9330" w14:textId="7FF15B0C" w:rsidR="000451A1" w:rsidRDefault="000451A1" w:rsidP="00F962BA">
      <w:pPr>
        <w:ind w:firstLine="709"/>
      </w:pPr>
    </w:p>
    <w:p w14:paraId="693EC78E" w14:textId="287A7784" w:rsidR="000451A1" w:rsidRDefault="000451A1" w:rsidP="00F962BA">
      <w:pPr>
        <w:ind w:firstLine="709"/>
      </w:pPr>
    </w:p>
    <w:p w14:paraId="7D47D020" w14:textId="47085F46" w:rsidR="000451A1" w:rsidRDefault="000451A1" w:rsidP="00F962BA">
      <w:pPr>
        <w:ind w:firstLine="709"/>
      </w:pPr>
    </w:p>
    <w:p w14:paraId="273BDFD1" w14:textId="3F06112B" w:rsidR="000451A1" w:rsidRDefault="000451A1" w:rsidP="00F962BA">
      <w:pPr>
        <w:ind w:firstLine="709"/>
      </w:pPr>
    </w:p>
    <w:p w14:paraId="66CD79F5" w14:textId="73CC95F3" w:rsidR="000451A1" w:rsidRDefault="000451A1" w:rsidP="00F962BA">
      <w:pPr>
        <w:ind w:firstLine="709"/>
      </w:pPr>
    </w:p>
    <w:p w14:paraId="0AA18557" w14:textId="71850A08" w:rsidR="000451A1" w:rsidRDefault="000451A1" w:rsidP="00F962BA">
      <w:pPr>
        <w:ind w:firstLine="709"/>
      </w:pPr>
    </w:p>
    <w:p w14:paraId="17DED44A" w14:textId="5A82C644" w:rsidR="000451A1" w:rsidRDefault="000451A1" w:rsidP="00F962BA">
      <w:pPr>
        <w:ind w:firstLine="709"/>
      </w:pPr>
    </w:p>
    <w:p w14:paraId="65FCFF0F" w14:textId="35D1D2EB" w:rsidR="000451A1" w:rsidRDefault="000451A1" w:rsidP="00F962BA">
      <w:pPr>
        <w:ind w:firstLine="709"/>
      </w:pPr>
    </w:p>
    <w:p w14:paraId="4D954D7F" w14:textId="77777777" w:rsidR="000451A1" w:rsidRDefault="000451A1" w:rsidP="00F962BA">
      <w:pPr>
        <w:ind w:firstLine="709"/>
      </w:pPr>
    </w:p>
    <w:p w14:paraId="26AA445A" w14:textId="138FDD01" w:rsidR="003D6D38" w:rsidRPr="00537DB1" w:rsidRDefault="003D6D38" w:rsidP="002E1083">
      <w:pPr>
        <w:ind w:firstLine="0"/>
        <w:jc w:val="center"/>
        <w:rPr>
          <w:sz w:val="20"/>
        </w:rPr>
      </w:pPr>
      <w:r w:rsidRPr="00537DB1">
        <w:rPr>
          <w:b/>
          <w:sz w:val="20"/>
        </w:rPr>
        <w:lastRenderedPageBreak/>
        <w:t xml:space="preserve">Figura </w:t>
      </w:r>
      <w:r w:rsidR="00537DB1" w:rsidRPr="00537DB1">
        <w:rPr>
          <w:b/>
          <w:sz w:val="20"/>
        </w:rPr>
        <w:t>20</w:t>
      </w:r>
      <w:r w:rsidRPr="00537DB1">
        <w:rPr>
          <w:b/>
          <w:sz w:val="20"/>
        </w:rPr>
        <w:t xml:space="preserve"> –</w:t>
      </w:r>
      <w:r w:rsidRPr="00537DB1">
        <w:rPr>
          <w:sz w:val="20"/>
        </w:rPr>
        <w:t xml:space="preserve"> Tela de </w:t>
      </w:r>
      <w:r w:rsidR="00310E07" w:rsidRPr="00537DB1">
        <w:rPr>
          <w:sz w:val="20"/>
        </w:rPr>
        <w:t>listagem de registros de atividades físicas</w:t>
      </w:r>
    </w:p>
    <w:p w14:paraId="1899D09D" w14:textId="51DF88D8" w:rsidR="003D6D38" w:rsidRDefault="003D6D38" w:rsidP="002E1083">
      <w:pPr>
        <w:ind w:firstLine="0"/>
        <w:jc w:val="center"/>
      </w:pPr>
      <w:r w:rsidRPr="003D6D38">
        <w:rPr>
          <w:noProof/>
          <w:lang w:eastAsia="pt-BR"/>
        </w:rPr>
        <w:drawing>
          <wp:inline distT="0" distB="0" distL="0" distR="0" wp14:anchorId="0791A52F" wp14:editId="12E580A4">
            <wp:extent cx="5372850" cy="5820587"/>
            <wp:effectExtent l="0" t="0" r="0" b="8890"/>
            <wp:docPr id="21" name="Imagem 21"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Interface gráfica do usuário, Texto, Aplicativo, Email&#10;&#10;Descrição gerada automaticamente"/>
                    <pic:cNvPicPr/>
                  </pic:nvPicPr>
                  <pic:blipFill>
                    <a:blip r:embed="rId31"/>
                    <a:stretch>
                      <a:fillRect/>
                    </a:stretch>
                  </pic:blipFill>
                  <pic:spPr>
                    <a:xfrm>
                      <a:off x="0" y="0"/>
                      <a:ext cx="5372850" cy="5820587"/>
                    </a:xfrm>
                    <a:prstGeom prst="rect">
                      <a:avLst/>
                    </a:prstGeom>
                  </pic:spPr>
                </pic:pic>
              </a:graphicData>
            </a:graphic>
          </wp:inline>
        </w:drawing>
      </w:r>
    </w:p>
    <w:p w14:paraId="377E826E" w14:textId="5C5A1EDF" w:rsidR="00310E07" w:rsidRPr="00537DB1" w:rsidRDefault="00310E07" w:rsidP="002E1083">
      <w:pPr>
        <w:ind w:firstLine="0"/>
        <w:jc w:val="center"/>
        <w:rPr>
          <w:sz w:val="20"/>
        </w:rPr>
      </w:pPr>
      <w:r w:rsidRPr="00537DB1">
        <w:rPr>
          <w:b/>
          <w:sz w:val="20"/>
        </w:rPr>
        <w:t xml:space="preserve">Fonte: </w:t>
      </w:r>
      <w:r w:rsidRPr="00537DB1">
        <w:rPr>
          <w:sz w:val="20"/>
        </w:rPr>
        <w:t>Autor</w:t>
      </w:r>
    </w:p>
    <w:p w14:paraId="46073E5A" w14:textId="389E650A" w:rsidR="00310E07" w:rsidRDefault="00310E07" w:rsidP="00F962BA">
      <w:pPr>
        <w:ind w:firstLine="0"/>
      </w:pPr>
    </w:p>
    <w:p w14:paraId="68E0A5CB" w14:textId="73CAEFF4" w:rsidR="00537DB1" w:rsidRDefault="00537DB1" w:rsidP="00537DB1">
      <w:pPr>
        <w:ind w:firstLine="0"/>
      </w:pPr>
      <w:r>
        <w:tab/>
        <w:t xml:space="preserve">A Figura 21 apresenta a tela de agendamento de consultas e exames a serem feitos em laboratório. O usuário consegue cadastrar a descrição do agendamento, o local onde se encontra o consultório e/ou laboratório, a data, hora e observações a respeito do evento. Na mesma tela pode-se verificar os registros de agendamentos, com possibilidade de filtrar por descrição ou data do evento. Na listagem pode-se verificar o nome do evento, o dia e horário e, na mesma </w:t>
      </w:r>
      <w:r w:rsidRPr="00135C4C">
        <w:rPr>
          <w:i/>
          <w:iCs/>
        </w:rPr>
        <w:t>grid</w:t>
      </w:r>
      <w:r>
        <w:rPr>
          <w:i/>
          <w:iCs/>
        </w:rPr>
        <w:t>,</w:t>
      </w:r>
      <w:r>
        <w:t xml:space="preserve"> é permitido alterar o </w:t>
      </w:r>
      <w:r w:rsidRPr="00135C4C">
        <w:rPr>
          <w:i/>
          <w:iCs/>
        </w:rPr>
        <w:t>status</w:t>
      </w:r>
      <w:r>
        <w:t xml:space="preserve"> do evento de “pendente” para “concluído”. Também é possível excluir os registrar dos eventos na mesma </w:t>
      </w:r>
      <w:r w:rsidRPr="000C7EC8">
        <w:rPr>
          <w:i/>
          <w:iCs/>
        </w:rPr>
        <w:t>grid</w:t>
      </w:r>
      <w:r>
        <w:t>.</w:t>
      </w:r>
    </w:p>
    <w:p w14:paraId="63C24AFF" w14:textId="77777777" w:rsidR="000451A1" w:rsidRDefault="000451A1" w:rsidP="002E1083">
      <w:pPr>
        <w:ind w:firstLine="0"/>
        <w:jc w:val="center"/>
        <w:rPr>
          <w:b/>
          <w:sz w:val="20"/>
        </w:rPr>
      </w:pPr>
    </w:p>
    <w:p w14:paraId="0C6204F1" w14:textId="634EDEB2" w:rsidR="005B7625" w:rsidRPr="00537DB1" w:rsidRDefault="005B7625" w:rsidP="002E1083">
      <w:pPr>
        <w:ind w:firstLine="0"/>
        <w:jc w:val="center"/>
        <w:rPr>
          <w:sz w:val="20"/>
        </w:rPr>
      </w:pPr>
      <w:r w:rsidRPr="00537DB1">
        <w:rPr>
          <w:b/>
          <w:sz w:val="20"/>
        </w:rPr>
        <w:lastRenderedPageBreak/>
        <w:t>Figura 2</w:t>
      </w:r>
      <w:r w:rsidR="00537DB1" w:rsidRPr="00537DB1">
        <w:rPr>
          <w:b/>
          <w:sz w:val="20"/>
        </w:rPr>
        <w:t>1</w:t>
      </w:r>
      <w:r w:rsidRPr="00537DB1">
        <w:rPr>
          <w:b/>
          <w:sz w:val="20"/>
        </w:rPr>
        <w:t xml:space="preserve"> –</w:t>
      </w:r>
      <w:r w:rsidRPr="00537DB1">
        <w:rPr>
          <w:sz w:val="20"/>
        </w:rPr>
        <w:t xml:space="preserve"> Tela de </w:t>
      </w:r>
      <w:r w:rsidR="004F3512" w:rsidRPr="00537DB1">
        <w:rPr>
          <w:sz w:val="20"/>
        </w:rPr>
        <w:t>agendamento de consultas e exames de laboratório</w:t>
      </w:r>
    </w:p>
    <w:p w14:paraId="0F92A988" w14:textId="48A31649" w:rsidR="004F3512" w:rsidRDefault="00753688" w:rsidP="002E1083">
      <w:pPr>
        <w:ind w:firstLine="0"/>
        <w:jc w:val="center"/>
      </w:pPr>
      <w:r w:rsidRPr="00753688">
        <w:rPr>
          <w:noProof/>
          <w:lang w:eastAsia="pt-BR"/>
        </w:rPr>
        <w:drawing>
          <wp:inline distT="0" distB="0" distL="0" distR="0" wp14:anchorId="339ABEFE" wp14:editId="529DF342">
            <wp:extent cx="5487166" cy="5687219"/>
            <wp:effectExtent l="0" t="0" r="0" b="8890"/>
            <wp:docPr id="22" name="Imagem 2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Interface gráfica do usuário, Texto, Aplicativo, Email&#10;&#10;Descrição gerada automaticamente"/>
                    <pic:cNvPicPr/>
                  </pic:nvPicPr>
                  <pic:blipFill>
                    <a:blip r:embed="rId32"/>
                    <a:stretch>
                      <a:fillRect/>
                    </a:stretch>
                  </pic:blipFill>
                  <pic:spPr>
                    <a:xfrm>
                      <a:off x="0" y="0"/>
                      <a:ext cx="5487166" cy="5687219"/>
                    </a:xfrm>
                    <a:prstGeom prst="rect">
                      <a:avLst/>
                    </a:prstGeom>
                  </pic:spPr>
                </pic:pic>
              </a:graphicData>
            </a:graphic>
          </wp:inline>
        </w:drawing>
      </w:r>
    </w:p>
    <w:p w14:paraId="2545BCAF" w14:textId="77777777" w:rsidR="00753688" w:rsidRPr="00537DB1" w:rsidRDefault="00753688" w:rsidP="002E1083">
      <w:pPr>
        <w:ind w:firstLine="0"/>
        <w:jc w:val="center"/>
        <w:rPr>
          <w:sz w:val="20"/>
        </w:rPr>
      </w:pPr>
      <w:r w:rsidRPr="00537DB1">
        <w:rPr>
          <w:b/>
          <w:sz w:val="20"/>
        </w:rPr>
        <w:t xml:space="preserve">Fonte: </w:t>
      </w:r>
      <w:r w:rsidRPr="00537DB1">
        <w:rPr>
          <w:sz w:val="20"/>
        </w:rPr>
        <w:t>Autor</w:t>
      </w:r>
    </w:p>
    <w:p w14:paraId="0272E258" w14:textId="77777777" w:rsidR="005B7625" w:rsidRDefault="005B7625" w:rsidP="00F962BA">
      <w:pPr>
        <w:ind w:firstLine="0"/>
      </w:pPr>
    </w:p>
    <w:p w14:paraId="59991261" w14:textId="77777777" w:rsidR="00537DB1" w:rsidRDefault="00537DB1" w:rsidP="00537DB1">
      <w:pPr>
        <w:ind w:firstLine="709"/>
        <w:rPr>
          <w:szCs w:val="24"/>
        </w:rPr>
      </w:pPr>
      <w:r w:rsidRPr="376877BD">
        <w:rPr>
          <w:szCs w:val="24"/>
        </w:rPr>
        <w:t xml:space="preserve">A </w:t>
      </w:r>
      <w:r>
        <w:rPr>
          <w:szCs w:val="24"/>
        </w:rPr>
        <w:t>F</w:t>
      </w:r>
      <w:r w:rsidRPr="376877BD">
        <w:rPr>
          <w:szCs w:val="24"/>
        </w:rPr>
        <w:t>igura 2</w:t>
      </w:r>
      <w:r>
        <w:rPr>
          <w:szCs w:val="24"/>
        </w:rPr>
        <w:t>2</w:t>
      </w:r>
      <w:r w:rsidRPr="376877BD">
        <w:rPr>
          <w:szCs w:val="24"/>
        </w:rPr>
        <w:t xml:space="preserve"> mostra a tela de relatórios de exames cadastrados no sistema. Nesta funcionalidade o usuário consegue gerar um relatório detalhado dos dados cadastrados no sistema </w:t>
      </w:r>
      <w:r>
        <w:rPr>
          <w:szCs w:val="24"/>
        </w:rPr>
        <w:t xml:space="preserve">e aplicar filtros </w:t>
      </w:r>
      <w:r w:rsidRPr="376877BD">
        <w:rPr>
          <w:szCs w:val="24"/>
        </w:rPr>
        <w:t>por datas.</w:t>
      </w:r>
      <w:r>
        <w:rPr>
          <w:szCs w:val="24"/>
        </w:rPr>
        <w:t xml:space="preserve"> </w:t>
      </w:r>
      <w:r w:rsidRPr="376877BD">
        <w:rPr>
          <w:szCs w:val="24"/>
        </w:rPr>
        <w:t>Após selecionar o período desejado o sistema informa ao usuário a média geral de glicemia</w:t>
      </w:r>
      <w:r>
        <w:rPr>
          <w:szCs w:val="24"/>
        </w:rPr>
        <w:t xml:space="preserve"> e</w:t>
      </w:r>
      <w:r w:rsidRPr="376877BD">
        <w:rPr>
          <w:szCs w:val="24"/>
        </w:rPr>
        <w:t xml:space="preserve"> o total de registros feitos nas funcionalidades de sugestão de medicamento e cadastro de exames de glicemia</w:t>
      </w:r>
      <w:r>
        <w:rPr>
          <w:szCs w:val="24"/>
        </w:rPr>
        <w:t>. I</w:t>
      </w:r>
      <w:r w:rsidRPr="376877BD">
        <w:rPr>
          <w:szCs w:val="24"/>
        </w:rPr>
        <w:t xml:space="preserve">nforma </w:t>
      </w:r>
      <w:r>
        <w:rPr>
          <w:szCs w:val="24"/>
        </w:rPr>
        <w:t xml:space="preserve">também </w:t>
      </w:r>
      <w:r w:rsidRPr="376877BD">
        <w:rPr>
          <w:szCs w:val="24"/>
        </w:rPr>
        <w:t>as unidades da insulina de ação lenta cadastradas, a dosagem média de insulina de ação rápida utilizada no período de 24 horas e exib</w:t>
      </w:r>
      <w:r>
        <w:rPr>
          <w:szCs w:val="24"/>
        </w:rPr>
        <w:t>e</w:t>
      </w:r>
      <w:r w:rsidRPr="376877BD">
        <w:rPr>
          <w:szCs w:val="24"/>
        </w:rPr>
        <w:t xml:space="preserve"> o maior e menor valor</w:t>
      </w:r>
      <w:r>
        <w:rPr>
          <w:szCs w:val="24"/>
        </w:rPr>
        <w:t>es</w:t>
      </w:r>
      <w:r w:rsidRPr="376877BD">
        <w:rPr>
          <w:szCs w:val="24"/>
        </w:rPr>
        <w:t xml:space="preserve"> d</w:t>
      </w:r>
      <w:r>
        <w:rPr>
          <w:szCs w:val="24"/>
        </w:rPr>
        <w:t>e</w:t>
      </w:r>
      <w:r w:rsidRPr="376877BD">
        <w:rPr>
          <w:szCs w:val="24"/>
        </w:rPr>
        <w:t xml:space="preserve"> resultado de exame de glicemia registrado no período</w:t>
      </w:r>
      <w:r>
        <w:rPr>
          <w:szCs w:val="24"/>
        </w:rPr>
        <w:t xml:space="preserve"> filtrado</w:t>
      </w:r>
      <w:r w:rsidRPr="376877BD">
        <w:rPr>
          <w:szCs w:val="24"/>
        </w:rPr>
        <w:t xml:space="preserve">, </w:t>
      </w:r>
      <w:r>
        <w:rPr>
          <w:szCs w:val="24"/>
        </w:rPr>
        <w:t xml:space="preserve">com </w:t>
      </w:r>
      <w:r w:rsidRPr="376877BD">
        <w:rPr>
          <w:szCs w:val="24"/>
        </w:rPr>
        <w:t xml:space="preserve">dia e horário do registro. </w:t>
      </w:r>
    </w:p>
    <w:p w14:paraId="6062E835" w14:textId="529392AF" w:rsidR="00537DB1" w:rsidRPr="003447F4" w:rsidRDefault="00537DB1" w:rsidP="00537DB1">
      <w:pPr>
        <w:ind w:firstLine="709"/>
        <w:rPr>
          <w:szCs w:val="24"/>
        </w:rPr>
      </w:pPr>
      <w:r w:rsidRPr="376877BD">
        <w:rPr>
          <w:szCs w:val="24"/>
        </w:rPr>
        <w:lastRenderedPageBreak/>
        <w:t>Na mesma funcionalidade o sistema gera informações detalhadas</w:t>
      </w:r>
      <w:r>
        <w:rPr>
          <w:szCs w:val="24"/>
        </w:rPr>
        <w:t xml:space="preserve"> com </w:t>
      </w:r>
      <w:r w:rsidRPr="376877BD">
        <w:rPr>
          <w:szCs w:val="24"/>
        </w:rPr>
        <w:t>os mesmos dados citados anteriormente</w:t>
      </w:r>
      <w:r>
        <w:rPr>
          <w:szCs w:val="24"/>
        </w:rPr>
        <w:t>,</w:t>
      </w:r>
      <w:r w:rsidRPr="376877BD">
        <w:rPr>
          <w:szCs w:val="24"/>
        </w:rPr>
        <w:t xml:space="preserve"> com exceção das unidades de insulina de ação lenta, porém</w:t>
      </w:r>
      <w:r>
        <w:rPr>
          <w:szCs w:val="24"/>
        </w:rPr>
        <w:t>,</w:t>
      </w:r>
      <w:r w:rsidRPr="376877BD">
        <w:rPr>
          <w:szCs w:val="24"/>
        </w:rPr>
        <w:t xml:space="preserve"> referindo-se a quatro períodos </w:t>
      </w:r>
      <w:r>
        <w:rPr>
          <w:szCs w:val="24"/>
        </w:rPr>
        <w:t>pré-</w:t>
      </w:r>
      <w:r w:rsidRPr="376877BD">
        <w:rPr>
          <w:szCs w:val="24"/>
        </w:rPr>
        <w:t>determinados pelo sistema</w:t>
      </w:r>
      <w:r>
        <w:rPr>
          <w:szCs w:val="24"/>
        </w:rPr>
        <w:t xml:space="preserve">: </w:t>
      </w:r>
      <w:r w:rsidRPr="376877BD">
        <w:rPr>
          <w:szCs w:val="24"/>
        </w:rPr>
        <w:t>das 00</w:t>
      </w:r>
      <w:r>
        <w:rPr>
          <w:szCs w:val="24"/>
        </w:rPr>
        <w:t>h</w:t>
      </w:r>
      <w:r w:rsidRPr="376877BD">
        <w:rPr>
          <w:szCs w:val="24"/>
        </w:rPr>
        <w:t xml:space="preserve">00 </w:t>
      </w:r>
      <w:r>
        <w:rPr>
          <w:szCs w:val="24"/>
        </w:rPr>
        <w:t xml:space="preserve">às </w:t>
      </w:r>
      <w:r w:rsidRPr="376877BD">
        <w:rPr>
          <w:szCs w:val="24"/>
        </w:rPr>
        <w:t>06</w:t>
      </w:r>
      <w:r>
        <w:rPr>
          <w:szCs w:val="24"/>
        </w:rPr>
        <w:t>h</w:t>
      </w:r>
      <w:r w:rsidRPr="376877BD">
        <w:rPr>
          <w:szCs w:val="24"/>
        </w:rPr>
        <w:t xml:space="preserve">00, </w:t>
      </w:r>
      <w:r>
        <w:rPr>
          <w:szCs w:val="24"/>
        </w:rPr>
        <w:t xml:space="preserve">das </w:t>
      </w:r>
      <w:r w:rsidRPr="376877BD">
        <w:rPr>
          <w:szCs w:val="24"/>
        </w:rPr>
        <w:t>06</w:t>
      </w:r>
      <w:r>
        <w:rPr>
          <w:szCs w:val="24"/>
        </w:rPr>
        <w:t>h</w:t>
      </w:r>
      <w:r w:rsidRPr="376877BD">
        <w:rPr>
          <w:szCs w:val="24"/>
        </w:rPr>
        <w:t xml:space="preserve">01 </w:t>
      </w:r>
      <w:r>
        <w:rPr>
          <w:szCs w:val="24"/>
        </w:rPr>
        <w:t xml:space="preserve">às </w:t>
      </w:r>
      <w:r w:rsidRPr="376877BD">
        <w:rPr>
          <w:szCs w:val="24"/>
        </w:rPr>
        <w:t>12</w:t>
      </w:r>
      <w:r>
        <w:rPr>
          <w:szCs w:val="24"/>
        </w:rPr>
        <w:t>h</w:t>
      </w:r>
      <w:r w:rsidRPr="376877BD">
        <w:rPr>
          <w:szCs w:val="24"/>
        </w:rPr>
        <w:t xml:space="preserve">00, </w:t>
      </w:r>
      <w:r>
        <w:rPr>
          <w:szCs w:val="24"/>
        </w:rPr>
        <w:t xml:space="preserve">das </w:t>
      </w:r>
      <w:r w:rsidRPr="376877BD">
        <w:rPr>
          <w:szCs w:val="24"/>
        </w:rPr>
        <w:t>12</w:t>
      </w:r>
      <w:r>
        <w:rPr>
          <w:szCs w:val="24"/>
        </w:rPr>
        <w:t>h</w:t>
      </w:r>
      <w:r w:rsidRPr="376877BD">
        <w:rPr>
          <w:szCs w:val="24"/>
        </w:rPr>
        <w:t xml:space="preserve">01 </w:t>
      </w:r>
      <w:r>
        <w:rPr>
          <w:szCs w:val="24"/>
        </w:rPr>
        <w:t xml:space="preserve">às </w:t>
      </w:r>
      <w:r w:rsidRPr="376877BD">
        <w:rPr>
          <w:szCs w:val="24"/>
        </w:rPr>
        <w:t>18</w:t>
      </w:r>
      <w:r>
        <w:rPr>
          <w:szCs w:val="24"/>
        </w:rPr>
        <w:t>h</w:t>
      </w:r>
      <w:r w:rsidRPr="376877BD">
        <w:rPr>
          <w:szCs w:val="24"/>
        </w:rPr>
        <w:t xml:space="preserve">00 e </w:t>
      </w:r>
      <w:r>
        <w:rPr>
          <w:szCs w:val="24"/>
        </w:rPr>
        <w:t xml:space="preserve">das </w:t>
      </w:r>
      <w:r w:rsidRPr="376877BD">
        <w:rPr>
          <w:szCs w:val="24"/>
        </w:rPr>
        <w:t>18</w:t>
      </w:r>
      <w:r>
        <w:rPr>
          <w:szCs w:val="24"/>
        </w:rPr>
        <w:t>h</w:t>
      </w:r>
      <w:r w:rsidRPr="376877BD">
        <w:rPr>
          <w:szCs w:val="24"/>
        </w:rPr>
        <w:t xml:space="preserve">01 </w:t>
      </w:r>
      <w:r>
        <w:rPr>
          <w:szCs w:val="24"/>
        </w:rPr>
        <w:t xml:space="preserve">às </w:t>
      </w:r>
      <w:r w:rsidRPr="376877BD">
        <w:rPr>
          <w:szCs w:val="24"/>
        </w:rPr>
        <w:t>23</w:t>
      </w:r>
      <w:r>
        <w:rPr>
          <w:szCs w:val="24"/>
        </w:rPr>
        <w:t>h</w:t>
      </w:r>
      <w:r w:rsidRPr="376877BD">
        <w:rPr>
          <w:szCs w:val="24"/>
        </w:rPr>
        <w:t>59</w:t>
      </w:r>
      <w:r>
        <w:rPr>
          <w:szCs w:val="24"/>
        </w:rPr>
        <w:t>.</w:t>
      </w:r>
      <w:r w:rsidRPr="376877BD">
        <w:rPr>
          <w:szCs w:val="24"/>
        </w:rPr>
        <w:t xml:space="preserve"> </w:t>
      </w:r>
      <w:r>
        <w:rPr>
          <w:szCs w:val="24"/>
        </w:rPr>
        <w:t>D</w:t>
      </w:r>
      <w:r w:rsidRPr="376877BD">
        <w:rPr>
          <w:szCs w:val="24"/>
        </w:rPr>
        <w:t>es</w:t>
      </w:r>
      <w:r>
        <w:rPr>
          <w:szCs w:val="24"/>
        </w:rPr>
        <w:t>t</w:t>
      </w:r>
      <w:r w:rsidRPr="376877BD">
        <w:rPr>
          <w:szCs w:val="24"/>
        </w:rPr>
        <w:t xml:space="preserve">a forma o sistema consegue monitorar melhor a doença no dia a dia </w:t>
      </w:r>
      <w:r>
        <w:rPr>
          <w:szCs w:val="24"/>
        </w:rPr>
        <w:t xml:space="preserve">do </w:t>
      </w:r>
      <w:r w:rsidRPr="376877BD">
        <w:rPr>
          <w:szCs w:val="24"/>
        </w:rPr>
        <w:t xml:space="preserve">usuário, identificando períodos </w:t>
      </w:r>
      <w:r>
        <w:rPr>
          <w:szCs w:val="24"/>
        </w:rPr>
        <w:t xml:space="preserve">de </w:t>
      </w:r>
      <w:r w:rsidRPr="376877BD">
        <w:rPr>
          <w:szCs w:val="24"/>
        </w:rPr>
        <w:t>possíveis alterações de dosagens</w:t>
      </w:r>
      <w:r>
        <w:rPr>
          <w:szCs w:val="24"/>
        </w:rPr>
        <w:t xml:space="preserve"> de medicamentos</w:t>
      </w:r>
      <w:r w:rsidRPr="376877BD">
        <w:rPr>
          <w:szCs w:val="24"/>
        </w:rPr>
        <w:t>.</w:t>
      </w:r>
    </w:p>
    <w:p w14:paraId="57CAA8DD" w14:textId="77777777" w:rsidR="000C7EC8" w:rsidRDefault="000C7EC8" w:rsidP="00F962BA">
      <w:pPr>
        <w:ind w:firstLine="0"/>
      </w:pPr>
    </w:p>
    <w:p w14:paraId="04F98858" w14:textId="25BAE119" w:rsidR="00F81918" w:rsidRPr="00537DB1" w:rsidRDefault="00F81918" w:rsidP="002E1083">
      <w:pPr>
        <w:ind w:firstLine="0"/>
        <w:jc w:val="center"/>
        <w:rPr>
          <w:sz w:val="20"/>
        </w:rPr>
      </w:pPr>
      <w:r w:rsidRPr="00537DB1">
        <w:rPr>
          <w:b/>
          <w:sz w:val="20"/>
        </w:rPr>
        <w:t>Figura 2</w:t>
      </w:r>
      <w:r w:rsidR="00537DB1">
        <w:rPr>
          <w:b/>
          <w:sz w:val="20"/>
        </w:rPr>
        <w:t>2</w:t>
      </w:r>
      <w:r w:rsidRPr="00537DB1">
        <w:rPr>
          <w:b/>
          <w:sz w:val="20"/>
        </w:rPr>
        <w:t xml:space="preserve"> –</w:t>
      </w:r>
      <w:r w:rsidRPr="00537DB1">
        <w:rPr>
          <w:sz w:val="20"/>
        </w:rPr>
        <w:t xml:space="preserve"> Tela de relatórios</w:t>
      </w:r>
    </w:p>
    <w:p w14:paraId="58851813" w14:textId="67EACD90" w:rsidR="00F81918" w:rsidRDefault="376877BD" w:rsidP="002E1083">
      <w:pPr>
        <w:ind w:firstLine="0"/>
        <w:jc w:val="center"/>
        <w:rPr>
          <w:szCs w:val="24"/>
        </w:rPr>
      </w:pPr>
      <w:r>
        <w:rPr>
          <w:noProof/>
          <w:lang w:eastAsia="pt-BR"/>
        </w:rPr>
        <w:drawing>
          <wp:inline distT="0" distB="0" distL="0" distR="0" wp14:anchorId="3DA09792" wp14:editId="4C59FA30">
            <wp:extent cx="5529314" cy="3190875"/>
            <wp:effectExtent l="0" t="0" r="0" b="0"/>
            <wp:docPr id="477924133" name="Imagem 477924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5529314" cy="3190875"/>
                    </a:xfrm>
                    <a:prstGeom prst="rect">
                      <a:avLst/>
                    </a:prstGeom>
                  </pic:spPr>
                </pic:pic>
              </a:graphicData>
            </a:graphic>
          </wp:inline>
        </w:drawing>
      </w:r>
    </w:p>
    <w:p w14:paraId="3EBF2282" w14:textId="77777777" w:rsidR="00EC6680" w:rsidRPr="00537DB1" w:rsidRDefault="00753688" w:rsidP="002E1083">
      <w:pPr>
        <w:ind w:firstLine="0"/>
        <w:jc w:val="center"/>
        <w:rPr>
          <w:sz w:val="20"/>
        </w:rPr>
      </w:pPr>
      <w:r w:rsidRPr="00537DB1">
        <w:rPr>
          <w:b/>
          <w:bCs/>
          <w:sz w:val="20"/>
        </w:rPr>
        <w:t xml:space="preserve">Fonte: </w:t>
      </w:r>
      <w:r w:rsidRPr="00537DB1">
        <w:rPr>
          <w:sz w:val="20"/>
        </w:rPr>
        <w:t>Autor</w:t>
      </w:r>
    </w:p>
    <w:p w14:paraId="5B081C7C" w14:textId="3464630B" w:rsidR="00EC6680" w:rsidRDefault="00EC6680" w:rsidP="00F962BA">
      <w:pPr>
        <w:ind w:firstLine="709"/>
        <w:rPr>
          <w:szCs w:val="24"/>
        </w:rPr>
      </w:pPr>
    </w:p>
    <w:p w14:paraId="370D8AAF" w14:textId="77777777" w:rsidR="00537DB1" w:rsidRPr="003447F4" w:rsidRDefault="00537DB1" w:rsidP="00537DB1">
      <w:pPr>
        <w:ind w:firstLine="709"/>
        <w:rPr>
          <w:szCs w:val="24"/>
        </w:rPr>
      </w:pPr>
      <w:r w:rsidRPr="376877BD">
        <w:rPr>
          <w:szCs w:val="24"/>
        </w:rPr>
        <w:t xml:space="preserve">A </w:t>
      </w:r>
      <w:r>
        <w:rPr>
          <w:szCs w:val="24"/>
        </w:rPr>
        <w:t>F</w:t>
      </w:r>
      <w:r w:rsidRPr="376877BD">
        <w:rPr>
          <w:szCs w:val="24"/>
        </w:rPr>
        <w:t>igura 2</w:t>
      </w:r>
      <w:r>
        <w:rPr>
          <w:szCs w:val="24"/>
        </w:rPr>
        <w:t>3</w:t>
      </w:r>
      <w:r w:rsidRPr="376877BD">
        <w:rPr>
          <w:szCs w:val="24"/>
        </w:rPr>
        <w:t xml:space="preserve"> mostra o gráfico de média de glicemia gerado ao executar a funcionalidade de relatórios</w:t>
      </w:r>
      <w:r>
        <w:rPr>
          <w:szCs w:val="24"/>
        </w:rPr>
        <w:t>. O</w:t>
      </w:r>
      <w:r w:rsidRPr="376877BD">
        <w:rPr>
          <w:szCs w:val="24"/>
        </w:rPr>
        <w:t xml:space="preserve">s gráficos mostram valores referentes </w:t>
      </w:r>
      <w:r>
        <w:rPr>
          <w:szCs w:val="24"/>
        </w:rPr>
        <w:t>à</w:t>
      </w:r>
      <w:r w:rsidRPr="376877BD">
        <w:rPr>
          <w:szCs w:val="24"/>
        </w:rPr>
        <w:t xml:space="preserve"> média geral de glicemia, média do período das 00</w:t>
      </w:r>
      <w:r>
        <w:rPr>
          <w:szCs w:val="24"/>
        </w:rPr>
        <w:t>h</w:t>
      </w:r>
      <w:r w:rsidRPr="376877BD">
        <w:rPr>
          <w:szCs w:val="24"/>
        </w:rPr>
        <w:t xml:space="preserve">00 </w:t>
      </w:r>
      <w:r>
        <w:rPr>
          <w:szCs w:val="24"/>
        </w:rPr>
        <w:t xml:space="preserve">às </w:t>
      </w:r>
      <w:r w:rsidRPr="376877BD">
        <w:rPr>
          <w:szCs w:val="24"/>
        </w:rPr>
        <w:t>06</w:t>
      </w:r>
      <w:r>
        <w:rPr>
          <w:szCs w:val="24"/>
        </w:rPr>
        <w:t>h</w:t>
      </w:r>
      <w:r w:rsidRPr="376877BD">
        <w:rPr>
          <w:szCs w:val="24"/>
        </w:rPr>
        <w:t>00, média do período das 06</w:t>
      </w:r>
      <w:r>
        <w:rPr>
          <w:szCs w:val="24"/>
        </w:rPr>
        <w:t>h</w:t>
      </w:r>
      <w:r w:rsidRPr="376877BD">
        <w:rPr>
          <w:szCs w:val="24"/>
        </w:rPr>
        <w:t xml:space="preserve">01 </w:t>
      </w:r>
      <w:r>
        <w:rPr>
          <w:szCs w:val="24"/>
        </w:rPr>
        <w:t xml:space="preserve">às </w:t>
      </w:r>
      <w:r w:rsidRPr="376877BD">
        <w:rPr>
          <w:szCs w:val="24"/>
        </w:rPr>
        <w:t>12</w:t>
      </w:r>
      <w:r>
        <w:rPr>
          <w:szCs w:val="24"/>
        </w:rPr>
        <w:t>h</w:t>
      </w:r>
      <w:r w:rsidRPr="376877BD">
        <w:rPr>
          <w:szCs w:val="24"/>
        </w:rPr>
        <w:t>00</w:t>
      </w:r>
      <w:r>
        <w:rPr>
          <w:szCs w:val="24"/>
        </w:rPr>
        <w:t xml:space="preserve">, </w:t>
      </w:r>
      <w:r w:rsidRPr="376877BD">
        <w:rPr>
          <w:szCs w:val="24"/>
        </w:rPr>
        <w:t xml:space="preserve">média do período das </w:t>
      </w:r>
      <w:r>
        <w:rPr>
          <w:szCs w:val="24"/>
        </w:rPr>
        <w:t xml:space="preserve">12h01 às </w:t>
      </w:r>
      <w:r w:rsidRPr="376877BD">
        <w:rPr>
          <w:szCs w:val="24"/>
        </w:rPr>
        <w:t>18</w:t>
      </w:r>
      <w:r>
        <w:rPr>
          <w:szCs w:val="24"/>
        </w:rPr>
        <w:t>h</w:t>
      </w:r>
      <w:r w:rsidRPr="376877BD">
        <w:rPr>
          <w:szCs w:val="24"/>
        </w:rPr>
        <w:t>0</w:t>
      </w:r>
      <w:r>
        <w:rPr>
          <w:szCs w:val="24"/>
        </w:rPr>
        <w:t>0</w:t>
      </w:r>
      <w:r w:rsidRPr="376877BD">
        <w:rPr>
          <w:szCs w:val="24"/>
        </w:rPr>
        <w:t xml:space="preserve"> e média do período das 18</w:t>
      </w:r>
      <w:r>
        <w:rPr>
          <w:szCs w:val="24"/>
        </w:rPr>
        <w:t>h</w:t>
      </w:r>
      <w:r w:rsidRPr="376877BD">
        <w:rPr>
          <w:szCs w:val="24"/>
        </w:rPr>
        <w:t xml:space="preserve">01 </w:t>
      </w:r>
      <w:r>
        <w:rPr>
          <w:szCs w:val="24"/>
        </w:rPr>
        <w:t xml:space="preserve">às </w:t>
      </w:r>
      <w:r w:rsidRPr="376877BD">
        <w:rPr>
          <w:szCs w:val="24"/>
        </w:rPr>
        <w:t>23</w:t>
      </w:r>
      <w:r>
        <w:rPr>
          <w:szCs w:val="24"/>
        </w:rPr>
        <w:t>h</w:t>
      </w:r>
      <w:r w:rsidRPr="376877BD">
        <w:rPr>
          <w:szCs w:val="24"/>
        </w:rPr>
        <w:t>59.</w:t>
      </w:r>
    </w:p>
    <w:p w14:paraId="61ABF28B" w14:textId="2FC40DE7" w:rsidR="004923D6" w:rsidRDefault="004923D6" w:rsidP="00F962BA">
      <w:pPr>
        <w:ind w:firstLine="709"/>
        <w:rPr>
          <w:szCs w:val="24"/>
        </w:rPr>
      </w:pPr>
    </w:p>
    <w:p w14:paraId="0F5614AA" w14:textId="746364A5" w:rsidR="000451A1" w:rsidRDefault="000451A1" w:rsidP="00F962BA">
      <w:pPr>
        <w:ind w:firstLine="709"/>
        <w:rPr>
          <w:szCs w:val="24"/>
        </w:rPr>
      </w:pPr>
    </w:p>
    <w:p w14:paraId="2418F233" w14:textId="6C104380" w:rsidR="000451A1" w:rsidRDefault="000451A1" w:rsidP="00F962BA">
      <w:pPr>
        <w:ind w:firstLine="709"/>
        <w:rPr>
          <w:szCs w:val="24"/>
        </w:rPr>
      </w:pPr>
    </w:p>
    <w:p w14:paraId="46FA6F73" w14:textId="109262A0" w:rsidR="000451A1" w:rsidRDefault="000451A1" w:rsidP="00F962BA">
      <w:pPr>
        <w:ind w:firstLine="709"/>
        <w:rPr>
          <w:szCs w:val="24"/>
        </w:rPr>
      </w:pPr>
    </w:p>
    <w:p w14:paraId="5ADE516A" w14:textId="1DE63FAE" w:rsidR="000451A1" w:rsidRDefault="000451A1" w:rsidP="00F962BA">
      <w:pPr>
        <w:ind w:firstLine="709"/>
        <w:rPr>
          <w:szCs w:val="24"/>
        </w:rPr>
      </w:pPr>
    </w:p>
    <w:p w14:paraId="2525A677" w14:textId="306FFC2C" w:rsidR="000451A1" w:rsidRDefault="000451A1" w:rsidP="00F962BA">
      <w:pPr>
        <w:ind w:firstLine="709"/>
        <w:rPr>
          <w:szCs w:val="24"/>
        </w:rPr>
      </w:pPr>
    </w:p>
    <w:p w14:paraId="5329EEC3" w14:textId="77777777" w:rsidR="000451A1" w:rsidRPr="003447F4" w:rsidRDefault="000451A1" w:rsidP="00F962BA">
      <w:pPr>
        <w:ind w:firstLine="709"/>
        <w:rPr>
          <w:szCs w:val="24"/>
        </w:rPr>
      </w:pPr>
    </w:p>
    <w:p w14:paraId="5939A143" w14:textId="7C24390A" w:rsidR="004923D6" w:rsidRPr="00537DB1" w:rsidRDefault="00F81918" w:rsidP="002E1083">
      <w:pPr>
        <w:ind w:firstLine="0"/>
        <w:jc w:val="center"/>
        <w:rPr>
          <w:sz w:val="20"/>
        </w:rPr>
      </w:pPr>
      <w:r w:rsidRPr="00537DB1">
        <w:rPr>
          <w:b/>
          <w:bCs/>
          <w:sz w:val="20"/>
        </w:rPr>
        <w:lastRenderedPageBreak/>
        <w:t>Figura 2</w:t>
      </w:r>
      <w:r w:rsidR="00537DB1" w:rsidRPr="00537DB1">
        <w:rPr>
          <w:b/>
          <w:bCs/>
          <w:sz w:val="20"/>
        </w:rPr>
        <w:t>3</w:t>
      </w:r>
      <w:r w:rsidRPr="00537DB1">
        <w:rPr>
          <w:b/>
          <w:bCs/>
          <w:sz w:val="20"/>
        </w:rPr>
        <w:t xml:space="preserve"> –</w:t>
      </w:r>
      <w:r w:rsidRPr="00537DB1">
        <w:rPr>
          <w:sz w:val="20"/>
        </w:rPr>
        <w:t xml:space="preserve"> Gráficos de média de glicemia na tela de relatórios</w:t>
      </w:r>
    </w:p>
    <w:p w14:paraId="76D2AC4A" w14:textId="615F2686" w:rsidR="004923D6" w:rsidRPr="003447F4" w:rsidRDefault="376877BD" w:rsidP="002E1083">
      <w:pPr>
        <w:ind w:firstLine="0"/>
        <w:jc w:val="center"/>
        <w:rPr>
          <w:szCs w:val="24"/>
        </w:rPr>
      </w:pPr>
      <w:r>
        <w:rPr>
          <w:noProof/>
          <w:lang w:eastAsia="pt-BR"/>
        </w:rPr>
        <w:drawing>
          <wp:inline distT="0" distB="0" distL="0" distR="0" wp14:anchorId="6990FBC9" wp14:editId="599AF437">
            <wp:extent cx="4572000" cy="1828800"/>
            <wp:effectExtent l="0" t="0" r="0" b="0"/>
            <wp:docPr id="2000301925" name="Imagem 2000301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4572000" cy="1828800"/>
                    </a:xfrm>
                    <a:prstGeom prst="rect">
                      <a:avLst/>
                    </a:prstGeom>
                  </pic:spPr>
                </pic:pic>
              </a:graphicData>
            </a:graphic>
          </wp:inline>
        </w:drawing>
      </w:r>
    </w:p>
    <w:p w14:paraId="1861427C" w14:textId="77777777" w:rsidR="004923D6" w:rsidRPr="00537DB1" w:rsidRDefault="00753688" w:rsidP="002E1083">
      <w:pPr>
        <w:ind w:firstLine="0"/>
        <w:jc w:val="center"/>
        <w:rPr>
          <w:sz w:val="20"/>
        </w:rPr>
      </w:pPr>
      <w:r w:rsidRPr="00537DB1">
        <w:rPr>
          <w:b/>
          <w:bCs/>
          <w:sz w:val="20"/>
        </w:rPr>
        <w:t xml:space="preserve">Fonte: </w:t>
      </w:r>
      <w:r w:rsidRPr="00537DB1">
        <w:rPr>
          <w:sz w:val="20"/>
        </w:rPr>
        <w:t>Autor</w:t>
      </w:r>
    </w:p>
    <w:p w14:paraId="61C15DB9" w14:textId="303353D5" w:rsidR="004923D6" w:rsidRPr="003447F4" w:rsidRDefault="004923D6" w:rsidP="00F962BA">
      <w:pPr>
        <w:ind w:firstLine="709"/>
        <w:rPr>
          <w:szCs w:val="24"/>
        </w:rPr>
      </w:pPr>
    </w:p>
    <w:p w14:paraId="3C1B4374" w14:textId="77777777" w:rsidR="00537DB1" w:rsidRPr="003447F4" w:rsidRDefault="00537DB1" w:rsidP="00537DB1">
      <w:pPr>
        <w:ind w:firstLine="709"/>
        <w:rPr>
          <w:szCs w:val="24"/>
        </w:rPr>
      </w:pPr>
      <w:r w:rsidRPr="376877BD">
        <w:rPr>
          <w:szCs w:val="24"/>
        </w:rPr>
        <w:t xml:space="preserve">A </w:t>
      </w:r>
      <w:r>
        <w:rPr>
          <w:szCs w:val="24"/>
        </w:rPr>
        <w:t>F</w:t>
      </w:r>
      <w:r w:rsidRPr="376877BD">
        <w:rPr>
          <w:szCs w:val="24"/>
        </w:rPr>
        <w:t>igura 2</w:t>
      </w:r>
      <w:r>
        <w:rPr>
          <w:szCs w:val="24"/>
        </w:rPr>
        <w:t>4</w:t>
      </w:r>
      <w:r w:rsidRPr="376877BD">
        <w:rPr>
          <w:szCs w:val="24"/>
        </w:rPr>
        <w:t xml:space="preserve"> mostra o gráfico de média de unidades de insulina aplicadas no período selecionado</w:t>
      </w:r>
      <w:r>
        <w:rPr>
          <w:szCs w:val="24"/>
        </w:rPr>
        <w:t>. O</w:t>
      </w:r>
      <w:r w:rsidRPr="376877BD">
        <w:rPr>
          <w:szCs w:val="24"/>
        </w:rPr>
        <w:t xml:space="preserve"> primeiro valor refere-se </w:t>
      </w:r>
      <w:r>
        <w:rPr>
          <w:szCs w:val="24"/>
        </w:rPr>
        <w:t>à</w:t>
      </w:r>
      <w:r w:rsidRPr="376877BD">
        <w:rPr>
          <w:szCs w:val="24"/>
        </w:rPr>
        <w:t xml:space="preserve"> quantidade de insulina de ação lenta registrada no sistema, o segundo valor refere-se </w:t>
      </w:r>
      <w:r>
        <w:rPr>
          <w:szCs w:val="24"/>
        </w:rPr>
        <w:t>à</w:t>
      </w:r>
      <w:r w:rsidRPr="376877BD">
        <w:rPr>
          <w:szCs w:val="24"/>
        </w:rPr>
        <w:t xml:space="preserve"> média de insulina aplicada no período de 24 horas, os demais valores referem-se </w:t>
      </w:r>
      <w:r>
        <w:rPr>
          <w:szCs w:val="24"/>
        </w:rPr>
        <w:t>às</w:t>
      </w:r>
      <w:r w:rsidRPr="376877BD">
        <w:rPr>
          <w:szCs w:val="24"/>
        </w:rPr>
        <w:t xml:space="preserve"> quantidade</w:t>
      </w:r>
      <w:r>
        <w:rPr>
          <w:szCs w:val="24"/>
        </w:rPr>
        <w:t>s</w:t>
      </w:r>
      <w:r w:rsidRPr="376877BD">
        <w:rPr>
          <w:szCs w:val="24"/>
        </w:rPr>
        <w:t xml:space="preserve"> insulina aplica</w:t>
      </w:r>
      <w:r>
        <w:rPr>
          <w:szCs w:val="24"/>
        </w:rPr>
        <w:t>s</w:t>
      </w:r>
      <w:r w:rsidRPr="376877BD">
        <w:rPr>
          <w:szCs w:val="24"/>
        </w:rPr>
        <w:t xml:space="preserve"> nos períodos determinados pelo sistema (00</w:t>
      </w:r>
      <w:r>
        <w:rPr>
          <w:szCs w:val="24"/>
        </w:rPr>
        <w:t>h00</w:t>
      </w:r>
      <w:r w:rsidRPr="376877BD">
        <w:rPr>
          <w:szCs w:val="24"/>
        </w:rPr>
        <w:t xml:space="preserve"> </w:t>
      </w:r>
      <w:r>
        <w:rPr>
          <w:szCs w:val="24"/>
        </w:rPr>
        <w:t xml:space="preserve">às </w:t>
      </w:r>
      <w:r w:rsidRPr="376877BD">
        <w:rPr>
          <w:szCs w:val="24"/>
        </w:rPr>
        <w:t>06</w:t>
      </w:r>
      <w:r>
        <w:rPr>
          <w:szCs w:val="24"/>
        </w:rPr>
        <w:t>h</w:t>
      </w:r>
      <w:r w:rsidRPr="376877BD">
        <w:rPr>
          <w:szCs w:val="24"/>
        </w:rPr>
        <w:t>00, 06</w:t>
      </w:r>
      <w:r>
        <w:rPr>
          <w:szCs w:val="24"/>
        </w:rPr>
        <w:t>h</w:t>
      </w:r>
      <w:r w:rsidRPr="376877BD">
        <w:rPr>
          <w:szCs w:val="24"/>
        </w:rPr>
        <w:t xml:space="preserve">01 </w:t>
      </w:r>
      <w:r>
        <w:rPr>
          <w:szCs w:val="24"/>
        </w:rPr>
        <w:t xml:space="preserve">às </w:t>
      </w:r>
      <w:r w:rsidRPr="376877BD">
        <w:rPr>
          <w:szCs w:val="24"/>
        </w:rPr>
        <w:t>12</w:t>
      </w:r>
      <w:r>
        <w:rPr>
          <w:szCs w:val="24"/>
        </w:rPr>
        <w:t>h</w:t>
      </w:r>
      <w:r w:rsidRPr="376877BD">
        <w:rPr>
          <w:szCs w:val="24"/>
        </w:rPr>
        <w:t>00, 12</w:t>
      </w:r>
      <w:r>
        <w:rPr>
          <w:szCs w:val="24"/>
        </w:rPr>
        <w:t>h</w:t>
      </w:r>
      <w:r w:rsidRPr="376877BD">
        <w:rPr>
          <w:szCs w:val="24"/>
        </w:rPr>
        <w:t xml:space="preserve">01 </w:t>
      </w:r>
      <w:r>
        <w:rPr>
          <w:szCs w:val="24"/>
        </w:rPr>
        <w:t xml:space="preserve">às </w:t>
      </w:r>
      <w:r w:rsidRPr="376877BD">
        <w:rPr>
          <w:szCs w:val="24"/>
        </w:rPr>
        <w:t>18</w:t>
      </w:r>
      <w:r>
        <w:rPr>
          <w:szCs w:val="24"/>
        </w:rPr>
        <w:t>h</w:t>
      </w:r>
      <w:r w:rsidRPr="376877BD">
        <w:rPr>
          <w:szCs w:val="24"/>
        </w:rPr>
        <w:t>00 e 18</w:t>
      </w:r>
      <w:r>
        <w:rPr>
          <w:szCs w:val="24"/>
        </w:rPr>
        <w:t>h</w:t>
      </w:r>
      <w:r w:rsidRPr="376877BD">
        <w:rPr>
          <w:szCs w:val="24"/>
        </w:rPr>
        <w:t xml:space="preserve">01 </w:t>
      </w:r>
      <w:r>
        <w:rPr>
          <w:szCs w:val="24"/>
        </w:rPr>
        <w:t xml:space="preserve">às </w:t>
      </w:r>
      <w:r w:rsidRPr="376877BD">
        <w:rPr>
          <w:szCs w:val="24"/>
        </w:rPr>
        <w:t>23</w:t>
      </w:r>
      <w:r>
        <w:rPr>
          <w:szCs w:val="24"/>
        </w:rPr>
        <w:t>h</w:t>
      </w:r>
      <w:r w:rsidRPr="376877BD">
        <w:rPr>
          <w:szCs w:val="24"/>
        </w:rPr>
        <w:t>59).</w:t>
      </w:r>
    </w:p>
    <w:p w14:paraId="78E73666" w14:textId="383FA2C6" w:rsidR="004923D6" w:rsidRPr="003447F4" w:rsidRDefault="004923D6" w:rsidP="00F962BA">
      <w:pPr>
        <w:ind w:firstLine="709"/>
        <w:rPr>
          <w:szCs w:val="24"/>
        </w:rPr>
      </w:pPr>
    </w:p>
    <w:p w14:paraId="0B376C7C" w14:textId="6FE10080" w:rsidR="004923D6" w:rsidRPr="00537DB1" w:rsidRDefault="00F81918" w:rsidP="002E1083">
      <w:pPr>
        <w:ind w:firstLine="0"/>
        <w:jc w:val="center"/>
        <w:rPr>
          <w:sz w:val="20"/>
        </w:rPr>
      </w:pPr>
      <w:r w:rsidRPr="00537DB1">
        <w:rPr>
          <w:b/>
          <w:bCs/>
          <w:sz w:val="20"/>
        </w:rPr>
        <w:t>Figura 2</w:t>
      </w:r>
      <w:r w:rsidR="00537DB1" w:rsidRPr="00537DB1">
        <w:rPr>
          <w:b/>
          <w:bCs/>
          <w:sz w:val="20"/>
        </w:rPr>
        <w:t>4</w:t>
      </w:r>
      <w:r w:rsidRPr="00537DB1">
        <w:rPr>
          <w:b/>
          <w:bCs/>
          <w:sz w:val="20"/>
        </w:rPr>
        <w:t xml:space="preserve"> –</w:t>
      </w:r>
      <w:r w:rsidRPr="00537DB1">
        <w:rPr>
          <w:sz w:val="20"/>
        </w:rPr>
        <w:t xml:space="preserve"> Gráficos de média de unidades de insulina aplicada na tela de relatórios</w:t>
      </w:r>
    </w:p>
    <w:p w14:paraId="76C160E6" w14:textId="6FE8649B" w:rsidR="004923D6" w:rsidRPr="003447F4" w:rsidRDefault="376877BD" w:rsidP="002E1083">
      <w:pPr>
        <w:ind w:firstLine="0"/>
        <w:jc w:val="center"/>
        <w:rPr>
          <w:szCs w:val="24"/>
        </w:rPr>
      </w:pPr>
      <w:r>
        <w:rPr>
          <w:noProof/>
          <w:lang w:eastAsia="pt-BR"/>
        </w:rPr>
        <w:drawing>
          <wp:inline distT="0" distB="0" distL="0" distR="0" wp14:anchorId="139F5F79" wp14:editId="64894996">
            <wp:extent cx="4572000" cy="1762125"/>
            <wp:effectExtent l="0" t="0" r="0" b="0"/>
            <wp:docPr id="241897588" name="Imagem 241897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extLst>
                        <a:ext uri="{28A0092B-C50C-407E-A947-70E740481C1C}">
                          <a14:useLocalDpi xmlns:a14="http://schemas.microsoft.com/office/drawing/2010/main" val="0"/>
                        </a:ext>
                      </a:extLst>
                    </a:blip>
                    <a:stretch>
                      <a:fillRect/>
                    </a:stretch>
                  </pic:blipFill>
                  <pic:spPr>
                    <a:xfrm>
                      <a:off x="0" y="0"/>
                      <a:ext cx="4572000" cy="1762125"/>
                    </a:xfrm>
                    <a:prstGeom prst="rect">
                      <a:avLst/>
                    </a:prstGeom>
                  </pic:spPr>
                </pic:pic>
              </a:graphicData>
            </a:graphic>
          </wp:inline>
        </w:drawing>
      </w:r>
    </w:p>
    <w:p w14:paraId="35319D6C" w14:textId="77777777" w:rsidR="004923D6" w:rsidRPr="00537DB1" w:rsidRDefault="00753688" w:rsidP="002E1083">
      <w:pPr>
        <w:ind w:firstLine="0"/>
        <w:jc w:val="center"/>
        <w:rPr>
          <w:sz w:val="20"/>
        </w:rPr>
      </w:pPr>
      <w:r w:rsidRPr="00537DB1">
        <w:rPr>
          <w:b/>
          <w:bCs/>
          <w:sz w:val="20"/>
        </w:rPr>
        <w:t xml:space="preserve">Fonte: </w:t>
      </w:r>
      <w:r w:rsidRPr="00537DB1">
        <w:rPr>
          <w:sz w:val="20"/>
        </w:rPr>
        <w:t>Autor</w:t>
      </w:r>
    </w:p>
    <w:p w14:paraId="09D92DC9" w14:textId="276CB538" w:rsidR="004923D6" w:rsidRPr="003447F4" w:rsidRDefault="004923D6" w:rsidP="00F962BA">
      <w:pPr>
        <w:ind w:firstLine="709"/>
        <w:rPr>
          <w:szCs w:val="24"/>
        </w:rPr>
      </w:pPr>
    </w:p>
    <w:p w14:paraId="14C7EA37" w14:textId="77777777" w:rsidR="00537DB1" w:rsidRDefault="00537DB1" w:rsidP="00537DB1">
      <w:pPr>
        <w:ind w:firstLine="709"/>
        <w:rPr>
          <w:szCs w:val="24"/>
        </w:rPr>
      </w:pPr>
      <w:r w:rsidRPr="376877BD">
        <w:rPr>
          <w:szCs w:val="24"/>
        </w:rPr>
        <w:t xml:space="preserve">A </w:t>
      </w:r>
      <w:r>
        <w:rPr>
          <w:szCs w:val="24"/>
        </w:rPr>
        <w:t>F</w:t>
      </w:r>
      <w:r w:rsidRPr="376877BD">
        <w:rPr>
          <w:szCs w:val="24"/>
        </w:rPr>
        <w:t>igura 2</w:t>
      </w:r>
      <w:r>
        <w:rPr>
          <w:szCs w:val="24"/>
        </w:rPr>
        <w:t>5</w:t>
      </w:r>
      <w:r w:rsidRPr="376877BD">
        <w:rPr>
          <w:szCs w:val="24"/>
        </w:rPr>
        <w:t xml:space="preserve"> </w:t>
      </w:r>
      <w:r>
        <w:rPr>
          <w:szCs w:val="24"/>
        </w:rPr>
        <w:t>a</w:t>
      </w:r>
      <w:r w:rsidRPr="376877BD">
        <w:rPr>
          <w:szCs w:val="24"/>
        </w:rPr>
        <w:t>presenta a tela de configurações do sistema</w:t>
      </w:r>
      <w:r>
        <w:rPr>
          <w:szCs w:val="24"/>
        </w:rPr>
        <w:t>. N</w:t>
      </w:r>
      <w:r w:rsidRPr="376877BD">
        <w:rPr>
          <w:szCs w:val="24"/>
        </w:rPr>
        <w:t>es</w:t>
      </w:r>
      <w:r>
        <w:rPr>
          <w:szCs w:val="24"/>
        </w:rPr>
        <w:t>t</w:t>
      </w:r>
      <w:r w:rsidRPr="376877BD">
        <w:rPr>
          <w:szCs w:val="24"/>
        </w:rPr>
        <w:t>a funcionalidade o usuário pode alterar seus dados pessoais</w:t>
      </w:r>
      <w:r>
        <w:rPr>
          <w:szCs w:val="24"/>
        </w:rPr>
        <w:t xml:space="preserve"> (</w:t>
      </w:r>
      <w:r w:rsidRPr="376877BD">
        <w:rPr>
          <w:szCs w:val="24"/>
        </w:rPr>
        <w:t>nome, e-mail e celular</w:t>
      </w:r>
      <w:r>
        <w:rPr>
          <w:szCs w:val="24"/>
        </w:rPr>
        <w:t xml:space="preserve">) e </w:t>
      </w:r>
      <w:r w:rsidRPr="376877BD">
        <w:rPr>
          <w:szCs w:val="24"/>
        </w:rPr>
        <w:t>atualiz</w:t>
      </w:r>
      <w:r>
        <w:rPr>
          <w:szCs w:val="24"/>
        </w:rPr>
        <w:t>ar</w:t>
      </w:r>
      <w:r w:rsidRPr="376877BD">
        <w:rPr>
          <w:szCs w:val="24"/>
        </w:rPr>
        <w:t xml:space="preserve"> os dados de seus medicamento</w:t>
      </w:r>
      <w:r>
        <w:rPr>
          <w:szCs w:val="24"/>
        </w:rPr>
        <w:t>s. N</w:t>
      </w:r>
      <w:r w:rsidRPr="376877BD">
        <w:rPr>
          <w:szCs w:val="24"/>
        </w:rPr>
        <w:t xml:space="preserve">a área de </w:t>
      </w:r>
      <w:r>
        <w:rPr>
          <w:szCs w:val="24"/>
        </w:rPr>
        <w:t xml:space="preserve">edição de dados sobre </w:t>
      </w:r>
      <w:r w:rsidRPr="376877BD">
        <w:rPr>
          <w:szCs w:val="24"/>
        </w:rPr>
        <w:t>medicamento</w:t>
      </w:r>
      <w:r>
        <w:rPr>
          <w:szCs w:val="24"/>
        </w:rPr>
        <w:t>s</w:t>
      </w:r>
      <w:r w:rsidRPr="376877BD">
        <w:rPr>
          <w:szCs w:val="24"/>
        </w:rPr>
        <w:t xml:space="preserve"> o usuário pode alterar o tipo de diabetes que possu</w:t>
      </w:r>
      <w:r>
        <w:rPr>
          <w:szCs w:val="24"/>
        </w:rPr>
        <w:t>i por meio de</w:t>
      </w:r>
      <w:r w:rsidRPr="376877BD">
        <w:rPr>
          <w:szCs w:val="24"/>
        </w:rPr>
        <w:t xml:space="preserve"> </w:t>
      </w:r>
      <w:r>
        <w:rPr>
          <w:szCs w:val="24"/>
        </w:rPr>
        <w:t xml:space="preserve">uma </w:t>
      </w:r>
      <w:r w:rsidRPr="376877BD">
        <w:rPr>
          <w:szCs w:val="24"/>
        </w:rPr>
        <w:t xml:space="preserve">caixa de seleção </w:t>
      </w:r>
      <w:r>
        <w:rPr>
          <w:szCs w:val="24"/>
        </w:rPr>
        <w:t xml:space="preserve">com os valores </w:t>
      </w:r>
      <w:r w:rsidRPr="376877BD">
        <w:rPr>
          <w:szCs w:val="24"/>
        </w:rPr>
        <w:t>diabete tipo 1 e diabetes tipo 2, pode alterar o nome da insulina de ação lenta, alterar as unidades e horário de aplicação da insulina de ação lenta e definir um novo nome para insulina de ação rápida.</w:t>
      </w:r>
      <w:r>
        <w:rPr>
          <w:szCs w:val="24"/>
        </w:rPr>
        <w:t xml:space="preserve"> </w:t>
      </w:r>
      <w:r w:rsidRPr="376877BD">
        <w:rPr>
          <w:szCs w:val="24"/>
        </w:rPr>
        <w:t xml:space="preserve">Nessa mesma </w:t>
      </w:r>
      <w:r>
        <w:rPr>
          <w:szCs w:val="24"/>
        </w:rPr>
        <w:t xml:space="preserve">tela </w:t>
      </w:r>
      <w:r w:rsidRPr="376877BD">
        <w:rPr>
          <w:szCs w:val="24"/>
        </w:rPr>
        <w:t xml:space="preserve">o usuário </w:t>
      </w:r>
      <w:r>
        <w:rPr>
          <w:szCs w:val="24"/>
        </w:rPr>
        <w:t xml:space="preserve">pode </w:t>
      </w:r>
      <w:r w:rsidRPr="376877BD">
        <w:rPr>
          <w:szCs w:val="24"/>
        </w:rPr>
        <w:lastRenderedPageBreak/>
        <w:t>atualizar os dados de correções de glicemia e de alimentação</w:t>
      </w:r>
      <w:r>
        <w:rPr>
          <w:szCs w:val="24"/>
        </w:rPr>
        <w:t xml:space="preserve"> </w:t>
      </w:r>
      <w:proofErr w:type="gramStart"/>
      <w:r>
        <w:rPr>
          <w:szCs w:val="24"/>
        </w:rPr>
        <w:t xml:space="preserve">e </w:t>
      </w:r>
      <w:r w:rsidRPr="376877BD">
        <w:rPr>
          <w:szCs w:val="24"/>
        </w:rPr>
        <w:t>também</w:t>
      </w:r>
      <w:proofErr w:type="gramEnd"/>
      <w:r w:rsidRPr="376877BD">
        <w:rPr>
          <w:szCs w:val="24"/>
        </w:rPr>
        <w:t xml:space="preserve"> alterar sua senha.</w:t>
      </w:r>
    </w:p>
    <w:p w14:paraId="5B18440B" w14:textId="1206D452" w:rsidR="004923D6" w:rsidRPr="003447F4" w:rsidRDefault="004923D6" w:rsidP="00F962BA">
      <w:pPr>
        <w:ind w:firstLine="709"/>
        <w:rPr>
          <w:szCs w:val="24"/>
        </w:rPr>
      </w:pPr>
    </w:p>
    <w:p w14:paraId="40D448EE" w14:textId="4204EAE3" w:rsidR="004923D6" w:rsidRPr="00537DB1" w:rsidRDefault="00F81918" w:rsidP="000451A1">
      <w:pPr>
        <w:ind w:firstLine="0"/>
        <w:jc w:val="center"/>
        <w:rPr>
          <w:sz w:val="20"/>
        </w:rPr>
      </w:pPr>
      <w:r w:rsidRPr="00537DB1">
        <w:rPr>
          <w:b/>
          <w:bCs/>
          <w:sz w:val="20"/>
        </w:rPr>
        <w:t>Figura 2</w:t>
      </w:r>
      <w:r w:rsidR="00537DB1" w:rsidRPr="00537DB1">
        <w:rPr>
          <w:b/>
          <w:bCs/>
          <w:sz w:val="20"/>
        </w:rPr>
        <w:t>5</w:t>
      </w:r>
      <w:r w:rsidRPr="00537DB1">
        <w:rPr>
          <w:b/>
          <w:bCs/>
          <w:sz w:val="20"/>
        </w:rPr>
        <w:t xml:space="preserve"> –</w:t>
      </w:r>
      <w:r w:rsidRPr="00537DB1">
        <w:rPr>
          <w:sz w:val="20"/>
        </w:rPr>
        <w:t xml:space="preserve"> </w:t>
      </w:r>
      <w:r w:rsidR="376877BD" w:rsidRPr="00537DB1">
        <w:rPr>
          <w:sz w:val="20"/>
        </w:rPr>
        <w:t>Tela de configurações</w:t>
      </w:r>
    </w:p>
    <w:p w14:paraId="50BE8EAB" w14:textId="34638ACA" w:rsidR="004923D6" w:rsidRPr="003447F4" w:rsidRDefault="376877BD" w:rsidP="000451A1">
      <w:pPr>
        <w:ind w:firstLine="0"/>
        <w:jc w:val="center"/>
        <w:rPr>
          <w:szCs w:val="24"/>
        </w:rPr>
      </w:pPr>
      <w:r>
        <w:rPr>
          <w:noProof/>
          <w:lang w:eastAsia="pt-BR"/>
        </w:rPr>
        <w:drawing>
          <wp:inline distT="0" distB="0" distL="0" distR="0" wp14:anchorId="0189A7C3" wp14:editId="52E7EB71">
            <wp:extent cx="5525871" cy="3200400"/>
            <wp:effectExtent l="0" t="0" r="0" b="0"/>
            <wp:docPr id="1884082514" name="Imagem 1884082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extLst>
                        <a:ext uri="{28A0092B-C50C-407E-A947-70E740481C1C}">
                          <a14:useLocalDpi xmlns:a14="http://schemas.microsoft.com/office/drawing/2010/main" val="0"/>
                        </a:ext>
                      </a:extLst>
                    </a:blip>
                    <a:stretch>
                      <a:fillRect/>
                    </a:stretch>
                  </pic:blipFill>
                  <pic:spPr>
                    <a:xfrm>
                      <a:off x="0" y="0"/>
                      <a:ext cx="5535935" cy="3206229"/>
                    </a:xfrm>
                    <a:prstGeom prst="rect">
                      <a:avLst/>
                    </a:prstGeom>
                  </pic:spPr>
                </pic:pic>
              </a:graphicData>
            </a:graphic>
          </wp:inline>
        </w:drawing>
      </w:r>
    </w:p>
    <w:p w14:paraId="170804C2" w14:textId="77777777" w:rsidR="004923D6" w:rsidRPr="00537DB1" w:rsidRDefault="00753688" w:rsidP="000451A1">
      <w:pPr>
        <w:ind w:firstLine="0"/>
        <w:jc w:val="center"/>
        <w:rPr>
          <w:sz w:val="20"/>
        </w:rPr>
      </w:pPr>
      <w:r w:rsidRPr="00537DB1">
        <w:rPr>
          <w:b/>
          <w:bCs/>
          <w:sz w:val="20"/>
        </w:rPr>
        <w:t xml:space="preserve">Fonte: </w:t>
      </w:r>
      <w:r w:rsidRPr="00537DB1">
        <w:rPr>
          <w:sz w:val="20"/>
        </w:rPr>
        <w:t>Autor</w:t>
      </w:r>
    </w:p>
    <w:p w14:paraId="29ACACF5" w14:textId="0441D2CA" w:rsidR="004923D6" w:rsidRPr="001C5D70" w:rsidRDefault="004923D6" w:rsidP="00F962BA">
      <w:pPr>
        <w:ind w:firstLine="709"/>
        <w:rPr>
          <w:color w:val="FF0000"/>
        </w:rPr>
      </w:pPr>
    </w:p>
    <w:p w14:paraId="6B70C424" w14:textId="10EF67FF" w:rsidR="00DF3461" w:rsidRPr="00DF3461" w:rsidRDefault="00DF3461" w:rsidP="00DF3461">
      <w:pPr>
        <w:ind w:firstLine="709"/>
      </w:pPr>
      <w:r w:rsidRPr="00DF3461">
        <w:t xml:space="preserve">O Capítulo 4 apresentou as principais </w:t>
      </w:r>
      <w:r>
        <w:t>funcionalidades implementadas para se obter um melhor controle e monitoramento do diabetes mellitus.</w:t>
      </w:r>
      <w:r w:rsidRPr="00DF3461">
        <w:t xml:space="preserve"> </w:t>
      </w:r>
    </w:p>
    <w:p w14:paraId="31B99D0E" w14:textId="0C6A47ED" w:rsidR="00D245B7" w:rsidRDefault="00D245B7">
      <w:pPr>
        <w:suppressAutoHyphens w:val="0"/>
        <w:spacing w:line="240" w:lineRule="auto"/>
        <w:ind w:firstLine="0"/>
        <w:jc w:val="left"/>
        <w:rPr>
          <w:b/>
          <w:szCs w:val="24"/>
        </w:rPr>
      </w:pPr>
    </w:p>
    <w:p w14:paraId="672EED1B" w14:textId="6455FF34" w:rsidR="00487393" w:rsidRDefault="005571E9" w:rsidP="00F962BA">
      <w:pPr>
        <w:ind w:firstLine="0"/>
        <w:jc w:val="center"/>
        <w:rPr>
          <w:b/>
          <w:szCs w:val="24"/>
        </w:rPr>
      </w:pPr>
      <w:r w:rsidRPr="005571E9">
        <w:rPr>
          <w:b/>
          <w:szCs w:val="24"/>
        </w:rPr>
        <w:t xml:space="preserve">Considerações </w:t>
      </w:r>
      <w:r>
        <w:rPr>
          <w:b/>
          <w:szCs w:val="24"/>
        </w:rPr>
        <w:t>f</w:t>
      </w:r>
      <w:r w:rsidRPr="005571E9">
        <w:rPr>
          <w:b/>
          <w:szCs w:val="24"/>
        </w:rPr>
        <w:t>inais</w:t>
      </w:r>
      <w:bookmarkEnd w:id="1"/>
    </w:p>
    <w:p w14:paraId="522C4745" w14:textId="77777777" w:rsidR="008917F4" w:rsidRPr="005571E9" w:rsidRDefault="008917F4" w:rsidP="00F962BA">
      <w:pPr>
        <w:ind w:firstLine="0"/>
        <w:jc w:val="center"/>
        <w:rPr>
          <w:b/>
          <w:szCs w:val="24"/>
        </w:rPr>
      </w:pPr>
    </w:p>
    <w:p w14:paraId="5DF3277C" w14:textId="3ED40972" w:rsidR="00D245B7" w:rsidRDefault="00410483" w:rsidP="00F962BA">
      <w:pPr>
        <w:ind w:firstLine="709"/>
        <w:rPr>
          <w:rFonts w:cs="Arial"/>
          <w:szCs w:val="24"/>
        </w:rPr>
      </w:pPr>
      <w:r>
        <w:rPr>
          <w:rFonts w:cs="Arial"/>
          <w:szCs w:val="24"/>
        </w:rPr>
        <w:t>O mau controle e monitoramento da doença diabetes mellitus acarreta diversos problemas de saúde a quem possuí tal doença, sendo que em alguns casos pode-se levar a pessoa a óbito. Sendo assim o</w:t>
      </w:r>
      <w:r w:rsidR="00D245B7" w:rsidRPr="00D245B7">
        <w:rPr>
          <w:rFonts w:cs="Arial"/>
          <w:szCs w:val="24"/>
        </w:rPr>
        <w:t xml:space="preserve"> objetivo deste projeto foi </w:t>
      </w:r>
      <w:r w:rsidR="00BD6783">
        <w:rPr>
          <w:rFonts w:cs="Arial"/>
          <w:szCs w:val="24"/>
        </w:rPr>
        <w:t xml:space="preserve">apresentar o </w:t>
      </w:r>
      <w:r w:rsidR="00D245B7" w:rsidRPr="00D245B7">
        <w:rPr>
          <w:rFonts w:cs="Arial"/>
          <w:szCs w:val="24"/>
        </w:rPr>
        <w:t>desenvolv</w:t>
      </w:r>
      <w:r w:rsidR="00BD6783">
        <w:rPr>
          <w:rFonts w:cs="Arial"/>
          <w:szCs w:val="24"/>
        </w:rPr>
        <w:t>imento de</w:t>
      </w:r>
      <w:r w:rsidR="00D245B7" w:rsidRPr="00D245B7">
        <w:rPr>
          <w:rFonts w:cs="Arial"/>
          <w:szCs w:val="24"/>
        </w:rPr>
        <w:t xml:space="preserve"> um aplicativo</w:t>
      </w:r>
      <w:r>
        <w:rPr>
          <w:rFonts w:cs="Arial"/>
          <w:szCs w:val="24"/>
        </w:rPr>
        <w:t xml:space="preserve"> </w:t>
      </w:r>
      <w:r w:rsidR="0089660D">
        <w:rPr>
          <w:rFonts w:cs="Arial"/>
          <w:szCs w:val="24"/>
        </w:rPr>
        <w:t xml:space="preserve">para controle das taxas de glicemia no intuito </w:t>
      </w:r>
      <w:r w:rsidR="00D245B7">
        <w:rPr>
          <w:rFonts w:cs="Arial"/>
          <w:szCs w:val="24"/>
        </w:rPr>
        <w:t>de proporcionar uma melhor qualidade de vida a pessoas portadoras da comorbidade diabete mellitus. O sistema auxilia o us</w:t>
      </w:r>
      <w:r w:rsidR="008F5F96">
        <w:rPr>
          <w:rFonts w:cs="Arial"/>
          <w:szCs w:val="24"/>
        </w:rPr>
        <w:t xml:space="preserve">uário a corrigir seu índice de glicemia com base em receita médica realizando cálculos </w:t>
      </w:r>
      <w:r>
        <w:rPr>
          <w:rFonts w:cs="Arial"/>
          <w:szCs w:val="24"/>
        </w:rPr>
        <w:t xml:space="preserve">complexos </w:t>
      </w:r>
      <w:r w:rsidR="008F5F96">
        <w:rPr>
          <w:rFonts w:cs="Arial"/>
          <w:szCs w:val="24"/>
        </w:rPr>
        <w:t>de correções de glicemia e alimentares, em seguida informando a sugestão da quantidade de medicamentos que deverá ser consumido.</w:t>
      </w:r>
    </w:p>
    <w:p w14:paraId="4D40C492" w14:textId="17003033" w:rsidR="008F5F96" w:rsidRDefault="00410483" w:rsidP="00F962BA">
      <w:pPr>
        <w:ind w:firstLine="709"/>
        <w:rPr>
          <w:rFonts w:cs="Arial"/>
          <w:szCs w:val="24"/>
        </w:rPr>
      </w:pPr>
      <w:r>
        <w:rPr>
          <w:rFonts w:cs="Arial"/>
          <w:szCs w:val="24"/>
        </w:rPr>
        <w:t xml:space="preserve">Inicialmente se propôs a criação de um sistema </w:t>
      </w:r>
      <w:r w:rsidR="00E628DB">
        <w:rPr>
          <w:rFonts w:cs="Arial"/>
          <w:szCs w:val="24"/>
        </w:rPr>
        <w:t>web</w:t>
      </w:r>
      <w:r>
        <w:rPr>
          <w:rFonts w:cs="Arial"/>
          <w:szCs w:val="24"/>
        </w:rPr>
        <w:t xml:space="preserve"> que deveria fazer registros do índice de glicemia, horário e observações, </w:t>
      </w:r>
      <w:r w:rsidR="00E628DB">
        <w:rPr>
          <w:rFonts w:cs="Arial"/>
          <w:szCs w:val="24"/>
        </w:rPr>
        <w:t xml:space="preserve">e exibir uma sugestão de medicamento </w:t>
      </w:r>
      <w:r w:rsidR="00E628DB">
        <w:rPr>
          <w:rFonts w:cs="Arial"/>
          <w:szCs w:val="24"/>
        </w:rPr>
        <w:lastRenderedPageBreak/>
        <w:t>para que se fosse possível realizar o controle da doença. Porém, a</w:t>
      </w:r>
      <w:r w:rsidR="008F5F96">
        <w:rPr>
          <w:rFonts w:cs="Arial"/>
          <w:szCs w:val="24"/>
        </w:rPr>
        <w:t xml:space="preserve"> partir da convivência com a doença, e o convívio com outras pessoas que portam esta mesma doença</w:t>
      </w:r>
      <w:r w:rsidR="00DF5056">
        <w:rPr>
          <w:rFonts w:cs="Arial"/>
          <w:szCs w:val="24"/>
        </w:rPr>
        <w:t>,</w:t>
      </w:r>
      <w:r w:rsidR="008F5F96">
        <w:rPr>
          <w:rFonts w:cs="Arial"/>
          <w:szCs w:val="24"/>
        </w:rPr>
        <w:t xml:space="preserve"> e tendo o conhecimento que não existe cura</w:t>
      </w:r>
      <w:r w:rsidR="00DF5056">
        <w:rPr>
          <w:rFonts w:cs="Arial"/>
          <w:szCs w:val="24"/>
        </w:rPr>
        <w:t>, foi-se levantado os principais requisitos para proporcionar facilidades e um melhor monitoramento no controle diário desta comorbidade. Na primeira fase do projeto foi identificado quais as principais formas de controle, e como são feitos estes controles pelos pacientes, em seguida foi estudado o que mais é levado em consideração a respeito de controlar esta doença.</w:t>
      </w:r>
    </w:p>
    <w:p w14:paraId="7BDBD50F" w14:textId="2827CAC3" w:rsidR="00DF5056" w:rsidRDefault="00DF5056" w:rsidP="00F962BA">
      <w:pPr>
        <w:ind w:firstLine="709"/>
        <w:rPr>
          <w:rFonts w:cs="Arial"/>
          <w:szCs w:val="24"/>
        </w:rPr>
      </w:pPr>
      <w:r>
        <w:rPr>
          <w:rFonts w:cs="Arial"/>
          <w:szCs w:val="24"/>
        </w:rPr>
        <w:t>Após o levantamento dessas pesquisas, começou um estudo para o desenvolvimento multiplat</w:t>
      </w:r>
      <w:r w:rsidR="009D09F3">
        <w:rPr>
          <w:rFonts w:cs="Arial"/>
          <w:szCs w:val="24"/>
        </w:rPr>
        <w:t>afor</w:t>
      </w:r>
      <w:r>
        <w:rPr>
          <w:rFonts w:cs="Arial"/>
          <w:szCs w:val="24"/>
        </w:rPr>
        <w:t xml:space="preserve">mas de um sistema que pode ser utilizado </w:t>
      </w:r>
      <w:r w:rsidR="002C3483">
        <w:rPr>
          <w:rFonts w:cs="Arial"/>
          <w:szCs w:val="24"/>
        </w:rPr>
        <w:t xml:space="preserve">no próprio computador, IOS e </w:t>
      </w:r>
      <w:proofErr w:type="spellStart"/>
      <w:r w:rsidR="002C3483">
        <w:rPr>
          <w:rFonts w:cs="Arial"/>
          <w:szCs w:val="24"/>
        </w:rPr>
        <w:t>android</w:t>
      </w:r>
      <w:proofErr w:type="spellEnd"/>
      <w:r w:rsidR="00E628DB">
        <w:rPr>
          <w:rFonts w:cs="Arial"/>
          <w:szCs w:val="24"/>
        </w:rPr>
        <w:t xml:space="preserve"> dessa forma ampliando ainda mais a possibilidade de uma pessoa portadora de diabetes a vir utilizar este software</w:t>
      </w:r>
      <w:r w:rsidR="002C3483">
        <w:rPr>
          <w:rFonts w:cs="Arial"/>
          <w:szCs w:val="24"/>
        </w:rPr>
        <w:t>,</w:t>
      </w:r>
      <w:r w:rsidR="00E628DB">
        <w:rPr>
          <w:rFonts w:cs="Arial"/>
          <w:szCs w:val="24"/>
        </w:rPr>
        <w:t xml:space="preserve"> sendo assim</w:t>
      </w:r>
      <w:r w:rsidR="002C3483">
        <w:rPr>
          <w:rFonts w:cs="Arial"/>
          <w:szCs w:val="24"/>
        </w:rPr>
        <w:t xml:space="preserve"> foi-se utilizado o framework </w:t>
      </w:r>
      <w:proofErr w:type="spellStart"/>
      <w:r w:rsidR="002C3483">
        <w:rPr>
          <w:rFonts w:cs="Arial"/>
          <w:szCs w:val="24"/>
        </w:rPr>
        <w:t>Xamarin</w:t>
      </w:r>
      <w:proofErr w:type="spellEnd"/>
      <w:r w:rsidR="00E628DB">
        <w:rPr>
          <w:rFonts w:cs="Arial"/>
          <w:szCs w:val="24"/>
        </w:rPr>
        <w:t xml:space="preserve"> </w:t>
      </w:r>
      <w:proofErr w:type="spellStart"/>
      <w:r w:rsidR="00E628DB">
        <w:rPr>
          <w:rFonts w:cs="Arial"/>
          <w:szCs w:val="24"/>
        </w:rPr>
        <w:t>Forms</w:t>
      </w:r>
      <w:proofErr w:type="spellEnd"/>
      <w:r w:rsidR="002C3483">
        <w:rPr>
          <w:rFonts w:cs="Arial"/>
          <w:szCs w:val="24"/>
        </w:rPr>
        <w:t xml:space="preserve"> que possibilitou desenvolver este projeto utilizando a linguagem de programação C#.</w:t>
      </w:r>
    </w:p>
    <w:p w14:paraId="199A6AA4" w14:textId="4F73DC00" w:rsidR="00E628DB" w:rsidRDefault="00E628DB" w:rsidP="00F962BA">
      <w:pPr>
        <w:ind w:firstLine="709"/>
        <w:rPr>
          <w:rFonts w:cs="Arial"/>
          <w:szCs w:val="24"/>
        </w:rPr>
      </w:pPr>
      <w:r>
        <w:rPr>
          <w:rFonts w:cs="Arial"/>
          <w:szCs w:val="24"/>
        </w:rPr>
        <w:t xml:space="preserve">Para que se fosse possível desenvolver este software, foi-se necessário um estudo aprofundado sobre a linguagem de programação C#, bem como </w:t>
      </w:r>
      <w:r w:rsidR="00E7391D">
        <w:rPr>
          <w:rFonts w:cs="Arial"/>
          <w:szCs w:val="24"/>
        </w:rPr>
        <w:t xml:space="preserve">o estudo sobre o </w:t>
      </w:r>
      <w:r>
        <w:rPr>
          <w:rFonts w:cs="Arial"/>
          <w:szCs w:val="24"/>
        </w:rPr>
        <w:t>banco de dado</w:t>
      </w:r>
      <w:r w:rsidR="00E7391D">
        <w:rPr>
          <w:rFonts w:cs="Arial"/>
          <w:szCs w:val="24"/>
        </w:rPr>
        <w:t>s</w:t>
      </w:r>
      <w:r>
        <w:rPr>
          <w:rFonts w:cs="Arial"/>
          <w:szCs w:val="24"/>
        </w:rPr>
        <w:t xml:space="preserve"> </w:t>
      </w:r>
      <w:proofErr w:type="spellStart"/>
      <w:r>
        <w:rPr>
          <w:rFonts w:cs="Arial"/>
          <w:szCs w:val="24"/>
        </w:rPr>
        <w:t>SQLite</w:t>
      </w:r>
      <w:proofErr w:type="spellEnd"/>
      <w:r w:rsidR="00E7391D">
        <w:rPr>
          <w:rFonts w:cs="Arial"/>
          <w:szCs w:val="24"/>
        </w:rPr>
        <w:t xml:space="preserve">, para que fosse desenvolvido um software com maior qualidade e profissionalismo. Sendo assim </w:t>
      </w:r>
      <w:proofErr w:type="gramStart"/>
      <w:r w:rsidR="00E7391D">
        <w:rPr>
          <w:rFonts w:cs="Arial"/>
          <w:szCs w:val="24"/>
        </w:rPr>
        <w:t>foi-se</w:t>
      </w:r>
      <w:proofErr w:type="gramEnd"/>
      <w:r w:rsidR="00E7391D">
        <w:rPr>
          <w:rFonts w:cs="Arial"/>
          <w:szCs w:val="24"/>
        </w:rPr>
        <w:t xml:space="preserve"> necessárias diversas horas de estudos e certificações, para conseguir concluir o desafio de lidar com uma linguagem e banco de dados que não são utilizadas nas grades do curso.</w:t>
      </w:r>
    </w:p>
    <w:p w14:paraId="69E2BB2B" w14:textId="13A2912B" w:rsidR="006D08AE" w:rsidRPr="008917F4" w:rsidRDefault="002C3483" w:rsidP="008917F4">
      <w:pPr>
        <w:ind w:firstLine="709"/>
        <w:rPr>
          <w:rFonts w:cs="Arial"/>
          <w:szCs w:val="24"/>
        </w:rPr>
      </w:pPr>
      <w:r>
        <w:rPr>
          <w:rFonts w:cs="Arial"/>
          <w:szCs w:val="24"/>
        </w:rPr>
        <w:t xml:space="preserve">Visando melhorar o projeto, futuramente pode-se implementar as funcionalidades de envio de e-mail ao cadastrar e recuperar senha, </w:t>
      </w:r>
      <w:r w:rsidR="00715169">
        <w:rPr>
          <w:rFonts w:cs="Arial"/>
          <w:szCs w:val="24"/>
        </w:rPr>
        <w:t>implementação de uma</w:t>
      </w:r>
      <w:r>
        <w:rPr>
          <w:rFonts w:cs="Arial"/>
          <w:szCs w:val="24"/>
        </w:rPr>
        <w:t xml:space="preserve"> funcionalida</w:t>
      </w:r>
      <w:r w:rsidR="00715169">
        <w:rPr>
          <w:rFonts w:cs="Arial"/>
          <w:szCs w:val="24"/>
        </w:rPr>
        <w:t>de</w:t>
      </w:r>
      <w:r>
        <w:rPr>
          <w:rFonts w:cs="Arial"/>
          <w:szCs w:val="24"/>
        </w:rPr>
        <w:t xml:space="preserve"> de envio de alertas ao agendar uma atividade no software, podendo implementar esta mesma funcionalidade caso o usuário defina </w:t>
      </w:r>
      <w:r w:rsidR="00715169">
        <w:rPr>
          <w:rFonts w:cs="Arial"/>
          <w:szCs w:val="24"/>
        </w:rPr>
        <w:t xml:space="preserve">os </w:t>
      </w:r>
      <w:r>
        <w:rPr>
          <w:rFonts w:cs="Arial"/>
          <w:szCs w:val="24"/>
        </w:rPr>
        <w:t xml:space="preserve">horários </w:t>
      </w:r>
      <w:r w:rsidR="00715169">
        <w:rPr>
          <w:rFonts w:cs="Arial"/>
          <w:szCs w:val="24"/>
        </w:rPr>
        <w:t>que deveram ser feitos</w:t>
      </w:r>
      <w:r>
        <w:rPr>
          <w:rFonts w:cs="Arial"/>
          <w:szCs w:val="24"/>
        </w:rPr>
        <w:t xml:space="preserve"> os exames de glicemia</w:t>
      </w:r>
      <w:r w:rsidR="00715169">
        <w:rPr>
          <w:rFonts w:cs="Arial"/>
          <w:szCs w:val="24"/>
        </w:rPr>
        <w:t xml:space="preserve">, implementação de arquivamento de dados contidos no aparelho do usuário em um banco de dados externo, com a finalidade de garantir uma melhor segurança em relação a back-ups, e a implementação de uma funcionalidade que permita a interação do software diretamente com o </w:t>
      </w:r>
      <w:proofErr w:type="spellStart"/>
      <w:r w:rsidR="00715169">
        <w:rPr>
          <w:rFonts w:cs="Arial"/>
          <w:szCs w:val="24"/>
        </w:rPr>
        <w:t>glicosímetro</w:t>
      </w:r>
      <w:proofErr w:type="spellEnd"/>
      <w:r w:rsidR="00715169">
        <w:rPr>
          <w:rFonts w:cs="Arial"/>
          <w:szCs w:val="24"/>
        </w:rPr>
        <w:t xml:space="preserve">, de tal maneira que o usuário não precise digitar o valor obtido na tela do sistema. </w:t>
      </w:r>
    </w:p>
    <w:p w14:paraId="7A0FE8E2" w14:textId="77777777" w:rsidR="005571E9" w:rsidRPr="005571E9" w:rsidRDefault="005571E9" w:rsidP="00F962BA">
      <w:pPr>
        <w:ind w:firstLine="709"/>
        <w:rPr>
          <w:szCs w:val="24"/>
        </w:rPr>
      </w:pPr>
    </w:p>
    <w:p w14:paraId="1A8A572A" w14:textId="42A6EA32" w:rsidR="00487393" w:rsidRDefault="00F936E0" w:rsidP="00F962BA">
      <w:pPr>
        <w:spacing w:line="240" w:lineRule="auto"/>
        <w:ind w:firstLine="0"/>
        <w:jc w:val="center"/>
        <w:rPr>
          <w:b/>
          <w:szCs w:val="28"/>
        </w:rPr>
      </w:pPr>
      <w:bookmarkStart w:id="4" w:name="_Toc434489513"/>
      <w:r w:rsidRPr="00811962">
        <w:rPr>
          <w:b/>
          <w:szCs w:val="28"/>
        </w:rPr>
        <w:t>Referências</w:t>
      </w:r>
      <w:bookmarkEnd w:id="4"/>
    </w:p>
    <w:p w14:paraId="18734AB8" w14:textId="6EAB604F" w:rsidR="00606DE3" w:rsidRPr="008917F4" w:rsidRDefault="00606DE3" w:rsidP="00F962BA">
      <w:pPr>
        <w:spacing w:line="240" w:lineRule="auto"/>
        <w:ind w:firstLine="0"/>
        <w:jc w:val="center"/>
        <w:rPr>
          <w:rFonts w:cs="Arial"/>
          <w:b/>
          <w:szCs w:val="24"/>
        </w:rPr>
      </w:pPr>
    </w:p>
    <w:p w14:paraId="0B1EA0A2" w14:textId="77777777" w:rsidR="00606DE3" w:rsidRPr="008917F4" w:rsidRDefault="00606DE3" w:rsidP="00606DE3">
      <w:pPr>
        <w:spacing w:line="240" w:lineRule="auto"/>
        <w:ind w:firstLine="0"/>
        <w:rPr>
          <w:rFonts w:cs="Arial"/>
          <w:szCs w:val="24"/>
          <w:highlight w:val="yellow"/>
        </w:rPr>
      </w:pPr>
      <w:r w:rsidRPr="008917F4">
        <w:rPr>
          <w:rFonts w:cs="Arial"/>
          <w:color w:val="000000"/>
          <w:szCs w:val="24"/>
          <w:shd w:val="clear" w:color="auto" w:fill="FFFFFF"/>
        </w:rPr>
        <w:t>BEZERRA, Clarisse. </w:t>
      </w:r>
      <w:r w:rsidRPr="008917F4">
        <w:rPr>
          <w:rFonts w:cs="Arial"/>
          <w:b/>
          <w:bCs/>
          <w:color w:val="000000"/>
          <w:szCs w:val="24"/>
          <w:shd w:val="clear" w:color="auto" w:fill="FFFFFF"/>
        </w:rPr>
        <w:t>Cetoacidose diabética</w:t>
      </w:r>
      <w:r w:rsidRPr="008917F4">
        <w:rPr>
          <w:rFonts w:cs="Arial"/>
          <w:color w:val="000000"/>
          <w:szCs w:val="24"/>
          <w:shd w:val="clear" w:color="auto" w:fill="FFFFFF"/>
        </w:rPr>
        <w:t>: o que é, sintomas e tratamento. [</w:t>
      </w:r>
      <w:r w:rsidRPr="008917F4">
        <w:rPr>
          <w:rFonts w:cs="Arial"/>
          <w:i/>
          <w:iCs/>
          <w:color w:val="000000"/>
          <w:szCs w:val="24"/>
          <w:shd w:val="clear" w:color="auto" w:fill="FFFFFF"/>
        </w:rPr>
        <w:t>S. l.</w:t>
      </w:r>
      <w:r w:rsidRPr="008917F4">
        <w:rPr>
          <w:rFonts w:cs="Arial"/>
          <w:color w:val="000000"/>
          <w:szCs w:val="24"/>
          <w:shd w:val="clear" w:color="auto" w:fill="FFFFFF"/>
        </w:rPr>
        <w:t xml:space="preserve">], </w:t>
      </w:r>
      <w:proofErr w:type="spellStart"/>
      <w:r w:rsidRPr="008917F4">
        <w:rPr>
          <w:rFonts w:cs="Arial"/>
          <w:color w:val="000000"/>
          <w:szCs w:val="24"/>
          <w:shd w:val="clear" w:color="auto" w:fill="FFFFFF"/>
        </w:rPr>
        <w:t>outuro</w:t>
      </w:r>
      <w:proofErr w:type="spellEnd"/>
      <w:r w:rsidRPr="008917F4">
        <w:rPr>
          <w:rFonts w:cs="Arial"/>
          <w:color w:val="000000"/>
          <w:szCs w:val="24"/>
          <w:shd w:val="clear" w:color="auto" w:fill="FFFFFF"/>
        </w:rPr>
        <w:t xml:space="preserve"> 2021. Disponível em: https://www.tuasaude.com/cetoacidose-diabetica/. Acesso em: 1 maio 2022.</w:t>
      </w:r>
    </w:p>
    <w:p w14:paraId="3F9AB999" w14:textId="77777777" w:rsidR="00606DE3" w:rsidRPr="008917F4" w:rsidRDefault="00606DE3" w:rsidP="00F962BA">
      <w:pPr>
        <w:spacing w:line="240" w:lineRule="auto"/>
        <w:ind w:firstLine="0"/>
        <w:jc w:val="center"/>
        <w:rPr>
          <w:rFonts w:cs="Arial"/>
          <w:b/>
          <w:szCs w:val="24"/>
        </w:rPr>
      </w:pPr>
    </w:p>
    <w:p w14:paraId="2AF249B8" w14:textId="08F922D8" w:rsidR="00606DE3" w:rsidRPr="008917F4" w:rsidRDefault="00606DE3" w:rsidP="00606DE3">
      <w:pPr>
        <w:spacing w:line="240" w:lineRule="auto"/>
        <w:ind w:firstLine="0"/>
        <w:rPr>
          <w:rFonts w:cs="Arial"/>
          <w:color w:val="000000"/>
          <w:szCs w:val="24"/>
          <w:shd w:val="clear" w:color="auto" w:fill="FFFFFF"/>
        </w:rPr>
      </w:pPr>
      <w:r w:rsidRPr="008917F4">
        <w:rPr>
          <w:rFonts w:cs="Arial"/>
          <w:color w:val="000000"/>
          <w:szCs w:val="24"/>
          <w:shd w:val="clear" w:color="auto" w:fill="FFFFFF"/>
        </w:rPr>
        <w:t>BEZERRA, Clarisse. </w:t>
      </w:r>
      <w:r w:rsidRPr="008917F4">
        <w:rPr>
          <w:rFonts w:cs="Arial"/>
          <w:b/>
          <w:bCs/>
          <w:color w:val="000000"/>
          <w:szCs w:val="24"/>
          <w:shd w:val="clear" w:color="auto" w:fill="FFFFFF"/>
        </w:rPr>
        <w:t>Glicemia capilar</w:t>
      </w:r>
      <w:r w:rsidRPr="008917F4">
        <w:rPr>
          <w:rFonts w:cs="Arial"/>
          <w:color w:val="000000"/>
          <w:szCs w:val="24"/>
          <w:shd w:val="clear" w:color="auto" w:fill="FFFFFF"/>
        </w:rPr>
        <w:t>: o que é, como medir e valores de referência. [</w:t>
      </w:r>
      <w:r w:rsidRPr="008917F4">
        <w:rPr>
          <w:rFonts w:cs="Arial"/>
          <w:i/>
          <w:iCs/>
          <w:color w:val="000000"/>
          <w:szCs w:val="24"/>
          <w:shd w:val="clear" w:color="auto" w:fill="FFFFFF"/>
        </w:rPr>
        <w:t>S. l.</w:t>
      </w:r>
      <w:r w:rsidRPr="008917F4">
        <w:rPr>
          <w:rFonts w:cs="Arial"/>
          <w:color w:val="000000"/>
          <w:szCs w:val="24"/>
          <w:shd w:val="clear" w:color="auto" w:fill="FFFFFF"/>
        </w:rPr>
        <w:t>], junho 2021. Disponível em: https://www.tuasaude.com/como-medir-a-glicemia/#:~:text=Como%20medir%20a%20glicemia%20capilar&amp;text=Inserir%20uma%20fita%20de%20teste,apare%C3%A7a%20no%20monitor%20do%20aparelho. Acesso em: 30 abr. 2022.</w:t>
      </w:r>
    </w:p>
    <w:p w14:paraId="57C0D796" w14:textId="77777777" w:rsidR="00811962" w:rsidRPr="008917F4" w:rsidRDefault="00811962" w:rsidP="00F962BA">
      <w:pPr>
        <w:pStyle w:val="SemEspaamento"/>
        <w:jc w:val="both"/>
        <w:rPr>
          <w:rFonts w:ascii="Arial" w:hAnsi="Arial" w:cs="Arial"/>
          <w:sz w:val="24"/>
          <w:szCs w:val="24"/>
        </w:rPr>
      </w:pPr>
    </w:p>
    <w:p w14:paraId="22024BF3" w14:textId="4DDB5507" w:rsidR="00C726FD" w:rsidRPr="008917F4" w:rsidRDefault="00EE6563" w:rsidP="00F962BA">
      <w:pPr>
        <w:pStyle w:val="SemEspaamento"/>
        <w:jc w:val="both"/>
        <w:rPr>
          <w:rFonts w:ascii="Arial" w:hAnsi="Arial" w:cs="Arial"/>
          <w:bCs/>
          <w:sz w:val="24"/>
          <w:szCs w:val="24"/>
        </w:rPr>
      </w:pPr>
      <w:r w:rsidRPr="008917F4">
        <w:rPr>
          <w:rFonts w:ascii="Arial" w:hAnsi="Arial" w:cs="Arial"/>
          <w:bCs/>
          <w:sz w:val="24"/>
          <w:szCs w:val="24"/>
        </w:rPr>
        <w:t xml:space="preserve">BRASIL. Ministério da Saúde. </w:t>
      </w:r>
      <w:r w:rsidRPr="008917F4">
        <w:rPr>
          <w:rFonts w:ascii="Arial" w:hAnsi="Arial" w:cs="Arial"/>
          <w:b/>
          <w:sz w:val="24"/>
          <w:szCs w:val="24"/>
        </w:rPr>
        <w:t xml:space="preserve">Diabetes Mellitus. </w:t>
      </w:r>
      <w:r w:rsidRPr="008917F4">
        <w:rPr>
          <w:rFonts w:ascii="Arial" w:hAnsi="Arial" w:cs="Arial"/>
          <w:bCs/>
          <w:sz w:val="24"/>
          <w:szCs w:val="24"/>
        </w:rPr>
        <w:t>Brasília, 2006.</w:t>
      </w:r>
    </w:p>
    <w:p w14:paraId="7259CDE6" w14:textId="61F497D8" w:rsidR="00A57995" w:rsidRPr="008917F4" w:rsidRDefault="00A57995" w:rsidP="00F962BA">
      <w:pPr>
        <w:pStyle w:val="SemEspaamento"/>
        <w:jc w:val="both"/>
        <w:rPr>
          <w:rFonts w:ascii="Arial" w:hAnsi="Arial" w:cs="Arial"/>
          <w:bCs/>
          <w:sz w:val="24"/>
          <w:szCs w:val="24"/>
        </w:rPr>
      </w:pPr>
    </w:p>
    <w:p w14:paraId="7B849B49" w14:textId="77777777" w:rsidR="00606DE3" w:rsidRPr="008917F4" w:rsidRDefault="00606DE3" w:rsidP="00606DE3">
      <w:pPr>
        <w:pStyle w:val="SemEspaamento"/>
        <w:jc w:val="both"/>
        <w:rPr>
          <w:rStyle w:val="eop"/>
          <w:rFonts w:ascii="Arial" w:hAnsi="Arial" w:cs="Arial"/>
          <w:color w:val="000000"/>
          <w:sz w:val="24"/>
          <w:szCs w:val="24"/>
          <w:shd w:val="clear" w:color="auto" w:fill="FFFFFF"/>
        </w:rPr>
      </w:pPr>
      <w:r w:rsidRPr="008917F4">
        <w:rPr>
          <w:rStyle w:val="normaltextrun"/>
          <w:rFonts w:ascii="Arial" w:hAnsi="Arial" w:cs="Arial"/>
          <w:color w:val="000000"/>
          <w:sz w:val="24"/>
          <w:szCs w:val="24"/>
          <w:shd w:val="clear" w:color="auto" w:fill="FFFFFF"/>
        </w:rPr>
        <w:t>BRASIL. Ministério da Saúde. </w:t>
      </w:r>
      <w:r w:rsidRPr="008917F4">
        <w:rPr>
          <w:rStyle w:val="normaltextrun"/>
          <w:rFonts w:ascii="Arial" w:hAnsi="Arial" w:cs="Arial"/>
          <w:b/>
          <w:bCs/>
          <w:color w:val="000000"/>
          <w:sz w:val="24"/>
          <w:szCs w:val="24"/>
          <w:shd w:val="clear" w:color="auto" w:fill="FFFFFF"/>
        </w:rPr>
        <w:t>RASTREAMENTO E DIAGNÓSTICO DE DIABETES MELLITUS GESTACIONAL NO BRASIL</w:t>
      </w:r>
      <w:r w:rsidRPr="008917F4">
        <w:rPr>
          <w:rStyle w:val="normaltextrun"/>
          <w:rFonts w:ascii="Arial" w:hAnsi="Arial" w:cs="Arial"/>
          <w:color w:val="000000"/>
          <w:sz w:val="24"/>
          <w:szCs w:val="24"/>
          <w:shd w:val="clear" w:color="auto" w:fill="FFFFFF"/>
        </w:rPr>
        <w:t>. Brasília, 2017. </w:t>
      </w:r>
      <w:r w:rsidRPr="008917F4">
        <w:rPr>
          <w:rStyle w:val="eop"/>
          <w:rFonts w:ascii="Arial" w:hAnsi="Arial" w:cs="Arial"/>
          <w:color w:val="000000"/>
          <w:sz w:val="24"/>
          <w:szCs w:val="24"/>
          <w:shd w:val="clear" w:color="auto" w:fill="FFFFFF"/>
        </w:rPr>
        <w:t> </w:t>
      </w:r>
    </w:p>
    <w:p w14:paraId="7F721D58" w14:textId="77777777" w:rsidR="00606DE3" w:rsidRPr="008917F4" w:rsidRDefault="00606DE3" w:rsidP="00F962BA">
      <w:pPr>
        <w:pStyle w:val="SemEspaamento"/>
        <w:jc w:val="both"/>
        <w:rPr>
          <w:rFonts w:ascii="Arial" w:hAnsi="Arial" w:cs="Arial"/>
          <w:bCs/>
          <w:sz w:val="24"/>
          <w:szCs w:val="24"/>
        </w:rPr>
      </w:pPr>
    </w:p>
    <w:p w14:paraId="4399AC65" w14:textId="2ECA4834" w:rsidR="00A57995" w:rsidRPr="008917F4" w:rsidRDefault="00EE6563" w:rsidP="00F962BA">
      <w:pPr>
        <w:pStyle w:val="SemEspaamento"/>
        <w:jc w:val="both"/>
        <w:rPr>
          <w:rFonts w:ascii="Arial" w:hAnsi="Arial" w:cs="Arial"/>
          <w:bCs/>
          <w:sz w:val="24"/>
          <w:szCs w:val="24"/>
        </w:rPr>
      </w:pPr>
      <w:r w:rsidRPr="008917F4">
        <w:rPr>
          <w:rFonts w:ascii="Arial" w:hAnsi="Arial" w:cs="Arial"/>
          <w:bCs/>
          <w:sz w:val="24"/>
          <w:szCs w:val="24"/>
        </w:rPr>
        <w:t xml:space="preserve">BRASIL. Ministério da Saúde. </w:t>
      </w:r>
      <w:r w:rsidRPr="008917F4">
        <w:rPr>
          <w:rFonts w:ascii="Arial" w:hAnsi="Arial" w:cs="Arial"/>
          <w:b/>
          <w:sz w:val="24"/>
          <w:szCs w:val="24"/>
        </w:rPr>
        <w:t xml:space="preserve">Relatório de Recomendações. </w:t>
      </w:r>
      <w:r w:rsidRPr="008917F4">
        <w:rPr>
          <w:rFonts w:ascii="Arial" w:hAnsi="Arial" w:cs="Arial"/>
          <w:bCs/>
          <w:sz w:val="24"/>
          <w:szCs w:val="24"/>
        </w:rPr>
        <w:t>Brasília, 2009.</w:t>
      </w:r>
    </w:p>
    <w:p w14:paraId="01817CFC" w14:textId="1AFB1C99" w:rsidR="00971A94" w:rsidRPr="008917F4" w:rsidRDefault="00971A94" w:rsidP="00F962BA">
      <w:pPr>
        <w:pStyle w:val="SemEspaamento"/>
        <w:jc w:val="both"/>
        <w:rPr>
          <w:rStyle w:val="eop"/>
          <w:rFonts w:ascii="Arial" w:hAnsi="Arial" w:cs="Arial"/>
          <w:color w:val="000000"/>
          <w:sz w:val="24"/>
          <w:szCs w:val="24"/>
          <w:shd w:val="clear" w:color="auto" w:fill="FFFFFF"/>
        </w:rPr>
      </w:pPr>
    </w:p>
    <w:p w14:paraId="2EB17ECB" w14:textId="77777777" w:rsidR="00606DE3" w:rsidRPr="008917F4" w:rsidRDefault="00606DE3" w:rsidP="00606DE3">
      <w:pPr>
        <w:spacing w:line="240" w:lineRule="auto"/>
        <w:ind w:firstLine="0"/>
        <w:rPr>
          <w:rFonts w:cs="Arial"/>
          <w:color w:val="000000"/>
          <w:szCs w:val="24"/>
          <w:shd w:val="clear" w:color="auto" w:fill="FFFFFF"/>
        </w:rPr>
      </w:pPr>
      <w:r w:rsidRPr="008917F4">
        <w:rPr>
          <w:rFonts w:cs="Arial"/>
          <w:color w:val="000000"/>
          <w:szCs w:val="24"/>
          <w:shd w:val="clear" w:color="auto" w:fill="FFFFFF"/>
        </w:rPr>
        <w:t>COIMBRA DE ARAÚJO, Everson. </w:t>
      </w:r>
      <w:r w:rsidRPr="008917F4">
        <w:rPr>
          <w:rFonts w:cs="Arial"/>
          <w:b/>
          <w:bCs/>
          <w:color w:val="000000"/>
          <w:szCs w:val="24"/>
          <w:shd w:val="clear" w:color="auto" w:fill="FFFFFF"/>
        </w:rPr>
        <w:t xml:space="preserve">Artigo Invista em você! Saiba como a </w:t>
      </w:r>
      <w:proofErr w:type="spellStart"/>
      <w:r w:rsidRPr="008917F4">
        <w:rPr>
          <w:rFonts w:cs="Arial"/>
          <w:b/>
          <w:bCs/>
          <w:color w:val="000000"/>
          <w:szCs w:val="24"/>
          <w:shd w:val="clear" w:color="auto" w:fill="FFFFFF"/>
        </w:rPr>
        <w:t>DevMedia</w:t>
      </w:r>
      <w:proofErr w:type="spellEnd"/>
      <w:r w:rsidRPr="008917F4">
        <w:rPr>
          <w:rFonts w:cs="Arial"/>
          <w:b/>
          <w:bCs/>
          <w:color w:val="000000"/>
          <w:szCs w:val="24"/>
          <w:shd w:val="clear" w:color="auto" w:fill="FFFFFF"/>
        </w:rPr>
        <w:t xml:space="preserve"> pode ajudar sua carreira. A evolução da linguagem de programação C#</w:t>
      </w:r>
      <w:r w:rsidRPr="008917F4">
        <w:rPr>
          <w:rFonts w:cs="Arial"/>
          <w:color w:val="000000"/>
          <w:szCs w:val="24"/>
          <w:shd w:val="clear" w:color="auto" w:fill="FFFFFF"/>
        </w:rPr>
        <w:t>. [</w:t>
      </w:r>
      <w:r w:rsidRPr="008917F4">
        <w:rPr>
          <w:rFonts w:cs="Arial"/>
          <w:i/>
          <w:iCs/>
          <w:color w:val="000000"/>
          <w:szCs w:val="24"/>
          <w:shd w:val="clear" w:color="auto" w:fill="FFFFFF"/>
        </w:rPr>
        <w:t>S. l.</w:t>
      </w:r>
      <w:r w:rsidRPr="008917F4">
        <w:rPr>
          <w:rFonts w:cs="Arial"/>
          <w:color w:val="000000"/>
          <w:szCs w:val="24"/>
          <w:shd w:val="clear" w:color="auto" w:fill="FFFFFF"/>
        </w:rPr>
        <w:t>], 2013. Disponível em: https://www.devmedia.com.br/a-evolucao-da-linguagem-de-programacao-csharp/28639. Acesso em: 15 out. 2021.</w:t>
      </w:r>
    </w:p>
    <w:p w14:paraId="2E84CBEF" w14:textId="1F5719A1" w:rsidR="00606DE3" w:rsidRPr="008917F4" w:rsidRDefault="00606DE3" w:rsidP="00F962BA">
      <w:pPr>
        <w:pStyle w:val="SemEspaamento"/>
        <w:jc w:val="both"/>
        <w:rPr>
          <w:rStyle w:val="eop"/>
          <w:rFonts w:ascii="Arial" w:hAnsi="Arial" w:cs="Arial"/>
          <w:color w:val="000000"/>
          <w:sz w:val="24"/>
          <w:szCs w:val="24"/>
          <w:shd w:val="clear" w:color="auto" w:fill="FFFFFF"/>
        </w:rPr>
      </w:pPr>
    </w:p>
    <w:p w14:paraId="2A5A812A" w14:textId="77777777" w:rsidR="00606DE3" w:rsidRPr="008917F4" w:rsidRDefault="00606DE3" w:rsidP="00606DE3">
      <w:pPr>
        <w:spacing w:line="240" w:lineRule="auto"/>
        <w:ind w:firstLine="0"/>
        <w:rPr>
          <w:rFonts w:cs="Arial"/>
          <w:color w:val="000000"/>
          <w:szCs w:val="24"/>
          <w:shd w:val="clear" w:color="auto" w:fill="FFFFFF"/>
        </w:rPr>
      </w:pPr>
      <w:r w:rsidRPr="008917F4">
        <w:rPr>
          <w:rFonts w:cs="Arial"/>
          <w:color w:val="000000"/>
          <w:szCs w:val="24"/>
          <w:shd w:val="clear" w:color="auto" w:fill="FFFFFF"/>
        </w:rPr>
        <w:t>CRIS BRITO, Robson. </w:t>
      </w:r>
      <w:r w:rsidRPr="008917F4">
        <w:rPr>
          <w:rFonts w:cs="Arial"/>
          <w:b/>
          <w:bCs/>
          <w:color w:val="000000"/>
          <w:szCs w:val="24"/>
          <w:shd w:val="clear" w:color="auto" w:fill="FFFFFF"/>
        </w:rPr>
        <w:t xml:space="preserve">Utilizando </w:t>
      </w:r>
      <w:proofErr w:type="spellStart"/>
      <w:r w:rsidRPr="008917F4">
        <w:rPr>
          <w:rFonts w:cs="Arial"/>
          <w:b/>
          <w:bCs/>
          <w:color w:val="000000"/>
          <w:szCs w:val="24"/>
          <w:shd w:val="clear" w:color="auto" w:fill="FFFFFF"/>
        </w:rPr>
        <w:t>SQLite</w:t>
      </w:r>
      <w:proofErr w:type="spellEnd"/>
      <w:r w:rsidRPr="008917F4">
        <w:rPr>
          <w:rFonts w:cs="Arial"/>
          <w:b/>
          <w:bCs/>
          <w:color w:val="000000"/>
          <w:szCs w:val="24"/>
          <w:shd w:val="clear" w:color="auto" w:fill="FFFFFF"/>
        </w:rPr>
        <w:t xml:space="preserve"> em aplicativos Android</w:t>
      </w:r>
      <w:r w:rsidRPr="008917F4">
        <w:rPr>
          <w:rFonts w:cs="Arial"/>
          <w:color w:val="000000"/>
          <w:szCs w:val="24"/>
          <w:shd w:val="clear" w:color="auto" w:fill="FFFFFF"/>
        </w:rPr>
        <w:t>. [</w:t>
      </w:r>
      <w:r w:rsidRPr="008917F4">
        <w:rPr>
          <w:rFonts w:cs="Arial"/>
          <w:i/>
          <w:iCs/>
          <w:color w:val="000000"/>
          <w:szCs w:val="24"/>
          <w:shd w:val="clear" w:color="auto" w:fill="FFFFFF"/>
        </w:rPr>
        <w:t>S. l.</w:t>
      </w:r>
      <w:r w:rsidRPr="008917F4">
        <w:rPr>
          <w:rFonts w:cs="Arial"/>
          <w:color w:val="000000"/>
          <w:szCs w:val="24"/>
          <w:shd w:val="clear" w:color="auto" w:fill="FFFFFF"/>
        </w:rPr>
        <w:t>], 2015. Disponível em: https://www.devmedia.com.br/utilizando-sqlite-em-aplicativos-android/32117. Acesso em: 15 out. 2021.</w:t>
      </w:r>
    </w:p>
    <w:p w14:paraId="6B7EFEC4" w14:textId="342BF74F" w:rsidR="00606DE3" w:rsidRPr="008917F4" w:rsidRDefault="00606DE3" w:rsidP="00F962BA">
      <w:pPr>
        <w:pStyle w:val="SemEspaamento"/>
        <w:jc w:val="both"/>
        <w:rPr>
          <w:rStyle w:val="eop"/>
          <w:rFonts w:ascii="Arial" w:hAnsi="Arial" w:cs="Arial"/>
          <w:color w:val="000000"/>
          <w:sz w:val="24"/>
          <w:szCs w:val="24"/>
          <w:shd w:val="clear" w:color="auto" w:fill="FFFFFF"/>
        </w:rPr>
      </w:pPr>
    </w:p>
    <w:p w14:paraId="2C06FEAB" w14:textId="62F2303F" w:rsidR="00606DE3" w:rsidRPr="008917F4" w:rsidRDefault="00606DE3" w:rsidP="00606DE3">
      <w:pPr>
        <w:spacing w:line="240" w:lineRule="auto"/>
        <w:ind w:firstLine="0"/>
        <w:rPr>
          <w:rFonts w:cs="Arial"/>
          <w:color w:val="000000"/>
          <w:szCs w:val="24"/>
          <w:shd w:val="clear" w:color="auto" w:fill="FFFFFF"/>
        </w:rPr>
      </w:pPr>
      <w:r w:rsidRPr="008917F4">
        <w:rPr>
          <w:rFonts w:cs="Arial"/>
          <w:color w:val="000000"/>
          <w:szCs w:val="24"/>
          <w:shd w:val="clear" w:color="auto" w:fill="FFFFFF"/>
        </w:rPr>
        <w:t>DALTOÉ, Luciane. </w:t>
      </w:r>
      <w:r w:rsidRPr="008917F4">
        <w:rPr>
          <w:rFonts w:cs="Arial"/>
          <w:b/>
          <w:bCs/>
          <w:color w:val="000000"/>
          <w:szCs w:val="24"/>
          <w:shd w:val="clear" w:color="auto" w:fill="FFFFFF"/>
        </w:rPr>
        <w:t>Diabetes e Alimentação</w:t>
      </w:r>
      <w:r w:rsidRPr="008917F4">
        <w:rPr>
          <w:rFonts w:cs="Arial"/>
          <w:color w:val="000000"/>
          <w:szCs w:val="24"/>
          <w:shd w:val="clear" w:color="auto" w:fill="FFFFFF"/>
        </w:rPr>
        <w:t xml:space="preserve">: Com a Nutricionista </w:t>
      </w:r>
      <w:proofErr w:type="spellStart"/>
      <w:r w:rsidRPr="008917F4">
        <w:rPr>
          <w:rFonts w:cs="Arial"/>
          <w:color w:val="000000"/>
          <w:szCs w:val="24"/>
          <w:shd w:val="clear" w:color="auto" w:fill="FFFFFF"/>
        </w:rPr>
        <w:t>profª</w:t>
      </w:r>
      <w:proofErr w:type="spellEnd"/>
      <w:r w:rsidRPr="008917F4">
        <w:rPr>
          <w:rFonts w:cs="Arial"/>
          <w:color w:val="000000"/>
          <w:szCs w:val="24"/>
          <w:shd w:val="clear" w:color="auto" w:fill="FFFFFF"/>
        </w:rPr>
        <w:t xml:space="preserve"> Dra. Luciane </w:t>
      </w:r>
      <w:proofErr w:type="spellStart"/>
      <w:r w:rsidRPr="008917F4">
        <w:rPr>
          <w:rFonts w:cs="Arial"/>
          <w:color w:val="000000"/>
          <w:szCs w:val="24"/>
          <w:shd w:val="clear" w:color="auto" w:fill="FFFFFF"/>
        </w:rPr>
        <w:t>Daltoé</w:t>
      </w:r>
      <w:proofErr w:type="spellEnd"/>
      <w:r w:rsidRPr="008917F4">
        <w:rPr>
          <w:rFonts w:cs="Arial"/>
          <w:color w:val="000000"/>
          <w:szCs w:val="24"/>
          <w:shd w:val="clear" w:color="auto" w:fill="FFFFFF"/>
        </w:rPr>
        <w:t>. [</w:t>
      </w:r>
      <w:r w:rsidRPr="008917F4">
        <w:rPr>
          <w:rFonts w:cs="Arial"/>
          <w:i/>
          <w:iCs/>
          <w:color w:val="000000"/>
          <w:szCs w:val="24"/>
          <w:shd w:val="clear" w:color="auto" w:fill="FFFFFF"/>
        </w:rPr>
        <w:t>S. l.</w:t>
      </w:r>
      <w:r w:rsidRPr="008917F4">
        <w:rPr>
          <w:rFonts w:cs="Arial"/>
          <w:color w:val="000000"/>
          <w:szCs w:val="24"/>
          <w:shd w:val="clear" w:color="auto" w:fill="FFFFFF"/>
        </w:rPr>
        <w:t>], 26 jun. 2013. Disponível em: http://www.unesc.net/portal/blog/ver/73/23336. Acesso em: 30 abr. 2022.</w:t>
      </w:r>
    </w:p>
    <w:p w14:paraId="0031DDCC" w14:textId="77777777" w:rsidR="00606DE3" w:rsidRPr="008917F4" w:rsidRDefault="00606DE3" w:rsidP="00606DE3">
      <w:pPr>
        <w:spacing w:line="240" w:lineRule="auto"/>
        <w:ind w:firstLine="0"/>
        <w:rPr>
          <w:rFonts w:cs="Arial"/>
          <w:color w:val="000000"/>
          <w:szCs w:val="24"/>
          <w:shd w:val="clear" w:color="auto" w:fill="FFFFFF"/>
        </w:rPr>
      </w:pPr>
    </w:p>
    <w:p w14:paraId="66462805" w14:textId="77777777" w:rsidR="00606DE3" w:rsidRPr="008917F4" w:rsidRDefault="00606DE3" w:rsidP="00606DE3">
      <w:pPr>
        <w:spacing w:line="240" w:lineRule="auto"/>
        <w:ind w:firstLine="0"/>
        <w:rPr>
          <w:rFonts w:cs="Arial"/>
          <w:color w:val="000000"/>
          <w:szCs w:val="24"/>
          <w:shd w:val="clear" w:color="auto" w:fill="FFFFFF"/>
        </w:rPr>
      </w:pPr>
      <w:r w:rsidRPr="008917F4">
        <w:rPr>
          <w:rFonts w:cs="Arial"/>
          <w:color w:val="000000"/>
          <w:szCs w:val="24"/>
          <w:shd w:val="clear" w:color="auto" w:fill="FFFFFF"/>
        </w:rPr>
        <w:t>DE OLIVEIRA, Fabio. </w:t>
      </w:r>
      <w:r w:rsidRPr="008917F4">
        <w:rPr>
          <w:rFonts w:cs="Arial"/>
          <w:b/>
          <w:bCs/>
          <w:color w:val="000000"/>
          <w:szCs w:val="24"/>
          <w:shd w:val="clear" w:color="auto" w:fill="FFFFFF"/>
        </w:rPr>
        <w:t>Introdução ao MVVM (Model-</w:t>
      </w:r>
      <w:proofErr w:type="spellStart"/>
      <w:r w:rsidRPr="008917F4">
        <w:rPr>
          <w:rFonts w:cs="Arial"/>
          <w:b/>
          <w:bCs/>
          <w:color w:val="000000"/>
          <w:szCs w:val="24"/>
          <w:shd w:val="clear" w:color="auto" w:fill="FFFFFF"/>
        </w:rPr>
        <w:t>View</w:t>
      </w:r>
      <w:proofErr w:type="spellEnd"/>
      <w:r w:rsidRPr="008917F4">
        <w:rPr>
          <w:rFonts w:cs="Arial"/>
          <w:b/>
          <w:bCs/>
          <w:color w:val="000000"/>
          <w:szCs w:val="24"/>
          <w:shd w:val="clear" w:color="auto" w:fill="FFFFFF"/>
        </w:rPr>
        <w:t>-</w:t>
      </w:r>
      <w:proofErr w:type="spellStart"/>
      <w:r w:rsidRPr="008917F4">
        <w:rPr>
          <w:rFonts w:cs="Arial"/>
          <w:b/>
          <w:bCs/>
          <w:color w:val="000000"/>
          <w:szCs w:val="24"/>
          <w:shd w:val="clear" w:color="auto" w:fill="FFFFFF"/>
        </w:rPr>
        <w:t>ViewModel</w:t>
      </w:r>
      <w:proofErr w:type="spellEnd"/>
      <w:r w:rsidRPr="008917F4">
        <w:rPr>
          <w:rFonts w:cs="Arial"/>
          <w:b/>
          <w:bCs/>
          <w:color w:val="000000"/>
          <w:szCs w:val="24"/>
          <w:shd w:val="clear" w:color="auto" w:fill="FFFFFF"/>
        </w:rPr>
        <w:t>)</w:t>
      </w:r>
      <w:r w:rsidRPr="008917F4">
        <w:rPr>
          <w:rFonts w:cs="Arial"/>
          <w:color w:val="000000"/>
          <w:szCs w:val="24"/>
          <w:shd w:val="clear" w:color="auto" w:fill="FFFFFF"/>
        </w:rPr>
        <w:t>. [</w:t>
      </w:r>
      <w:r w:rsidRPr="008917F4">
        <w:rPr>
          <w:rFonts w:cs="Arial"/>
          <w:i/>
          <w:iCs/>
          <w:color w:val="000000"/>
          <w:szCs w:val="24"/>
          <w:shd w:val="clear" w:color="auto" w:fill="FFFFFF"/>
        </w:rPr>
        <w:t>S. l.</w:t>
      </w:r>
      <w:r w:rsidRPr="008917F4">
        <w:rPr>
          <w:rFonts w:cs="Arial"/>
          <w:color w:val="000000"/>
          <w:szCs w:val="24"/>
          <w:shd w:val="clear" w:color="auto" w:fill="FFFFFF"/>
        </w:rPr>
        <w:t>], 18 abr. 2011. Disponível em: https://fabiosoliveira.wordpress.com/2011/04/18/introducao-ao-mvvm-model-view-viewmodel/. Acesso em: 30 abr. 2022.</w:t>
      </w:r>
    </w:p>
    <w:p w14:paraId="74A5E0E3" w14:textId="7068D95C" w:rsidR="00606DE3" w:rsidRPr="008917F4" w:rsidRDefault="00606DE3" w:rsidP="00606DE3">
      <w:pPr>
        <w:spacing w:line="240" w:lineRule="auto"/>
        <w:ind w:firstLine="0"/>
        <w:rPr>
          <w:rFonts w:cs="Arial"/>
          <w:color w:val="000000"/>
          <w:szCs w:val="24"/>
          <w:shd w:val="clear" w:color="auto" w:fill="FFFFFF"/>
        </w:rPr>
      </w:pPr>
    </w:p>
    <w:p w14:paraId="51B4004D" w14:textId="77777777" w:rsidR="00606DE3" w:rsidRPr="008917F4" w:rsidRDefault="00606DE3" w:rsidP="00606DE3">
      <w:pPr>
        <w:spacing w:line="240" w:lineRule="auto"/>
        <w:ind w:firstLine="0"/>
        <w:rPr>
          <w:rFonts w:cs="Arial"/>
          <w:color w:val="000000"/>
          <w:szCs w:val="24"/>
          <w:shd w:val="clear" w:color="auto" w:fill="FFFFFF"/>
        </w:rPr>
      </w:pPr>
      <w:r w:rsidRPr="008917F4">
        <w:rPr>
          <w:rFonts w:cs="Arial"/>
          <w:color w:val="000000"/>
          <w:szCs w:val="24"/>
          <w:shd w:val="clear" w:color="auto" w:fill="FFFFFF"/>
        </w:rPr>
        <w:t>Disponível em: https://imasters.com.br/desenvolvimento/plataformas-para-desenvolvimento-de-apps-moveis-parte-03-desenvolvimento-mobile-multiplataforma-com-xamarin. Acesso em: 30 abr. 2022.</w:t>
      </w:r>
    </w:p>
    <w:p w14:paraId="15BB6579" w14:textId="72CC1DE0" w:rsidR="00606DE3" w:rsidRPr="008917F4" w:rsidRDefault="00606DE3" w:rsidP="00F962BA">
      <w:pPr>
        <w:pStyle w:val="SemEspaamento"/>
        <w:jc w:val="both"/>
        <w:rPr>
          <w:rStyle w:val="eop"/>
          <w:rFonts w:ascii="Arial" w:hAnsi="Arial" w:cs="Arial"/>
          <w:color w:val="000000"/>
          <w:sz w:val="24"/>
          <w:szCs w:val="24"/>
          <w:shd w:val="clear" w:color="auto" w:fill="FFFFFF"/>
        </w:rPr>
      </w:pPr>
    </w:p>
    <w:p w14:paraId="23A50409" w14:textId="77777777" w:rsidR="00606DE3" w:rsidRPr="008917F4" w:rsidRDefault="00606DE3" w:rsidP="00606DE3">
      <w:pPr>
        <w:spacing w:line="240" w:lineRule="auto"/>
        <w:ind w:firstLine="0"/>
        <w:rPr>
          <w:rFonts w:cs="Arial"/>
          <w:color w:val="000000"/>
          <w:szCs w:val="24"/>
          <w:shd w:val="clear" w:color="auto" w:fill="FFFFFF"/>
        </w:rPr>
      </w:pPr>
      <w:r w:rsidRPr="008917F4">
        <w:rPr>
          <w:rFonts w:cs="Arial"/>
          <w:color w:val="000000"/>
          <w:szCs w:val="24"/>
          <w:shd w:val="clear" w:color="auto" w:fill="FFFFFF"/>
        </w:rPr>
        <w:t xml:space="preserve">JOHNSON, Justin; ARYA, </w:t>
      </w:r>
      <w:proofErr w:type="spellStart"/>
      <w:r w:rsidRPr="008917F4">
        <w:rPr>
          <w:rFonts w:cs="Arial"/>
          <w:color w:val="000000"/>
          <w:szCs w:val="24"/>
          <w:shd w:val="clear" w:color="auto" w:fill="FFFFFF"/>
        </w:rPr>
        <w:t>Hemant</w:t>
      </w:r>
      <w:proofErr w:type="spellEnd"/>
      <w:r w:rsidRPr="008917F4">
        <w:rPr>
          <w:rFonts w:cs="Arial"/>
          <w:color w:val="000000"/>
          <w:szCs w:val="24"/>
          <w:shd w:val="clear" w:color="auto" w:fill="FFFFFF"/>
        </w:rPr>
        <w:t>; BRITCH, David; DUNN, Craig. </w:t>
      </w:r>
      <w:r w:rsidRPr="008917F4">
        <w:rPr>
          <w:rFonts w:cs="Arial"/>
          <w:b/>
          <w:bCs/>
          <w:color w:val="000000"/>
          <w:szCs w:val="24"/>
          <w:shd w:val="clear" w:color="auto" w:fill="FFFFFF"/>
        </w:rPr>
        <w:t xml:space="preserve">O que é o </w:t>
      </w:r>
      <w:proofErr w:type="spellStart"/>
      <w:proofErr w:type="gramStart"/>
      <w:r w:rsidRPr="008917F4">
        <w:rPr>
          <w:rFonts w:cs="Arial"/>
          <w:b/>
          <w:bCs/>
          <w:color w:val="000000"/>
          <w:szCs w:val="24"/>
          <w:shd w:val="clear" w:color="auto" w:fill="FFFFFF"/>
        </w:rPr>
        <w:t>Xamarin</w:t>
      </w:r>
      <w:proofErr w:type="spellEnd"/>
      <w:r w:rsidRPr="008917F4">
        <w:rPr>
          <w:rFonts w:cs="Arial"/>
          <w:b/>
          <w:bCs/>
          <w:color w:val="000000"/>
          <w:szCs w:val="24"/>
          <w:shd w:val="clear" w:color="auto" w:fill="FFFFFF"/>
        </w:rPr>
        <w:t>?</w:t>
      </w:r>
      <w:r w:rsidRPr="008917F4">
        <w:rPr>
          <w:rFonts w:cs="Arial"/>
          <w:color w:val="000000"/>
          <w:szCs w:val="24"/>
          <w:shd w:val="clear" w:color="auto" w:fill="FFFFFF"/>
        </w:rPr>
        <w:t>.</w:t>
      </w:r>
      <w:proofErr w:type="gramEnd"/>
      <w:r w:rsidRPr="008917F4">
        <w:rPr>
          <w:rFonts w:cs="Arial"/>
          <w:color w:val="000000"/>
          <w:szCs w:val="24"/>
          <w:shd w:val="clear" w:color="auto" w:fill="FFFFFF"/>
        </w:rPr>
        <w:t xml:space="preserve"> [</w:t>
      </w:r>
      <w:r w:rsidRPr="008917F4">
        <w:rPr>
          <w:rFonts w:cs="Arial"/>
          <w:i/>
          <w:iCs/>
          <w:color w:val="000000"/>
          <w:szCs w:val="24"/>
          <w:shd w:val="clear" w:color="auto" w:fill="FFFFFF"/>
        </w:rPr>
        <w:t>S. l.</w:t>
      </w:r>
      <w:r w:rsidRPr="008917F4">
        <w:rPr>
          <w:rFonts w:cs="Arial"/>
          <w:color w:val="000000"/>
          <w:szCs w:val="24"/>
          <w:shd w:val="clear" w:color="auto" w:fill="FFFFFF"/>
        </w:rPr>
        <w:t>], 2 abr. 2022. Disponível em: https://docs.microsoft.com/pt-br/xamarin/get-started/what-is-xamarin. Acesso em: 30 abr. 2022.</w:t>
      </w:r>
    </w:p>
    <w:p w14:paraId="1BA2FD6F" w14:textId="77777777" w:rsidR="00606DE3" w:rsidRPr="008917F4" w:rsidRDefault="00606DE3" w:rsidP="00F962BA">
      <w:pPr>
        <w:pStyle w:val="SemEspaamento"/>
        <w:jc w:val="both"/>
        <w:rPr>
          <w:rStyle w:val="eop"/>
          <w:rFonts w:ascii="Arial" w:hAnsi="Arial" w:cs="Arial"/>
          <w:color w:val="000000"/>
          <w:sz w:val="24"/>
          <w:szCs w:val="24"/>
          <w:shd w:val="clear" w:color="auto" w:fill="FFFFFF"/>
        </w:rPr>
      </w:pPr>
    </w:p>
    <w:p w14:paraId="2A4DE0BF" w14:textId="58A3443A" w:rsidR="00A57995" w:rsidRPr="008917F4" w:rsidRDefault="00971A94" w:rsidP="00F962BA">
      <w:pPr>
        <w:pStyle w:val="SemEspaamento"/>
        <w:jc w:val="both"/>
        <w:rPr>
          <w:rStyle w:val="eop"/>
          <w:rFonts w:ascii="Arial" w:hAnsi="Arial" w:cs="Arial"/>
          <w:color w:val="000000"/>
          <w:sz w:val="24"/>
          <w:szCs w:val="24"/>
          <w:shd w:val="clear" w:color="auto" w:fill="FFFFFF"/>
        </w:rPr>
      </w:pPr>
      <w:r w:rsidRPr="008917F4">
        <w:rPr>
          <w:rFonts w:ascii="Arial" w:hAnsi="Arial" w:cs="Arial"/>
          <w:color w:val="000000"/>
          <w:sz w:val="24"/>
          <w:szCs w:val="24"/>
          <w:shd w:val="clear" w:color="auto" w:fill="FFFFFF"/>
        </w:rPr>
        <w:t>MINISTÉRIO DA SAÚDE (Brasil). Biblioteca Virtual em Saúde. </w:t>
      </w:r>
      <w:r w:rsidRPr="008917F4">
        <w:rPr>
          <w:rFonts w:ascii="Arial" w:hAnsi="Arial" w:cs="Arial"/>
          <w:b/>
          <w:bCs/>
          <w:color w:val="000000"/>
          <w:sz w:val="24"/>
          <w:szCs w:val="24"/>
          <w:shd w:val="clear" w:color="auto" w:fill="FFFFFF"/>
        </w:rPr>
        <w:t>Diabetes</w:t>
      </w:r>
      <w:r w:rsidRPr="008917F4">
        <w:rPr>
          <w:rFonts w:ascii="Arial" w:hAnsi="Arial" w:cs="Arial"/>
          <w:color w:val="000000"/>
          <w:sz w:val="24"/>
          <w:szCs w:val="24"/>
          <w:shd w:val="clear" w:color="auto" w:fill="FFFFFF"/>
        </w:rPr>
        <w:t>. [</w:t>
      </w:r>
      <w:r w:rsidRPr="008917F4">
        <w:rPr>
          <w:rFonts w:ascii="Arial" w:hAnsi="Arial" w:cs="Arial"/>
          <w:i/>
          <w:iCs/>
          <w:color w:val="000000"/>
          <w:sz w:val="24"/>
          <w:szCs w:val="24"/>
          <w:shd w:val="clear" w:color="auto" w:fill="FFFFFF"/>
        </w:rPr>
        <w:t>S. l.</w:t>
      </w:r>
      <w:r w:rsidRPr="008917F4">
        <w:rPr>
          <w:rFonts w:ascii="Arial" w:hAnsi="Arial" w:cs="Arial"/>
          <w:color w:val="000000"/>
          <w:sz w:val="24"/>
          <w:szCs w:val="24"/>
          <w:shd w:val="clear" w:color="auto" w:fill="FFFFFF"/>
        </w:rPr>
        <w:t>], junho 2009. Disponível em: https://bvsms.saude.gov.br/diabetes/. Acesso em: 1 maio 2022.</w:t>
      </w:r>
    </w:p>
    <w:p w14:paraId="0A7D5D69" w14:textId="77777777" w:rsidR="00606DE3" w:rsidRPr="008917F4" w:rsidRDefault="00606DE3" w:rsidP="00F962BA">
      <w:pPr>
        <w:pStyle w:val="SemEspaamento"/>
        <w:jc w:val="both"/>
        <w:rPr>
          <w:rStyle w:val="normaltextrun"/>
          <w:rFonts w:ascii="Arial" w:hAnsi="Arial" w:cs="Arial"/>
          <w:color w:val="000000"/>
          <w:sz w:val="24"/>
          <w:szCs w:val="24"/>
          <w:shd w:val="clear" w:color="auto" w:fill="FFFFFF"/>
        </w:rPr>
      </w:pPr>
    </w:p>
    <w:p w14:paraId="106B8FDF" w14:textId="4C803FE6" w:rsidR="005C6ED3" w:rsidRPr="008917F4" w:rsidRDefault="00A57995" w:rsidP="00606DE3">
      <w:pPr>
        <w:pStyle w:val="SemEspaamento"/>
        <w:jc w:val="both"/>
        <w:rPr>
          <w:rFonts w:ascii="Arial" w:hAnsi="Arial" w:cs="Arial"/>
          <w:color w:val="000000"/>
          <w:sz w:val="24"/>
          <w:szCs w:val="24"/>
          <w:shd w:val="clear" w:color="auto" w:fill="FFFFFF"/>
        </w:rPr>
      </w:pPr>
      <w:r w:rsidRPr="008917F4">
        <w:rPr>
          <w:rStyle w:val="normaltextrun"/>
          <w:rFonts w:ascii="Arial" w:hAnsi="Arial" w:cs="Arial"/>
          <w:b/>
          <w:bCs/>
          <w:color w:val="000000"/>
          <w:sz w:val="24"/>
          <w:szCs w:val="24"/>
          <w:shd w:val="clear" w:color="auto" w:fill="FFFFFF"/>
        </w:rPr>
        <w:t>Manual oficial de contagem de carboidratos regional</w:t>
      </w:r>
      <w:r w:rsidRPr="008917F4">
        <w:rPr>
          <w:rStyle w:val="normaltextrun"/>
          <w:rFonts w:ascii="Arial" w:hAnsi="Arial" w:cs="Arial"/>
          <w:color w:val="000000"/>
          <w:sz w:val="24"/>
          <w:szCs w:val="24"/>
          <w:shd w:val="clear" w:color="auto" w:fill="FFFFFF"/>
        </w:rPr>
        <w:t> / Sociedade Brasileira de Diabetes, Departamento de Nutrição. – Rio de Janeiro: Dois C: Sociedade Brasileira de Diabetes, 2009 il.</w:t>
      </w:r>
      <w:r w:rsidRPr="008917F4">
        <w:rPr>
          <w:rStyle w:val="eop"/>
          <w:rFonts w:ascii="Arial" w:hAnsi="Arial" w:cs="Arial"/>
          <w:color w:val="000000"/>
          <w:sz w:val="24"/>
          <w:szCs w:val="24"/>
          <w:shd w:val="clear" w:color="auto" w:fill="FFFFFF"/>
        </w:rPr>
        <w:t> </w:t>
      </w:r>
    </w:p>
    <w:p w14:paraId="6CBD999F" w14:textId="40BB521C" w:rsidR="00486D12" w:rsidRPr="008917F4" w:rsidRDefault="00486D12" w:rsidP="00F962BA">
      <w:pPr>
        <w:spacing w:line="240" w:lineRule="auto"/>
        <w:ind w:firstLine="0"/>
        <w:rPr>
          <w:rFonts w:cs="Arial"/>
          <w:color w:val="000000"/>
          <w:szCs w:val="24"/>
          <w:shd w:val="clear" w:color="auto" w:fill="FFFFFF"/>
        </w:rPr>
      </w:pPr>
    </w:p>
    <w:p w14:paraId="6D49E4FE" w14:textId="677E2B57" w:rsidR="00486D12" w:rsidRPr="008917F4" w:rsidRDefault="00486D12" w:rsidP="00F962BA">
      <w:pPr>
        <w:spacing w:line="240" w:lineRule="auto"/>
        <w:ind w:firstLine="0"/>
        <w:rPr>
          <w:rFonts w:cs="Arial"/>
          <w:color w:val="000000"/>
          <w:szCs w:val="24"/>
          <w:shd w:val="clear" w:color="auto" w:fill="FFFFFF"/>
        </w:rPr>
      </w:pPr>
      <w:r w:rsidRPr="008917F4">
        <w:rPr>
          <w:rFonts w:cs="Arial"/>
          <w:color w:val="000000"/>
          <w:szCs w:val="24"/>
          <w:shd w:val="clear" w:color="auto" w:fill="FFFFFF"/>
        </w:rPr>
        <w:t>OGLIARI, Ricardo. </w:t>
      </w:r>
      <w:r w:rsidRPr="008917F4">
        <w:rPr>
          <w:rFonts w:cs="Arial"/>
          <w:b/>
          <w:bCs/>
          <w:color w:val="000000"/>
          <w:szCs w:val="24"/>
          <w:shd w:val="clear" w:color="auto" w:fill="FFFFFF"/>
        </w:rPr>
        <w:t>Plataformas para desenvolvimento de apps móveis – Parte 03</w:t>
      </w:r>
      <w:r w:rsidRPr="008917F4">
        <w:rPr>
          <w:rFonts w:cs="Arial"/>
          <w:color w:val="000000"/>
          <w:szCs w:val="24"/>
          <w:shd w:val="clear" w:color="auto" w:fill="FFFFFF"/>
        </w:rPr>
        <w:t xml:space="preserve">: Desenvolvimento Mobile Multiplataforma com </w:t>
      </w:r>
      <w:proofErr w:type="spellStart"/>
      <w:r w:rsidRPr="008917F4">
        <w:rPr>
          <w:rFonts w:cs="Arial"/>
          <w:color w:val="000000"/>
          <w:szCs w:val="24"/>
          <w:shd w:val="clear" w:color="auto" w:fill="FFFFFF"/>
        </w:rPr>
        <w:t>Xamarin</w:t>
      </w:r>
      <w:proofErr w:type="spellEnd"/>
      <w:r w:rsidRPr="008917F4">
        <w:rPr>
          <w:rFonts w:cs="Arial"/>
          <w:color w:val="000000"/>
          <w:szCs w:val="24"/>
          <w:shd w:val="clear" w:color="auto" w:fill="FFFFFF"/>
        </w:rPr>
        <w:t>. [</w:t>
      </w:r>
      <w:r w:rsidRPr="008917F4">
        <w:rPr>
          <w:rFonts w:cs="Arial"/>
          <w:i/>
          <w:iCs/>
          <w:color w:val="000000"/>
          <w:szCs w:val="24"/>
          <w:shd w:val="clear" w:color="auto" w:fill="FFFFFF"/>
        </w:rPr>
        <w:t>S. l.</w:t>
      </w:r>
      <w:r w:rsidRPr="008917F4">
        <w:rPr>
          <w:rFonts w:cs="Arial"/>
          <w:color w:val="000000"/>
          <w:szCs w:val="24"/>
          <w:shd w:val="clear" w:color="auto" w:fill="FFFFFF"/>
        </w:rPr>
        <w:t xml:space="preserve">], 20 dez. 2017. </w:t>
      </w:r>
    </w:p>
    <w:p w14:paraId="110E6E91" w14:textId="71B4662C" w:rsidR="004C5DD2" w:rsidRPr="008917F4" w:rsidRDefault="004C5DD2" w:rsidP="00F962BA">
      <w:pPr>
        <w:spacing w:line="240" w:lineRule="auto"/>
        <w:ind w:firstLine="0"/>
        <w:rPr>
          <w:rFonts w:cs="Arial"/>
          <w:color w:val="000000"/>
          <w:szCs w:val="24"/>
          <w:shd w:val="clear" w:color="auto" w:fill="FFFFFF"/>
        </w:rPr>
      </w:pPr>
    </w:p>
    <w:p w14:paraId="375804BE" w14:textId="77777777" w:rsidR="00151FD9" w:rsidRPr="008917F4" w:rsidRDefault="00151FD9" w:rsidP="00F962BA">
      <w:pPr>
        <w:spacing w:line="240" w:lineRule="auto"/>
        <w:ind w:firstLine="0"/>
        <w:rPr>
          <w:rFonts w:cs="Arial"/>
          <w:color w:val="000000"/>
          <w:szCs w:val="24"/>
          <w:shd w:val="clear" w:color="auto" w:fill="FFFFFF"/>
        </w:rPr>
      </w:pPr>
    </w:p>
    <w:sectPr w:rsidR="00151FD9" w:rsidRPr="008917F4" w:rsidSect="00F962BA">
      <w:headerReference w:type="default" r:id="rId37"/>
      <w:footnotePr>
        <w:pos w:val="beneathText"/>
      </w:footnotePr>
      <w:type w:val="continuous"/>
      <w:pgSz w:w="11905" w:h="16837" w:code="9"/>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EA1B8" w14:textId="77777777" w:rsidR="00F43C9B" w:rsidRDefault="00F43C9B">
      <w:pPr>
        <w:spacing w:line="240" w:lineRule="auto"/>
      </w:pPr>
      <w:r>
        <w:separator/>
      </w:r>
    </w:p>
  </w:endnote>
  <w:endnote w:type="continuationSeparator" w:id="0">
    <w:p w14:paraId="3EACC819" w14:textId="77777777" w:rsidR="00F43C9B" w:rsidRDefault="00F43C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Calibri"/>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B1448" w14:textId="77777777" w:rsidR="00F43C9B" w:rsidRDefault="00F43C9B" w:rsidP="00AC047F">
      <w:pPr>
        <w:spacing w:line="240" w:lineRule="auto"/>
        <w:ind w:firstLine="0"/>
        <w:jc w:val="left"/>
      </w:pPr>
      <w:r>
        <w:separator/>
      </w:r>
    </w:p>
  </w:footnote>
  <w:footnote w:type="continuationSeparator" w:id="0">
    <w:p w14:paraId="6D2170C7" w14:textId="77777777" w:rsidR="00F43C9B" w:rsidRDefault="00F43C9B">
      <w:pPr>
        <w:spacing w:line="240" w:lineRule="auto"/>
      </w:pPr>
      <w:r>
        <w:continuationSeparator/>
      </w:r>
    </w:p>
  </w:footnote>
  <w:footnote w:id="1">
    <w:p w14:paraId="5D157CF3" w14:textId="2611E417" w:rsidR="004A27B7" w:rsidRPr="00E12A66" w:rsidRDefault="00E34B7B" w:rsidP="00E34B7B">
      <w:pPr>
        <w:pStyle w:val="Textodenotaderodap"/>
        <w:ind w:firstLine="0"/>
      </w:pPr>
      <w:r>
        <w:rPr>
          <w:rStyle w:val="Refdenotaderodap"/>
        </w:rPr>
        <w:footnoteRef/>
      </w:r>
      <w:r>
        <w:t xml:space="preserve"> Graduando em Análise e desenvolvimento de sistemas pela Fatec </w:t>
      </w:r>
      <w:proofErr w:type="spellStart"/>
      <w:r>
        <w:t>Dr</w:t>
      </w:r>
      <w:proofErr w:type="spellEnd"/>
      <w:r>
        <w:t xml:space="preserve"> Thomaz </w:t>
      </w:r>
      <w:proofErr w:type="spellStart"/>
      <w:r>
        <w:t>Novelino</w:t>
      </w:r>
      <w:proofErr w:type="spellEnd"/>
      <w:r>
        <w:t xml:space="preserve"> – Franca/SP. Endereço eletrônico: joaopaulo.fr.1994@gmail.com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7232" w14:textId="77777777" w:rsidR="004A27B7" w:rsidRDefault="004A27B7">
    <w:pPr>
      <w:pStyle w:val="Cabealho"/>
      <w:jc w:val="right"/>
    </w:pPr>
  </w:p>
  <w:p w14:paraId="2093CA67" w14:textId="77777777" w:rsidR="004A27B7" w:rsidRDefault="004A27B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60E4" w14:textId="5C2B3529" w:rsidR="004A27B7" w:rsidRDefault="004A27B7">
    <w:pPr>
      <w:pStyle w:val="Cabealho"/>
      <w:jc w:val="right"/>
    </w:pPr>
    <w:r>
      <w:fldChar w:fldCharType="begin"/>
    </w:r>
    <w:r>
      <w:instrText>PAGE   \* MERGEFORMAT</w:instrText>
    </w:r>
    <w:r>
      <w:fldChar w:fldCharType="separate"/>
    </w:r>
    <w:r w:rsidR="00780BBE">
      <w:rPr>
        <w:noProof/>
      </w:rPr>
      <w:t>21</w:t>
    </w:r>
    <w:r>
      <w:fldChar w:fldCharType="end"/>
    </w:r>
  </w:p>
  <w:p w14:paraId="20BD9A1A" w14:textId="77777777" w:rsidR="004A27B7" w:rsidRDefault="004A27B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EDC4C21"/>
    <w:multiLevelType w:val="multilevel"/>
    <w:tmpl w:val="825EC2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0EEA6AE3"/>
    <w:multiLevelType w:val="hybridMultilevel"/>
    <w:tmpl w:val="2DB24B08"/>
    <w:lvl w:ilvl="0" w:tplc="49A83A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8B3511B"/>
    <w:multiLevelType w:val="hybridMultilevel"/>
    <w:tmpl w:val="E2487990"/>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C094CAB"/>
    <w:multiLevelType w:val="hybridMultilevel"/>
    <w:tmpl w:val="2CAE9892"/>
    <w:lvl w:ilvl="0" w:tplc="9FD08D74">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1DE931FD"/>
    <w:multiLevelType w:val="multilevel"/>
    <w:tmpl w:val="E682A898"/>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9243B"/>
    <w:multiLevelType w:val="hybridMultilevel"/>
    <w:tmpl w:val="98D241AE"/>
    <w:lvl w:ilvl="0" w:tplc="D4A65AAA">
      <w:start w:val="10"/>
      <w:numFmt w:val="bullet"/>
      <w:lvlText w:val=""/>
      <w:lvlJc w:val="left"/>
      <w:pPr>
        <w:ind w:left="720" w:hanging="360"/>
      </w:pPr>
      <w:rPr>
        <w:rFonts w:ascii="Symbol" w:eastAsia="Times New Roman" w:hAnsi="Symbol" w:cs="Arial" w:hint="default"/>
        <w:color w:val="000000"/>
        <w:sz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E8E4498"/>
    <w:multiLevelType w:val="multilevel"/>
    <w:tmpl w:val="99246E38"/>
    <w:lvl w:ilvl="0">
      <w:start w:val="1"/>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abstractNum w:abstractNumId="13" w15:restartNumberingAfterBreak="0">
    <w:nsid w:val="3EF03C6F"/>
    <w:multiLevelType w:val="hybridMultilevel"/>
    <w:tmpl w:val="2DB24B08"/>
    <w:lvl w:ilvl="0" w:tplc="49A83A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5" w15:restartNumberingAfterBreak="0">
    <w:nsid w:val="4B9F5A50"/>
    <w:multiLevelType w:val="hybridMultilevel"/>
    <w:tmpl w:val="DF148F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3424C0A"/>
    <w:multiLevelType w:val="hybridMultilevel"/>
    <w:tmpl w:val="2DB24B08"/>
    <w:lvl w:ilvl="0" w:tplc="49A83A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9D92A1C"/>
    <w:multiLevelType w:val="multilevel"/>
    <w:tmpl w:val="93083892"/>
    <w:lvl w:ilvl="0">
      <w:start w:val="1"/>
      <w:numFmt w:val="decimal"/>
      <w:pStyle w:val="0-TituloNivel1"/>
      <w:suff w:val="space"/>
      <w:lvlText w:val="%1"/>
      <w:lvlJc w:val="left"/>
      <w:pPr>
        <w:ind w:left="360" w:hanging="360"/>
      </w:pPr>
      <w:rPr>
        <w:rFonts w:ascii="Arial" w:hAnsi="Arial" w:hint="default"/>
        <w:b/>
        <w:i w:val="0"/>
        <w:sz w:val="24"/>
      </w:rPr>
    </w:lvl>
    <w:lvl w:ilvl="1">
      <w:start w:val="1"/>
      <w:numFmt w:val="decimal"/>
      <w:pStyle w:val="0-TituloNivel2"/>
      <w:suff w:val="space"/>
      <w:lvlText w:val="%1.%2"/>
      <w:lvlJc w:val="left"/>
      <w:pPr>
        <w:ind w:left="720" w:hanging="720"/>
      </w:pPr>
      <w:rPr>
        <w:rFonts w:ascii="Arial" w:hAnsi="Arial" w:hint="default"/>
        <w:b w:val="0"/>
        <w:i w:val="0"/>
        <w:sz w:val="24"/>
      </w:rPr>
    </w:lvl>
    <w:lvl w:ilvl="2">
      <w:start w:val="1"/>
      <w:numFmt w:val="decimal"/>
      <w:pStyle w:val="0-TituloNivel3"/>
      <w:suff w:val="space"/>
      <w:lvlText w:val="%1.%2.%3"/>
      <w:lvlJc w:val="left"/>
      <w:pPr>
        <w:ind w:left="794" w:hanging="794"/>
      </w:pPr>
      <w:rPr>
        <w:rFonts w:ascii="Arial" w:hAnsi="Arial"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4F310A"/>
    <w:multiLevelType w:val="hybridMultilevel"/>
    <w:tmpl w:val="84288C0A"/>
    <w:lvl w:ilvl="0" w:tplc="C5A4C49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C526F87"/>
    <w:multiLevelType w:val="hybridMultilevel"/>
    <w:tmpl w:val="6CE8578C"/>
    <w:lvl w:ilvl="0" w:tplc="508A3108">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1"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23" w15:restartNumberingAfterBreak="0">
    <w:nsid w:val="76BE178D"/>
    <w:multiLevelType w:val="hybridMultilevel"/>
    <w:tmpl w:val="2CAE9892"/>
    <w:lvl w:ilvl="0" w:tplc="9FD08D74">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79713732"/>
    <w:multiLevelType w:val="hybridMultilevel"/>
    <w:tmpl w:val="D5547784"/>
    <w:lvl w:ilvl="0" w:tplc="A49C6DBA">
      <w:start w:val="10"/>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43080233">
    <w:abstractNumId w:val="1"/>
  </w:num>
  <w:num w:numId="2" w16cid:durableId="1034115650">
    <w:abstractNumId w:val="2"/>
  </w:num>
  <w:num w:numId="3" w16cid:durableId="1431049681">
    <w:abstractNumId w:val="3"/>
  </w:num>
  <w:num w:numId="4" w16cid:durableId="1576435297">
    <w:abstractNumId w:val="4"/>
  </w:num>
  <w:num w:numId="5" w16cid:durableId="1554198513">
    <w:abstractNumId w:val="22"/>
  </w:num>
  <w:num w:numId="6" w16cid:durableId="511719778">
    <w:abstractNumId w:val="5"/>
  </w:num>
  <w:num w:numId="7" w16cid:durableId="1141461369">
    <w:abstractNumId w:val="0"/>
  </w:num>
  <w:num w:numId="8" w16cid:durableId="1254627315">
    <w:abstractNumId w:val="16"/>
  </w:num>
  <w:num w:numId="9" w16cid:durableId="747309684">
    <w:abstractNumId w:val="21"/>
  </w:num>
  <w:num w:numId="10" w16cid:durableId="830028410">
    <w:abstractNumId w:val="14"/>
  </w:num>
  <w:num w:numId="11" w16cid:durableId="120347042">
    <w:abstractNumId w:val="10"/>
  </w:num>
  <w:num w:numId="12" w16cid:durableId="157699643">
    <w:abstractNumId w:val="20"/>
  </w:num>
  <w:num w:numId="13" w16cid:durableId="1745570845">
    <w:abstractNumId w:val="9"/>
  </w:num>
  <w:num w:numId="14" w16cid:durableId="796921926">
    <w:abstractNumId w:val="19"/>
  </w:num>
  <w:num w:numId="15" w16cid:durableId="1437139564">
    <w:abstractNumId w:val="23"/>
  </w:num>
  <w:num w:numId="16" w16cid:durableId="838807702">
    <w:abstractNumId w:val="8"/>
  </w:num>
  <w:num w:numId="17" w16cid:durableId="370345792">
    <w:abstractNumId w:val="17"/>
  </w:num>
  <w:num w:numId="18" w16cid:durableId="2031176625">
    <w:abstractNumId w:val="7"/>
  </w:num>
  <w:num w:numId="19" w16cid:durableId="820926694">
    <w:abstractNumId w:val="13"/>
  </w:num>
  <w:num w:numId="20" w16cid:durableId="97214778">
    <w:abstractNumId w:val="18"/>
  </w:num>
  <w:num w:numId="21" w16cid:durableId="1922904162">
    <w:abstractNumId w:val="24"/>
  </w:num>
  <w:num w:numId="22" w16cid:durableId="200820867">
    <w:abstractNumId w:val="11"/>
  </w:num>
  <w:num w:numId="23" w16cid:durableId="1949387535">
    <w:abstractNumId w:val="12"/>
  </w:num>
  <w:num w:numId="24" w16cid:durableId="1135022360">
    <w:abstractNumId w:val="15"/>
  </w:num>
  <w:num w:numId="25" w16cid:durableId="10293325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pt-BR" w:vendorID="64" w:dllVersion="6" w:nlCheck="1" w:checkStyle="0"/>
  <w:activeWritingStyle w:appName="MSWord" w:lang="pt-BR" w:vendorID="64" w:dllVersion="0" w:nlCheck="1" w:checkStyle="0"/>
  <w:activeWritingStyle w:appName="MSWord" w:lang="en-US" w:vendorID="64" w:dllVersion="6" w:nlCheck="1" w:checkStyle="1"/>
  <w:activeWritingStyle w:appName="MSWord" w:lang="en-US" w:vendorID="64" w:dllVersion="0" w:nlCheck="1" w:checkStyle="0"/>
  <w:proofState w:spelling="clean" w:grammar="clean"/>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93"/>
    <w:rsid w:val="00002BAB"/>
    <w:rsid w:val="000037F4"/>
    <w:rsid w:val="00006BA5"/>
    <w:rsid w:val="00006D7E"/>
    <w:rsid w:val="00015424"/>
    <w:rsid w:val="00016FEA"/>
    <w:rsid w:val="00017142"/>
    <w:rsid w:val="00020D4C"/>
    <w:rsid w:val="00025028"/>
    <w:rsid w:val="00026DD6"/>
    <w:rsid w:val="00032700"/>
    <w:rsid w:val="00033439"/>
    <w:rsid w:val="000352E7"/>
    <w:rsid w:val="00040764"/>
    <w:rsid w:val="00043528"/>
    <w:rsid w:val="000451A1"/>
    <w:rsid w:val="00050583"/>
    <w:rsid w:val="000555A3"/>
    <w:rsid w:val="0005638D"/>
    <w:rsid w:val="000565C7"/>
    <w:rsid w:val="00056D5A"/>
    <w:rsid w:val="00060B2E"/>
    <w:rsid w:val="00061666"/>
    <w:rsid w:val="00063A2D"/>
    <w:rsid w:val="000713A2"/>
    <w:rsid w:val="00071EE1"/>
    <w:rsid w:val="000726F0"/>
    <w:rsid w:val="00072C84"/>
    <w:rsid w:val="00073143"/>
    <w:rsid w:val="00076651"/>
    <w:rsid w:val="00080AAE"/>
    <w:rsid w:val="0008248B"/>
    <w:rsid w:val="00082D49"/>
    <w:rsid w:val="00086163"/>
    <w:rsid w:val="0008752C"/>
    <w:rsid w:val="00087D4B"/>
    <w:rsid w:val="00092CE1"/>
    <w:rsid w:val="000A1072"/>
    <w:rsid w:val="000A1BAF"/>
    <w:rsid w:val="000B2767"/>
    <w:rsid w:val="000B3350"/>
    <w:rsid w:val="000B3A3A"/>
    <w:rsid w:val="000B5FF7"/>
    <w:rsid w:val="000B7A64"/>
    <w:rsid w:val="000C4785"/>
    <w:rsid w:val="000C5BF7"/>
    <w:rsid w:val="000C7EC8"/>
    <w:rsid w:val="000D2574"/>
    <w:rsid w:val="000D2B28"/>
    <w:rsid w:val="000D52C4"/>
    <w:rsid w:val="000D6257"/>
    <w:rsid w:val="000E0D5B"/>
    <w:rsid w:val="000E3DF3"/>
    <w:rsid w:val="000E5D30"/>
    <w:rsid w:val="000E7778"/>
    <w:rsid w:val="000F1D0D"/>
    <w:rsid w:val="000F3BEA"/>
    <w:rsid w:val="000F43B2"/>
    <w:rsid w:val="000F5068"/>
    <w:rsid w:val="00102214"/>
    <w:rsid w:val="001027B6"/>
    <w:rsid w:val="0011367D"/>
    <w:rsid w:val="001155B1"/>
    <w:rsid w:val="00117B24"/>
    <w:rsid w:val="00117B2B"/>
    <w:rsid w:val="00123BF6"/>
    <w:rsid w:val="00126741"/>
    <w:rsid w:val="001317CF"/>
    <w:rsid w:val="0013299F"/>
    <w:rsid w:val="00135213"/>
    <w:rsid w:val="00135C4C"/>
    <w:rsid w:val="001363C5"/>
    <w:rsid w:val="00136F83"/>
    <w:rsid w:val="0013744D"/>
    <w:rsid w:val="00141354"/>
    <w:rsid w:val="001419D2"/>
    <w:rsid w:val="001467FC"/>
    <w:rsid w:val="00151FD9"/>
    <w:rsid w:val="00153062"/>
    <w:rsid w:val="00154EFB"/>
    <w:rsid w:val="001601D2"/>
    <w:rsid w:val="00161BF4"/>
    <w:rsid w:val="0016652C"/>
    <w:rsid w:val="00167E50"/>
    <w:rsid w:val="001709D3"/>
    <w:rsid w:val="00170F70"/>
    <w:rsid w:val="001711E5"/>
    <w:rsid w:val="00172704"/>
    <w:rsid w:val="00180715"/>
    <w:rsid w:val="001833D9"/>
    <w:rsid w:val="00185BEF"/>
    <w:rsid w:val="001924A0"/>
    <w:rsid w:val="001A2936"/>
    <w:rsid w:val="001A315E"/>
    <w:rsid w:val="001A3275"/>
    <w:rsid w:val="001A5C52"/>
    <w:rsid w:val="001B054B"/>
    <w:rsid w:val="001B4D32"/>
    <w:rsid w:val="001B66D4"/>
    <w:rsid w:val="001B7153"/>
    <w:rsid w:val="001C5D70"/>
    <w:rsid w:val="001C611A"/>
    <w:rsid w:val="001D0669"/>
    <w:rsid w:val="001D44FC"/>
    <w:rsid w:val="001D55A5"/>
    <w:rsid w:val="001E0335"/>
    <w:rsid w:val="001E0508"/>
    <w:rsid w:val="001E0837"/>
    <w:rsid w:val="001E095C"/>
    <w:rsid w:val="001E1227"/>
    <w:rsid w:val="001E2ABB"/>
    <w:rsid w:val="001E2DD8"/>
    <w:rsid w:val="001E4891"/>
    <w:rsid w:val="001E5014"/>
    <w:rsid w:val="001E7914"/>
    <w:rsid w:val="001F0283"/>
    <w:rsid w:val="001F2A12"/>
    <w:rsid w:val="001F6E92"/>
    <w:rsid w:val="001F77AA"/>
    <w:rsid w:val="002023BC"/>
    <w:rsid w:val="002165B4"/>
    <w:rsid w:val="00217E9F"/>
    <w:rsid w:val="00221861"/>
    <w:rsid w:val="00221CE4"/>
    <w:rsid w:val="00227419"/>
    <w:rsid w:val="002275AE"/>
    <w:rsid w:val="00227FB5"/>
    <w:rsid w:val="00237EC0"/>
    <w:rsid w:val="00240745"/>
    <w:rsid w:val="00240B18"/>
    <w:rsid w:val="00251264"/>
    <w:rsid w:val="00252125"/>
    <w:rsid w:val="00254EE6"/>
    <w:rsid w:val="00260611"/>
    <w:rsid w:val="0026217A"/>
    <w:rsid w:val="00262F3B"/>
    <w:rsid w:val="002661AD"/>
    <w:rsid w:val="0026777B"/>
    <w:rsid w:val="002717F5"/>
    <w:rsid w:val="00272823"/>
    <w:rsid w:val="00272A2F"/>
    <w:rsid w:val="00273317"/>
    <w:rsid w:val="00284107"/>
    <w:rsid w:val="0028745A"/>
    <w:rsid w:val="0029132C"/>
    <w:rsid w:val="00294508"/>
    <w:rsid w:val="00296C59"/>
    <w:rsid w:val="002A4080"/>
    <w:rsid w:val="002A6A1B"/>
    <w:rsid w:val="002B2B2E"/>
    <w:rsid w:val="002B3E7C"/>
    <w:rsid w:val="002B4C07"/>
    <w:rsid w:val="002B6ED8"/>
    <w:rsid w:val="002C09AB"/>
    <w:rsid w:val="002C0EF1"/>
    <w:rsid w:val="002C1365"/>
    <w:rsid w:val="002C1487"/>
    <w:rsid w:val="002C3483"/>
    <w:rsid w:val="002C6C3E"/>
    <w:rsid w:val="002D0E1C"/>
    <w:rsid w:val="002D3CD1"/>
    <w:rsid w:val="002E1083"/>
    <w:rsid w:val="002E10CC"/>
    <w:rsid w:val="002E1EC3"/>
    <w:rsid w:val="002E5479"/>
    <w:rsid w:val="002E560C"/>
    <w:rsid w:val="002E5EE0"/>
    <w:rsid w:val="002F03A6"/>
    <w:rsid w:val="002F0C7D"/>
    <w:rsid w:val="002F30AD"/>
    <w:rsid w:val="002F63BE"/>
    <w:rsid w:val="002F64C3"/>
    <w:rsid w:val="002F7344"/>
    <w:rsid w:val="00300631"/>
    <w:rsid w:val="003043E1"/>
    <w:rsid w:val="00305CDB"/>
    <w:rsid w:val="003060B9"/>
    <w:rsid w:val="00310E07"/>
    <w:rsid w:val="00314C12"/>
    <w:rsid w:val="00315BA0"/>
    <w:rsid w:val="00315CA7"/>
    <w:rsid w:val="003177E9"/>
    <w:rsid w:val="00320AF1"/>
    <w:rsid w:val="00320D51"/>
    <w:rsid w:val="003218F0"/>
    <w:rsid w:val="00321BCF"/>
    <w:rsid w:val="003245FE"/>
    <w:rsid w:val="00325835"/>
    <w:rsid w:val="00326437"/>
    <w:rsid w:val="00330AF6"/>
    <w:rsid w:val="00331939"/>
    <w:rsid w:val="003321BF"/>
    <w:rsid w:val="003447F4"/>
    <w:rsid w:val="00344E3F"/>
    <w:rsid w:val="00347E59"/>
    <w:rsid w:val="00351A43"/>
    <w:rsid w:val="00355852"/>
    <w:rsid w:val="00362545"/>
    <w:rsid w:val="003657A7"/>
    <w:rsid w:val="00381542"/>
    <w:rsid w:val="0038579B"/>
    <w:rsid w:val="00386195"/>
    <w:rsid w:val="003871C4"/>
    <w:rsid w:val="00391AAC"/>
    <w:rsid w:val="00391E1F"/>
    <w:rsid w:val="003928C0"/>
    <w:rsid w:val="00393034"/>
    <w:rsid w:val="00394337"/>
    <w:rsid w:val="003946E3"/>
    <w:rsid w:val="0039493F"/>
    <w:rsid w:val="0039553A"/>
    <w:rsid w:val="003A141E"/>
    <w:rsid w:val="003B22B3"/>
    <w:rsid w:val="003B2534"/>
    <w:rsid w:val="003B4489"/>
    <w:rsid w:val="003B7784"/>
    <w:rsid w:val="003C0A8F"/>
    <w:rsid w:val="003C2377"/>
    <w:rsid w:val="003C2E49"/>
    <w:rsid w:val="003D0E9B"/>
    <w:rsid w:val="003D4EF2"/>
    <w:rsid w:val="003D6D38"/>
    <w:rsid w:val="003E17E1"/>
    <w:rsid w:val="003E7C64"/>
    <w:rsid w:val="003F05B7"/>
    <w:rsid w:val="003F0B65"/>
    <w:rsid w:val="0040124F"/>
    <w:rsid w:val="00406260"/>
    <w:rsid w:val="00406E42"/>
    <w:rsid w:val="00407DC1"/>
    <w:rsid w:val="00410483"/>
    <w:rsid w:val="00416237"/>
    <w:rsid w:val="00416768"/>
    <w:rsid w:val="00421934"/>
    <w:rsid w:val="00425F40"/>
    <w:rsid w:val="00427593"/>
    <w:rsid w:val="004358CA"/>
    <w:rsid w:val="00436427"/>
    <w:rsid w:val="00436725"/>
    <w:rsid w:val="004374B5"/>
    <w:rsid w:val="0044473D"/>
    <w:rsid w:val="00445643"/>
    <w:rsid w:val="004532D0"/>
    <w:rsid w:val="00460932"/>
    <w:rsid w:val="00463A96"/>
    <w:rsid w:val="00465189"/>
    <w:rsid w:val="004660BB"/>
    <w:rsid w:val="00471E98"/>
    <w:rsid w:val="004756CA"/>
    <w:rsid w:val="00475763"/>
    <w:rsid w:val="00476CD4"/>
    <w:rsid w:val="0048116D"/>
    <w:rsid w:val="00483997"/>
    <w:rsid w:val="00486D12"/>
    <w:rsid w:val="00487393"/>
    <w:rsid w:val="00487AFB"/>
    <w:rsid w:val="004923D6"/>
    <w:rsid w:val="00494C64"/>
    <w:rsid w:val="00497D6F"/>
    <w:rsid w:val="004A27B7"/>
    <w:rsid w:val="004A569F"/>
    <w:rsid w:val="004B1020"/>
    <w:rsid w:val="004B25B8"/>
    <w:rsid w:val="004B5347"/>
    <w:rsid w:val="004B722C"/>
    <w:rsid w:val="004B79FA"/>
    <w:rsid w:val="004C5DD2"/>
    <w:rsid w:val="004C7DD0"/>
    <w:rsid w:val="004D3216"/>
    <w:rsid w:val="004D563B"/>
    <w:rsid w:val="004D7A7C"/>
    <w:rsid w:val="004E399E"/>
    <w:rsid w:val="004E46D3"/>
    <w:rsid w:val="004E57A2"/>
    <w:rsid w:val="004E6009"/>
    <w:rsid w:val="004E7348"/>
    <w:rsid w:val="004F31D2"/>
    <w:rsid w:val="004F3512"/>
    <w:rsid w:val="004F4164"/>
    <w:rsid w:val="004F6CA5"/>
    <w:rsid w:val="00501C6E"/>
    <w:rsid w:val="00502156"/>
    <w:rsid w:val="00502697"/>
    <w:rsid w:val="0050271E"/>
    <w:rsid w:val="00502A8B"/>
    <w:rsid w:val="00503630"/>
    <w:rsid w:val="005135EA"/>
    <w:rsid w:val="00516635"/>
    <w:rsid w:val="0051713C"/>
    <w:rsid w:val="005179CA"/>
    <w:rsid w:val="00520647"/>
    <w:rsid w:val="00521763"/>
    <w:rsid w:val="0052722D"/>
    <w:rsid w:val="00530CB2"/>
    <w:rsid w:val="00537DB1"/>
    <w:rsid w:val="005418CC"/>
    <w:rsid w:val="00543A94"/>
    <w:rsid w:val="0054712A"/>
    <w:rsid w:val="00550358"/>
    <w:rsid w:val="00553354"/>
    <w:rsid w:val="0055640A"/>
    <w:rsid w:val="005571E9"/>
    <w:rsid w:val="0056297D"/>
    <w:rsid w:val="00563DBE"/>
    <w:rsid w:val="00564E0B"/>
    <w:rsid w:val="00566335"/>
    <w:rsid w:val="0057537C"/>
    <w:rsid w:val="005757B4"/>
    <w:rsid w:val="00576FD0"/>
    <w:rsid w:val="00577F4D"/>
    <w:rsid w:val="00582664"/>
    <w:rsid w:val="00586740"/>
    <w:rsid w:val="0058686D"/>
    <w:rsid w:val="00586B9D"/>
    <w:rsid w:val="00597416"/>
    <w:rsid w:val="005A0B4C"/>
    <w:rsid w:val="005A6C40"/>
    <w:rsid w:val="005A6F46"/>
    <w:rsid w:val="005B26A4"/>
    <w:rsid w:val="005B4288"/>
    <w:rsid w:val="005B4B17"/>
    <w:rsid w:val="005B6795"/>
    <w:rsid w:val="005B7625"/>
    <w:rsid w:val="005C216F"/>
    <w:rsid w:val="005C48F6"/>
    <w:rsid w:val="005C515C"/>
    <w:rsid w:val="005C6737"/>
    <w:rsid w:val="005C6ED3"/>
    <w:rsid w:val="005C75AC"/>
    <w:rsid w:val="005D52EB"/>
    <w:rsid w:val="005D61D4"/>
    <w:rsid w:val="005D70A1"/>
    <w:rsid w:val="005E08D1"/>
    <w:rsid w:val="005E2A41"/>
    <w:rsid w:val="005F0EE4"/>
    <w:rsid w:val="005F395D"/>
    <w:rsid w:val="005F42E3"/>
    <w:rsid w:val="005F6D29"/>
    <w:rsid w:val="0060207D"/>
    <w:rsid w:val="00606DE3"/>
    <w:rsid w:val="0060731B"/>
    <w:rsid w:val="00610433"/>
    <w:rsid w:val="00610E8A"/>
    <w:rsid w:val="00615DAB"/>
    <w:rsid w:val="0062192D"/>
    <w:rsid w:val="00622ED1"/>
    <w:rsid w:val="00624FDA"/>
    <w:rsid w:val="006316D6"/>
    <w:rsid w:val="006340D0"/>
    <w:rsid w:val="0064019C"/>
    <w:rsid w:val="006411D2"/>
    <w:rsid w:val="0064162D"/>
    <w:rsid w:val="006441DA"/>
    <w:rsid w:val="0064439E"/>
    <w:rsid w:val="00656D61"/>
    <w:rsid w:val="00667173"/>
    <w:rsid w:val="00675635"/>
    <w:rsid w:val="006773E5"/>
    <w:rsid w:val="00681092"/>
    <w:rsid w:val="00684770"/>
    <w:rsid w:val="006858C2"/>
    <w:rsid w:val="006957C4"/>
    <w:rsid w:val="006958D8"/>
    <w:rsid w:val="006A2975"/>
    <w:rsid w:val="006A3463"/>
    <w:rsid w:val="006A3DB9"/>
    <w:rsid w:val="006A709F"/>
    <w:rsid w:val="006A7985"/>
    <w:rsid w:val="006B0A93"/>
    <w:rsid w:val="006B2AAF"/>
    <w:rsid w:val="006B7373"/>
    <w:rsid w:val="006C059C"/>
    <w:rsid w:val="006C0A77"/>
    <w:rsid w:val="006C19B9"/>
    <w:rsid w:val="006C228C"/>
    <w:rsid w:val="006C314E"/>
    <w:rsid w:val="006C6647"/>
    <w:rsid w:val="006D08AE"/>
    <w:rsid w:val="006D3A8C"/>
    <w:rsid w:val="006D3B31"/>
    <w:rsid w:val="006D4EC6"/>
    <w:rsid w:val="006D7146"/>
    <w:rsid w:val="006E1A89"/>
    <w:rsid w:val="006E2006"/>
    <w:rsid w:val="006E3700"/>
    <w:rsid w:val="006E6D6F"/>
    <w:rsid w:val="006F1D6B"/>
    <w:rsid w:val="006F1EEB"/>
    <w:rsid w:val="006F7626"/>
    <w:rsid w:val="00701700"/>
    <w:rsid w:val="00705E01"/>
    <w:rsid w:val="00706223"/>
    <w:rsid w:val="00711AB2"/>
    <w:rsid w:val="007123F7"/>
    <w:rsid w:val="00712918"/>
    <w:rsid w:val="00715169"/>
    <w:rsid w:val="0071772B"/>
    <w:rsid w:val="00717DF0"/>
    <w:rsid w:val="0072016A"/>
    <w:rsid w:val="0072352C"/>
    <w:rsid w:val="00724A7A"/>
    <w:rsid w:val="007302BC"/>
    <w:rsid w:val="00730315"/>
    <w:rsid w:val="00731ED8"/>
    <w:rsid w:val="007365ED"/>
    <w:rsid w:val="00744359"/>
    <w:rsid w:val="00747E13"/>
    <w:rsid w:val="00753688"/>
    <w:rsid w:val="00753AAF"/>
    <w:rsid w:val="00753BA7"/>
    <w:rsid w:val="0076262E"/>
    <w:rsid w:val="00762A53"/>
    <w:rsid w:val="0076519C"/>
    <w:rsid w:val="00766750"/>
    <w:rsid w:val="007712DE"/>
    <w:rsid w:val="00776386"/>
    <w:rsid w:val="007774B1"/>
    <w:rsid w:val="00780BBE"/>
    <w:rsid w:val="00780D34"/>
    <w:rsid w:val="00781A50"/>
    <w:rsid w:val="0078354D"/>
    <w:rsid w:val="0078622F"/>
    <w:rsid w:val="00791C12"/>
    <w:rsid w:val="00793D0A"/>
    <w:rsid w:val="00794773"/>
    <w:rsid w:val="00796ACB"/>
    <w:rsid w:val="007B0A68"/>
    <w:rsid w:val="007C3FFE"/>
    <w:rsid w:val="007C5E7C"/>
    <w:rsid w:val="007C6CF1"/>
    <w:rsid w:val="007C7BB2"/>
    <w:rsid w:val="007D4EDA"/>
    <w:rsid w:val="007E1F2A"/>
    <w:rsid w:val="007E5FF4"/>
    <w:rsid w:val="007E7518"/>
    <w:rsid w:val="007F027B"/>
    <w:rsid w:val="007F038A"/>
    <w:rsid w:val="007F041C"/>
    <w:rsid w:val="007F07B5"/>
    <w:rsid w:val="007F5685"/>
    <w:rsid w:val="007F71FA"/>
    <w:rsid w:val="008006F9"/>
    <w:rsid w:val="00800839"/>
    <w:rsid w:val="008062A6"/>
    <w:rsid w:val="0081142B"/>
    <w:rsid w:val="00811962"/>
    <w:rsid w:val="00816168"/>
    <w:rsid w:val="008165E2"/>
    <w:rsid w:val="00824156"/>
    <w:rsid w:val="00827FD3"/>
    <w:rsid w:val="0083009A"/>
    <w:rsid w:val="00832604"/>
    <w:rsid w:val="00834E61"/>
    <w:rsid w:val="00835230"/>
    <w:rsid w:val="0083678F"/>
    <w:rsid w:val="00836FD5"/>
    <w:rsid w:val="00837BBE"/>
    <w:rsid w:val="00840257"/>
    <w:rsid w:val="008414ED"/>
    <w:rsid w:val="00845ACB"/>
    <w:rsid w:val="00845DC3"/>
    <w:rsid w:val="008517B5"/>
    <w:rsid w:val="008534E3"/>
    <w:rsid w:val="008547E0"/>
    <w:rsid w:val="008613BE"/>
    <w:rsid w:val="008620B1"/>
    <w:rsid w:val="008637B1"/>
    <w:rsid w:val="008707D0"/>
    <w:rsid w:val="008747B2"/>
    <w:rsid w:val="00874B36"/>
    <w:rsid w:val="00874CBA"/>
    <w:rsid w:val="00875BC2"/>
    <w:rsid w:val="00880F1B"/>
    <w:rsid w:val="00881E03"/>
    <w:rsid w:val="00882BA5"/>
    <w:rsid w:val="0088300A"/>
    <w:rsid w:val="008833E5"/>
    <w:rsid w:val="00884479"/>
    <w:rsid w:val="008879E9"/>
    <w:rsid w:val="008917F4"/>
    <w:rsid w:val="00892B85"/>
    <w:rsid w:val="00892F29"/>
    <w:rsid w:val="00894949"/>
    <w:rsid w:val="0089660D"/>
    <w:rsid w:val="008A1434"/>
    <w:rsid w:val="008A1EDE"/>
    <w:rsid w:val="008B0367"/>
    <w:rsid w:val="008B08AC"/>
    <w:rsid w:val="008B08B2"/>
    <w:rsid w:val="008B1E7E"/>
    <w:rsid w:val="008B25D7"/>
    <w:rsid w:val="008B3154"/>
    <w:rsid w:val="008B4059"/>
    <w:rsid w:val="008B4E6F"/>
    <w:rsid w:val="008B5D68"/>
    <w:rsid w:val="008B768E"/>
    <w:rsid w:val="008C284F"/>
    <w:rsid w:val="008C368F"/>
    <w:rsid w:val="008C691B"/>
    <w:rsid w:val="008D1828"/>
    <w:rsid w:val="008D1A9D"/>
    <w:rsid w:val="008D290D"/>
    <w:rsid w:val="008D42DD"/>
    <w:rsid w:val="008D44D9"/>
    <w:rsid w:val="008D5E06"/>
    <w:rsid w:val="008D5F39"/>
    <w:rsid w:val="008D61C0"/>
    <w:rsid w:val="008E2F78"/>
    <w:rsid w:val="008E40AA"/>
    <w:rsid w:val="008F2B09"/>
    <w:rsid w:val="008F3F90"/>
    <w:rsid w:val="008F44D2"/>
    <w:rsid w:val="008F46EF"/>
    <w:rsid w:val="008F4753"/>
    <w:rsid w:val="008F52E2"/>
    <w:rsid w:val="008F5F96"/>
    <w:rsid w:val="008F776E"/>
    <w:rsid w:val="009116B4"/>
    <w:rsid w:val="00913931"/>
    <w:rsid w:val="009144F1"/>
    <w:rsid w:val="00924765"/>
    <w:rsid w:val="009253F4"/>
    <w:rsid w:val="009301D0"/>
    <w:rsid w:val="00930F91"/>
    <w:rsid w:val="0093462A"/>
    <w:rsid w:val="009408DF"/>
    <w:rsid w:val="009418BD"/>
    <w:rsid w:val="00945794"/>
    <w:rsid w:val="009460AC"/>
    <w:rsid w:val="009510A8"/>
    <w:rsid w:val="00951E28"/>
    <w:rsid w:val="0095587F"/>
    <w:rsid w:val="00956C21"/>
    <w:rsid w:val="00961155"/>
    <w:rsid w:val="009635B2"/>
    <w:rsid w:val="00964C2A"/>
    <w:rsid w:val="009704CC"/>
    <w:rsid w:val="00971A94"/>
    <w:rsid w:val="0097651B"/>
    <w:rsid w:val="009829FA"/>
    <w:rsid w:val="00983566"/>
    <w:rsid w:val="0098578D"/>
    <w:rsid w:val="0098776F"/>
    <w:rsid w:val="00987E5E"/>
    <w:rsid w:val="00992907"/>
    <w:rsid w:val="00995478"/>
    <w:rsid w:val="00995ABB"/>
    <w:rsid w:val="009965A1"/>
    <w:rsid w:val="009A3D2B"/>
    <w:rsid w:val="009A543B"/>
    <w:rsid w:val="009B0370"/>
    <w:rsid w:val="009B196A"/>
    <w:rsid w:val="009B1E6C"/>
    <w:rsid w:val="009B1F0A"/>
    <w:rsid w:val="009B354D"/>
    <w:rsid w:val="009B3E09"/>
    <w:rsid w:val="009B423C"/>
    <w:rsid w:val="009C0A42"/>
    <w:rsid w:val="009C1BAD"/>
    <w:rsid w:val="009C2B16"/>
    <w:rsid w:val="009C30F3"/>
    <w:rsid w:val="009C5421"/>
    <w:rsid w:val="009D01D3"/>
    <w:rsid w:val="009D02AF"/>
    <w:rsid w:val="009D09F3"/>
    <w:rsid w:val="009D358A"/>
    <w:rsid w:val="009D5DFD"/>
    <w:rsid w:val="009D79D9"/>
    <w:rsid w:val="009E0659"/>
    <w:rsid w:val="009E1243"/>
    <w:rsid w:val="009E2873"/>
    <w:rsid w:val="009E3A62"/>
    <w:rsid w:val="009E3E49"/>
    <w:rsid w:val="009E4D82"/>
    <w:rsid w:val="009E5A39"/>
    <w:rsid w:val="009F03EE"/>
    <w:rsid w:val="009F114C"/>
    <w:rsid w:val="009F14DF"/>
    <w:rsid w:val="009F62B3"/>
    <w:rsid w:val="009F6CE4"/>
    <w:rsid w:val="009F76E5"/>
    <w:rsid w:val="00A04AE0"/>
    <w:rsid w:val="00A061E4"/>
    <w:rsid w:val="00A061FE"/>
    <w:rsid w:val="00A07323"/>
    <w:rsid w:val="00A12543"/>
    <w:rsid w:val="00A13272"/>
    <w:rsid w:val="00A17ECA"/>
    <w:rsid w:val="00A224B8"/>
    <w:rsid w:val="00A31E76"/>
    <w:rsid w:val="00A329B3"/>
    <w:rsid w:val="00A352FF"/>
    <w:rsid w:val="00A36EB8"/>
    <w:rsid w:val="00A37E5D"/>
    <w:rsid w:val="00A408E5"/>
    <w:rsid w:val="00A41044"/>
    <w:rsid w:val="00A41AB1"/>
    <w:rsid w:val="00A41DB5"/>
    <w:rsid w:val="00A41FBD"/>
    <w:rsid w:val="00A47CDB"/>
    <w:rsid w:val="00A47E87"/>
    <w:rsid w:val="00A52BDA"/>
    <w:rsid w:val="00A55525"/>
    <w:rsid w:val="00A57995"/>
    <w:rsid w:val="00A67642"/>
    <w:rsid w:val="00A70192"/>
    <w:rsid w:val="00A77F25"/>
    <w:rsid w:val="00A85CE3"/>
    <w:rsid w:val="00A911C7"/>
    <w:rsid w:val="00A921B1"/>
    <w:rsid w:val="00A93068"/>
    <w:rsid w:val="00A97FEC"/>
    <w:rsid w:val="00AA0A4B"/>
    <w:rsid w:val="00AA0A51"/>
    <w:rsid w:val="00AA1ED0"/>
    <w:rsid w:val="00AA5AB8"/>
    <w:rsid w:val="00AB0087"/>
    <w:rsid w:val="00AB2651"/>
    <w:rsid w:val="00AB7C70"/>
    <w:rsid w:val="00AC047F"/>
    <w:rsid w:val="00AC1AD7"/>
    <w:rsid w:val="00AC2A50"/>
    <w:rsid w:val="00AC2B56"/>
    <w:rsid w:val="00AC4308"/>
    <w:rsid w:val="00AC4CC3"/>
    <w:rsid w:val="00AC73C7"/>
    <w:rsid w:val="00AD68C2"/>
    <w:rsid w:val="00AD729C"/>
    <w:rsid w:val="00AE46FF"/>
    <w:rsid w:val="00AF05CF"/>
    <w:rsid w:val="00AF12F1"/>
    <w:rsid w:val="00AF1E42"/>
    <w:rsid w:val="00B01591"/>
    <w:rsid w:val="00B06D46"/>
    <w:rsid w:val="00B06FF2"/>
    <w:rsid w:val="00B271DE"/>
    <w:rsid w:val="00B3055E"/>
    <w:rsid w:val="00B418CC"/>
    <w:rsid w:val="00B42452"/>
    <w:rsid w:val="00B50FA6"/>
    <w:rsid w:val="00B53291"/>
    <w:rsid w:val="00B55FBA"/>
    <w:rsid w:val="00B61DCE"/>
    <w:rsid w:val="00B67DCB"/>
    <w:rsid w:val="00B702C4"/>
    <w:rsid w:val="00B7058A"/>
    <w:rsid w:val="00B735B9"/>
    <w:rsid w:val="00B73F4F"/>
    <w:rsid w:val="00B74125"/>
    <w:rsid w:val="00B74A94"/>
    <w:rsid w:val="00B762DC"/>
    <w:rsid w:val="00B80A05"/>
    <w:rsid w:val="00B80EDA"/>
    <w:rsid w:val="00B829F9"/>
    <w:rsid w:val="00B91538"/>
    <w:rsid w:val="00B943F4"/>
    <w:rsid w:val="00B97767"/>
    <w:rsid w:val="00BA057E"/>
    <w:rsid w:val="00BA17F8"/>
    <w:rsid w:val="00BA547D"/>
    <w:rsid w:val="00BB1D48"/>
    <w:rsid w:val="00BB630D"/>
    <w:rsid w:val="00BB74AB"/>
    <w:rsid w:val="00BC32AE"/>
    <w:rsid w:val="00BC4EE6"/>
    <w:rsid w:val="00BD06F8"/>
    <w:rsid w:val="00BD099F"/>
    <w:rsid w:val="00BD0A66"/>
    <w:rsid w:val="00BD4997"/>
    <w:rsid w:val="00BD6783"/>
    <w:rsid w:val="00BE08EE"/>
    <w:rsid w:val="00BE4DDB"/>
    <w:rsid w:val="00BF1153"/>
    <w:rsid w:val="00BF47AC"/>
    <w:rsid w:val="00BF6548"/>
    <w:rsid w:val="00BF676C"/>
    <w:rsid w:val="00BF70B6"/>
    <w:rsid w:val="00BF7D80"/>
    <w:rsid w:val="00C00176"/>
    <w:rsid w:val="00C029E3"/>
    <w:rsid w:val="00C06367"/>
    <w:rsid w:val="00C06D1B"/>
    <w:rsid w:val="00C138CC"/>
    <w:rsid w:val="00C15731"/>
    <w:rsid w:val="00C158B9"/>
    <w:rsid w:val="00C17734"/>
    <w:rsid w:val="00C23248"/>
    <w:rsid w:val="00C2428C"/>
    <w:rsid w:val="00C267AC"/>
    <w:rsid w:val="00C26B76"/>
    <w:rsid w:val="00C33842"/>
    <w:rsid w:val="00C353B2"/>
    <w:rsid w:val="00C36F4D"/>
    <w:rsid w:val="00C408F3"/>
    <w:rsid w:val="00C44A34"/>
    <w:rsid w:val="00C45705"/>
    <w:rsid w:val="00C46EFB"/>
    <w:rsid w:val="00C50A1D"/>
    <w:rsid w:val="00C52C75"/>
    <w:rsid w:val="00C53F7D"/>
    <w:rsid w:val="00C56B2F"/>
    <w:rsid w:val="00C5B995"/>
    <w:rsid w:val="00C62441"/>
    <w:rsid w:val="00C632AC"/>
    <w:rsid w:val="00C63FA3"/>
    <w:rsid w:val="00C6529C"/>
    <w:rsid w:val="00C67D1D"/>
    <w:rsid w:val="00C67DAD"/>
    <w:rsid w:val="00C725FA"/>
    <w:rsid w:val="00C726FD"/>
    <w:rsid w:val="00C74225"/>
    <w:rsid w:val="00C7552D"/>
    <w:rsid w:val="00C75CA4"/>
    <w:rsid w:val="00C76503"/>
    <w:rsid w:val="00C77DFD"/>
    <w:rsid w:val="00C77EB4"/>
    <w:rsid w:val="00C86F92"/>
    <w:rsid w:val="00C902FF"/>
    <w:rsid w:val="00C91201"/>
    <w:rsid w:val="00C9687C"/>
    <w:rsid w:val="00CA0BD3"/>
    <w:rsid w:val="00CA7BAD"/>
    <w:rsid w:val="00CA7DEE"/>
    <w:rsid w:val="00CB146C"/>
    <w:rsid w:val="00CB35C8"/>
    <w:rsid w:val="00CB3DED"/>
    <w:rsid w:val="00CB433F"/>
    <w:rsid w:val="00CB5E8E"/>
    <w:rsid w:val="00CB61B4"/>
    <w:rsid w:val="00CB7543"/>
    <w:rsid w:val="00CC4DDE"/>
    <w:rsid w:val="00CC5B8C"/>
    <w:rsid w:val="00CC7754"/>
    <w:rsid w:val="00CD33D7"/>
    <w:rsid w:val="00CD5ECA"/>
    <w:rsid w:val="00CE01F2"/>
    <w:rsid w:val="00CE098D"/>
    <w:rsid w:val="00CE1739"/>
    <w:rsid w:val="00CE4FF4"/>
    <w:rsid w:val="00CE5C76"/>
    <w:rsid w:val="00CE7E76"/>
    <w:rsid w:val="00CF012E"/>
    <w:rsid w:val="00CF14FE"/>
    <w:rsid w:val="00CF3A74"/>
    <w:rsid w:val="00CF4BB1"/>
    <w:rsid w:val="00CF4EAA"/>
    <w:rsid w:val="00CF7275"/>
    <w:rsid w:val="00D00548"/>
    <w:rsid w:val="00D011B3"/>
    <w:rsid w:val="00D03CB4"/>
    <w:rsid w:val="00D0607C"/>
    <w:rsid w:val="00D06D06"/>
    <w:rsid w:val="00D07915"/>
    <w:rsid w:val="00D10648"/>
    <w:rsid w:val="00D11F03"/>
    <w:rsid w:val="00D122BC"/>
    <w:rsid w:val="00D128D3"/>
    <w:rsid w:val="00D14163"/>
    <w:rsid w:val="00D22612"/>
    <w:rsid w:val="00D22653"/>
    <w:rsid w:val="00D245B7"/>
    <w:rsid w:val="00D352BE"/>
    <w:rsid w:val="00D3737B"/>
    <w:rsid w:val="00D37ACD"/>
    <w:rsid w:val="00D37D5D"/>
    <w:rsid w:val="00D40E68"/>
    <w:rsid w:val="00D41F13"/>
    <w:rsid w:val="00D4392C"/>
    <w:rsid w:val="00D46051"/>
    <w:rsid w:val="00D54D39"/>
    <w:rsid w:val="00D554B1"/>
    <w:rsid w:val="00D6014E"/>
    <w:rsid w:val="00D650BC"/>
    <w:rsid w:val="00D652EF"/>
    <w:rsid w:val="00D7027A"/>
    <w:rsid w:val="00D7375D"/>
    <w:rsid w:val="00D7606A"/>
    <w:rsid w:val="00D76A28"/>
    <w:rsid w:val="00D779A3"/>
    <w:rsid w:val="00D80F73"/>
    <w:rsid w:val="00D81E44"/>
    <w:rsid w:val="00D86605"/>
    <w:rsid w:val="00D915BA"/>
    <w:rsid w:val="00D925C7"/>
    <w:rsid w:val="00D930C6"/>
    <w:rsid w:val="00D931F1"/>
    <w:rsid w:val="00D967E8"/>
    <w:rsid w:val="00D97E84"/>
    <w:rsid w:val="00DB21E7"/>
    <w:rsid w:val="00DB5C97"/>
    <w:rsid w:val="00DB6E9B"/>
    <w:rsid w:val="00DC2512"/>
    <w:rsid w:val="00DC3C99"/>
    <w:rsid w:val="00DC3F5A"/>
    <w:rsid w:val="00DC3FCD"/>
    <w:rsid w:val="00DC4859"/>
    <w:rsid w:val="00DC78BF"/>
    <w:rsid w:val="00DD0A29"/>
    <w:rsid w:val="00DD1994"/>
    <w:rsid w:val="00DD4212"/>
    <w:rsid w:val="00DD4BE6"/>
    <w:rsid w:val="00DD5760"/>
    <w:rsid w:val="00DE1065"/>
    <w:rsid w:val="00DE6B51"/>
    <w:rsid w:val="00DE6D2D"/>
    <w:rsid w:val="00DF0D8D"/>
    <w:rsid w:val="00DF2C3C"/>
    <w:rsid w:val="00DF3461"/>
    <w:rsid w:val="00DF3D02"/>
    <w:rsid w:val="00DF5056"/>
    <w:rsid w:val="00E05374"/>
    <w:rsid w:val="00E10E55"/>
    <w:rsid w:val="00E116F9"/>
    <w:rsid w:val="00E12A66"/>
    <w:rsid w:val="00E13304"/>
    <w:rsid w:val="00E155B1"/>
    <w:rsid w:val="00E167FE"/>
    <w:rsid w:val="00E16941"/>
    <w:rsid w:val="00E2026D"/>
    <w:rsid w:val="00E204AE"/>
    <w:rsid w:val="00E21D14"/>
    <w:rsid w:val="00E22DCC"/>
    <w:rsid w:val="00E24131"/>
    <w:rsid w:val="00E24589"/>
    <w:rsid w:val="00E249F3"/>
    <w:rsid w:val="00E2615D"/>
    <w:rsid w:val="00E33B04"/>
    <w:rsid w:val="00E34B7B"/>
    <w:rsid w:val="00E36F4A"/>
    <w:rsid w:val="00E43904"/>
    <w:rsid w:val="00E44AF0"/>
    <w:rsid w:val="00E51A33"/>
    <w:rsid w:val="00E544D4"/>
    <w:rsid w:val="00E545EF"/>
    <w:rsid w:val="00E628DB"/>
    <w:rsid w:val="00E63174"/>
    <w:rsid w:val="00E66FED"/>
    <w:rsid w:val="00E6755B"/>
    <w:rsid w:val="00E7391D"/>
    <w:rsid w:val="00E80F91"/>
    <w:rsid w:val="00E81CEA"/>
    <w:rsid w:val="00E82176"/>
    <w:rsid w:val="00E83E92"/>
    <w:rsid w:val="00E840CE"/>
    <w:rsid w:val="00E930E4"/>
    <w:rsid w:val="00E9328D"/>
    <w:rsid w:val="00E94CE4"/>
    <w:rsid w:val="00E961F1"/>
    <w:rsid w:val="00EA5A91"/>
    <w:rsid w:val="00EB2E08"/>
    <w:rsid w:val="00EB6149"/>
    <w:rsid w:val="00EB6413"/>
    <w:rsid w:val="00EB66F9"/>
    <w:rsid w:val="00EC1C4D"/>
    <w:rsid w:val="00EC1DAD"/>
    <w:rsid w:val="00EC2AE6"/>
    <w:rsid w:val="00EC41A5"/>
    <w:rsid w:val="00EC51EB"/>
    <w:rsid w:val="00EC6680"/>
    <w:rsid w:val="00ED14D9"/>
    <w:rsid w:val="00ED29E5"/>
    <w:rsid w:val="00ED35E0"/>
    <w:rsid w:val="00ED42C2"/>
    <w:rsid w:val="00ED5129"/>
    <w:rsid w:val="00EE10DE"/>
    <w:rsid w:val="00EE1A94"/>
    <w:rsid w:val="00EE22E5"/>
    <w:rsid w:val="00EE6563"/>
    <w:rsid w:val="00EF06C3"/>
    <w:rsid w:val="00EF06DC"/>
    <w:rsid w:val="00EF2CCA"/>
    <w:rsid w:val="00EF3139"/>
    <w:rsid w:val="00EF5121"/>
    <w:rsid w:val="00EF59F6"/>
    <w:rsid w:val="00F012F8"/>
    <w:rsid w:val="00F02469"/>
    <w:rsid w:val="00F02F35"/>
    <w:rsid w:val="00F05C73"/>
    <w:rsid w:val="00F05EFC"/>
    <w:rsid w:val="00F07570"/>
    <w:rsid w:val="00F1073C"/>
    <w:rsid w:val="00F12009"/>
    <w:rsid w:val="00F14DAA"/>
    <w:rsid w:val="00F16347"/>
    <w:rsid w:val="00F16F77"/>
    <w:rsid w:val="00F21980"/>
    <w:rsid w:val="00F2496C"/>
    <w:rsid w:val="00F27753"/>
    <w:rsid w:val="00F36EA2"/>
    <w:rsid w:val="00F43C9B"/>
    <w:rsid w:val="00F526DD"/>
    <w:rsid w:val="00F54120"/>
    <w:rsid w:val="00F57EF0"/>
    <w:rsid w:val="00F60BBB"/>
    <w:rsid w:val="00F61496"/>
    <w:rsid w:val="00F63AF5"/>
    <w:rsid w:val="00F643A5"/>
    <w:rsid w:val="00F65394"/>
    <w:rsid w:val="00F72044"/>
    <w:rsid w:val="00F73732"/>
    <w:rsid w:val="00F74A9D"/>
    <w:rsid w:val="00F80C0E"/>
    <w:rsid w:val="00F81168"/>
    <w:rsid w:val="00F81918"/>
    <w:rsid w:val="00F84299"/>
    <w:rsid w:val="00F870C9"/>
    <w:rsid w:val="00F909A8"/>
    <w:rsid w:val="00F91D5C"/>
    <w:rsid w:val="00F936E0"/>
    <w:rsid w:val="00F93F84"/>
    <w:rsid w:val="00F962BA"/>
    <w:rsid w:val="00F96522"/>
    <w:rsid w:val="00FA11FE"/>
    <w:rsid w:val="00FA4F03"/>
    <w:rsid w:val="00FB49FD"/>
    <w:rsid w:val="00FB7DDC"/>
    <w:rsid w:val="00FC12AB"/>
    <w:rsid w:val="00FC15D3"/>
    <w:rsid w:val="00FC21C6"/>
    <w:rsid w:val="00FC38D5"/>
    <w:rsid w:val="00FC4767"/>
    <w:rsid w:val="00FC63E6"/>
    <w:rsid w:val="00FD3545"/>
    <w:rsid w:val="00FD561E"/>
    <w:rsid w:val="00FD6811"/>
    <w:rsid w:val="00FE14B0"/>
    <w:rsid w:val="00FE7E64"/>
    <w:rsid w:val="00FF117A"/>
    <w:rsid w:val="00FF2AA9"/>
    <w:rsid w:val="00FF2D42"/>
    <w:rsid w:val="00FF549D"/>
    <w:rsid w:val="00FF6E6D"/>
    <w:rsid w:val="01BA350E"/>
    <w:rsid w:val="026189F6"/>
    <w:rsid w:val="0299D8A6"/>
    <w:rsid w:val="02ADF801"/>
    <w:rsid w:val="05E598C3"/>
    <w:rsid w:val="07C53123"/>
    <w:rsid w:val="0D161012"/>
    <w:rsid w:val="0F7352AC"/>
    <w:rsid w:val="11D058D8"/>
    <w:rsid w:val="127F9B46"/>
    <w:rsid w:val="145FEC2C"/>
    <w:rsid w:val="14EE18B7"/>
    <w:rsid w:val="152121F7"/>
    <w:rsid w:val="1D1AF905"/>
    <w:rsid w:val="1D56D37E"/>
    <w:rsid w:val="1DEDA615"/>
    <w:rsid w:val="1E06CE72"/>
    <w:rsid w:val="1F9163FC"/>
    <w:rsid w:val="205299C7"/>
    <w:rsid w:val="2063D49E"/>
    <w:rsid w:val="21FFA4FF"/>
    <w:rsid w:val="238A3A89"/>
    <w:rsid w:val="250C2A07"/>
    <w:rsid w:val="253745C1"/>
    <w:rsid w:val="25B43775"/>
    <w:rsid w:val="27FF3881"/>
    <w:rsid w:val="2A97DEEF"/>
    <w:rsid w:val="2AD416A3"/>
    <w:rsid w:val="2EFAD05B"/>
    <w:rsid w:val="2F0616E5"/>
    <w:rsid w:val="31D184B2"/>
    <w:rsid w:val="31FCA06C"/>
    <w:rsid w:val="32048DF2"/>
    <w:rsid w:val="376877BD"/>
    <w:rsid w:val="37B299AB"/>
    <w:rsid w:val="3840C636"/>
    <w:rsid w:val="3C9745A5"/>
    <w:rsid w:val="3D143759"/>
    <w:rsid w:val="3F159E22"/>
    <w:rsid w:val="3F3498C3"/>
    <w:rsid w:val="3FB5BE0A"/>
    <w:rsid w:val="408352D9"/>
    <w:rsid w:val="40984626"/>
    <w:rsid w:val="41518E6B"/>
    <w:rsid w:val="41597BF1"/>
    <w:rsid w:val="4257426C"/>
    <w:rsid w:val="42F54C52"/>
    <w:rsid w:val="463E27EB"/>
    <w:rsid w:val="465AD03F"/>
    <w:rsid w:val="470787AA"/>
    <w:rsid w:val="47C8BD75"/>
    <w:rsid w:val="4A506343"/>
    <w:rsid w:val="4C9C2E98"/>
    <w:rsid w:val="4CC6CE3A"/>
    <w:rsid w:val="530B701C"/>
    <w:rsid w:val="5467E9FC"/>
    <w:rsid w:val="5A66870D"/>
    <w:rsid w:val="5D9E27CF"/>
    <w:rsid w:val="5DA61555"/>
    <w:rsid w:val="615AA7CB"/>
    <w:rsid w:val="62605E1B"/>
    <w:rsid w:val="62900A12"/>
    <w:rsid w:val="62F6E863"/>
    <w:rsid w:val="65B1273A"/>
    <w:rsid w:val="67F50509"/>
    <w:rsid w:val="6C39CD89"/>
    <w:rsid w:val="6F3A61C3"/>
    <w:rsid w:val="7021693F"/>
    <w:rsid w:val="71602002"/>
    <w:rsid w:val="74FE27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F9440"/>
  <w15:chartTrackingRefBased/>
  <w15:docId w15:val="{6FA5F9A8-12AA-46C8-9CB1-1251D2BE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uiPriority w:val="99"/>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uiPriority w:val="99"/>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221CE4"/>
    <w:pPr>
      <w:spacing w:line="360" w:lineRule="auto"/>
      <w:ind w:firstLine="709"/>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ranscLonga">
    <w:name w:val="0-TranscLonga"/>
    <w:next w:val="0-Normal"/>
    <w:qFormat/>
    <w:rsid w:val="0039493F"/>
    <w:pPr>
      <w:spacing w:after="160"/>
      <w:ind w:left="2268"/>
      <w:jc w:val="both"/>
    </w:pPr>
    <w:rPr>
      <w:rFonts w:ascii="Arial" w:eastAsiaTheme="minorHAnsi" w:hAnsi="Arial" w:cs="Arial"/>
      <w:szCs w:val="24"/>
      <w:lang w:eastAsia="en-US"/>
    </w:rPr>
  </w:style>
  <w:style w:type="paragraph" w:customStyle="1" w:styleId="0-TituloNivel1">
    <w:name w:val="0-TituloNivel1"/>
    <w:next w:val="0-Normal"/>
    <w:qFormat/>
    <w:rsid w:val="0039493F"/>
    <w:pPr>
      <w:numPr>
        <w:numId w:val="20"/>
      </w:numPr>
      <w:spacing w:after="160" w:line="360" w:lineRule="auto"/>
    </w:pPr>
    <w:rPr>
      <w:rFonts w:ascii="Arial" w:eastAsiaTheme="minorHAnsi" w:hAnsi="Arial" w:cs="Arial"/>
      <w:b/>
      <w:caps/>
      <w:sz w:val="24"/>
      <w:szCs w:val="24"/>
      <w:lang w:eastAsia="en-US"/>
    </w:rPr>
  </w:style>
  <w:style w:type="paragraph" w:customStyle="1" w:styleId="0-TituloNivel2">
    <w:name w:val="0-TituloNivel2"/>
    <w:next w:val="0-Normal"/>
    <w:qFormat/>
    <w:rsid w:val="0039493F"/>
    <w:pPr>
      <w:numPr>
        <w:ilvl w:val="1"/>
        <w:numId w:val="20"/>
      </w:numPr>
      <w:spacing w:after="160" w:line="259" w:lineRule="auto"/>
    </w:pPr>
    <w:rPr>
      <w:rFonts w:ascii="Arial" w:eastAsiaTheme="minorHAnsi" w:hAnsi="Arial" w:cs="Arial"/>
      <w:caps/>
      <w:sz w:val="24"/>
      <w:szCs w:val="24"/>
      <w:lang w:eastAsia="en-US"/>
    </w:rPr>
  </w:style>
  <w:style w:type="paragraph" w:customStyle="1" w:styleId="0-TituloNivel3">
    <w:name w:val="0-TituloNivel3"/>
    <w:next w:val="0-Normal"/>
    <w:qFormat/>
    <w:rsid w:val="0039493F"/>
    <w:pPr>
      <w:numPr>
        <w:ilvl w:val="2"/>
        <w:numId w:val="20"/>
      </w:numPr>
      <w:spacing w:after="160" w:line="259" w:lineRule="auto"/>
    </w:pPr>
    <w:rPr>
      <w:rFonts w:ascii="Arial" w:eastAsiaTheme="minorHAnsi" w:hAnsi="Arial" w:cs="Arial"/>
      <w:sz w:val="24"/>
      <w:szCs w:val="24"/>
      <w:lang w:eastAsia="en-US"/>
    </w:rPr>
  </w:style>
  <w:style w:type="character" w:customStyle="1" w:styleId="normaltextrun">
    <w:name w:val="normaltextrun"/>
    <w:basedOn w:val="Fontepargpadro"/>
    <w:rsid w:val="00A57995"/>
  </w:style>
  <w:style w:type="character" w:customStyle="1" w:styleId="eop">
    <w:name w:val="eop"/>
    <w:basedOn w:val="Fontepargpadro"/>
    <w:rsid w:val="00A57995"/>
  </w:style>
  <w:style w:type="paragraph" w:styleId="Pr-formataoHTML">
    <w:name w:val="HTML Preformatted"/>
    <w:basedOn w:val="Normal"/>
    <w:link w:val="Pr-formataoHTMLChar"/>
    <w:uiPriority w:val="99"/>
    <w:semiHidden/>
    <w:unhideWhenUsed/>
    <w:rsid w:val="00A9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semiHidden/>
    <w:rsid w:val="00A97FEC"/>
    <w:rPr>
      <w:rFonts w:ascii="Courier New" w:hAnsi="Courier New" w:cs="Courier New"/>
    </w:rPr>
  </w:style>
  <w:style w:type="character" w:customStyle="1" w:styleId="y2iqfc">
    <w:name w:val="y2iqfc"/>
    <w:basedOn w:val="Fontepargpadro"/>
    <w:rsid w:val="00A97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19798">
      <w:bodyDiv w:val="1"/>
      <w:marLeft w:val="0"/>
      <w:marRight w:val="0"/>
      <w:marTop w:val="0"/>
      <w:marBottom w:val="0"/>
      <w:divBdr>
        <w:top w:val="none" w:sz="0" w:space="0" w:color="auto"/>
        <w:left w:val="none" w:sz="0" w:space="0" w:color="auto"/>
        <w:bottom w:val="none" w:sz="0" w:space="0" w:color="auto"/>
        <w:right w:val="none" w:sz="0" w:space="0" w:color="auto"/>
      </w:divBdr>
    </w:div>
    <w:div w:id="176122971">
      <w:bodyDiv w:val="1"/>
      <w:marLeft w:val="0"/>
      <w:marRight w:val="0"/>
      <w:marTop w:val="0"/>
      <w:marBottom w:val="0"/>
      <w:divBdr>
        <w:top w:val="none" w:sz="0" w:space="0" w:color="auto"/>
        <w:left w:val="none" w:sz="0" w:space="0" w:color="auto"/>
        <w:bottom w:val="none" w:sz="0" w:space="0" w:color="auto"/>
        <w:right w:val="none" w:sz="0" w:space="0" w:color="auto"/>
      </w:divBdr>
    </w:div>
    <w:div w:id="244920230">
      <w:bodyDiv w:val="1"/>
      <w:marLeft w:val="0"/>
      <w:marRight w:val="0"/>
      <w:marTop w:val="0"/>
      <w:marBottom w:val="0"/>
      <w:divBdr>
        <w:top w:val="none" w:sz="0" w:space="0" w:color="auto"/>
        <w:left w:val="none" w:sz="0" w:space="0" w:color="auto"/>
        <w:bottom w:val="none" w:sz="0" w:space="0" w:color="auto"/>
        <w:right w:val="none" w:sz="0" w:space="0" w:color="auto"/>
      </w:divBdr>
    </w:div>
    <w:div w:id="295183014">
      <w:bodyDiv w:val="1"/>
      <w:marLeft w:val="0"/>
      <w:marRight w:val="0"/>
      <w:marTop w:val="0"/>
      <w:marBottom w:val="0"/>
      <w:divBdr>
        <w:top w:val="none" w:sz="0" w:space="0" w:color="auto"/>
        <w:left w:val="none" w:sz="0" w:space="0" w:color="auto"/>
        <w:bottom w:val="none" w:sz="0" w:space="0" w:color="auto"/>
        <w:right w:val="none" w:sz="0" w:space="0" w:color="auto"/>
      </w:divBdr>
    </w:div>
    <w:div w:id="341860916">
      <w:bodyDiv w:val="1"/>
      <w:marLeft w:val="0"/>
      <w:marRight w:val="0"/>
      <w:marTop w:val="0"/>
      <w:marBottom w:val="0"/>
      <w:divBdr>
        <w:top w:val="none" w:sz="0" w:space="0" w:color="auto"/>
        <w:left w:val="none" w:sz="0" w:space="0" w:color="auto"/>
        <w:bottom w:val="none" w:sz="0" w:space="0" w:color="auto"/>
        <w:right w:val="none" w:sz="0" w:space="0" w:color="auto"/>
      </w:divBdr>
    </w:div>
    <w:div w:id="432749269">
      <w:bodyDiv w:val="1"/>
      <w:marLeft w:val="0"/>
      <w:marRight w:val="0"/>
      <w:marTop w:val="0"/>
      <w:marBottom w:val="0"/>
      <w:divBdr>
        <w:top w:val="none" w:sz="0" w:space="0" w:color="auto"/>
        <w:left w:val="none" w:sz="0" w:space="0" w:color="auto"/>
        <w:bottom w:val="none" w:sz="0" w:space="0" w:color="auto"/>
        <w:right w:val="none" w:sz="0" w:space="0" w:color="auto"/>
      </w:divBdr>
    </w:div>
    <w:div w:id="789781446">
      <w:bodyDiv w:val="1"/>
      <w:marLeft w:val="0"/>
      <w:marRight w:val="0"/>
      <w:marTop w:val="0"/>
      <w:marBottom w:val="0"/>
      <w:divBdr>
        <w:top w:val="none" w:sz="0" w:space="0" w:color="auto"/>
        <w:left w:val="none" w:sz="0" w:space="0" w:color="auto"/>
        <w:bottom w:val="none" w:sz="0" w:space="0" w:color="auto"/>
        <w:right w:val="none" w:sz="0" w:space="0" w:color="auto"/>
      </w:divBdr>
    </w:div>
    <w:div w:id="830292557">
      <w:bodyDiv w:val="1"/>
      <w:marLeft w:val="0"/>
      <w:marRight w:val="0"/>
      <w:marTop w:val="0"/>
      <w:marBottom w:val="0"/>
      <w:divBdr>
        <w:top w:val="none" w:sz="0" w:space="0" w:color="auto"/>
        <w:left w:val="none" w:sz="0" w:space="0" w:color="auto"/>
        <w:bottom w:val="none" w:sz="0" w:space="0" w:color="auto"/>
        <w:right w:val="none" w:sz="0" w:space="0" w:color="auto"/>
      </w:divBdr>
    </w:div>
    <w:div w:id="833186928">
      <w:bodyDiv w:val="1"/>
      <w:marLeft w:val="0"/>
      <w:marRight w:val="0"/>
      <w:marTop w:val="0"/>
      <w:marBottom w:val="0"/>
      <w:divBdr>
        <w:top w:val="none" w:sz="0" w:space="0" w:color="auto"/>
        <w:left w:val="none" w:sz="0" w:space="0" w:color="auto"/>
        <w:bottom w:val="none" w:sz="0" w:space="0" w:color="auto"/>
        <w:right w:val="none" w:sz="0" w:space="0" w:color="auto"/>
      </w:divBdr>
    </w:div>
    <w:div w:id="1207833800">
      <w:bodyDiv w:val="1"/>
      <w:marLeft w:val="0"/>
      <w:marRight w:val="0"/>
      <w:marTop w:val="0"/>
      <w:marBottom w:val="0"/>
      <w:divBdr>
        <w:top w:val="none" w:sz="0" w:space="0" w:color="auto"/>
        <w:left w:val="none" w:sz="0" w:space="0" w:color="auto"/>
        <w:bottom w:val="none" w:sz="0" w:space="0" w:color="auto"/>
        <w:right w:val="none" w:sz="0" w:space="0" w:color="auto"/>
      </w:divBdr>
    </w:div>
    <w:div w:id="1571311431">
      <w:bodyDiv w:val="1"/>
      <w:marLeft w:val="0"/>
      <w:marRight w:val="0"/>
      <w:marTop w:val="0"/>
      <w:marBottom w:val="0"/>
      <w:divBdr>
        <w:top w:val="none" w:sz="0" w:space="0" w:color="auto"/>
        <w:left w:val="none" w:sz="0" w:space="0" w:color="auto"/>
        <w:bottom w:val="none" w:sz="0" w:space="0" w:color="auto"/>
        <w:right w:val="none" w:sz="0" w:space="0" w:color="auto"/>
      </w:divBdr>
    </w:div>
    <w:div w:id="1605380938">
      <w:bodyDiv w:val="1"/>
      <w:marLeft w:val="0"/>
      <w:marRight w:val="0"/>
      <w:marTop w:val="0"/>
      <w:marBottom w:val="0"/>
      <w:divBdr>
        <w:top w:val="none" w:sz="0" w:space="0" w:color="auto"/>
        <w:left w:val="none" w:sz="0" w:space="0" w:color="auto"/>
        <w:bottom w:val="none" w:sz="0" w:space="0" w:color="auto"/>
        <w:right w:val="none" w:sz="0" w:space="0" w:color="auto"/>
      </w:divBdr>
      <w:divsChild>
        <w:div w:id="1928150127">
          <w:marLeft w:val="0"/>
          <w:marRight w:val="0"/>
          <w:marTop w:val="0"/>
          <w:marBottom w:val="0"/>
          <w:divBdr>
            <w:top w:val="none" w:sz="0" w:space="0" w:color="auto"/>
            <w:left w:val="none" w:sz="0" w:space="0" w:color="auto"/>
            <w:bottom w:val="none" w:sz="0" w:space="0" w:color="auto"/>
            <w:right w:val="none" w:sz="0" w:space="0" w:color="auto"/>
          </w:divBdr>
        </w:div>
        <w:div w:id="1987970507">
          <w:marLeft w:val="0"/>
          <w:marRight w:val="0"/>
          <w:marTop w:val="0"/>
          <w:marBottom w:val="0"/>
          <w:divBdr>
            <w:top w:val="none" w:sz="0" w:space="0" w:color="auto"/>
            <w:left w:val="none" w:sz="0" w:space="0" w:color="auto"/>
            <w:bottom w:val="none" w:sz="0" w:space="0" w:color="auto"/>
            <w:right w:val="none" w:sz="0" w:space="0" w:color="auto"/>
          </w:divBdr>
        </w:div>
        <w:div w:id="1402828844">
          <w:marLeft w:val="0"/>
          <w:marRight w:val="0"/>
          <w:marTop w:val="0"/>
          <w:marBottom w:val="0"/>
          <w:divBdr>
            <w:top w:val="none" w:sz="0" w:space="0" w:color="auto"/>
            <w:left w:val="none" w:sz="0" w:space="0" w:color="auto"/>
            <w:bottom w:val="none" w:sz="0" w:space="0" w:color="auto"/>
            <w:right w:val="none" w:sz="0" w:space="0" w:color="auto"/>
          </w:divBdr>
        </w:div>
        <w:div w:id="1603344551">
          <w:marLeft w:val="0"/>
          <w:marRight w:val="0"/>
          <w:marTop w:val="0"/>
          <w:marBottom w:val="0"/>
          <w:divBdr>
            <w:top w:val="none" w:sz="0" w:space="0" w:color="auto"/>
            <w:left w:val="none" w:sz="0" w:space="0" w:color="auto"/>
            <w:bottom w:val="none" w:sz="0" w:space="0" w:color="auto"/>
            <w:right w:val="none" w:sz="0" w:space="0" w:color="auto"/>
          </w:divBdr>
        </w:div>
      </w:divsChild>
    </w:div>
    <w:div w:id="1744139465">
      <w:bodyDiv w:val="1"/>
      <w:marLeft w:val="0"/>
      <w:marRight w:val="0"/>
      <w:marTop w:val="0"/>
      <w:marBottom w:val="0"/>
      <w:divBdr>
        <w:top w:val="none" w:sz="0" w:space="0" w:color="auto"/>
        <w:left w:val="none" w:sz="0" w:space="0" w:color="auto"/>
        <w:bottom w:val="none" w:sz="0" w:space="0" w:color="auto"/>
        <w:right w:val="none" w:sz="0" w:space="0" w:color="auto"/>
      </w:divBdr>
    </w:div>
    <w:div w:id="1834829144">
      <w:bodyDiv w:val="1"/>
      <w:marLeft w:val="0"/>
      <w:marRight w:val="0"/>
      <w:marTop w:val="0"/>
      <w:marBottom w:val="0"/>
      <w:divBdr>
        <w:top w:val="none" w:sz="0" w:space="0" w:color="auto"/>
        <w:left w:val="none" w:sz="0" w:space="0" w:color="auto"/>
        <w:bottom w:val="none" w:sz="0" w:space="0" w:color="auto"/>
        <w:right w:val="none" w:sz="0" w:space="0" w:color="auto"/>
      </w:divBdr>
    </w:div>
    <w:div w:id="1879656164">
      <w:bodyDiv w:val="1"/>
      <w:marLeft w:val="0"/>
      <w:marRight w:val="0"/>
      <w:marTop w:val="0"/>
      <w:marBottom w:val="0"/>
      <w:divBdr>
        <w:top w:val="none" w:sz="0" w:space="0" w:color="auto"/>
        <w:left w:val="none" w:sz="0" w:space="0" w:color="auto"/>
        <w:bottom w:val="none" w:sz="0" w:space="0" w:color="auto"/>
        <w:right w:val="none" w:sz="0" w:space="0" w:color="auto"/>
      </w:divBdr>
    </w:div>
    <w:div w:id="1914659244">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theme" Target="theme/theme1.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21B57982FB9448BBFC5F043A573A53" ma:contentTypeVersion="2" ma:contentTypeDescription="Create a new document." ma:contentTypeScope="" ma:versionID="0c7ecbd83a2305b24b859c4f572a3532">
  <xsd:schema xmlns:xsd="http://www.w3.org/2001/XMLSchema" xmlns:xs="http://www.w3.org/2001/XMLSchema" xmlns:p="http://schemas.microsoft.com/office/2006/metadata/properties" xmlns:ns2="a4413801-e84a-455d-9514-88eff78662dd" targetNamespace="http://schemas.microsoft.com/office/2006/metadata/properties" ma:root="true" ma:fieldsID="aca014aa48924e5ff65aafd13c0e1b63" ns2:_="">
    <xsd:import namespace="a4413801-e84a-455d-9514-88eff78662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13801-e84a-455d-9514-88eff7866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0B009E-5FB9-4AD8-9FC8-7944D5C96D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5C1CDA-E272-41A6-BAE6-5829CF4F0EC5}">
  <ds:schemaRefs>
    <ds:schemaRef ds:uri="http://schemas.openxmlformats.org/officeDocument/2006/bibliography"/>
  </ds:schemaRefs>
</ds:datastoreItem>
</file>

<file path=customXml/itemProps3.xml><?xml version="1.0" encoding="utf-8"?>
<ds:datastoreItem xmlns:ds="http://schemas.openxmlformats.org/officeDocument/2006/customXml" ds:itemID="{3CEF2D5A-61BD-46FF-9C1B-BEAF4B17D0A2}">
  <ds:schemaRefs>
    <ds:schemaRef ds:uri="http://schemas.microsoft.com/sharepoint/v3/contenttype/forms"/>
  </ds:schemaRefs>
</ds:datastoreItem>
</file>

<file path=customXml/itemProps4.xml><?xml version="1.0" encoding="utf-8"?>
<ds:datastoreItem xmlns:ds="http://schemas.openxmlformats.org/officeDocument/2006/customXml" ds:itemID="{A837CA98-D422-48C9-849E-073BAC040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13801-e84a-455d-9514-88eff7866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709</TotalTime>
  <Pages>38</Pages>
  <Words>8795</Words>
  <Characters>47493</Characters>
  <Application>Microsoft Office Word</Application>
  <DocSecurity>0</DocSecurity>
  <Lines>395</Lines>
  <Paragraphs>112</Paragraphs>
  <ScaleCrop>false</ScaleCrop>
  <HeadingPairs>
    <vt:vector size="2" baseType="variant">
      <vt:variant>
        <vt:lpstr>Título</vt:lpstr>
      </vt:variant>
      <vt:variant>
        <vt:i4>1</vt:i4>
      </vt:variant>
    </vt:vector>
  </HeadingPairs>
  <TitlesOfParts>
    <vt:vector size="1" baseType="lpstr">
      <vt:lpstr>PROPOSTA TG PRÉ TEXTO 2012</vt:lpstr>
    </vt:vector>
  </TitlesOfParts>
  <Company>FRInfo</Company>
  <LinksUpToDate>false</LinksUpToDate>
  <CharactersWithSpaces>56176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JOAO PAULO FERNANDES RODRIGUES</dc:creator>
  <cp:keywords/>
  <dc:description>Material suporte para as disciplinas de Projeto de Graduação, FATEC Franca, contendo NORMAS do TG.</dc:description>
  <cp:lastModifiedBy>CLAUDIO EDUARDO PAIVA</cp:lastModifiedBy>
  <cp:revision>240</cp:revision>
  <cp:lastPrinted>2022-05-16T17:21:00Z</cp:lastPrinted>
  <dcterms:created xsi:type="dcterms:W3CDTF">2022-03-21T00:06:00Z</dcterms:created>
  <dcterms:modified xsi:type="dcterms:W3CDTF">2022-05-16T17:25:00Z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0x0101003421B57982FB9448BBFC5F043A573A53</vt:lpwstr>
  </property>
</Properties>
</file>